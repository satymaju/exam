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34" w:rsidRPr="009E3259" w:rsidRDefault="005B1134" w:rsidP="00675E69">
      <w:pPr>
        <w:rPr>
          <w:rFonts w:asciiTheme="majorHAnsi" w:eastAsia="Calibri" w:hAnsiTheme="majorHAnsi"/>
          <w:sz w:val="24"/>
          <w:szCs w:val="24"/>
        </w:rPr>
      </w:pPr>
    </w:p>
    <w:p w:rsidR="005B1134" w:rsidRPr="009E3259" w:rsidRDefault="005B1134" w:rsidP="00675E69">
      <w:pPr>
        <w:rPr>
          <w:rFonts w:asciiTheme="majorHAnsi" w:hAnsiTheme="majorHAnsi"/>
          <w:b/>
          <w:noProof/>
          <w:sz w:val="24"/>
          <w:szCs w:val="24"/>
        </w:rPr>
      </w:pPr>
    </w:p>
    <w:p w:rsidR="005B1134" w:rsidRPr="009E3259" w:rsidRDefault="005B1134" w:rsidP="00675E69">
      <w:pPr>
        <w:rPr>
          <w:rFonts w:asciiTheme="majorHAnsi" w:hAnsiTheme="majorHAnsi"/>
          <w:b/>
          <w:noProof/>
          <w:sz w:val="24"/>
          <w:szCs w:val="24"/>
        </w:rPr>
      </w:pPr>
    </w:p>
    <w:p w:rsidR="005B1134" w:rsidRPr="009E3259" w:rsidRDefault="005B1134" w:rsidP="00675E69">
      <w:pPr>
        <w:rPr>
          <w:rFonts w:asciiTheme="majorHAnsi" w:hAnsiTheme="majorHAnsi"/>
          <w:b/>
          <w:noProof/>
          <w:sz w:val="24"/>
          <w:szCs w:val="24"/>
        </w:rPr>
      </w:pPr>
    </w:p>
    <w:p w:rsidR="005B1134" w:rsidRPr="009E3259" w:rsidRDefault="005B1134" w:rsidP="00675E69">
      <w:pPr>
        <w:rPr>
          <w:rFonts w:asciiTheme="majorHAnsi" w:hAnsiTheme="majorHAnsi"/>
          <w:b/>
          <w:noProof/>
          <w:sz w:val="24"/>
          <w:szCs w:val="24"/>
        </w:rPr>
      </w:pPr>
    </w:p>
    <w:p w:rsidR="005B1134" w:rsidRPr="009E3259" w:rsidRDefault="005B1134" w:rsidP="00675E69">
      <w:pPr>
        <w:rPr>
          <w:rFonts w:asciiTheme="majorHAnsi" w:hAnsiTheme="majorHAnsi"/>
          <w:b/>
          <w:noProof/>
          <w:sz w:val="24"/>
          <w:szCs w:val="24"/>
        </w:rPr>
      </w:pPr>
    </w:p>
    <w:p w:rsidR="005B1134" w:rsidRPr="009E3259" w:rsidRDefault="002B63F2" w:rsidP="002B63F2">
      <w:pPr>
        <w:tabs>
          <w:tab w:val="left" w:pos="2788"/>
        </w:tabs>
        <w:rPr>
          <w:rFonts w:asciiTheme="majorHAnsi" w:hAnsiTheme="majorHAnsi"/>
          <w:b/>
          <w:noProof/>
          <w:sz w:val="24"/>
          <w:szCs w:val="24"/>
        </w:rPr>
      </w:pPr>
      <w:r w:rsidRPr="009E3259">
        <w:rPr>
          <w:rFonts w:asciiTheme="majorHAnsi" w:hAnsiTheme="majorHAnsi"/>
          <w:b/>
          <w:noProof/>
          <w:sz w:val="24"/>
          <w:szCs w:val="24"/>
        </w:rPr>
        <w:tab/>
      </w:r>
    </w:p>
    <w:p w:rsidR="005B1134" w:rsidRPr="009E3259" w:rsidRDefault="005B1134" w:rsidP="00675E69">
      <w:pPr>
        <w:rPr>
          <w:rFonts w:asciiTheme="majorHAnsi" w:hAnsiTheme="majorHAnsi"/>
          <w:b/>
          <w:noProof/>
          <w:sz w:val="24"/>
          <w:szCs w:val="24"/>
        </w:rPr>
      </w:pPr>
    </w:p>
    <w:p w:rsidR="005B1134" w:rsidRPr="009E3259" w:rsidRDefault="005B1134" w:rsidP="00675E69">
      <w:pPr>
        <w:rPr>
          <w:rFonts w:asciiTheme="majorHAnsi" w:hAnsiTheme="majorHAnsi"/>
          <w:b/>
          <w:noProof/>
          <w:sz w:val="44"/>
          <w:szCs w:val="44"/>
        </w:rPr>
      </w:pPr>
    </w:p>
    <w:p w:rsidR="0016750F" w:rsidRPr="009E3259" w:rsidRDefault="0016750F" w:rsidP="00675E69">
      <w:pPr>
        <w:rPr>
          <w:rFonts w:asciiTheme="majorHAnsi" w:hAnsiTheme="majorHAnsi" w:cstheme="minorHAnsi"/>
          <w:b/>
          <w:noProof/>
          <w:sz w:val="44"/>
          <w:szCs w:val="44"/>
        </w:rPr>
      </w:pPr>
    </w:p>
    <w:p w:rsidR="0016750F" w:rsidRPr="009E3259" w:rsidRDefault="0016750F" w:rsidP="00675E69">
      <w:pPr>
        <w:rPr>
          <w:rFonts w:asciiTheme="majorHAnsi" w:hAnsiTheme="majorHAnsi" w:cstheme="minorHAnsi"/>
          <w:b/>
          <w:noProof/>
          <w:sz w:val="44"/>
          <w:szCs w:val="44"/>
        </w:rPr>
      </w:pPr>
    </w:p>
    <w:p w:rsidR="0016750F" w:rsidRPr="009E3259" w:rsidRDefault="0016750F" w:rsidP="00675E69">
      <w:pPr>
        <w:rPr>
          <w:rFonts w:asciiTheme="majorHAnsi" w:hAnsiTheme="majorHAnsi" w:cstheme="minorHAnsi"/>
          <w:b/>
          <w:noProof/>
          <w:sz w:val="44"/>
          <w:szCs w:val="44"/>
        </w:rPr>
      </w:pPr>
    </w:p>
    <w:p w:rsidR="0016750F" w:rsidRPr="009E3259" w:rsidRDefault="0016750F" w:rsidP="00675E69">
      <w:pPr>
        <w:rPr>
          <w:rFonts w:asciiTheme="majorHAnsi" w:hAnsiTheme="majorHAnsi" w:cstheme="minorHAnsi"/>
          <w:b/>
          <w:noProof/>
          <w:sz w:val="44"/>
          <w:szCs w:val="44"/>
        </w:rPr>
      </w:pPr>
    </w:p>
    <w:p w:rsidR="0016750F" w:rsidRPr="009E3259" w:rsidRDefault="0016750F" w:rsidP="00675E69">
      <w:pPr>
        <w:rPr>
          <w:rFonts w:asciiTheme="majorHAnsi" w:hAnsiTheme="majorHAnsi" w:cstheme="minorHAnsi"/>
          <w:b/>
          <w:noProof/>
          <w:sz w:val="44"/>
          <w:szCs w:val="44"/>
        </w:rPr>
      </w:pPr>
    </w:p>
    <w:p w:rsidR="0016750F" w:rsidRPr="009E3259" w:rsidRDefault="0016750F" w:rsidP="00675E69">
      <w:pPr>
        <w:rPr>
          <w:rFonts w:asciiTheme="majorHAnsi" w:hAnsiTheme="majorHAnsi" w:cstheme="minorHAnsi"/>
          <w:b/>
          <w:noProof/>
          <w:sz w:val="44"/>
          <w:szCs w:val="44"/>
        </w:rPr>
      </w:pPr>
    </w:p>
    <w:p w:rsidR="005B1134" w:rsidRPr="009E3259" w:rsidRDefault="005B1134" w:rsidP="00675E69">
      <w:pPr>
        <w:rPr>
          <w:rFonts w:asciiTheme="majorHAnsi" w:hAnsiTheme="majorHAnsi" w:cstheme="minorHAnsi"/>
          <w:b/>
          <w:noProof/>
          <w:sz w:val="44"/>
          <w:szCs w:val="44"/>
        </w:rPr>
      </w:pPr>
      <w:r w:rsidRPr="009E3259">
        <w:rPr>
          <w:rFonts w:asciiTheme="majorHAnsi" w:hAnsiTheme="majorHAnsi" w:cstheme="minorHAnsi"/>
          <w:b/>
          <w:noProof/>
          <w:sz w:val="44"/>
          <w:szCs w:val="44"/>
        </w:rPr>
        <w:t>Hadoop Developer Training – Hive Lab Book</w:t>
      </w: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840ACA" w:rsidRPr="009E3259" w:rsidRDefault="00840ACA" w:rsidP="00675E69">
      <w:pPr>
        <w:rPr>
          <w:rFonts w:asciiTheme="majorHAnsi" w:eastAsia="Calibri" w:hAnsiTheme="majorHAnsi" w:cstheme="minorHAnsi"/>
          <w:b/>
          <w:spacing w:val="6"/>
          <w:position w:val="-1"/>
          <w:sz w:val="24"/>
          <w:szCs w:val="24"/>
        </w:rPr>
      </w:pPr>
    </w:p>
    <w:p w:rsidR="00840ACA" w:rsidRPr="009E3259" w:rsidRDefault="00840ACA" w:rsidP="00675E69">
      <w:pPr>
        <w:rPr>
          <w:rFonts w:asciiTheme="majorHAnsi" w:eastAsia="Calibri" w:hAnsiTheme="majorHAnsi" w:cstheme="minorHAnsi"/>
          <w:b/>
          <w:spacing w:val="6"/>
          <w:position w:val="-1"/>
          <w:sz w:val="24"/>
          <w:szCs w:val="24"/>
        </w:rPr>
      </w:pPr>
    </w:p>
    <w:p w:rsidR="005B1134" w:rsidRPr="009E3259" w:rsidRDefault="005B1134"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5B1134" w:rsidRPr="00C84B39" w:rsidRDefault="005B1134" w:rsidP="00675E69">
      <w:pPr>
        <w:rPr>
          <w:rFonts w:asciiTheme="majorHAnsi" w:eastAsia="Calibri" w:hAnsiTheme="majorHAnsi" w:cstheme="minorHAnsi"/>
          <w:b/>
          <w:spacing w:val="6"/>
          <w:position w:val="-1"/>
          <w:sz w:val="40"/>
          <w:szCs w:val="24"/>
        </w:rPr>
      </w:pPr>
    </w:p>
    <w:sdt>
      <w:sdtPr>
        <w:rPr>
          <w:rFonts w:asciiTheme="majorHAnsi" w:hAnsiTheme="majorHAnsi"/>
          <w:sz w:val="40"/>
          <w:szCs w:val="24"/>
        </w:rPr>
        <w:id w:val="-1193911733"/>
        <w:docPartObj>
          <w:docPartGallery w:val="Table of Contents"/>
          <w:docPartUnique/>
        </w:docPartObj>
      </w:sdtPr>
      <w:sdtEndPr>
        <w:rPr>
          <w:b/>
          <w:bCs/>
          <w:noProof/>
        </w:rPr>
      </w:sdtEndPr>
      <w:sdtContent>
        <w:p w:rsidR="00675E69" w:rsidRPr="00C84B39" w:rsidRDefault="00C84B39" w:rsidP="00C84B39">
          <w:pPr>
            <w:jc w:val="center"/>
            <w:rPr>
              <w:rFonts w:asciiTheme="majorHAnsi" w:hAnsiTheme="majorHAnsi" w:cstheme="minorHAnsi"/>
              <w:sz w:val="40"/>
              <w:szCs w:val="24"/>
            </w:rPr>
          </w:pPr>
          <w:r w:rsidRPr="00C84B39">
            <w:rPr>
              <w:rFonts w:asciiTheme="majorHAnsi" w:hAnsiTheme="majorHAnsi"/>
              <w:b/>
              <w:sz w:val="40"/>
              <w:szCs w:val="24"/>
            </w:rPr>
            <w:t xml:space="preserve">Table of </w:t>
          </w:r>
          <w:r w:rsidR="00675E69" w:rsidRPr="00C84B39">
            <w:rPr>
              <w:rFonts w:asciiTheme="majorHAnsi" w:hAnsiTheme="majorHAnsi" w:cstheme="minorHAnsi"/>
              <w:b/>
              <w:sz w:val="40"/>
              <w:szCs w:val="24"/>
            </w:rPr>
            <w:t>Contents</w:t>
          </w:r>
        </w:p>
        <w:p w:rsidR="002B63F2" w:rsidRPr="00C84B39" w:rsidRDefault="002B63F2" w:rsidP="00675E69">
          <w:pPr>
            <w:rPr>
              <w:rFonts w:asciiTheme="majorHAnsi" w:hAnsiTheme="majorHAnsi"/>
              <w:sz w:val="40"/>
              <w:szCs w:val="24"/>
            </w:rPr>
          </w:pPr>
        </w:p>
        <w:p w:rsidR="00C84B39" w:rsidRPr="00C84B39" w:rsidRDefault="00802D0C">
          <w:pPr>
            <w:pStyle w:val="TOC1"/>
            <w:tabs>
              <w:tab w:val="right" w:leader="dot" w:pos="9840"/>
            </w:tabs>
            <w:rPr>
              <w:rFonts w:asciiTheme="minorHAnsi" w:eastAsiaTheme="minorEastAsia" w:hAnsiTheme="minorHAnsi" w:cstheme="minorBidi"/>
              <w:noProof/>
              <w:sz w:val="38"/>
              <w:szCs w:val="22"/>
            </w:rPr>
          </w:pPr>
          <w:r w:rsidRPr="00802D0C">
            <w:rPr>
              <w:rFonts w:asciiTheme="majorHAnsi" w:hAnsiTheme="majorHAnsi"/>
              <w:sz w:val="40"/>
              <w:szCs w:val="24"/>
            </w:rPr>
            <w:fldChar w:fldCharType="begin"/>
          </w:r>
          <w:r w:rsidR="00675E69" w:rsidRPr="00C84B39">
            <w:rPr>
              <w:rFonts w:asciiTheme="majorHAnsi" w:hAnsiTheme="majorHAnsi"/>
              <w:sz w:val="40"/>
              <w:szCs w:val="24"/>
            </w:rPr>
            <w:instrText xml:space="preserve"> TOC \o "1-3" \h \z \u </w:instrText>
          </w:r>
          <w:r w:rsidRPr="00802D0C">
            <w:rPr>
              <w:rFonts w:asciiTheme="majorHAnsi" w:hAnsiTheme="majorHAnsi"/>
              <w:sz w:val="40"/>
              <w:szCs w:val="24"/>
            </w:rPr>
            <w:fldChar w:fldCharType="separate"/>
          </w:r>
          <w:hyperlink w:anchor="_Toc452037494" w:history="1">
            <w:r w:rsidR="00C84B39" w:rsidRPr="00C84B39">
              <w:rPr>
                <w:rStyle w:val="Hyperlink"/>
                <w:noProof/>
                <w:sz w:val="36"/>
              </w:rPr>
              <w:t>Lab 1:    Understanding    Hive Tables</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_Toc452037494 \h </w:instrText>
            </w:r>
            <w:r w:rsidRPr="00C84B39">
              <w:rPr>
                <w:noProof/>
                <w:webHidden/>
                <w:sz w:val="36"/>
              </w:rPr>
            </w:r>
            <w:r w:rsidRPr="00C84B39">
              <w:rPr>
                <w:noProof/>
                <w:webHidden/>
                <w:sz w:val="36"/>
              </w:rPr>
              <w:fldChar w:fldCharType="separate"/>
            </w:r>
            <w:r w:rsidR="00C84B39" w:rsidRPr="00C84B39">
              <w:rPr>
                <w:noProof/>
                <w:webHidden/>
                <w:sz w:val="36"/>
              </w:rPr>
              <w:t>3</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495" w:history="1">
            <w:r w:rsidR="00C84B39" w:rsidRPr="00C84B39">
              <w:rPr>
                <w:rStyle w:val="Hyperlink"/>
                <w:rFonts w:eastAsia="Calibri"/>
                <w:noProof/>
                <w:sz w:val="36"/>
              </w:rPr>
              <w:t>Lab 2:    Analyzing    Big    Data with Hive</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_Toc452037495 \h </w:instrText>
            </w:r>
            <w:r w:rsidRPr="00C84B39">
              <w:rPr>
                <w:noProof/>
                <w:webHidden/>
                <w:sz w:val="36"/>
              </w:rPr>
            </w:r>
            <w:r w:rsidRPr="00C84B39">
              <w:rPr>
                <w:noProof/>
                <w:webHidden/>
                <w:sz w:val="36"/>
              </w:rPr>
              <w:fldChar w:fldCharType="separate"/>
            </w:r>
            <w:r w:rsidR="00C84B39" w:rsidRPr="00C84B39">
              <w:rPr>
                <w:noProof/>
                <w:webHidden/>
                <w:sz w:val="36"/>
              </w:rPr>
              <w:t>10</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496" w:history="1">
            <w:r w:rsidR="00C84B39" w:rsidRPr="00C84B39">
              <w:rPr>
                <w:rStyle w:val="Hyperlink"/>
                <w:noProof/>
                <w:sz w:val="36"/>
              </w:rPr>
              <w:t>Lab 3:    Understanding    MapReduce    in    Hive</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_Toc452037496 \h </w:instrText>
            </w:r>
            <w:r w:rsidRPr="00C84B39">
              <w:rPr>
                <w:noProof/>
                <w:webHidden/>
                <w:sz w:val="36"/>
              </w:rPr>
            </w:r>
            <w:r w:rsidRPr="00C84B39">
              <w:rPr>
                <w:noProof/>
                <w:webHidden/>
                <w:sz w:val="36"/>
              </w:rPr>
              <w:fldChar w:fldCharType="separate"/>
            </w:r>
            <w:r w:rsidR="00C84B39" w:rsidRPr="00C84B39">
              <w:rPr>
                <w:noProof/>
                <w:webHidden/>
                <w:sz w:val="36"/>
              </w:rPr>
              <w:t>17</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497" w:history="1">
            <w:r w:rsidR="00C84B39" w:rsidRPr="00C84B39">
              <w:rPr>
                <w:rStyle w:val="Hyperlink"/>
                <w:noProof/>
                <w:sz w:val="36"/>
              </w:rPr>
              <w:t xml:space="preserve">Lab 4: </w:t>
            </w:r>
            <w:r w:rsidR="00C84B39">
              <w:rPr>
                <w:rStyle w:val="Hyperlink"/>
                <w:noProof/>
                <w:sz w:val="36"/>
              </w:rPr>
              <w:t xml:space="preserve">   </w:t>
            </w:r>
            <w:r w:rsidR="00C84B39" w:rsidRPr="00C84B39">
              <w:rPr>
                <w:rStyle w:val="Hyperlink"/>
                <w:noProof/>
                <w:sz w:val="36"/>
              </w:rPr>
              <w:t>Joining Datasets in Hive</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_Toc452037497 \h </w:instrText>
            </w:r>
            <w:r w:rsidRPr="00C84B39">
              <w:rPr>
                <w:noProof/>
                <w:webHidden/>
                <w:sz w:val="36"/>
              </w:rPr>
            </w:r>
            <w:r w:rsidRPr="00C84B39">
              <w:rPr>
                <w:noProof/>
                <w:webHidden/>
                <w:sz w:val="36"/>
              </w:rPr>
              <w:fldChar w:fldCharType="separate"/>
            </w:r>
            <w:r w:rsidR="00C84B39" w:rsidRPr="00C84B39">
              <w:rPr>
                <w:noProof/>
                <w:webHidden/>
                <w:sz w:val="36"/>
              </w:rPr>
              <w:t>21</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498" w:history="1">
            <w:r w:rsidR="00C84B39" w:rsidRPr="00C84B39">
              <w:rPr>
                <w:rStyle w:val="Hyperlink"/>
                <w:rFonts w:eastAsia="Calibri"/>
                <w:noProof/>
                <w:sz w:val="36"/>
              </w:rPr>
              <w:t>Lab 5:    Computing    ngrams of  Emails    in    Avro    Format</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_Toc452037498 \h </w:instrText>
            </w:r>
            <w:r w:rsidRPr="00C84B39">
              <w:rPr>
                <w:noProof/>
                <w:webHidden/>
                <w:sz w:val="36"/>
              </w:rPr>
            </w:r>
            <w:r w:rsidRPr="00C84B39">
              <w:rPr>
                <w:noProof/>
                <w:webHidden/>
                <w:sz w:val="36"/>
              </w:rPr>
              <w:fldChar w:fldCharType="separate"/>
            </w:r>
            <w:r w:rsidR="00C84B39" w:rsidRPr="00C84B39">
              <w:rPr>
                <w:noProof/>
                <w:webHidden/>
                <w:sz w:val="36"/>
              </w:rPr>
              <w:t>25</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499" w:history="1">
            <w:r w:rsidR="00C84B39" w:rsidRPr="00C84B39">
              <w:rPr>
                <w:rStyle w:val="Hyperlink"/>
                <w:noProof/>
                <w:sz w:val="36"/>
              </w:rPr>
              <w:t>Lab 7:    Using    HCatalog    with    Pig</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_Toc452037499 \h </w:instrText>
            </w:r>
            <w:r w:rsidRPr="00C84B39">
              <w:rPr>
                <w:noProof/>
                <w:webHidden/>
                <w:sz w:val="36"/>
              </w:rPr>
            </w:r>
            <w:r w:rsidRPr="00C84B39">
              <w:rPr>
                <w:noProof/>
                <w:webHidden/>
                <w:sz w:val="36"/>
              </w:rPr>
              <w:fldChar w:fldCharType="separate"/>
            </w:r>
            <w:r w:rsidR="00C84B39" w:rsidRPr="00C84B39">
              <w:rPr>
                <w:noProof/>
                <w:webHidden/>
                <w:sz w:val="36"/>
              </w:rPr>
              <w:t>32</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500" w:history="1">
            <w:r w:rsidR="00C84B39" w:rsidRPr="00C84B39">
              <w:rPr>
                <w:rStyle w:val="Hyperlink"/>
                <w:noProof/>
                <w:sz w:val="36"/>
              </w:rPr>
              <w:t>Lab 8 :    Advanced    Hive    Programming</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_Toc452037500 \h </w:instrText>
            </w:r>
            <w:r w:rsidRPr="00C84B39">
              <w:rPr>
                <w:noProof/>
                <w:webHidden/>
                <w:sz w:val="36"/>
              </w:rPr>
            </w:r>
            <w:r w:rsidRPr="00C84B39">
              <w:rPr>
                <w:noProof/>
                <w:webHidden/>
                <w:sz w:val="36"/>
              </w:rPr>
              <w:fldChar w:fldCharType="separate"/>
            </w:r>
            <w:r w:rsidR="00C84B39" w:rsidRPr="00C84B39">
              <w:rPr>
                <w:noProof/>
                <w:webHidden/>
                <w:sz w:val="36"/>
              </w:rPr>
              <w:t>37</w:t>
            </w:r>
            <w:r w:rsidRPr="00C84B39">
              <w:rPr>
                <w:noProof/>
                <w:webHidden/>
                <w:sz w:val="36"/>
              </w:rPr>
              <w:fldChar w:fldCharType="end"/>
            </w:r>
          </w:hyperlink>
        </w:p>
        <w:p w:rsidR="00C84B39" w:rsidRPr="00C84B39" w:rsidRDefault="00802D0C">
          <w:pPr>
            <w:pStyle w:val="TOC1"/>
            <w:tabs>
              <w:tab w:val="right" w:leader="dot" w:pos="9840"/>
            </w:tabs>
            <w:rPr>
              <w:rFonts w:asciiTheme="minorHAnsi" w:eastAsiaTheme="minorEastAsia" w:hAnsiTheme="minorHAnsi" w:cstheme="minorBidi"/>
              <w:noProof/>
              <w:sz w:val="38"/>
              <w:szCs w:val="22"/>
            </w:rPr>
          </w:pPr>
          <w:hyperlink w:anchor="_Toc452037501" w:history="1">
            <w:r w:rsidR="00C84B39" w:rsidRPr="00C84B39">
              <w:rPr>
                <w:rStyle w:val="Hyperlink"/>
                <w:noProof/>
                <w:sz w:val="36"/>
              </w:rPr>
              <w:t>Lab  9 :    Streaming    Data    with    Hive    and    Python</w:t>
            </w:r>
            <w:r w:rsidR="00C84B39" w:rsidRPr="00C84B39">
              <w:rPr>
                <w:noProof/>
                <w:webHidden/>
                <w:sz w:val="36"/>
              </w:rPr>
              <w:tab/>
            </w:r>
            <w:r w:rsidRPr="00C84B39">
              <w:rPr>
                <w:noProof/>
                <w:webHidden/>
                <w:sz w:val="36"/>
              </w:rPr>
              <w:fldChar w:fldCharType="begin"/>
            </w:r>
            <w:r w:rsidR="00C84B39" w:rsidRPr="00C84B39">
              <w:rPr>
                <w:noProof/>
                <w:webHidden/>
                <w:sz w:val="36"/>
              </w:rPr>
              <w:instrText xml:space="preserve"> PAGEREF _Toc452037501 \h </w:instrText>
            </w:r>
            <w:r w:rsidRPr="00C84B39">
              <w:rPr>
                <w:noProof/>
                <w:webHidden/>
                <w:sz w:val="36"/>
              </w:rPr>
            </w:r>
            <w:r w:rsidRPr="00C84B39">
              <w:rPr>
                <w:noProof/>
                <w:webHidden/>
                <w:sz w:val="36"/>
              </w:rPr>
              <w:fldChar w:fldCharType="separate"/>
            </w:r>
            <w:r w:rsidR="00C84B39" w:rsidRPr="00C84B39">
              <w:rPr>
                <w:noProof/>
                <w:webHidden/>
                <w:sz w:val="36"/>
              </w:rPr>
              <w:t>48</w:t>
            </w:r>
            <w:r w:rsidRPr="00C84B39">
              <w:rPr>
                <w:noProof/>
                <w:webHidden/>
                <w:sz w:val="36"/>
              </w:rPr>
              <w:fldChar w:fldCharType="end"/>
            </w:r>
          </w:hyperlink>
        </w:p>
        <w:p w:rsidR="00675E69" w:rsidRPr="009E3259" w:rsidRDefault="00802D0C" w:rsidP="00675E69">
          <w:pPr>
            <w:rPr>
              <w:rFonts w:asciiTheme="majorHAnsi" w:hAnsiTheme="majorHAnsi"/>
              <w:sz w:val="24"/>
              <w:szCs w:val="24"/>
            </w:rPr>
          </w:pPr>
          <w:r w:rsidRPr="00C84B39">
            <w:rPr>
              <w:rFonts w:asciiTheme="majorHAnsi" w:hAnsiTheme="majorHAnsi"/>
              <w:b/>
              <w:bCs/>
              <w:noProof/>
              <w:sz w:val="40"/>
              <w:szCs w:val="24"/>
            </w:rPr>
            <w:fldChar w:fldCharType="end"/>
          </w:r>
        </w:p>
      </w:sdtContent>
    </w:sdt>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675E69" w:rsidRPr="009E3259" w:rsidRDefault="00675E69" w:rsidP="00675E69">
      <w:pPr>
        <w:rPr>
          <w:rFonts w:asciiTheme="majorHAnsi" w:eastAsia="Calibri" w:hAnsiTheme="majorHAnsi" w:cstheme="minorHAnsi"/>
          <w:b/>
          <w:spacing w:val="6"/>
          <w:position w:val="-1"/>
          <w:sz w:val="24"/>
          <w:szCs w:val="24"/>
        </w:rPr>
      </w:pPr>
    </w:p>
    <w:p w:rsidR="004E3460" w:rsidRPr="009E3259" w:rsidRDefault="004E3460" w:rsidP="00675E69">
      <w:pPr>
        <w:rPr>
          <w:rFonts w:asciiTheme="majorHAnsi" w:eastAsia="Calibri" w:hAnsiTheme="majorHAnsi" w:cstheme="minorHAnsi"/>
          <w:b/>
          <w:spacing w:val="6"/>
          <w:position w:val="-1"/>
          <w:sz w:val="24"/>
          <w:szCs w:val="24"/>
        </w:rPr>
      </w:pPr>
    </w:p>
    <w:p w:rsidR="004E3460" w:rsidRPr="009E3259" w:rsidRDefault="004E3460" w:rsidP="00675E69">
      <w:pPr>
        <w:rPr>
          <w:rFonts w:asciiTheme="majorHAnsi" w:eastAsia="Calibri" w:hAnsiTheme="majorHAnsi" w:cstheme="minorHAnsi"/>
          <w:b/>
          <w:spacing w:val="6"/>
          <w:position w:val="-1"/>
          <w:sz w:val="24"/>
          <w:szCs w:val="24"/>
        </w:rPr>
      </w:pPr>
    </w:p>
    <w:p w:rsidR="00FA5565" w:rsidRPr="009E3259" w:rsidRDefault="00FA5565" w:rsidP="00675E69">
      <w:pPr>
        <w:rPr>
          <w:rFonts w:asciiTheme="majorHAnsi" w:eastAsia="Calibri" w:hAnsiTheme="majorHAnsi" w:cstheme="minorHAnsi"/>
          <w:b/>
          <w:spacing w:val="6"/>
          <w:position w:val="-1"/>
          <w:sz w:val="24"/>
          <w:szCs w:val="24"/>
        </w:rPr>
      </w:pPr>
    </w:p>
    <w:p w:rsidR="00315613" w:rsidRPr="009E3259" w:rsidRDefault="00315613"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16750F" w:rsidRPr="009E3259" w:rsidRDefault="0016750F" w:rsidP="00675E69">
      <w:pPr>
        <w:rPr>
          <w:rFonts w:asciiTheme="majorHAnsi" w:eastAsia="Calibri" w:hAnsiTheme="majorHAnsi" w:cstheme="minorHAnsi"/>
          <w:b/>
          <w:spacing w:val="6"/>
          <w:position w:val="-1"/>
          <w:sz w:val="24"/>
          <w:szCs w:val="24"/>
        </w:rPr>
      </w:pPr>
    </w:p>
    <w:p w:rsidR="0085354E" w:rsidRPr="009E3259" w:rsidRDefault="0085354E" w:rsidP="00675E69">
      <w:pPr>
        <w:rPr>
          <w:rFonts w:asciiTheme="majorHAnsi" w:eastAsia="Calibri" w:hAnsiTheme="majorHAnsi" w:cstheme="minorHAnsi"/>
          <w:b/>
          <w:spacing w:val="6"/>
          <w:position w:val="-1"/>
          <w:sz w:val="24"/>
          <w:szCs w:val="24"/>
        </w:rPr>
      </w:pPr>
    </w:p>
    <w:tbl>
      <w:tblPr>
        <w:tblW w:w="86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165"/>
        <w:gridCol w:w="6475"/>
      </w:tblGrid>
      <w:tr w:rsidR="00FA5565" w:rsidRPr="009E3259" w:rsidTr="00701414">
        <w:trPr>
          <w:trHeight w:val="436"/>
        </w:trPr>
        <w:tc>
          <w:tcPr>
            <w:tcW w:w="2165" w:type="dxa"/>
            <w:shd w:val="clear" w:color="auto" w:fill="C6D9F1" w:themeFill="text2" w:themeFillTint="33"/>
            <w:vAlign w:val="bottom"/>
          </w:tcPr>
          <w:p w:rsidR="00FA5565" w:rsidRPr="009E3259" w:rsidRDefault="00FA5565" w:rsidP="00701414">
            <w:pPr>
              <w:widowControl w:val="0"/>
              <w:autoSpaceDE w:val="0"/>
              <w:autoSpaceDN w:val="0"/>
              <w:adjustRightInd w:val="0"/>
              <w:rPr>
                <w:rFonts w:asciiTheme="majorHAnsi" w:hAnsiTheme="majorHAnsi"/>
                <w:sz w:val="24"/>
                <w:szCs w:val="24"/>
              </w:rPr>
            </w:pPr>
            <w:r w:rsidRPr="009E3259">
              <w:rPr>
                <w:rFonts w:asciiTheme="majorHAnsi" w:hAnsiTheme="majorHAnsi" w:cs="Calibri"/>
                <w:b/>
                <w:bCs/>
                <w:sz w:val="24"/>
                <w:szCs w:val="24"/>
              </w:rPr>
              <w:t>Location of Files:</w:t>
            </w:r>
          </w:p>
        </w:tc>
        <w:tc>
          <w:tcPr>
            <w:tcW w:w="6475" w:type="dxa"/>
            <w:shd w:val="clear" w:color="auto" w:fill="C6D9F1" w:themeFill="text2" w:themeFillTint="33"/>
            <w:vAlign w:val="bottom"/>
          </w:tcPr>
          <w:p w:rsidR="00FA5565" w:rsidRPr="009E3259" w:rsidRDefault="00FA5565" w:rsidP="00C84B39">
            <w:pPr>
              <w:widowControl w:val="0"/>
              <w:autoSpaceDE w:val="0"/>
              <w:autoSpaceDN w:val="0"/>
              <w:adjustRightInd w:val="0"/>
              <w:ind w:left="100"/>
              <w:rPr>
                <w:rFonts w:asciiTheme="majorHAnsi" w:hAnsiTheme="majorHAnsi"/>
                <w:sz w:val="24"/>
                <w:szCs w:val="24"/>
              </w:rPr>
            </w:pPr>
            <w:r w:rsidRPr="009E3259">
              <w:rPr>
                <w:rFonts w:asciiTheme="majorHAnsi" w:hAnsiTheme="majorHAnsi" w:cs="Calibri"/>
                <w:b/>
                <w:bCs/>
                <w:sz w:val="24"/>
                <w:szCs w:val="24"/>
              </w:rPr>
              <w:t>/&lt;</w:t>
            </w:r>
            <w:proofErr w:type="spellStart"/>
            <w:r w:rsidRPr="009E3259">
              <w:rPr>
                <w:rFonts w:asciiTheme="majorHAnsi" w:hAnsiTheme="majorHAnsi" w:cs="Calibri"/>
                <w:b/>
                <w:bCs/>
                <w:i/>
                <w:sz w:val="24"/>
                <w:szCs w:val="24"/>
              </w:rPr>
              <w:t>userpath</w:t>
            </w:r>
            <w:proofErr w:type="spellEnd"/>
            <w:r w:rsidRPr="009E3259">
              <w:rPr>
                <w:rFonts w:asciiTheme="majorHAnsi" w:hAnsiTheme="majorHAnsi" w:cs="Calibri"/>
                <w:b/>
                <w:bCs/>
                <w:sz w:val="24"/>
                <w:szCs w:val="24"/>
              </w:rPr>
              <w:t>&gt;/labs/</w:t>
            </w:r>
          </w:p>
        </w:tc>
      </w:tr>
    </w:tbl>
    <w:p w:rsidR="00FA5565" w:rsidRPr="009E3259" w:rsidRDefault="00FA5565" w:rsidP="00FA5565">
      <w:pPr>
        <w:widowControl w:val="0"/>
        <w:autoSpaceDE w:val="0"/>
        <w:autoSpaceDN w:val="0"/>
        <w:adjustRightInd w:val="0"/>
        <w:spacing w:line="200" w:lineRule="exact"/>
        <w:rPr>
          <w:rFonts w:asciiTheme="majorHAnsi" w:hAnsiTheme="majorHAnsi"/>
          <w:sz w:val="24"/>
          <w:szCs w:val="24"/>
        </w:rPr>
      </w:pPr>
    </w:p>
    <w:p w:rsidR="00FA5565" w:rsidRPr="009E3259" w:rsidRDefault="00FA5565" w:rsidP="00FA556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line="318" w:lineRule="exact"/>
        <w:rPr>
          <w:rFonts w:asciiTheme="majorHAnsi" w:hAnsiTheme="majorHAnsi"/>
          <w:b/>
          <w:color w:val="000000" w:themeColor="text1"/>
          <w:sz w:val="24"/>
          <w:szCs w:val="24"/>
        </w:rPr>
      </w:pPr>
      <w:r w:rsidRPr="009E3259">
        <w:rPr>
          <w:rFonts w:asciiTheme="majorHAnsi" w:hAnsiTheme="majorHAnsi"/>
          <w:b/>
          <w:color w:val="000000" w:themeColor="text1"/>
          <w:sz w:val="24"/>
          <w:szCs w:val="24"/>
        </w:rPr>
        <w:t xml:space="preserve">Note: Please use the below paths to avoid error while practicing </w:t>
      </w:r>
    </w:p>
    <w:p w:rsidR="00FA5565" w:rsidRPr="009E3259" w:rsidRDefault="00FA5565" w:rsidP="00FA5565">
      <w:pPr>
        <w:pStyle w:val="ListParagraph"/>
        <w:widowControl w:val="0"/>
        <w:numPr>
          <w:ilvl w:val="0"/>
          <w:numId w:val="4"/>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line="318" w:lineRule="exact"/>
        <w:rPr>
          <w:rFonts w:asciiTheme="majorHAnsi" w:hAnsiTheme="majorHAnsi"/>
          <w:b/>
          <w:color w:val="000000" w:themeColor="text1"/>
          <w:sz w:val="24"/>
          <w:szCs w:val="24"/>
        </w:rPr>
      </w:pPr>
      <w:r w:rsidRPr="009E3259">
        <w:rPr>
          <w:rFonts w:asciiTheme="majorHAnsi" w:hAnsiTheme="majorHAnsi"/>
          <w:b/>
          <w:color w:val="000000" w:themeColor="text1"/>
          <w:sz w:val="24"/>
          <w:szCs w:val="24"/>
        </w:rPr>
        <w:t>&lt;</w:t>
      </w:r>
      <w:proofErr w:type="spellStart"/>
      <w:r w:rsidRPr="009E3259">
        <w:rPr>
          <w:rFonts w:asciiTheme="majorHAnsi" w:hAnsiTheme="majorHAnsi"/>
          <w:b/>
          <w:i/>
          <w:color w:val="000000" w:themeColor="text1"/>
          <w:sz w:val="24"/>
          <w:szCs w:val="24"/>
        </w:rPr>
        <w:t>userpath</w:t>
      </w:r>
      <w:proofErr w:type="spellEnd"/>
      <w:r w:rsidRPr="009E3259">
        <w:rPr>
          <w:rFonts w:asciiTheme="majorHAnsi" w:hAnsiTheme="majorHAnsi"/>
          <w:b/>
          <w:color w:val="000000" w:themeColor="text1"/>
          <w:sz w:val="24"/>
          <w:szCs w:val="24"/>
        </w:rPr>
        <w:t>&gt; should be your working directory(user home directory)</w:t>
      </w:r>
    </w:p>
    <w:p w:rsidR="00FA5565" w:rsidRPr="009E3259" w:rsidRDefault="00FA5565" w:rsidP="00FA5565">
      <w:pPr>
        <w:pStyle w:val="ListParagraph"/>
        <w:widowControl w:val="0"/>
        <w:numPr>
          <w:ilvl w:val="0"/>
          <w:numId w:val="4"/>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line="318" w:lineRule="exact"/>
        <w:rPr>
          <w:rFonts w:asciiTheme="majorHAnsi" w:hAnsiTheme="majorHAnsi"/>
          <w:b/>
          <w:color w:val="000000" w:themeColor="text1"/>
          <w:sz w:val="24"/>
          <w:szCs w:val="24"/>
        </w:rPr>
      </w:pPr>
      <w:r w:rsidRPr="009E3259">
        <w:rPr>
          <w:rFonts w:asciiTheme="majorHAnsi" w:hAnsiTheme="majorHAnsi"/>
          <w:b/>
          <w:color w:val="000000" w:themeColor="text1"/>
          <w:sz w:val="24"/>
          <w:szCs w:val="24"/>
        </w:rPr>
        <w:t xml:space="preserve">for </w:t>
      </w:r>
      <w:proofErr w:type="spellStart"/>
      <w:r w:rsidRPr="009E3259">
        <w:rPr>
          <w:rFonts w:asciiTheme="majorHAnsi" w:hAnsiTheme="majorHAnsi"/>
          <w:b/>
          <w:color w:val="000000" w:themeColor="text1"/>
          <w:sz w:val="24"/>
          <w:szCs w:val="24"/>
        </w:rPr>
        <w:t>Cloudera</w:t>
      </w:r>
      <w:proofErr w:type="spellEnd"/>
      <w:r w:rsidRPr="009E3259">
        <w:rPr>
          <w:rFonts w:asciiTheme="majorHAnsi" w:hAnsiTheme="majorHAnsi"/>
          <w:b/>
          <w:color w:val="000000" w:themeColor="text1"/>
          <w:sz w:val="24"/>
          <w:szCs w:val="24"/>
        </w:rPr>
        <w:t xml:space="preserve"> HDFS path is : </w:t>
      </w:r>
      <w:r w:rsidRPr="009E3259">
        <w:rPr>
          <w:rFonts w:asciiTheme="majorHAnsi" w:hAnsiTheme="majorHAnsi" w:cs="Courier New"/>
          <w:sz w:val="24"/>
          <w:szCs w:val="24"/>
        </w:rPr>
        <w:t>user/training/</w:t>
      </w:r>
    </w:p>
    <w:p w:rsidR="00FA5565" w:rsidRPr="009E3259" w:rsidRDefault="00FA5565" w:rsidP="00FA5565">
      <w:pPr>
        <w:pStyle w:val="ListParagraph"/>
        <w:widowControl w:val="0"/>
        <w:numPr>
          <w:ilvl w:val="0"/>
          <w:numId w:val="4"/>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line="318" w:lineRule="exact"/>
        <w:rPr>
          <w:rFonts w:asciiTheme="majorHAnsi" w:hAnsiTheme="majorHAnsi"/>
          <w:b/>
          <w:color w:val="000000" w:themeColor="text1"/>
          <w:sz w:val="24"/>
          <w:szCs w:val="24"/>
        </w:rPr>
      </w:pPr>
      <w:r w:rsidRPr="009E3259">
        <w:rPr>
          <w:rFonts w:asciiTheme="majorHAnsi" w:hAnsiTheme="majorHAnsi"/>
          <w:b/>
          <w:color w:val="000000" w:themeColor="text1"/>
          <w:sz w:val="24"/>
          <w:szCs w:val="24"/>
        </w:rPr>
        <w:t xml:space="preserve">for </w:t>
      </w:r>
      <w:proofErr w:type="spellStart"/>
      <w:r w:rsidRPr="009E3259">
        <w:rPr>
          <w:rFonts w:asciiTheme="majorHAnsi" w:hAnsiTheme="majorHAnsi"/>
          <w:b/>
          <w:color w:val="000000" w:themeColor="text1"/>
          <w:sz w:val="24"/>
          <w:szCs w:val="24"/>
        </w:rPr>
        <w:t>Hartonworks</w:t>
      </w:r>
      <w:proofErr w:type="spellEnd"/>
      <w:r w:rsidRPr="009E3259">
        <w:rPr>
          <w:rFonts w:asciiTheme="majorHAnsi" w:hAnsiTheme="majorHAnsi"/>
          <w:b/>
          <w:color w:val="000000" w:themeColor="text1"/>
          <w:sz w:val="24"/>
          <w:szCs w:val="24"/>
        </w:rPr>
        <w:t xml:space="preserve"> HDFS path is :</w:t>
      </w:r>
      <w:r w:rsidRPr="009E3259">
        <w:rPr>
          <w:rFonts w:asciiTheme="majorHAnsi" w:hAnsiTheme="majorHAnsi" w:cs="Courier New"/>
          <w:sz w:val="24"/>
          <w:szCs w:val="24"/>
        </w:rPr>
        <w:t xml:space="preserve"> user/root/</w:t>
      </w:r>
    </w:p>
    <w:p w:rsidR="00CF6CB4" w:rsidRDefault="00CF6CB4" w:rsidP="00675E69">
      <w:pPr>
        <w:rPr>
          <w:rFonts w:asciiTheme="majorHAnsi" w:hAnsiTheme="majorHAnsi" w:cstheme="minorHAnsi"/>
          <w:sz w:val="24"/>
          <w:szCs w:val="24"/>
        </w:rPr>
      </w:pPr>
    </w:p>
    <w:p w:rsidR="00364372" w:rsidRDefault="00364372" w:rsidP="00364372">
      <w:pPr>
        <w:pStyle w:val="Heading1"/>
      </w:pPr>
      <w:bookmarkStart w:id="0" w:name="_Toc452037494"/>
      <w:r w:rsidRPr="00364372">
        <w:t>Lab 1:    Understanding    Hive Tables</w:t>
      </w:r>
      <w:bookmarkEnd w:id="0"/>
      <w:r w:rsidRPr="00364372">
        <w:t xml:space="preserve">  </w:t>
      </w:r>
    </w:p>
    <w:p w:rsidR="00364372" w:rsidRPr="009E3259" w:rsidRDefault="00364372" w:rsidP="00675E69">
      <w:pPr>
        <w:rPr>
          <w:rFonts w:asciiTheme="majorHAnsi" w:hAnsiTheme="majorHAnsi" w:cstheme="minorHAnsi"/>
          <w:sz w:val="24"/>
          <w:szCs w:val="24"/>
        </w:rPr>
      </w:pPr>
    </w:p>
    <w:p w:rsidR="002D21C5" w:rsidRPr="009E3259" w:rsidRDefault="005E71DA" w:rsidP="00675E69">
      <w:pPr>
        <w:rPr>
          <w:rFonts w:asciiTheme="majorHAnsi" w:eastAsia="Calibri" w:hAnsiTheme="majorHAnsi" w:cstheme="minorHAnsi"/>
          <w:b/>
          <w:sz w:val="24"/>
          <w:szCs w:val="24"/>
        </w:rPr>
      </w:pPr>
      <w:r w:rsidRPr="009E3259">
        <w:rPr>
          <w:rFonts w:asciiTheme="majorHAnsi" w:eastAsia="Calibri" w:hAnsiTheme="majorHAnsi" w:cstheme="minorHAnsi"/>
          <w:b/>
          <w:sz w:val="24"/>
          <w:szCs w:val="24"/>
        </w:rPr>
        <w:t>Perform    the   following</w:t>
      </w:r>
      <w:r w:rsidR="005B1134" w:rsidRPr="009E3259">
        <w:rPr>
          <w:rFonts w:asciiTheme="majorHAnsi" w:eastAsia="Calibri" w:hAnsiTheme="majorHAnsi" w:cstheme="minorHAnsi"/>
          <w:b/>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 xml:space="preserve">Step    1: </w:t>
      </w:r>
      <w:proofErr w:type="gramStart"/>
      <w:r w:rsidRPr="009E3259">
        <w:rPr>
          <w:rFonts w:asciiTheme="majorHAnsi" w:eastAsia="Calibri" w:hAnsiTheme="majorHAnsi" w:cstheme="minorHAnsi"/>
          <w:sz w:val="24"/>
          <w:szCs w:val="24"/>
        </w:rPr>
        <w:t>Review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p>
    <w:p w:rsidR="00CF6CB4" w:rsidRPr="009E3259" w:rsidRDefault="005E71DA" w:rsidP="002D21C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ls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71"/>
          <w:sz w:val="24"/>
          <w:szCs w:val="24"/>
        </w:rPr>
        <w:t>.    </w:t>
      </w:r>
      <w:r w:rsidRPr="009E3259">
        <w:rPr>
          <w:rFonts w:asciiTheme="majorHAnsi" w:eastAsia="Calibri" w:hAnsiTheme="majorHAnsi" w:cstheme="minorHAnsi"/>
          <w:sz w:val="24"/>
          <w:szCs w:val="24"/>
        </w:rPr>
        <w:t>You    should    </w:t>
      </w:r>
    </w:p>
    <w:p w:rsidR="00CF6CB4" w:rsidRPr="009E3259" w:rsidRDefault="005E71DA" w:rsidP="002D21C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see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00315613" w:rsidRPr="009E3259">
        <w:rPr>
          <w:rFonts w:asciiTheme="majorHAnsi" w:eastAsia="Calibri" w:hAnsiTheme="majorHAnsi" w:cstheme="minorHAnsi"/>
          <w:sz w:val="24"/>
          <w:szCs w:val="24"/>
        </w:rPr>
        <w:t>6</w:t>
      </w:r>
      <w:proofErr w:type="gramEnd"/>
      <w:r w:rsidR="00315613"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part</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spellStart"/>
      <w:proofErr w:type="gramStart"/>
      <w:r w:rsidRPr="009E3259">
        <w:rPr>
          <w:rFonts w:asciiTheme="majorHAnsi" w:eastAsia="Courier New" w:hAnsiTheme="majorHAnsi" w:cstheme="minorHAnsi"/>
          <w:spacing w:val="2"/>
          <w:w w:val="102"/>
          <w:sz w:val="24"/>
          <w:szCs w:val="24"/>
          <w:highlight w:val="lightGray"/>
        </w:rPr>
        <w:t>hadoop</w:t>
      </w:r>
      <w:proofErr w:type="spellEnd"/>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fs</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ls</w:t>
      </w:r>
      <w:proofErr w:type="spellEnd"/>
      <w:r w:rsidRPr="009E3259">
        <w:rPr>
          <w:rFonts w:asciiTheme="majorHAnsi" w:eastAsia="Courier New" w:hAnsiTheme="majorHAnsi" w:cstheme="minorHAnsi"/>
          <w:spacing w:val="2"/>
          <w:w w:val="102"/>
          <w:sz w:val="24"/>
          <w:szCs w:val="24"/>
          <w:highlight w:val="lightGray"/>
        </w:rPr>
        <w:t xml:space="preserve"> /apps/hive/warehouse/</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9E325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Recall  that</w:t>
      </w:r>
      <w:proofErr w:type="gramEnd"/>
      <w:r w:rsidRPr="009E3259">
        <w:rPr>
          <w:rFonts w:asciiTheme="majorHAnsi" w:eastAsia="Calibri" w:hAnsiTheme="majorHAnsi" w:cstheme="minorHAnsi"/>
          <w:sz w:val="24"/>
          <w:szCs w:val="24"/>
        </w:rPr>
        <w:t xml:space="preserve">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projection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w:t>
      </w:r>
      <w:r w:rsidRPr="009E3259">
        <w:rPr>
          <w:rFonts w:asciiTheme="majorHAnsi" w:eastAsia="Calibri" w:hAnsiTheme="majorHAnsi" w:cstheme="minorHAnsi"/>
          <w:w w:val="25"/>
          <w:sz w:val="24"/>
          <w:szCs w:val="24"/>
        </w:rPr>
        <w:t xml:space="preserve">    </w:t>
      </w:r>
    </w:p>
    <w:p w:rsidR="00CF6CB4" w:rsidRPr="009E3259" w:rsidRDefault="00802D0C" w:rsidP="00205753">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665" style="position:absolute;left:0;text-align:left;margin-left:84.6pt;margin-top:1.4pt;width:399.9pt;height:102.75pt;z-index:-9193;mso-position-horizontal-relative:page" coordorigin="2337,-751" coordsize="7998,1767">
            <v:shape id="_x0000_s3672" style="position:absolute;left:2347;top:-741;width:7978;height:250" coordorigin="2347,-741" coordsize="7978,250" path="m2347,-741r,250l10325,-491r,-250l2347,-741xe" fillcolor="#d9d8d8" stroked="f">
              <v:path arrowok="t"/>
            </v:shape>
            <v:shape id="_x0000_s3671" style="position:absolute;left:2347;top:-491;width:7978;height:250" coordorigin="2347,-491" coordsize="7978,250" path="m2347,-491r,250l10325,-241r,-250l2347,-491xe" fillcolor="#d9d8d8" stroked="f">
              <v:path arrowok="t"/>
            </v:shape>
            <v:shape id="_x0000_s3670" style="position:absolute;left:2347;top:-241;width:7978;height:250" coordorigin="2347,-241" coordsize="7978,250" path="m2347,-241r,249l10325,8r,-249l2347,-241xe" fillcolor="#d9d8d8" stroked="f">
              <v:path arrowok="t"/>
            </v:shape>
            <v:shape id="_x0000_s3669" style="position:absolute;left:2347;top:8;width:7978;height:250" coordorigin="2347,8" coordsize="7978,250" path="m2347,8r,250l10325,258r,-250l2347,8xe" fillcolor="#d9d8d8" stroked="f">
              <v:path arrowok="t"/>
            </v:shape>
            <v:shape id="_x0000_s3668" style="position:absolute;left:2347;top:258;width:7978;height:250" coordorigin="2347,258" coordsize="7978,250" path="m2347,258r,249l10325,507r,-249l2347,258xe" fillcolor="#d9d8d8" stroked="f">
              <v:path arrowok="t"/>
            </v:shape>
            <v:shape id="_x0000_s3667" style="position:absolute;left:2347;top:507;width:7978;height:250" coordorigin="2347,507" coordsize="7978,250" path="m2347,507r,250l10325,757r,-250l2347,507xe" fillcolor="#d9d8d8" stroked="f">
              <v:path arrowok="t"/>
            </v:shape>
            <v:shape id="_x0000_s3666" style="position:absolute;left:2347;top:757;width:7978;height:250" coordorigin="2347,757" coordsize="7978,250" path="m2347,757r,250l10325,1007r,-250l2347,757xe" fillcolor="#d9d8d8" stroked="f">
              <v:path arrowok="t"/>
            </v:shape>
            <w10:wrap anchorx="page"/>
          </v:group>
        </w:pict>
      </w:r>
      <w:proofErr w:type="spellStart"/>
      <w:r w:rsidR="005E71DA" w:rsidRPr="009E3259">
        <w:rPr>
          <w:rFonts w:asciiTheme="majorHAnsi" w:eastAsia="Courier New" w:hAnsiTheme="majorHAnsi" w:cstheme="minorHAnsi"/>
          <w:spacing w:val="2"/>
          <w:sz w:val="24"/>
          <w:szCs w:val="24"/>
        </w:rPr>
        <w:t>project_potu</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41"/>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sz w:val="24"/>
          <w:szCs w:val="24"/>
        </w:rPr>
        <w:t>FOREAC</w:t>
      </w:r>
      <w:r w:rsidR="005E71DA" w:rsidRPr="009E3259">
        <w:rPr>
          <w:rFonts w:asciiTheme="majorHAnsi" w:eastAsia="Courier New" w:hAnsiTheme="majorHAnsi" w:cstheme="minorHAnsi"/>
          <w:sz w:val="24"/>
          <w:szCs w:val="24"/>
        </w:rPr>
        <w:t>H</w:t>
      </w:r>
      <w:r w:rsidR="005E71DA" w:rsidRPr="009E3259">
        <w:rPr>
          <w:rFonts w:asciiTheme="majorHAnsi" w:eastAsia="Courier New" w:hAnsiTheme="majorHAnsi" w:cstheme="minorHAnsi"/>
          <w:spacing w:val="26"/>
          <w:sz w:val="24"/>
          <w:szCs w:val="24"/>
        </w:rPr>
        <w:t xml:space="preserve"> </w:t>
      </w:r>
      <w:proofErr w:type="spellStart"/>
      <w:r w:rsidR="005E71DA" w:rsidRPr="009E3259">
        <w:rPr>
          <w:rFonts w:asciiTheme="majorHAnsi" w:eastAsia="Courier New" w:hAnsiTheme="majorHAnsi" w:cstheme="minorHAnsi"/>
          <w:spacing w:val="2"/>
          <w:sz w:val="24"/>
          <w:szCs w:val="24"/>
        </w:rPr>
        <w:t>potu</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w w:val="102"/>
          <w:sz w:val="24"/>
          <w:szCs w:val="24"/>
        </w:rPr>
        <w:t>GENERATE</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0</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lname</w:t>
      </w:r>
      <w:proofErr w:type="gramStart"/>
      <w:r w:rsidRPr="009E3259">
        <w:rPr>
          <w:rFonts w:asciiTheme="majorHAnsi" w:eastAsia="Courier New" w:hAnsiTheme="majorHAnsi" w:cstheme="minorHAnsi"/>
          <w:spacing w:val="2"/>
          <w:w w:val="102"/>
          <w:sz w:val="24"/>
          <w:szCs w:val="24"/>
        </w:rPr>
        <w:t>:chararray</w:t>
      </w:r>
      <w:proofErr w:type="spellEnd"/>
      <w:proofErr w:type="gramEnd"/>
      <w:r w:rsidRPr="009E3259">
        <w:rPr>
          <w:rFonts w:asciiTheme="majorHAnsi" w:eastAsia="Courier New" w:hAnsiTheme="majorHAnsi" w:cstheme="minorHAnsi"/>
          <w:spacing w:val="2"/>
          <w:w w:val="102"/>
          <w:sz w:val="24"/>
          <w:szCs w:val="24"/>
        </w:rPr>
        <w:t>,</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fname</w:t>
      </w:r>
      <w:proofErr w:type="gramStart"/>
      <w:r w:rsidRPr="009E3259">
        <w:rPr>
          <w:rFonts w:asciiTheme="majorHAnsi" w:eastAsia="Courier New" w:hAnsiTheme="majorHAnsi" w:cstheme="minorHAnsi"/>
          <w:spacing w:val="2"/>
          <w:w w:val="102"/>
          <w:sz w:val="24"/>
          <w:szCs w:val="24"/>
        </w:rPr>
        <w:t>:chararray</w:t>
      </w:r>
      <w:proofErr w:type="spellEnd"/>
      <w:proofErr w:type="gramEnd"/>
      <w:r w:rsidRPr="009E3259">
        <w:rPr>
          <w:rFonts w:asciiTheme="majorHAnsi" w:eastAsia="Courier New" w:hAnsiTheme="majorHAnsi" w:cstheme="minorHAnsi"/>
          <w:spacing w:val="2"/>
          <w:w w:val="102"/>
          <w:sz w:val="24"/>
          <w:szCs w:val="24"/>
        </w:rPr>
        <w:t>,</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6</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time_of_arrival</w:t>
      </w:r>
      <w:proofErr w:type="gramStart"/>
      <w:r w:rsidRPr="009E3259">
        <w:rPr>
          <w:rFonts w:asciiTheme="majorHAnsi" w:eastAsia="Courier New" w:hAnsiTheme="majorHAnsi" w:cstheme="minorHAnsi"/>
          <w:spacing w:val="2"/>
          <w:w w:val="102"/>
          <w:sz w:val="24"/>
          <w:szCs w:val="24"/>
        </w:rPr>
        <w:t>:chararray</w:t>
      </w:r>
      <w:proofErr w:type="spellEnd"/>
      <w:proofErr w:type="gramEnd"/>
      <w:r w:rsidRPr="009E3259">
        <w:rPr>
          <w:rFonts w:asciiTheme="majorHAnsi" w:eastAsia="Courier New" w:hAnsiTheme="majorHAnsi" w:cstheme="minorHAnsi"/>
          <w:spacing w:val="2"/>
          <w:w w:val="102"/>
          <w:sz w:val="24"/>
          <w:szCs w:val="24"/>
        </w:rPr>
        <w:t>,</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$1</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appt_scheduled_time</w:t>
      </w:r>
      <w:proofErr w:type="gramStart"/>
      <w:r w:rsidRPr="009E3259">
        <w:rPr>
          <w:rFonts w:asciiTheme="majorHAnsi" w:eastAsia="Courier New" w:hAnsiTheme="majorHAnsi" w:cstheme="minorHAnsi"/>
          <w:spacing w:val="2"/>
          <w:w w:val="102"/>
          <w:sz w:val="24"/>
          <w:szCs w:val="24"/>
        </w:rPr>
        <w:t>:chararray</w:t>
      </w:r>
      <w:proofErr w:type="spellEnd"/>
      <w:proofErr w:type="gramEnd"/>
      <w:r w:rsidRPr="009E3259">
        <w:rPr>
          <w:rFonts w:asciiTheme="majorHAnsi" w:eastAsia="Courier New" w:hAnsiTheme="majorHAnsi" w:cstheme="minorHAnsi"/>
          <w:spacing w:val="2"/>
          <w:w w:val="102"/>
          <w:sz w:val="24"/>
          <w:szCs w:val="24"/>
        </w:rPr>
        <w:t>,</w:t>
      </w:r>
    </w:p>
    <w:p w:rsidR="00205753"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$2</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location</w:t>
      </w:r>
      <w:proofErr w:type="gramStart"/>
      <w:r w:rsidRPr="009E3259">
        <w:rPr>
          <w:rFonts w:asciiTheme="majorHAnsi" w:eastAsia="Courier New" w:hAnsiTheme="majorHAnsi" w:cstheme="minorHAnsi"/>
          <w:spacing w:val="2"/>
          <w:w w:val="102"/>
          <w:sz w:val="24"/>
          <w:szCs w:val="24"/>
        </w:rPr>
        <w:t>:chararray</w:t>
      </w:r>
      <w:proofErr w:type="spellEnd"/>
      <w:proofErr w:type="gramEnd"/>
      <w:r w:rsidRPr="009E3259">
        <w:rPr>
          <w:rFonts w:asciiTheme="majorHAnsi" w:eastAsia="Courier New" w:hAnsiTheme="majorHAnsi" w:cstheme="minorHAnsi"/>
          <w:spacing w:val="2"/>
          <w:w w:val="102"/>
          <w:sz w:val="24"/>
          <w:szCs w:val="24"/>
        </w:rPr>
        <w:t>,</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$2</w:t>
      </w:r>
      <w:r w:rsidRPr="009E3259">
        <w:rPr>
          <w:rFonts w:asciiTheme="majorHAnsi" w:eastAsia="Courier New" w:hAnsiTheme="majorHAnsi" w:cstheme="minorHAnsi"/>
          <w:sz w:val="24"/>
          <w:szCs w:val="24"/>
        </w:rPr>
        <w:t>5</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comment</w:t>
      </w:r>
      <w:proofErr w:type="gramStart"/>
      <w:r w:rsidRPr="009E3259">
        <w:rPr>
          <w:rFonts w:asciiTheme="majorHAnsi" w:eastAsia="Courier New" w:hAnsiTheme="majorHAnsi" w:cstheme="minorHAnsi"/>
          <w:spacing w:val="2"/>
          <w:sz w:val="24"/>
          <w:szCs w:val="24"/>
        </w:rPr>
        <w:t>:chararra</w:t>
      </w:r>
      <w:r w:rsidRPr="009E3259">
        <w:rPr>
          <w:rFonts w:asciiTheme="majorHAnsi" w:eastAsia="Courier New" w:hAnsiTheme="majorHAnsi" w:cstheme="minorHAnsi"/>
          <w:sz w:val="24"/>
          <w:szCs w:val="24"/>
        </w:rPr>
        <w:t>y</w:t>
      </w:r>
      <w:proofErr w:type="spellEnd"/>
      <w:proofErr w:type="gramEnd"/>
      <w:r w:rsidRPr="009E3259">
        <w:rPr>
          <w:rFonts w:asciiTheme="majorHAnsi" w:eastAsia="Courier New" w:hAnsiTheme="majorHAnsi" w:cstheme="minorHAnsi"/>
          <w:spacing w:val="51"/>
          <w:sz w:val="24"/>
          <w:szCs w:val="24"/>
        </w:rPr>
        <w:t xml:space="preserve"> </w:t>
      </w:r>
      <w:r w:rsidRPr="009E3259">
        <w:rPr>
          <w:rFonts w:asciiTheme="majorHAnsi" w:eastAsia="Courier New" w:hAnsiTheme="majorHAnsi" w:cstheme="minorHAnsi"/>
          <w:w w:val="102"/>
          <w:sz w:val="24"/>
          <w:szCs w:val="24"/>
        </w:rPr>
        <w:t>;</w:t>
      </w:r>
    </w:p>
    <w:p w:rsidR="0016750F" w:rsidRPr="009E3259" w:rsidRDefault="0016750F" w:rsidP="00675E69">
      <w:pPr>
        <w:rPr>
          <w:rFonts w:asciiTheme="majorHAnsi" w:eastAsia="Calibri" w:hAnsiTheme="majorHAnsi" w:cstheme="minorHAnsi"/>
          <w:sz w:val="24"/>
          <w:szCs w:val="24"/>
        </w:rPr>
      </w:pPr>
    </w:p>
    <w:p w:rsidR="00CF6CB4" w:rsidRPr="009E3259" w:rsidRDefault="005E71DA" w:rsidP="009E3259">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that    matches    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p>
    <w:p w:rsidR="006B018A" w:rsidRPr="009E3259" w:rsidRDefault="005E71DA" w:rsidP="009E3259">
      <w:pPr>
        <w:ind w:left="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exported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    from    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script.</w:t>
      </w:r>
      <w:r w:rsidRPr="009E3259">
        <w:rPr>
          <w:rFonts w:asciiTheme="majorHAnsi" w:eastAsia="Calibri" w:hAnsiTheme="majorHAnsi" w:cstheme="minorHAnsi"/>
          <w:w w:val="25"/>
          <w:sz w:val="24"/>
          <w:szCs w:val="24"/>
        </w:rPr>
        <w:t xml:space="preserve">  </w:t>
      </w:r>
    </w:p>
    <w:p w:rsidR="006B018A" w:rsidRPr="009E3259" w:rsidRDefault="006B018A" w:rsidP="00675E69">
      <w:pPr>
        <w:rPr>
          <w:rFonts w:asciiTheme="majorHAnsi" w:eastAsia="Calibri" w:hAnsiTheme="majorHAnsi" w:cstheme="minorHAnsi"/>
          <w:w w:val="25"/>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b/>
          <w:sz w:val="24"/>
          <w:szCs w:val="24"/>
        </w:rPr>
        <w:t>2</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Define  a</w:t>
      </w:r>
      <w:proofErr w:type="gramEnd"/>
      <w:r w:rsidRPr="009E3259">
        <w:rPr>
          <w:rFonts w:asciiTheme="majorHAnsi" w:eastAsia="Calibri" w:hAnsiTheme="majorHAnsi" w:cstheme="minorHAnsi"/>
          <w:sz w:val="24"/>
          <w:szCs w:val="24"/>
        </w:rPr>
        <w:t xml:space="preserve">    Hive    Script    </w:t>
      </w:r>
    </w:p>
    <w:p w:rsidR="00CF6CB4" w:rsidRPr="009E3259" w:rsidRDefault="00CF6CB4" w:rsidP="00675E69">
      <w:pPr>
        <w:rPr>
          <w:rFonts w:asciiTheme="majorHAnsi" w:hAnsiTheme="majorHAnsi" w:cstheme="minorHAnsi"/>
          <w:sz w:val="24"/>
          <w:szCs w:val="24"/>
        </w:rPr>
      </w:pPr>
    </w:p>
    <w:p w:rsidR="00CF6CB4" w:rsidRPr="009E3259" w:rsidRDefault="005E71DA" w:rsidP="002D21C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there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    a    text    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wh_visits.hive</w:t>
      </w:r>
      <w:proofErr w:type="spellEnd"/>
      <w:r w:rsidRPr="009E3259">
        <w:rPr>
          <w:rFonts w:asciiTheme="majorHAnsi" w:eastAsia="Calibri" w:hAnsiTheme="majorHAnsi" w:cstheme="minorHAnsi"/>
          <w:w w:val="41"/>
          <w:sz w:val="24"/>
          <w:szCs w:val="24"/>
        </w:rPr>
        <w:t>.    </w:t>
      </w:r>
      <w:r w:rsidRPr="009E3259">
        <w:rPr>
          <w:rFonts w:asciiTheme="majorHAnsi" w:eastAsia="Calibri" w:hAnsiTheme="majorHAnsi" w:cstheme="minorHAnsi"/>
          <w:spacing w:val="18"/>
          <w:w w:val="41"/>
          <w:sz w:val="24"/>
          <w:szCs w:val="24"/>
        </w:rPr>
        <w:t xml:space="preserve"> </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defines    a    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    that</w:t>
      </w:r>
      <w:r w:rsidRPr="009E3259">
        <w:rPr>
          <w:rFonts w:asciiTheme="majorHAnsi" w:eastAsia="Calibri" w:hAnsiTheme="majorHAnsi" w:cstheme="minorHAnsi"/>
          <w:w w:val="60"/>
          <w:sz w:val="24"/>
          <w:szCs w:val="24"/>
        </w:rPr>
        <w:t xml:space="preserve">    </w:t>
      </w:r>
      <w:r w:rsidRPr="009E3259">
        <w:rPr>
          <w:rFonts w:asciiTheme="majorHAnsi" w:eastAsia="Calibri" w:hAnsiTheme="majorHAnsi" w:cstheme="minorHAnsi"/>
          <w:sz w:val="24"/>
          <w:szCs w:val="24"/>
        </w:rPr>
        <w:t>matches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project_potus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85354E" w:rsidRDefault="0085354E" w:rsidP="00205753">
      <w:pPr>
        <w:ind w:left="720"/>
        <w:rPr>
          <w:rFonts w:asciiTheme="majorHAnsi" w:eastAsia="Courier New" w:hAnsiTheme="majorHAnsi" w:cstheme="minorHAnsi"/>
          <w:sz w:val="24"/>
          <w:szCs w:val="24"/>
        </w:rPr>
      </w:pPr>
    </w:p>
    <w:p w:rsidR="0085354E" w:rsidRDefault="0085354E" w:rsidP="00205753">
      <w:pPr>
        <w:ind w:left="720"/>
        <w:rPr>
          <w:rFonts w:asciiTheme="majorHAnsi" w:eastAsia="Courier New" w:hAnsiTheme="majorHAnsi" w:cstheme="minorHAnsi"/>
          <w:sz w:val="24"/>
          <w:szCs w:val="24"/>
        </w:rPr>
      </w:pPr>
    </w:p>
    <w:p w:rsidR="0085354E" w:rsidRDefault="0085354E" w:rsidP="00205753">
      <w:pPr>
        <w:ind w:left="720"/>
        <w:rPr>
          <w:rFonts w:asciiTheme="majorHAnsi" w:eastAsia="Courier New" w:hAnsiTheme="majorHAnsi" w:cstheme="minorHAnsi"/>
          <w:sz w:val="24"/>
          <w:szCs w:val="24"/>
        </w:rPr>
      </w:pPr>
    </w:p>
    <w:p w:rsidR="0085354E" w:rsidRDefault="0085354E" w:rsidP="00205753">
      <w:pPr>
        <w:ind w:left="720"/>
        <w:rPr>
          <w:rFonts w:asciiTheme="majorHAnsi" w:eastAsia="Courier New" w:hAnsiTheme="majorHAnsi" w:cstheme="minorHAnsi"/>
          <w:sz w:val="24"/>
          <w:szCs w:val="24"/>
        </w:rPr>
      </w:pPr>
    </w:p>
    <w:p w:rsidR="0085354E" w:rsidRDefault="00802D0C" w:rsidP="00205753">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654" style="position:absolute;left:0;text-align:left;margin-left:66.75pt;margin-top:11.5pt;width:437.75pt;height:94.05pt;z-index:-9192;mso-position-horizontal-relative:page" coordorigin="2337,-512" coordsize="7998,2511">
            <v:shape id="_x0000_s3664" style="position:absolute;left:2347;top:-502;width:7978;height:250" coordorigin="2347,-502" coordsize="7978,250" path="m2347,-502r,250l10325,-252r,-250l2347,-502xe" fillcolor="#d9d8d8" stroked="f">
              <v:path arrowok="t"/>
            </v:shape>
            <v:shape id="_x0000_s3663" style="position:absolute;left:2347;top:-252;width:7978;height:250" coordorigin="2347,-252" coordsize="7978,250" path="m2347,-252r,249l10325,-3r,-249l2347,-252xe" fillcolor="#d9d8d8" stroked="f">
              <v:path arrowok="t"/>
            </v:shape>
            <v:shape id="_x0000_s3662" style="position:absolute;left:2347;top:-3;width:7978;height:250" coordorigin="2347,-3" coordsize="7978,250" path="m2347,-3r,250l10325,247r,-250l2347,-3xe" fillcolor="#d9d8d8" stroked="f">
              <v:path arrowok="t"/>
            </v:shape>
            <v:shape id="_x0000_s3661" style="position:absolute;left:2347;top:247;width:7978;height:250" coordorigin="2347,247" coordsize="7978,250" path="m2347,247r,249l10325,496r,-249l2347,247xe" fillcolor="#d9d8d8" stroked="f">
              <v:path arrowok="t"/>
            </v:shape>
            <v:shape id="_x0000_s3660" style="position:absolute;left:2347;top:496;width:7978;height:250" coordorigin="2347,496" coordsize="7978,250" path="m2347,496r,250l10325,746r,-250l2347,496xe" fillcolor="#d9d8d8" stroked="f">
              <v:path arrowok="t"/>
            </v:shape>
            <v:shape id="_x0000_s3659" style="position:absolute;left:2347;top:746;width:7978;height:250" coordorigin="2347,746" coordsize="7978,250" path="m2347,746r,250l10325,996r,-250l2347,746xe" fillcolor="#d9d8d8" stroked="f">
              <v:path arrowok="t"/>
            </v:shape>
            <v:shape id="_x0000_s3658" style="position:absolute;left:2347;top:996;width:7978;height:250" coordorigin="2347,996" coordsize="7978,250" path="m2347,996r,249l10325,1245r,-249l2347,996xe" fillcolor="#d9d8d8" stroked="f">
              <v:path arrowok="t"/>
            </v:shape>
            <v:shape id="_x0000_s3657" style="position:absolute;left:2347;top:1245;width:7978;height:250" coordorigin="2347,1245" coordsize="7978,250" path="m2347,1245r,250l10325,1495r,-250l2347,1245xe" fillcolor="#d9d8d8" stroked="f">
              <v:path arrowok="t"/>
            </v:shape>
            <v:shape id="_x0000_s3656" style="position:absolute;left:2347;top:1495;width:7978;height:245" coordorigin="2347,1495" coordsize="7978,245" path="m2347,1495r,245l10325,1740r,-245l2347,1495xe" fillcolor="#d9d8d8" stroked="f">
              <v:path arrowok="t"/>
            </v:shape>
            <v:shape id="_x0000_s3655" style="position:absolute;left:2347;top:1740;width:7978;height:250" coordorigin="2347,1740" coordsize="7978,250" path="m2347,1740r,249l10325,1989r,-249l2347,1740xe" fillcolor="#d9d8d8" stroked="f">
              <v:path arrowok="t"/>
            </v:shape>
            <w10:wrap anchorx="page"/>
          </v:group>
        </w:pict>
      </w:r>
    </w:p>
    <w:p w:rsidR="0085354E" w:rsidRDefault="005E71DA" w:rsidP="00205753">
      <w:pPr>
        <w:ind w:left="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gramStart"/>
      <w:r w:rsidRPr="009E3259">
        <w:rPr>
          <w:rFonts w:asciiTheme="majorHAnsi" w:eastAsia="Courier New" w:hAnsiTheme="majorHAnsi" w:cstheme="minorHAnsi"/>
          <w:spacing w:val="2"/>
          <w:sz w:val="24"/>
          <w:szCs w:val="24"/>
        </w:rPr>
        <w:t>mor</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wh_visits.hive</w:t>
      </w:r>
      <w:proofErr w:type="spellEnd"/>
      <w:r w:rsidRPr="009E3259">
        <w:rPr>
          <w:rFonts w:asciiTheme="majorHAnsi" w:eastAsia="Courier New" w:hAnsiTheme="majorHAnsi" w:cstheme="minorHAnsi"/>
          <w:spacing w:val="2"/>
          <w:w w:val="102"/>
          <w:sz w:val="24"/>
          <w:szCs w:val="24"/>
        </w:rPr>
        <w:t xml:space="preserve"> </w:t>
      </w:r>
    </w:p>
    <w:p w:rsidR="00CF6CB4" w:rsidRPr="009E3259" w:rsidRDefault="005E71DA" w:rsidP="00205753">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creat</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tabl</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wh_visit</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w w:val="102"/>
          <w:sz w:val="24"/>
          <w:szCs w:val="24"/>
        </w:rPr>
        <w:t>(</w:t>
      </w:r>
    </w:p>
    <w:p w:rsidR="00CF6CB4" w:rsidRPr="009E3259" w:rsidRDefault="005E71DA" w:rsidP="00205753">
      <w:pPr>
        <w:ind w:left="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sz w:val="24"/>
          <w:szCs w:val="24"/>
        </w:rPr>
        <w:t>lnam</w:t>
      </w:r>
      <w:r w:rsidRPr="009E3259">
        <w:rPr>
          <w:rFonts w:asciiTheme="majorHAnsi" w:eastAsia="Courier New" w:hAnsiTheme="majorHAnsi" w:cstheme="minorHAnsi"/>
          <w:sz w:val="24"/>
          <w:szCs w:val="24"/>
        </w:rPr>
        <w:t>e</w:t>
      </w:r>
      <w:proofErr w:type="spellEnd"/>
      <w:proofErr w:type="gram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string,</w:t>
      </w:r>
      <w:r w:rsidRPr="009E3259">
        <w:rPr>
          <w:rFonts w:asciiTheme="majorHAnsi" w:eastAsia="Courier New" w:hAnsiTheme="majorHAnsi" w:cstheme="minorHAnsi"/>
          <w:spacing w:val="22"/>
          <w:sz w:val="24"/>
          <w:szCs w:val="24"/>
        </w:rPr>
        <w:t xml:space="preserve"> </w:t>
      </w:r>
      <w:proofErr w:type="spellStart"/>
      <w:r w:rsidRPr="009E3259">
        <w:rPr>
          <w:rFonts w:asciiTheme="majorHAnsi" w:eastAsia="Courier New" w:hAnsiTheme="majorHAnsi" w:cstheme="minorHAnsi"/>
          <w:spacing w:val="2"/>
          <w:sz w:val="24"/>
          <w:szCs w:val="24"/>
        </w:rPr>
        <w:t>fnam</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 xml:space="preserve">string, </w:t>
      </w:r>
      <w:proofErr w:type="spellStart"/>
      <w:r w:rsidRPr="009E3259">
        <w:rPr>
          <w:rFonts w:asciiTheme="majorHAnsi" w:eastAsia="Courier New" w:hAnsiTheme="majorHAnsi" w:cstheme="minorHAnsi"/>
          <w:spacing w:val="2"/>
          <w:sz w:val="24"/>
          <w:szCs w:val="24"/>
        </w:rPr>
        <w:t>time_of_arriva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46"/>
          <w:sz w:val="24"/>
          <w:szCs w:val="24"/>
        </w:rPr>
        <w:t xml:space="preserve"> </w:t>
      </w:r>
      <w:r w:rsidRPr="009E3259">
        <w:rPr>
          <w:rFonts w:asciiTheme="majorHAnsi" w:eastAsia="Courier New" w:hAnsiTheme="majorHAnsi" w:cstheme="minorHAnsi"/>
          <w:spacing w:val="2"/>
          <w:w w:val="102"/>
          <w:sz w:val="24"/>
          <w:szCs w:val="24"/>
        </w:rPr>
        <w:t xml:space="preserve">string, </w:t>
      </w:r>
      <w:proofErr w:type="spellStart"/>
      <w:r w:rsidRPr="009E3259">
        <w:rPr>
          <w:rFonts w:asciiTheme="majorHAnsi" w:eastAsia="Courier New" w:hAnsiTheme="majorHAnsi" w:cstheme="minorHAnsi"/>
          <w:spacing w:val="2"/>
          <w:sz w:val="24"/>
          <w:szCs w:val="24"/>
        </w:rPr>
        <w:t>appt_scheduled_tim</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56"/>
          <w:sz w:val="24"/>
          <w:szCs w:val="24"/>
        </w:rPr>
        <w:t xml:space="preserve"> </w:t>
      </w:r>
      <w:r w:rsidRPr="009E3259">
        <w:rPr>
          <w:rFonts w:asciiTheme="majorHAnsi" w:eastAsia="Courier New" w:hAnsiTheme="majorHAnsi" w:cstheme="minorHAnsi"/>
          <w:spacing w:val="2"/>
          <w:w w:val="102"/>
          <w:sz w:val="24"/>
          <w:szCs w:val="24"/>
        </w:rPr>
        <w:t xml:space="preserve">string, </w:t>
      </w:r>
      <w:proofErr w:type="spellStart"/>
      <w:r w:rsidRPr="009E3259">
        <w:rPr>
          <w:rFonts w:asciiTheme="majorHAnsi" w:eastAsia="Courier New" w:hAnsiTheme="majorHAnsi" w:cstheme="minorHAnsi"/>
          <w:spacing w:val="2"/>
          <w:sz w:val="24"/>
          <w:szCs w:val="24"/>
        </w:rPr>
        <w:t>meeting_locatio</w:t>
      </w:r>
      <w:r w:rsidRPr="009E3259">
        <w:rPr>
          <w:rFonts w:asciiTheme="majorHAnsi" w:eastAsia="Courier New" w:hAnsiTheme="majorHAnsi" w:cstheme="minorHAnsi"/>
          <w:sz w:val="24"/>
          <w:szCs w:val="24"/>
        </w:rPr>
        <w:t>n</w:t>
      </w:r>
      <w:proofErr w:type="spellEnd"/>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 xml:space="preserve">string,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w w:val="102"/>
          <w:sz w:val="24"/>
          <w:szCs w:val="24"/>
        </w:rPr>
        <w:t>string)</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RO</w:t>
      </w:r>
      <w:r w:rsidRPr="009E3259">
        <w:rPr>
          <w:rFonts w:asciiTheme="majorHAnsi" w:eastAsia="Courier New" w:hAnsiTheme="majorHAnsi" w:cstheme="minorHAnsi"/>
          <w:sz w:val="24"/>
          <w:szCs w:val="24"/>
        </w:rPr>
        <w:t>W</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FORMA</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w w:val="102"/>
          <w:sz w:val="24"/>
          <w:szCs w:val="24"/>
        </w:rPr>
        <w:t>DELIMITED</w:t>
      </w:r>
    </w:p>
    <w:p w:rsidR="00CF6CB4" w:rsidRDefault="005E71DA" w:rsidP="00205753">
      <w:pPr>
        <w:ind w:left="720"/>
        <w:rPr>
          <w:rFonts w:asciiTheme="majorHAnsi" w:eastAsia="Courier New" w:hAnsiTheme="majorHAnsi" w:cstheme="minorHAnsi"/>
          <w:w w:val="102"/>
          <w:position w:val="1"/>
          <w:sz w:val="24"/>
          <w:szCs w:val="24"/>
        </w:rPr>
      </w:pPr>
      <w:r w:rsidRPr="009E3259">
        <w:rPr>
          <w:rFonts w:asciiTheme="majorHAnsi" w:eastAsia="Courier New" w:hAnsiTheme="majorHAnsi" w:cstheme="minorHAnsi"/>
          <w:spacing w:val="2"/>
          <w:position w:val="1"/>
          <w:sz w:val="24"/>
          <w:szCs w:val="24"/>
        </w:rPr>
        <w:t>FIELD</w:t>
      </w:r>
      <w:r w:rsidRPr="009E3259">
        <w:rPr>
          <w:rFonts w:asciiTheme="majorHAnsi" w:eastAsia="Courier New" w:hAnsiTheme="majorHAnsi" w:cstheme="minorHAnsi"/>
          <w:position w:val="1"/>
          <w:sz w:val="24"/>
          <w:szCs w:val="24"/>
        </w:rPr>
        <w:t>S</w:t>
      </w:r>
      <w:r w:rsidRPr="009E3259">
        <w:rPr>
          <w:rFonts w:asciiTheme="majorHAnsi" w:eastAsia="Courier New" w:hAnsiTheme="majorHAnsi" w:cstheme="minorHAnsi"/>
          <w:spacing w:val="23"/>
          <w:position w:val="1"/>
          <w:sz w:val="24"/>
          <w:szCs w:val="24"/>
        </w:rPr>
        <w:t xml:space="preserve"> </w:t>
      </w:r>
      <w:r w:rsidRPr="009E3259">
        <w:rPr>
          <w:rFonts w:asciiTheme="majorHAnsi" w:eastAsia="Courier New" w:hAnsiTheme="majorHAnsi" w:cstheme="minorHAnsi"/>
          <w:spacing w:val="2"/>
          <w:position w:val="1"/>
          <w:sz w:val="24"/>
          <w:szCs w:val="24"/>
        </w:rPr>
        <w:t>TERMINATE</w:t>
      </w:r>
      <w:r w:rsidRPr="009E3259">
        <w:rPr>
          <w:rFonts w:asciiTheme="majorHAnsi" w:eastAsia="Courier New" w:hAnsiTheme="majorHAnsi" w:cstheme="minorHAnsi"/>
          <w:position w:val="1"/>
          <w:sz w:val="24"/>
          <w:szCs w:val="24"/>
        </w:rPr>
        <w:t>D</w:t>
      </w:r>
      <w:r w:rsidRPr="009E3259">
        <w:rPr>
          <w:rFonts w:asciiTheme="majorHAnsi" w:eastAsia="Courier New" w:hAnsiTheme="majorHAnsi" w:cstheme="minorHAnsi"/>
          <w:spacing w:val="33"/>
          <w:position w:val="1"/>
          <w:sz w:val="24"/>
          <w:szCs w:val="24"/>
        </w:rPr>
        <w:t xml:space="preserve"> </w:t>
      </w:r>
      <w:r w:rsidRPr="009E3259">
        <w:rPr>
          <w:rFonts w:asciiTheme="majorHAnsi" w:eastAsia="Courier New" w:hAnsiTheme="majorHAnsi" w:cstheme="minorHAnsi"/>
          <w:spacing w:val="2"/>
          <w:position w:val="1"/>
          <w:sz w:val="24"/>
          <w:szCs w:val="24"/>
        </w:rPr>
        <w:t>B</w:t>
      </w:r>
      <w:r w:rsidRPr="009E3259">
        <w:rPr>
          <w:rFonts w:asciiTheme="majorHAnsi" w:eastAsia="Courier New" w:hAnsiTheme="majorHAnsi" w:cstheme="minorHAnsi"/>
          <w:position w:val="1"/>
          <w:sz w:val="24"/>
          <w:szCs w:val="24"/>
        </w:rPr>
        <w:t>Y</w:t>
      </w:r>
      <w:r w:rsidRPr="009E3259">
        <w:rPr>
          <w:rFonts w:asciiTheme="majorHAnsi" w:eastAsia="Courier New" w:hAnsiTheme="majorHAnsi" w:cstheme="minorHAnsi"/>
          <w:spacing w:val="13"/>
          <w:position w:val="1"/>
          <w:sz w:val="24"/>
          <w:szCs w:val="24"/>
        </w:rPr>
        <w:t xml:space="preserve"> </w:t>
      </w:r>
      <w:r w:rsidRPr="009E3259">
        <w:rPr>
          <w:rFonts w:asciiTheme="majorHAnsi" w:eastAsia="Courier New" w:hAnsiTheme="majorHAnsi" w:cstheme="minorHAnsi"/>
          <w:spacing w:val="2"/>
          <w:position w:val="1"/>
          <w:sz w:val="24"/>
          <w:szCs w:val="24"/>
        </w:rPr>
        <w:t>'\</w:t>
      </w:r>
      <w:proofErr w:type="gramStart"/>
      <w:r w:rsidRPr="009E3259">
        <w:rPr>
          <w:rFonts w:asciiTheme="majorHAnsi" w:eastAsia="Courier New" w:hAnsiTheme="majorHAnsi" w:cstheme="minorHAnsi"/>
          <w:spacing w:val="2"/>
          <w:position w:val="1"/>
          <w:sz w:val="24"/>
          <w:szCs w:val="24"/>
        </w:rPr>
        <w:t>t</w:t>
      </w:r>
      <w:r w:rsidRPr="009E3259">
        <w:rPr>
          <w:rFonts w:asciiTheme="majorHAnsi" w:eastAsia="Courier New" w:hAnsiTheme="majorHAnsi" w:cstheme="minorHAnsi"/>
          <w:position w:val="1"/>
          <w:sz w:val="24"/>
          <w:szCs w:val="24"/>
        </w:rPr>
        <w:t>'</w:t>
      </w:r>
      <w:r w:rsidRPr="009E3259">
        <w:rPr>
          <w:rFonts w:asciiTheme="majorHAnsi" w:eastAsia="Courier New" w:hAnsiTheme="majorHAnsi" w:cstheme="minorHAnsi"/>
          <w:spacing w:val="18"/>
          <w:position w:val="1"/>
          <w:sz w:val="24"/>
          <w:szCs w:val="24"/>
        </w:rPr>
        <w:t xml:space="preserve"> </w:t>
      </w:r>
      <w:r w:rsidRPr="009E3259">
        <w:rPr>
          <w:rFonts w:asciiTheme="majorHAnsi" w:eastAsia="Courier New" w:hAnsiTheme="majorHAnsi" w:cstheme="minorHAnsi"/>
          <w:w w:val="102"/>
          <w:position w:val="1"/>
          <w:sz w:val="24"/>
          <w:szCs w:val="24"/>
        </w:rPr>
        <w:t>;</w:t>
      </w:r>
      <w:proofErr w:type="gramEnd"/>
    </w:p>
    <w:p w:rsidR="00EA37C6" w:rsidRDefault="00EA37C6" w:rsidP="00205753">
      <w:pPr>
        <w:ind w:left="720"/>
        <w:rPr>
          <w:rFonts w:asciiTheme="majorHAnsi" w:eastAsia="Courier New" w:hAnsiTheme="majorHAnsi" w:cstheme="minorHAnsi"/>
          <w:sz w:val="24"/>
          <w:szCs w:val="24"/>
        </w:rPr>
      </w:pPr>
    </w:p>
    <w:p w:rsidR="00EA37C6" w:rsidRPr="009E3259" w:rsidRDefault="00EA37C6" w:rsidP="00EA37C6">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creat</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tabl</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Pr>
          <w:rFonts w:asciiTheme="majorHAnsi" w:eastAsia="Courier New" w:hAnsiTheme="majorHAnsi" w:cstheme="minorHAnsi"/>
          <w:spacing w:val="2"/>
          <w:sz w:val="24"/>
          <w:szCs w:val="24"/>
        </w:rPr>
        <w:t>bd_sample</w:t>
      </w:r>
      <w:proofErr w:type="spellEnd"/>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w w:val="102"/>
          <w:sz w:val="24"/>
          <w:szCs w:val="24"/>
        </w:rPr>
        <w:t>(</w:t>
      </w:r>
    </w:p>
    <w:p w:rsidR="00EA37C6" w:rsidRDefault="00EA37C6" w:rsidP="00EA37C6">
      <w:pPr>
        <w:ind w:left="720"/>
        <w:rPr>
          <w:rFonts w:asciiTheme="majorHAnsi" w:eastAsia="Courier New" w:hAnsiTheme="majorHAnsi" w:cstheme="minorHAnsi"/>
          <w:spacing w:val="2"/>
          <w:sz w:val="24"/>
          <w:szCs w:val="24"/>
        </w:rPr>
      </w:pPr>
      <w:proofErr w:type="spellStart"/>
      <w:proofErr w:type="gramStart"/>
      <w:r>
        <w:rPr>
          <w:rFonts w:asciiTheme="majorHAnsi" w:eastAsia="Courier New" w:hAnsiTheme="majorHAnsi" w:cstheme="minorHAnsi"/>
          <w:spacing w:val="2"/>
          <w:sz w:val="24"/>
          <w:szCs w:val="24"/>
        </w:rPr>
        <w:t>empid</w:t>
      </w:r>
      <w:proofErr w:type="spellEnd"/>
      <w:proofErr w:type="gramEnd"/>
      <w:r>
        <w:rPr>
          <w:rFonts w:asciiTheme="majorHAnsi" w:eastAsia="Courier New" w:hAnsiTheme="majorHAnsi" w:cstheme="minorHAnsi"/>
          <w:spacing w:val="2"/>
          <w:sz w:val="24"/>
          <w:szCs w:val="24"/>
        </w:rPr>
        <w:t xml:space="preserve"> </w:t>
      </w:r>
      <w:proofErr w:type="spellStart"/>
      <w:r>
        <w:rPr>
          <w:rFonts w:asciiTheme="majorHAnsi" w:eastAsia="Courier New" w:hAnsiTheme="majorHAnsi" w:cstheme="minorHAnsi"/>
          <w:spacing w:val="2"/>
          <w:sz w:val="24"/>
          <w:szCs w:val="24"/>
        </w:rPr>
        <w:t>int</w:t>
      </w:r>
      <w:proofErr w:type="spellEnd"/>
      <w:r>
        <w:rPr>
          <w:rFonts w:asciiTheme="majorHAnsi" w:eastAsia="Courier New" w:hAnsiTheme="majorHAnsi" w:cstheme="minorHAnsi"/>
          <w:spacing w:val="2"/>
          <w:sz w:val="24"/>
          <w:szCs w:val="24"/>
        </w:rPr>
        <w:t xml:space="preserve">, </w:t>
      </w:r>
    </w:p>
    <w:p w:rsidR="00EA37C6" w:rsidRDefault="00EA37C6" w:rsidP="00EA37C6">
      <w:pPr>
        <w:ind w:left="720"/>
        <w:rPr>
          <w:rFonts w:asciiTheme="majorHAnsi" w:eastAsia="Courier New" w:hAnsiTheme="majorHAnsi" w:cstheme="minorHAnsi"/>
          <w:spacing w:val="22"/>
          <w:sz w:val="24"/>
          <w:szCs w:val="24"/>
        </w:rPr>
      </w:pPr>
      <w:proofErr w:type="spellStart"/>
      <w:proofErr w:type="gramStart"/>
      <w:r>
        <w:rPr>
          <w:rFonts w:asciiTheme="majorHAnsi" w:eastAsia="Courier New" w:hAnsiTheme="majorHAnsi" w:cstheme="minorHAnsi"/>
          <w:spacing w:val="2"/>
          <w:sz w:val="24"/>
          <w:szCs w:val="24"/>
        </w:rPr>
        <w:t>fname</w:t>
      </w:r>
      <w:proofErr w:type="spellEnd"/>
      <w:proofErr w:type="gram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string,</w:t>
      </w:r>
      <w:r w:rsidRPr="009E3259">
        <w:rPr>
          <w:rFonts w:asciiTheme="majorHAnsi" w:eastAsia="Courier New" w:hAnsiTheme="majorHAnsi" w:cstheme="minorHAnsi"/>
          <w:spacing w:val="22"/>
          <w:sz w:val="24"/>
          <w:szCs w:val="24"/>
        </w:rPr>
        <w:t xml:space="preserve"> </w:t>
      </w:r>
    </w:p>
    <w:p w:rsidR="00EA37C6" w:rsidRDefault="00EA37C6" w:rsidP="00EA37C6">
      <w:pPr>
        <w:ind w:left="720"/>
        <w:rPr>
          <w:rFonts w:asciiTheme="majorHAnsi" w:eastAsia="Courier New" w:hAnsiTheme="majorHAnsi" w:cstheme="minorHAnsi"/>
          <w:spacing w:val="2"/>
          <w:w w:val="102"/>
          <w:sz w:val="24"/>
          <w:szCs w:val="24"/>
        </w:rPr>
      </w:pPr>
      <w:proofErr w:type="spellStart"/>
      <w:proofErr w:type="gramStart"/>
      <w:r>
        <w:rPr>
          <w:rFonts w:asciiTheme="majorHAnsi" w:eastAsia="Courier New" w:hAnsiTheme="majorHAnsi" w:cstheme="minorHAnsi"/>
          <w:spacing w:val="22"/>
          <w:sz w:val="24"/>
          <w:szCs w:val="24"/>
        </w:rPr>
        <w:t>l</w:t>
      </w:r>
      <w:r w:rsidRPr="009E3259">
        <w:rPr>
          <w:rFonts w:asciiTheme="majorHAnsi" w:eastAsia="Courier New" w:hAnsiTheme="majorHAnsi" w:cstheme="minorHAnsi"/>
          <w:spacing w:val="2"/>
          <w:sz w:val="24"/>
          <w:szCs w:val="24"/>
        </w:rPr>
        <w:t>nam</w:t>
      </w:r>
      <w:r w:rsidRPr="009E3259">
        <w:rPr>
          <w:rFonts w:asciiTheme="majorHAnsi" w:eastAsia="Courier New" w:hAnsiTheme="majorHAnsi" w:cstheme="minorHAnsi"/>
          <w:sz w:val="24"/>
          <w:szCs w:val="24"/>
        </w:rPr>
        <w:t>e</w:t>
      </w:r>
      <w:proofErr w:type="spellEnd"/>
      <w:proofErr w:type="gram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string,</w:t>
      </w:r>
    </w:p>
    <w:p w:rsidR="00EA37C6" w:rsidRPr="009E3259" w:rsidRDefault="00EA37C6" w:rsidP="00EA37C6">
      <w:pPr>
        <w:ind w:left="720"/>
        <w:rPr>
          <w:rFonts w:asciiTheme="majorHAnsi" w:eastAsia="Courier New" w:hAnsiTheme="majorHAnsi" w:cstheme="minorHAnsi"/>
          <w:sz w:val="24"/>
          <w:szCs w:val="24"/>
        </w:rPr>
      </w:pPr>
      <w:proofErr w:type="gramStart"/>
      <w:r>
        <w:rPr>
          <w:rFonts w:asciiTheme="majorHAnsi" w:eastAsia="Courier New" w:hAnsiTheme="majorHAnsi" w:cstheme="minorHAnsi"/>
          <w:spacing w:val="2"/>
          <w:w w:val="102"/>
          <w:sz w:val="24"/>
          <w:szCs w:val="24"/>
        </w:rPr>
        <w:t>age</w:t>
      </w:r>
      <w:proofErr w:type="gramEnd"/>
      <w:r>
        <w:rPr>
          <w:rFonts w:asciiTheme="majorHAnsi" w:eastAsia="Courier New" w:hAnsiTheme="majorHAnsi" w:cstheme="minorHAnsi"/>
          <w:spacing w:val="2"/>
          <w:w w:val="102"/>
          <w:sz w:val="24"/>
          <w:szCs w:val="24"/>
        </w:rPr>
        <w:t xml:space="preserve"> </w:t>
      </w:r>
      <w:proofErr w:type="spellStart"/>
      <w:r>
        <w:rPr>
          <w:rFonts w:asciiTheme="majorHAnsi" w:eastAsia="Courier New" w:hAnsiTheme="majorHAnsi" w:cstheme="minorHAnsi"/>
          <w:spacing w:val="2"/>
          <w:w w:val="102"/>
          <w:sz w:val="24"/>
          <w:szCs w:val="24"/>
        </w:rPr>
        <w:t>int</w:t>
      </w:r>
      <w:proofErr w:type="spellEnd"/>
      <w:r w:rsidRPr="009E3259">
        <w:rPr>
          <w:rFonts w:asciiTheme="majorHAnsi" w:eastAsia="Courier New" w:hAnsiTheme="majorHAnsi" w:cstheme="minorHAnsi"/>
          <w:spacing w:val="2"/>
          <w:w w:val="102"/>
          <w:sz w:val="24"/>
          <w:szCs w:val="24"/>
        </w:rPr>
        <w:t>)</w:t>
      </w:r>
    </w:p>
    <w:p w:rsidR="00EA37C6" w:rsidRPr="009E3259" w:rsidRDefault="00EA37C6" w:rsidP="00EA37C6">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RO</w:t>
      </w:r>
      <w:r w:rsidRPr="009E3259">
        <w:rPr>
          <w:rFonts w:asciiTheme="majorHAnsi" w:eastAsia="Courier New" w:hAnsiTheme="majorHAnsi" w:cstheme="minorHAnsi"/>
          <w:sz w:val="24"/>
          <w:szCs w:val="24"/>
        </w:rPr>
        <w:t>W</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FORMA</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w w:val="102"/>
          <w:sz w:val="24"/>
          <w:szCs w:val="24"/>
        </w:rPr>
        <w:t>DELIMITED</w:t>
      </w:r>
    </w:p>
    <w:p w:rsidR="00EA37C6" w:rsidRPr="009E3259" w:rsidRDefault="00EA37C6" w:rsidP="00EA37C6">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position w:val="1"/>
          <w:sz w:val="24"/>
          <w:szCs w:val="24"/>
        </w:rPr>
        <w:t>FIELD</w:t>
      </w:r>
      <w:r w:rsidRPr="009E3259">
        <w:rPr>
          <w:rFonts w:asciiTheme="majorHAnsi" w:eastAsia="Courier New" w:hAnsiTheme="majorHAnsi" w:cstheme="minorHAnsi"/>
          <w:position w:val="1"/>
          <w:sz w:val="24"/>
          <w:szCs w:val="24"/>
        </w:rPr>
        <w:t>S</w:t>
      </w:r>
      <w:r w:rsidRPr="009E3259">
        <w:rPr>
          <w:rFonts w:asciiTheme="majorHAnsi" w:eastAsia="Courier New" w:hAnsiTheme="majorHAnsi" w:cstheme="minorHAnsi"/>
          <w:spacing w:val="23"/>
          <w:position w:val="1"/>
          <w:sz w:val="24"/>
          <w:szCs w:val="24"/>
        </w:rPr>
        <w:t xml:space="preserve"> </w:t>
      </w:r>
      <w:r w:rsidRPr="009E3259">
        <w:rPr>
          <w:rFonts w:asciiTheme="majorHAnsi" w:eastAsia="Courier New" w:hAnsiTheme="majorHAnsi" w:cstheme="minorHAnsi"/>
          <w:spacing w:val="2"/>
          <w:position w:val="1"/>
          <w:sz w:val="24"/>
          <w:szCs w:val="24"/>
        </w:rPr>
        <w:t>TERMINATE</w:t>
      </w:r>
      <w:r w:rsidRPr="009E3259">
        <w:rPr>
          <w:rFonts w:asciiTheme="majorHAnsi" w:eastAsia="Courier New" w:hAnsiTheme="majorHAnsi" w:cstheme="minorHAnsi"/>
          <w:position w:val="1"/>
          <w:sz w:val="24"/>
          <w:szCs w:val="24"/>
        </w:rPr>
        <w:t>D</w:t>
      </w:r>
      <w:r w:rsidRPr="009E3259">
        <w:rPr>
          <w:rFonts w:asciiTheme="majorHAnsi" w:eastAsia="Courier New" w:hAnsiTheme="majorHAnsi" w:cstheme="minorHAnsi"/>
          <w:spacing w:val="33"/>
          <w:position w:val="1"/>
          <w:sz w:val="24"/>
          <w:szCs w:val="24"/>
        </w:rPr>
        <w:t xml:space="preserve"> </w:t>
      </w:r>
      <w:r w:rsidRPr="009E3259">
        <w:rPr>
          <w:rFonts w:asciiTheme="majorHAnsi" w:eastAsia="Courier New" w:hAnsiTheme="majorHAnsi" w:cstheme="minorHAnsi"/>
          <w:spacing w:val="2"/>
          <w:position w:val="1"/>
          <w:sz w:val="24"/>
          <w:szCs w:val="24"/>
        </w:rPr>
        <w:t>B</w:t>
      </w:r>
      <w:r w:rsidRPr="009E3259">
        <w:rPr>
          <w:rFonts w:asciiTheme="majorHAnsi" w:eastAsia="Courier New" w:hAnsiTheme="majorHAnsi" w:cstheme="minorHAnsi"/>
          <w:position w:val="1"/>
          <w:sz w:val="24"/>
          <w:szCs w:val="24"/>
        </w:rPr>
        <w:t>Y</w:t>
      </w:r>
      <w:r w:rsidRPr="009E3259">
        <w:rPr>
          <w:rFonts w:asciiTheme="majorHAnsi" w:eastAsia="Courier New" w:hAnsiTheme="majorHAnsi" w:cstheme="minorHAnsi"/>
          <w:spacing w:val="13"/>
          <w:position w:val="1"/>
          <w:sz w:val="24"/>
          <w:szCs w:val="24"/>
        </w:rPr>
        <w:t xml:space="preserve"> </w:t>
      </w:r>
      <w:r w:rsidRPr="009E3259">
        <w:rPr>
          <w:rFonts w:asciiTheme="majorHAnsi" w:eastAsia="Courier New" w:hAnsiTheme="majorHAnsi" w:cstheme="minorHAnsi"/>
          <w:spacing w:val="2"/>
          <w:position w:val="1"/>
          <w:sz w:val="24"/>
          <w:szCs w:val="24"/>
        </w:rPr>
        <w:t>'\</w:t>
      </w:r>
      <w:proofErr w:type="gramStart"/>
      <w:r w:rsidRPr="009E3259">
        <w:rPr>
          <w:rFonts w:asciiTheme="majorHAnsi" w:eastAsia="Courier New" w:hAnsiTheme="majorHAnsi" w:cstheme="minorHAnsi"/>
          <w:spacing w:val="2"/>
          <w:position w:val="1"/>
          <w:sz w:val="24"/>
          <w:szCs w:val="24"/>
        </w:rPr>
        <w:t>t</w:t>
      </w:r>
      <w:r w:rsidRPr="009E3259">
        <w:rPr>
          <w:rFonts w:asciiTheme="majorHAnsi" w:eastAsia="Courier New" w:hAnsiTheme="majorHAnsi" w:cstheme="minorHAnsi"/>
          <w:position w:val="1"/>
          <w:sz w:val="24"/>
          <w:szCs w:val="24"/>
        </w:rPr>
        <w:t>'</w:t>
      </w:r>
      <w:r w:rsidRPr="009E3259">
        <w:rPr>
          <w:rFonts w:asciiTheme="majorHAnsi" w:eastAsia="Courier New" w:hAnsiTheme="majorHAnsi" w:cstheme="minorHAnsi"/>
          <w:spacing w:val="18"/>
          <w:position w:val="1"/>
          <w:sz w:val="24"/>
          <w:szCs w:val="24"/>
        </w:rPr>
        <w:t xml:space="preserve"> </w:t>
      </w:r>
      <w:r w:rsidRPr="009E3259">
        <w:rPr>
          <w:rFonts w:asciiTheme="majorHAnsi" w:eastAsia="Courier New" w:hAnsiTheme="majorHAnsi" w:cstheme="minorHAnsi"/>
          <w:w w:val="102"/>
          <w:position w:val="1"/>
          <w:sz w:val="24"/>
          <w:szCs w:val="24"/>
        </w:rPr>
        <w:t>;</w:t>
      </w:r>
      <w:proofErr w:type="gramEnd"/>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205753" w:rsidRPr="009E3259" w:rsidRDefault="00205753" w:rsidP="00675E69">
      <w:pPr>
        <w:ind w:firstLine="720"/>
        <w:rPr>
          <w:rFonts w:asciiTheme="majorHAnsi" w:eastAsia="Calibri" w:hAnsiTheme="majorHAnsi" w:cstheme="minorHAnsi"/>
          <w:b/>
          <w:sz w:val="24"/>
          <w:szCs w:val="24"/>
        </w:rPr>
      </w:pPr>
    </w:p>
    <w:p w:rsidR="00205753" w:rsidRPr="009E3259" w:rsidRDefault="00802D0C" w:rsidP="00675E69">
      <w:pPr>
        <w:ind w:firstLine="720"/>
        <w:rPr>
          <w:rFonts w:asciiTheme="majorHAnsi" w:eastAsia="Calibri" w:hAnsiTheme="majorHAnsi" w:cstheme="minorHAnsi"/>
          <w:b/>
          <w:sz w:val="24"/>
          <w:szCs w:val="24"/>
        </w:rPr>
      </w:pPr>
      <w:r w:rsidRPr="00802D0C">
        <w:rPr>
          <w:rFonts w:asciiTheme="majorHAnsi" w:hAnsiTheme="majorHAnsi" w:cstheme="minorHAnsi"/>
          <w:sz w:val="24"/>
          <w:szCs w:val="24"/>
        </w:rPr>
        <w:pict>
          <v:group id="_x0000_s3647" style="position:absolute;left:0;text-align:left;margin-left:78.5pt;margin-top:6.15pt;width:437.2pt;height:57.95pt;z-index:-9191;mso-position-horizontal-relative:page" coordorigin="2221,-580" coordsize="8085,1159">
            <v:shape id="_x0000_s3653" style="position:absolute;left:2251;top:-535;width:8026;height:538" coordorigin="2251,-535" coordsize="8026,538" path="m2251,-535r,537l10277,2r,-537l2251,-535xe" fillcolor="#d9d8d8" stroked="f">
              <v:path arrowok="t"/>
            </v:shape>
            <v:shape id="_x0000_s3652" style="position:absolute;left:2251;top:-550;width:8026;height:0" coordorigin="2251,-550" coordsize="8026,0" path="m2251,-550r8026,e" filled="f" strokeweight="1.54pt">
              <v:path arrowok="t"/>
            </v:shape>
            <v:shape id="_x0000_s3651" style="position:absolute;left:2251;top:2;width:8026;height:533" coordorigin="2251,2" coordsize="8026,533" path="m2251,2r,533l10277,535r,-533l2251,2xe" fillcolor="#d9d8d8" stroked="f">
              <v:path arrowok="t"/>
            </v:shape>
            <v:shape id="_x0000_s3650" style="position:absolute;left:2251;top:549;width:8026;height:0" coordorigin="2251,549" coordsize="8026,0" path="m2251,549r8026,e" filled="f" strokeweight="1.54pt">
              <v:path arrowok="t"/>
            </v:shape>
            <v:shape id="_x0000_s3649" style="position:absolute;left:2237;top:-564;width:0;height:1128" coordorigin="2237,-564" coordsize="0,1128" path="m2237,-564r,1128e" filled="f" strokeweight="1.54pt">
              <v:path arrowok="t"/>
            </v:shape>
            <v:shape id="_x0000_s3648" style="position:absolute;left:10291;top:-564;width:0;height:1128" coordorigin="10291,-564" coordsize="0,1128" path="m10291,-564r,1128e" filled="f" strokeweight="1.54pt">
              <v:path arrowok="t"/>
            </v:shape>
            <w10:wrap anchorx="page"/>
          </v:group>
        </w:pict>
      </w:r>
    </w:p>
    <w:p w:rsidR="00CF6CB4" w:rsidRPr="009E3259" w:rsidRDefault="005E71DA" w:rsidP="00675E6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NOTE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comment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location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because</w:t>
      </w:r>
      <w:r w:rsidRPr="009E3259">
        <w:rPr>
          <w:rFonts w:asciiTheme="majorHAnsi" w:eastAsia="Calibri" w:hAnsiTheme="majorHAnsi" w:cstheme="minorHAnsi"/>
          <w:w w:val="25"/>
          <w:sz w:val="24"/>
          <w:szCs w:val="24"/>
        </w:rPr>
        <w:t xml:space="preserve">    </w:t>
      </w:r>
    </w:p>
    <w:p w:rsidR="00CF6CB4" w:rsidRPr="009E3259" w:rsidRDefault="005E71DA" w:rsidP="00675E6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those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are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reserved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slightly.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wh_visits.hive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If</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successful</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p>
    <w:p w:rsidR="00CF6CB4" w:rsidRPr="009E3259" w:rsidRDefault="002D21C5" w:rsidP="002D21C5">
      <w:pPr>
        <w:rPr>
          <w:rFonts w:asciiTheme="majorHAnsi" w:eastAsia="Calibri" w:hAnsiTheme="majorHAnsi" w:cstheme="minorHAnsi"/>
          <w:sz w:val="24"/>
          <w:szCs w:val="24"/>
        </w:rPr>
      </w:pPr>
      <w:r w:rsidRPr="009E3259">
        <w:rPr>
          <w:rFonts w:asciiTheme="majorHAnsi" w:eastAsia="Calibri" w:hAnsiTheme="majorHAnsi" w:cstheme="minorHAnsi"/>
          <w:sz w:val="24"/>
          <w:szCs w:val="24"/>
        </w:rPr>
        <w:t xml:space="preserve">  </w:t>
      </w:r>
      <w:r w:rsidR="006B018A" w:rsidRPr="009E3259">
        <w:rPr>
          <w:rFonts w:asciiTheme="majorHAnsi" w:eastAsia="Calibri" w:hAnsiTheme="majorHAnsi" w:cstheme="minorHAnsi"/>
          <w:sz w:val="24"/>
          <w:szCs w:val="24"/>
        </w:rPr>
        <w:tab/>
      </w:r>
      <w:r w:rsidRPr="009E3259">
        <w:rPr>
          <w:rFonts w:asciiTheme="majorHAnsi" w:eastAsia="Calibri" w:hAnsiTheme="majorHAnsi" w:cstheme="minorHAnsi"/>
          <w:sz w:val="24"/>
          <w:szCs w:val="24"/>
        </w:rPr>
        <w:t xml:space="preserve">      </w:t>
      </w:r>
      <w:proofErr w:type="gramStart"/>
      <w:r w:rsidR="005E71DA" w:rsidRPr="009E3259">
        <w:rPr>
          <w:rFonts w:asciiTheme="majorHAnsi" w:eastAsia="Calibri" w:hAnsiTheme="majorHAnsi" w:cstheme="minorHAnsi"/>
          <w:sz w:val="24"/>
          <w:szCs w:val="24"/>
        </w:rPr>
        <w:t>run</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 the</w:t>
      </w:r>
      <w:proofErr w:type="gram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query.</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3</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Verify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Creation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644" style="position:absolute;margin-left:80.1pt;margin-top:7.15pt;width:399.9pt;height:25.95pt;z-index:-9190;mso-position-horizontal-relative:page" coordorigin="2337,31" coordsize="7998,519">
            <v:shape id="_x0000_s3646" style="position:absolute;left:2347;top:41;width:7978;height:250" coordorigin="2347,41" coordsize="7978,250" path="m2347,41r,250l10325,291r,-250l2347,41xe" fillcolor="#d9d8d8" stroked="f">
              <v:path arrowok="t"/>
            </v:shape>
            <v:shape id="_x0000_s3645" style="position:absolute;left:2347;top:291;width:7978;height:250" coordorigin="2347,291" coordsize="7978,250" path="m2347,291r,249l10325,540r,-249l2347,291xe" fillcolor="#d9d8d8" stroked="f">
              <v:path arrowok="t"/>
            </v:shape>
            <w10:wrap anchorx="page"/>
          </v:group>
        </w:pict>
      </w: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gramStart"/>
      <w:r w:rsidRPr="009E3259">
        <w:rPr>
          <w:rFonts w:asciiTheme="majorHAnsi" w:eastAsia="Courier New" w:hAnsiTheme="majorHAnsi" w:cstheme="minorHAnsi"/>
          <w:spacing w:val="2"/>
          <w:w w:val="102"/>
          <w:sz w:val="24"/>
          <w:szCs w:val="24"/>
        </w:rPr>
        <w:t>hive</w:t>
      </w:r>
      <w:proofErr w:type="gram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w w:val="102"/>
          <w:sz w:val="24"/>
          <w:szCs w:val="24"/>
        </w:rPr>
        <w:t>hive</w:t>
      </w:r>
      <w:proofErr w:type="spellEnd"/>
      <w:r w:rsidRPr="009E3259">
        <w:rPr>
          <w:rFonts w:asciiTheme="majorHAnsi" w:eastAsia="Courier New" w:hAnsiTheme="majorHAnsi" w:cstheme="minorHAnsi"/>
          <w:spacing w:val="2"/>
          <w:w w:val="102"/>
          <w:sz w:val="24"/>
          <w:szCs w:val="24"/>
        </w:rPr>
        <w:t>&gt;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hive&gt;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prompt,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t>
      </w:r>
      <w:r w:rsidRPr="009E3259">
        <w:rPr>
          <w:rFonts w:asciiTheme="majorHAnsi" w:eastAsia="Calibri" w:hAnsiTheme="majorHAnsi" w:cstheme="minorHAnsi"/>
          <w:b/>
          <w:w w:val="87"/>
          <w:sz w:val="24"/>
          <w:szCs w:val="24"/>
        </w:rPr>
        <w:t xml:space="preserve">show   </w:t>
      </w:r>
      <w:r w:rsidRPr="009E3259">
        <w:rPr>
          <w:rFonts w:asciiTheme="majorHAnsi" w:eastAsia="Calibri" w:hAnsiTheme="majorHAnsi" w:cstheme="minorHAnsi"/>
          <w:b/>
          <w:w w:val="90"/>
          <w:sz w:val="24"/>
          <w:szCs w:val="24"/>
        </w:rPr>
        <w:t> tabl</w:t>
      </w:r>
      <w:r w:rsidRPr="009E3259">
        <w:rPr>
          <w:rFonts w:asciiTheme="majorHAnsi" w:eastAsia="Calibri" w:hAnsiTheme="majorHAnsi" w:cstheme="minorHAnsi"/>
          <w:b/>
          <w:spacing w:val="1"/>
          <w:w w:val="90"/>
          <w:sz w:val="24"/>
          <w:szCs w:val="24"/>
        </w:rPr>
        <w:t>e</w:t>
      </w:r>
      <w:r w:rsidRPr="009E3259">
        <w:rPr>
          <w:rFonts w:asciiTheme="majorHAnsi" w:eastAsia="Calibri" w:hAnsiTheme="majorHAnsi" w:cstheme="minorHAnsi"/>
          <w:b/>
          <w:w w:val="90"/>
          <w:sz w:val="24"/>
          <w:szCs w:val="24"/>
        </w:rPr>
        <w:t>s</w:t>
      </w:r>
      <w:r w:rsidRPr="009E3259">
        <w:rPr>
          <w:rFonts w:asciiTheme="majorHAnsi" w:eastAsia="Calibri" w:hAnsiTheme="majorHAnsi" w:cstheme="minorHAnsi"/>
          <w:w w:val="90"/>
          <w:sz w:val="24"/>
          <w:szCs w:val="24"/>
        </w:rPr>
        <w:t>”</w:t>
      </w:r>
      <w:r w:rsidRPr="009E3259">
        <w:rPr>
          <w:rFonts w:asciiTheme="majorHAnsi" w:eastAsia="Calibri" w:hAnsiTheme="majorHAnsi" w:cstheme="minorHAnsi"/>
          <w:spacing w:val="-5"/>
          <w:w w:val="90"/>
          <w:sz w:val="24"/>
          <w:szCs w:val="24"/>
        </w:rPr>
        <w:t xml:space="preserve"> </w:t>
      </w:r>
      <w:r w:rsidRPr="009E3259">
        <w:rPr>
          <w:rFonts w:asciiTheme="majorHAnsi" w:eastAsia="Calibri" w:hAnsiTheme="majorHAnsi" w:cstheme="minorHAnsi"/>
          <w:w w:val="90"/>
          <w:sz w:val="24"/>
          <w:szCs w:val="24"/>
        </w:rPr>
        <w:t>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show tables;</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Default="005E71DA" w:rsidP="002D21C5">
      <w:pPr>
        <w:ind w:firstLine="720"/>
        <w:rPr>
          <w:rFonts w:asciiTheme="majorHAnsi" w:eastAsia="Calibri" w:hAnsiTheme="majorHAnsi" w:cstheme="minorHAnsi"/>
          <w:w w:val="25"/>
          <w:sz w:val="24"/>
          <w:szCs w:val="24"/>
        </w:rPr>
      </w:pPr>
      <w:r w:rsidRPr="009E3259">
        <w:rPr>
          <w:rFonts w:asciiTheme="majorHAnsi" w:eastAsia="Calibri" w:hAnsiTheme="majorHAnsi" w:cstheme="minorHAnsi"/>
          <w:sz w:val="24"/>
          <w:szCs w:val="24"/>
        </w:rPr>
        <w:t>You   should   </w:t>
      </w:r>
      <w:proofErr w:type="gramStart"/>
      <w:r w:rsidRPr="009E3259">
        <w:rPr>
          <w:rFonts w:asciiTheme="majorHAnsi" w:eastAsia="Calibri" w:hAnsiTheme="majorHAnsi" w:cstheme="minorHAnsi"/>
          <w:sz w:val="24"/>
          <w:szCs w:val="24"/>
        </w:rPr>
        <w:t>see</w:t>
      </w:r>
      <w:r w:rsidRPr="009E3259">
        <w:rPr>
          <w:rFonts w:asciiTheme="majorHAnsi" w:eastAsia="Calibri" w:hAnsiTheme="majorHAnsi" w:cstheme="minorHAnsi"/>
          <w:spacing w:val="12"/>
          <w:w w:val="82"/>
          <w:sz w:val="24"/>
          <w:szCs w:val="24"/>
        </w:rPr>
        <w:t xml:space="preserve"> </w:t>
      </w:r>
      <w:r w:rsidRPr="009E3259">
        <w:rPr>
          <w:rFonts w:asciiTheme="majorHAnsi" w:eastAsia="Calibri" w:hAnsiTheme="majorHAnsi" w:cstheme="minorHAnsi"/>
          <w:w w:val="82"/>
          <w:sz w:val="24"/>
          <w:szCs w:val="24"/>
        </w:rPr>
        <w:t> </w:t>
      </w:r>
      <w:proofErr w:type="spellStart"/>
      <w:r w:rsidRPr="009E3259">
        <w:rPr>
          <w:rFonts w:asciiTheme="majorHAnsi" w:eastAsia="Calibri" w:hAnsiTheme="majorHAnsi" w:cstheme="minorHAnsi"/>
          <w:b/>
          <w:sz w:val="24"/>
          <w:szCs w:val="24"/>
        </w:rPr>
        <w:t>wh</w:t>
      </w:r>
      <w:proofErr w:type="gramEnd"/>
      <w:r w:rsidRPr="009E3259">
        <w:rPr>
          <w:rFonts w:asciiTheme="majorHAnsi" w:eastAsia="Calibri" w:hAnsiTheme="majorHAnsi" w:cstheme="minorHAnsi"/>
          <w:b/>
          <w:sz w:val="24"/>
          <w:szCs w:val="24"/>
        </w:rPr>
        <w:t>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p>
    <w:p w:rsidR="0085354E" w:rsidRDefault="0085354E" w:rsidP="002D21C5">
      <w:pPr>
        <w:ind w:firstLine="720"/>
        <w:rPr>
          <w:rFonts w:asciiTheme="majorHAnsi" w:eastAsia="Calibri" w:hAnsiTheme="majorHAnsi" w:cstheme="minorHAnsi"/>
          <w:w w:val="25"/>
          <w:sz w:val="24"/>
          <w:szCs w:val="24"/>
        </w:rPr>
      </w:pPr>
    </w:p>
    <w:p w:rsidR="0085354E" w:rsidRDefault="0085354E" w:rsidP="002D21C5">
      <w:pPr>
        <w:ind w:firstLine="720"/>
        <w:rPr>
          <w:rFonts w:asciiTheme="majorHAnsi" w:eastAsia="Calibri" w:hAnsiTheme="majorHAnsi" w:cstheme="minorHAnsi"/>
          <w:w w:val="25"/>
          <w:sz w:val="24"/>
          <w:szCs w:val="24"/>
        </w:rPr>
      </w:pPr>
    </w:p>
    <w:p w:rsidR="0085354E" w:rsidRPr="009E3259" w:rsidRDefault="0085354E" w:rsidP="002D21C5">
      <w:pPr>
        <w:ind w:firstLine="720"/>
        <w:rPr>
          <w:rFonts w:asciiTheme="majorHAnsi" w:eastAsia="Calibri" w:hAnsiTheme="majorHAnsi" w:cstheme="minorHAnsi"/>
          <w:sz w:val="24"/>
          <w:szCs w:val="24"/>
        </w:rPr>
      </w:pPr>
    </w:p>
    <w:tbl>
      <w:tblPr>
        <w:tblpPr w:leftFromText="180" w:rightFromText="180" w:vertAnchor="text" w:horzAnchor="margin" w:tblpXSpec="center" w:tblpY="514"/>
        <w:tblW w:w="0" w:type="auto"/>
        <w:tblLayout w:type="fixed"/>
        <w:tblCellMar>
          <w:left w:w="0" w:type="dxa"/>
          <w:right w:w="0" w:type="dxa"/>
        </w:tblCellMar>
        <w:tblLook w:val="01E0"/>
      </w:tblPr>
      <w:tblGrid>
        <w:gridCol w:w="2868"/>
        <w:gridCol w:w="2148"/>
        <w:gridCol w:w="3170"/>
      </w:tblGrid>
      <w:tr w:rsidR="0085354E" w:rsidRPr="009E3259" w:rsidTr="0085354E">
        <w:trPr>
          <w:trHeight w:hRule="exact" w:val="267"/>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OK</w:t>
            </w:r>
          </w:p>
        </w:tc>
        <w:tc>
          <w:tcPr>
            <w:tcW w:w="5318" w:type="dxa"/>
            <w:gridSpan w:val="2"/>
            <w:tcBorders>
              <w:top w:val="nil"/>
              <w:left w:val="nil"/>
              <w:bottom w:val="nil"/>
              <w:right w:val="nil"/>
            </w:tcBorders>
            <w:shd w:val="clear" w:color="auto" w:fill="D9D8D8"/>
          </w:tcPr>
          <w:p w:rsidR="0085354E" w:rsidRPr="009E3259" w:rsidRDefault="0085354E" w:rsidP="0085354E">
            <w:pPr>
              <w:rPr>
                <w:rFonts w:asciiTheme="majorHAnsi" w:hAnsiTheme="majorHAnsi" w:cstheme="minorHAnsi"/>
                <w:sz w:val="24"/>
                <w:szCs w:val="24"/>
              </w:rPr>
            </w:pPr>
          </w:p>
        </w:tc>
      </w:tr>
      <w:tr w:rsidR="0085354E" w:rsidRPr="009E3259" w:rsidTr="0085354E">
        <w:trPr>
          <w:trHeight w:hRule="exact" w:val="265"/>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lname</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None</w:t>
            </w:r>
          </w:p>
        </w:tc>
      </w:tr>
      <w:tr w:rsidR="0085354E" w:rsidRPr="009E3259" w:rsidTr="0085354E">
        <w:trPr>
          <w:trHeight w:hRule="exact" w:val="265"/>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fname</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None</w:t>
            </w:r>
          </w:p>
        </w:tc>
      </w:tr>
      <w:tr w:rsidR="0085354E" w:rsidRPr="009E3259" w:rsidTr="0085354E">
        <w:trPr>
          <w:trHeight w:hRule="exact" w:val="265"/>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time_of_arrival</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None</w:t>
            </w:r>
          </w:p>
        </w:tc>
      </w:tr>
      <w:tr w:rsidR="0085354E" w:rsidRPr="009E3259" w:rsidTr="0085354E">
        <w:trPr>
          <w:trHeight w:hRule="exact" w:val="265"/>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appt_scheduled_time</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None</w:t>
            </w:r>
          </w:p>
        </w:tc>
      </w:tr>
      <w:tr w:rsidR="0085354E" w:rsidRPr="009E3259" w:rsidTr="0085354E">
        <w:trPr>
          <w:trHeight w:hRule="exact" w:val="265"/>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meeting_location</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None</w:t>
            </w:r>
          </w:p>
        </w:tc>
      </w:tr>
      <w:tr w:rsidR="0085354E" w:rsidRPr="009E3259" w:rsidTr="0085354E">
        <w:trPr>
          <w:trHeight w:hRule="exact" w:val="257"/>
        </w:trPr>
        <w:tc>
          <w:tcPr>
            <w:tcW w:w="286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info_comment</w:t>
            </w:r>
            <w:proofErr w:type="spellEnd"/>
          </w:p>
        </w:tc>
        <w:tc>
          <w:tcPr>
            <w:tcW w:w="2148"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string</w:t>
            </w:r>
          </w:p>
        </w:tc>
        <w:tc>
          <w:tcPr>
            <w:tcW w:w="3170" w:type="dxa"/>
            <w:tcBorders>
              <w:top w:val="nil"/>
              <w:left w:val="nil"/>
              <w:bottom w:val="nil"/>
              <w:right w:val="nil"/>
            </w:tcBorders>
            <w:shd w:val="clear" w:color="auto" w:fill="D9D8D8"/>
          </w:tcPr>
          <w:p w:rsidR="0085354E" w:rsidRPr="009E3259" w:rsidRDefault="0085354E" w:rsidP="0085354E">
            <w:pPr>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w w:val="102"/>
                <w:sz w:val="24"/>
                <w:szCs w:val="24"/>
              </w:rPr>
              <w:t>None</w:t>
            </w:r>
          </w:p>
          <w:p w:rsidR="0085354E" w:rsidRPr="009E3259" w:rsidRDefault="0085354E" w:rsidP="0085354E">
            <w:pPr>
              <w:rPr>
                <w:rFonts w:asciiTheme="majorHAnsi" w:eastAsia="Courier New" w:hAnsiTheme="majorHAnsi" w:cstheme="minorHAnsi"/>
                <w:spacing w:val="2"/>
                <w:w w:val="102"/>
                <w:sz w:val="24"/>
                <w:szCs w:val="24"/>
              </w:rPr>
            </w:pPr>
          </w:p>
          <w:p w:rsidR="0085354E" w:rsidRPr="009E3259" w:rsidRDefault="0085354E" w:rsidP="0085354E">
            <w:pPr>
              <w:rPr>
                <w:rFonts w:asciiTheme="majorHAnsi" w:eastAsia="Courier New" w:hAnsiTheme="majorHAnsi" w:cstheme="minorHAnsi"/>
                <w:spacing w:val="2"/>
                <w:w w:val="102"/>
                <w:sz w:val="24"/>
                <w:szCs w:val="24"/>
              </w:rPr>
            </w:pPr>
          </w:p>
          <w:p w:rsidR="0085354E" w:rsidRPr="009E3259" w:rsidRDefault="0085354E" w:rsidP="0085354E">
            <w:pPr>
              <w:rPr>
                <w:rFonts w:asciiTheme="majorHAnsi" w:eastAsia="Courier New" w:hAnsiTheme="majorHAnsi" w:cstheme="minorHAnsi"/>
                <w:sz w:val="24"/>
                <w:szCs w:val="24"/>
              </w:rPr>
            </w:pPr>
          </w:p>
        </w:tc>
      </w:tr>
    </w:tbl>
    <w:p w:rsidR="00CF6CB4" w:rsidRPr="009E3259" w:rsidRDefault="00CF6CB4" w:rsidP="00675E69">
      <w:pPr>
        <w:rPr>
          <w:rFonts w:asciiTheme="majorHAnsi" w:hAnsiTheme="majorHAnsi" w:cstheme="minorHAnsi"/>
          <w:sz w:val="24"/>
          <w:szCs w:val="24"/>
        </w:rPr>
      </w:pPr>
    </w:p>
    <w:p w:rsidR="00CF6CB4" w:rsidRDefault="005E71DA" w:rsidP="0085354E">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describe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details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85354E" w:rsidRPr="009E3259" w:rsidRDefault="0085354E" w:rsidP="0085354E">
      <w:pPr>
        <w:ind w:firstLine="720"/>
        <w:rPr>
          <w:rFonts w:asciiTheme="majorHAnsi" w:hAnsiTheme="majorHAnsi" w:cstheme="minorHAnsi"/>
          <w:sz w:val="24"/>
          <w:szCs w:val="24"/>
        </w:rPr>
      </w:pPr>
    </w:p>
    <w:p w:rsidR="006B018A"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describe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w:t>
      </w:r>
    </w:p>
    <w:p w:rsidR="006B018A" w:rsidRPr="009E3259" w:rsidRDefault="006B018A" w:rsidP="006B018A">
      <w:pPr>
        <w:rPr>
          <w:rFonts w:asciiTheme="majorHAnsi" w:eastAsia="Courier New" w:hAnsiTheme="majorHAnsi" w:cstheme="minorHAnsi"/>
          <w:sz w:val="24"/>
          <w:szCs w:val="24"/>
        </w:rPr>
      </w:pPr>
    </w:p>
    <w:p w:rsidR="006B018A" w:rsidRPr="009E3259" w:rsidRDefault="006B018A" w:rsidP="006B018A">
      <w:pPr>
        <w:rPr>
          <w:rFonts w:asciiTheme="majorHAnsi" w:eastAsia="Courier New"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Try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running</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(even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though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empty):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select</w:t>
      </w:r>
      <w:proofErr w:type="gram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limit 20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6B018A">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You   should   see   20    rows    returned.    How    is    this    brand    new    Hive    table    already</w:t>
      </w:r>
      <w:r w:rsidR="006B018A"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populated  with</w:t>
      </w:r>
      <w:proofErr w:type="gramEnd"/>
      <w:r w:rsidRPr="009E3259">
        <w:rPr>
          <w:rFonts w:asciiTheme="majorHAnsi" w:eastAsia="Calibri" w:hAnsiTheme="majorHAnsi" w:cstheme="minorHAnsi"/>
          <w:sz w:val="24"/>
          <w:szCs w:val="24"/>
        </w:rPr>
        <w:t xml:space="preserve">    records?</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spacing w:val="7"/>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50"/>
          <w:sz w:val="24"/>
          <w:szCs w:val="24"/>
        </w:rPr>
        <w:t>y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require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16750F" w:rsidP="00675E69">
      <w:pPr>
        <w:rPr>
          <w:rFonts w:asciiTheme="majorHAnsi" w:eastAsia="Calibri" w:hAnsiTheme="majorHAnsi" w:cstheme="minorHAnsi"/>
          <w:sz w:val="24"/>
          <w:szCs w:val="24"/>
        </w:rPr>
      </w:pPr>
      <w:r w:rsidRPr="009E3259">
        <w:rPr>
          <w:rFonts w:asciiTheme="majorHAnsi" w:hAnsiTheme="majorHAnsi" w:cstheme="minorHAnsi"/>
          <w:sz w:val="24"/>
          <w:szCs w:val="24"/>
          <w:u w:val="single" w:color="000000"/>
        </w:rPr>
        <w:t xml:space="preserve">            </w:t>
      </w:r>
      <w:r w:rsidR="005E71DA" w:rsidRPr="009E3259">
        <w:rPr>
          <w:rFonts w:asciiTheme="majorHAnsi" w:hAnsiTheme="majorHAnsi" w:cstheme="minorHAnsi"/>
          <w:sz w:val="24"/>
          <w:szCs w:val="24"/>
          <w:u w:val="single" w:color="000000"/>
        </w:rPr>
        <w:t xml:space="preserve">                                                                                                                               </w:t>
      </w:r>
      <w:r w:rsidR="005E71DA" w:rsidRPr="009E3259">
        <w:rPr>
          <w:rFonts w:asciiTheme="majorHAnsi" w:hAnsiTheme="majorHAnsi" w:cstheme="minorHAnsi"/>
          <w:spacing w:val="30"/>
          <w:sz w:val="24"/>
          <w:szCs w:val="24"/>
          <w:u w:val="single" w:color="000000"/>
        </w:rPr>
        <w:t xml:space="preserve"> </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Try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looks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proofErr w:type="spellStart"/>
      <w:r w:rsidRPr="009E3259">
        <w:rPr>
          <w:rFonts w:asciiTheme="majorHAnsi" w:eastAsia="Courier New" w:hAnsiTheme="majorHAnsi" w:cstheme="minorHAnsi"/>
          <w:spacing w:val="2"/>
          <w:w w:val="102"/>
          <w:sz w:val="24"/>
          <w:szCs w:val="24"/>
          <w:highlight w:val="lightGray"/>
        </w:rPr>
        <w:t>fname</w:t>
      </w:r>
      <w:proofErr w:type="spellEnd"/>
      <w:r w:rsidRPr="009E3259">
        <w:rPr>
          <w:rFonts w:asciiTheme="majorHAnsi" w:eastAsia="Courier New" w:hAnsiTheme="majorHAnsi" w:cstheme="minorHAnsi"/>
          <w:spacing w:val="2"/>
          <w:w w:val="102"/>
          <w:sz w:val="24"/>
          <w:szCs w:val="24"/>
          <w:highlight w:val="lightGray"/>
        </w:rPr>
        <w:t xml:space="preserve"> 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limit 20;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time</w:t>
      </w:r>
      <w:proofErr w:type="gramEnd"/>
      <w:r w:rsidRPr="0085354E">
        <w:rPr>
          <w:rFonts w:asciiTheme="majorHAnsi" w:eastAsia="Calibri" w:hAnsiTheme="majorHAnsi" w:cstheme="minorHAnsi"/>
          <w:sz w:val="24"/>
          <w:szCs w:val="24"/>
        </w:rPr>
        <w:t xml:space="preserve">    a</w:t>
      </w:r>
      <w:r w:rsidRPr="009E3259">
        <w:rPr>
          <w:rFonts w:asciiTheme="majorHAnsi" w:eastAsia="Calibri" w:hAnsiTheme="majorHAnsi" w:cstheme="minorHAnsi"/>
          <w:w w:val="50"/>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Why?</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hAnsiTheme="majorHAnsi" w:cstheme="minorHAnsi"/>
          <w:spacing w:val="15"/>
          <w:w w:val="25"/>
          <w:sz w:val="24"/>
          <w:szCs w:val="24"/>
          <w:u w:val="single" w:color="000000"/>
        </w:rPr>
        <w:t xml:space="preserve"> </w:t>
      </w:r>
      <w:r w:rsidRPr="009E3259">
        <w:rPr>
          <w:rFonts w:asciiTheme="majorHAnsi" w:eastAsia="Calibri" w:hAnsiTheme="majorHAnsi" w:cstheme="minorHAnsi"/>
          <w:spacing w:val="13"/>
          <w:w w:val="25"/>
          <w:sz w:val="24"/>
          <w:szCs w:val="24"/>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Step    4:</w:t>
      </w:r>
      <w:r w:rsidRPr="009E3259">
        <w:rPr>
          <w:rFonts w:asciiTheme="majorHAnsi" w:eastAsia="Calibri" w:hAnsiTheme="majorHAnsi" w:cstheme="minorHAnsi"/>
          <w:sz w:val="24"/>
          <w:szCs w:val="24"/>
        </w:rPr>
        <w:t xml:space="preserve"> Count    the    Number    of    Rows    in    a    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B018A">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Enter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number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
    <w:p w:rsidR="00CF6CB4" w:rsidRPr="009E3259" w:rsidRDefault="005E71DA" w:rsidP="006B018A">
      <w:pPr>
        <w:ind w:left="720"/>
        <w:rPr>
          <w:rFonts w:asciiTheme="majorHAnsi" w:eastAsia="Calibri" w:hAnsiTheme="majorHAnsi" w:cstheme="minorHAnsi"/>
          <w:sz w:val="24"/>
          <w:szCs w:val="24"/>
        </w:rPr>
      </w:pP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count(*) 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B018A">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currently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b/>
          <w:sz w:val="24"/>
          <w:szCs w:val="24"/>
        </w:rPr>
        <w:t>5</w:t>
      </w:r>
      <w:r w:rsidRPr="009E3259">
        <w:rPr>
          <w:rFonts w:asciiTheme="majorHAnsi" w:eastAsia="Calibri" w:hAnsiTheme="majorHAnsi" w:cstheme="minorHAnsi"/>
          <w:sz w:val="24"/>
          <w:szCs w:val="24"/>
        </w:rPr>
        <w:t xml:space="preserve">: </w:t>
      </w:r>
      <w:r w:rsidR="0016750F" w:rsidRPr="009E3259">
        <w:rPr>
          <w:rFonts w:asciiTheme="majorHAnsi" w:eastAsia="Calibri" w:hAnsiTheme="majorHAnsi" w:cstheme="minorHAnsi"/>
          <w:sz w:val="24"/>
          <w:szCs w:val="24"/>
        </w:rPr>
        <w:t>Selecting the</w:t>
      </w:r>
      <w:r w:rsidRPr="009E3259">
        <w:rPr>
          <w:rFonts w:asciiTheme="majorHAnsi" w:eastAsia="Calibri" w:hAnsiTheme="majorHAnsi" w:cstheme="minorHAnsi"/>
          <w:sz w:val="24"/>
          <w:szCs w:val="24"/>
        </w:rPr>
        <w:t xml:space="preserve">    Input    File    Name    </w:t>
      </w:r>
    </w:p>
    <w:p w:rsidR="00CF6CB4" w:rsidRPr="009E3259" w:rsidRDefault="00CF6CB4" w:rsidP="00675E69">
      <w:pPr>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Hive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has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virtual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gets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automatically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every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INPUT</w:t>
      </w:r>
      <w:r w:rsidRPr="009E3259">
        <w:rPr>
          <w:rFonts w:asciiTheme="majorHAnsi" w:hAnsiTheme="majorHAnsi" w:cstheme="minorHAnsi"/>
          <w:sz w:val="24"/>
          <w:szCs w:val="24"/>
          <w:u w:val="thick" w:color="000000"/>
        </w:rPr>
        <w:t xml:space="preserve">   </w:t>
      </w:r>
      <w:r w:rsidRPr="009E3259">
        <w:rPr>
          <w:rFonts w:asciiTheme="majorHAnsi" w:hAnsiTheme="majorHAnsi" w:cstheme="minorHAnsi"/>
          <w:spacing w:val="-1"/>
          <w:sz w:val="24"/>
          <w:szCs w:val="24"/>
          <w:u w:val="thick" w:color="000000"/>
        </w:rPr>
        <w:t xml:space="preserve"> </w:t>
      </w:r>
      <w:r w:rsidRPr="009E3259">
        <w:rPr>
          <w:rFonts w:asciiTheme="majorHAnsi" w:eastAsia="Calibri" w:hAnsiTheme="majorHAnsi" w:cstheme="minorHAnsi"/>
          <w:b/>
          <w:sz w:val="24"/>
          <w:szCs w:val="24"/>
        </w:rPr>
        <w:t>FILE</w:t>
      </w:r>
      <w:r w:rsidRPr="009E3259">
        <w:rPr>
          <w:rFonts w:asciiTheme="majorHAnsi" w:hAnsiTheme="majorHAnsi" w:cstheme="minorHAnsi"/>
          <w:sz w:val="24"/>
          <w:szCs w:val="24"/>
          <w:u w:val="thick" w:color="000000"/>
        </w:rPr>
        <w:t xml:space="preserve">    </w:t>
      </w:r>
      <w:r w:rsidRPr="009E3259">
        <w:rPr>
          <w:rFonts w:asciiTheme="majorHAnsi" w:eastAsia="Calibri" w:hAnsiTheme="majorHAnsi" w:cstheme="minorHAnsi"/>
          <w:b/>
          <w:sz w:val="24"/>
          <w:szCs w:val="24"/>
        </w:rPr>
        <w:t>NAME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BLOCK</w:t>
      </w:r>
      <w:r w:rsidRPr="009E3259">
        <w:rPr>
          <w:rFonts w:asciiTheme="majorHAnsi" w:hAnsiTheme="majorHAnsi" w:cstheme="minorHAnsi"/>
          <w:sz w:val="24"/>
          <w:szCs w:val="24"/>
          <w:u w:val="thick" w:color="000000"/>
        </w:rPr>
        <w:t xml:space="preserve">   </w:t>
      </w:r>
      <w:r w:rsidRPr="009E3259">
        <w:rPr>
          <w:rFonts w:asciiTheme="majorHAnsi" w:hAnsiTheme="majorHAnsi" w:cstheme="minorHAnsi"/>
          <w:spacing w:val="-1"/>
          <w:sz w:val="24"/>
          <w:szCs w:val="24"/>
          <w:u w:val="thick" w:color="000000"/>
        </w:rPr>
        <w:t xml:space="preserve"> </w:t>
      </w:r>
      <w:r w:rsidRPr="009E3259">
        <w:rPr>
          <w:rFonts w:asciiTheme="majorHAnsi" w:eastAsia="Calibri" w:hAnsiTheme="majorHAnsi" w:cstheme="minorHAnsi"/>
          <w:b/>
          <w:sz w:val="24"/>
          <w:szCs w:val="24"/>
        </w:rPr>
        <w:t>OFFSET</w:t>
      </w:r>
      <w:r w:rsidRPr="009E3259">
        <w:rPr>
          <w:rFonts w:asciiTheme="majorHAnsi" w:hAnsiTheme="majorHAnsi" w:cstheme="minorHAnsi"/>
          <w:sz w:val="24"/>
          <w:szCs w:val="24"/>
          <w:u w:val="thick" w:color="000000"/>
        </w:rPr>
        <w:t xml:space="preserve">    </w:t>
      </w:r>
      <w:r w:rsidRPr="009E3259">
        <w:rPr>
          <w:rFonts w:asciiTheme="majorHAnsi" w:eastAsia="Calibri" w:hAnsiTheme="majorHAnsi" w:cstheme="minorHAnsi"/>
          <w:b/>
          <w:sz w:val="24"/>
          <w:szCs w:val="24"/>
        </w:rPr>
        <w:t>INSIDE</w:t>
      </w:r>
      <w:r w:rsidRPr="009E3259">
        <w:rPr>
          <w:rFonts w:asciiTheme="majorHAnsi" w:hAnsiTheme="majorHAnsi" w:cstheme="minorHAnsi"/>
          <w:sz w:val="24"/>
          <w:szCs w:val="24"/>
          <w:u w:val="thick" w:color="000000"/>
        </w:rPr>
        <w:t xml:space="preserve">    </w:t>
      </w:r>
      <w:r w:rsidRPr="009E3259">
        <w:rPr>
          <w:rFonts w:asciiTheme="majorHAnsi" w:eastAsia="Calibri" w:hAnsiTheme="majorHAnsi" w:cstheme="minorHAnsi"/>
          <w:b/>
          <w:sz w:val="24"/>
          <w:szCs w:val="24"/>
        </w:rPr>
        <w:t>FILE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jus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other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 T</w:t>
      </w:r>
      <w:r w:rsidR="00AB331A" w:rsidRPr="009E3259">
        <w:rPr>
          <w:rFonts w:asciiTheme="majorHAnsi" w:eastAsia="Calibri" w:hAnsiTheme="majorHAnsi" w:cstheme="minorHAnsi"/>
          <w:sz w:val="24"/>
          <w:szCs w:val="24"/>
        </w:rPr>
        <w:t>o</w:t>
      </w:r>
      <w:r w:rsidRPr="009E3259">
        <w:rPr>
          <w:rFonts w:asciiTheme="majorHAnsi" w:eastAsia="Calibri" w:hAnsiTheme="majorHAnsi" w:cstheme="minorHAnsi"/>
          <w:sz w:val="24"/>
          <w:szCs w:val="24"/>
        </w:rPr>
        <w:t xml:space="preserve">    demonstrate,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2D21C5">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641" style="position:absolute;left:0;text-align:left;margin-left:76.9pt;margin-top:1.75pt;width:452.9pt;height:25.95pt;z-index:-9189;mso-position-horizontal-relative:page" coordorigin="2337,-251" coordsize="7998,519">
            <v:shape id="_x0000_s3643" style="position:absolute;left:2347;top:-241;width:7978;height:250" coordorigin="2347,-241" coordsize="7978,250" path="m2347,-241r,249l10325,8r,-249l2347,-241xe" fillcolor="#d9d8d8" stroked="f">
              <v:path arrowok="t"/>
            </v:shape>
            <v:shape id="_x0000_s3642"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INPUT__FILE__NAME</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53"/>
          <w:sz w:val="24"/>
          <w:szCs w:val="24"/>
        </w:rPr>
        <w:t xml:space="preserve"> </w:t>
      </w:r>
      <w:proofErr w:type="spellStart"/>
      <w:r w:rsidR="005E71DA" w:rsidRPr="009E3259">
        <w:rPr>
          <w:rFonts w:asciiTheme="majorHAnsi" w:eastAsia="Courier New" w:hAnsiTheme="majorHAnsi" w:cstheme="minorHAnsi"/>
          <w:spacing w:val="2"/>
          <w:sz w:val="24"/>
          <w:szCs w:val="24"/>
        </w:rPr>
        <w:t>lname</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fnam</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w w:val="102"/>
          <w:sz w:val="24"/>
          <w:szCs w:val="24"/>
        </w:rPr>
        <w:t>wh_visits</w:t>
      </w:r>
      <w:proofErr w:type="spellEnd"/>
    </w:p>
    <w:p w:rsidR="006B018A"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lnam</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'Y%';</w:t>
      </w:r>
    </w:p>
    <w:p w:rsidR="006B018A" w:rsidRPr="009E3259" w:rsidRDefault="006B018A" w:rsidP="006B018A">
      <w:pPr>
        <w:rPr>
          <w:rFonts w:asciiTheme="majorHAnsi" w:eastAsia="Courier New" w:hAnsiTheme="majorHAnsi" w:cstheme="minorHAnsi"/>
          <w:sz w:val="24"/>
          <w:szCs w:val="24"/>
        </w:rPr>
      </w:pPr>
    </w:p>
    <w:p w:rsidR="006B018A" w:rsidRPr="009E3259" w:rsidRDefault="006B018A" w:rsidP="006B018A">
      <w:pPr>
        <w:rPr>
          <w:rFonts w:asciiTheme="majorHAnsi" w:eastAsia="Courier New" w:hAnsiTheme="majorHAnsi" w:cstheme="minorHAnsi"/>
          <w:sz w:val="24"/>
          <w:szCs w:val="24"/>
        </w:rPr>
      </w:pPr>
    </w:p>
    <w:p w:rsidR="00CF6CB4" w:rsidRPr="009E3259" w:rsidRDefault="005E71DA" w:rsidP="006B018A">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resul</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particular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found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636" style="position:absolute;margin-left:77.5pt;margin-top:8.05pt;width:452.85pt;height:73.25pt;z-index:-9188;mso-position-horizontal-relative:page" coordorigin="2337,31" coordsize="7998,1018">
            <v:shape id="_x0000_s3640" style="position:absolute;left:2347;top:41;width:7978;height:250" coordorigin="2347,41" coordsize="7978,250" path="m2347,41r,250l10325,291r,-250l2347,41xe" fillcolor="#d9d8d8" stroked="f">
              <v:path arrowok="t"/>
            </v:shape>
            <v:shape id="_x0000_s3639" style="position:absolute;left:2347;top:291;width:7978;height:250" coordorigin="2347,291" coordsize="7978,250" path="m2347,291r,249l10325,540r,-249l2347,291xe" fillcolor="#d9d8d8" stroked="f">
              <v:path arrowok="t"/>
            </v:shape>
            <v:shape id="_x0000_s3638" style="position:absolute;left:2347;top:540;width:7978;height:250" coordorigin="2347,540" coordsize="7978,250" path="m2347,540r,250l10325,790r,-250l2347,540xe" fillcolor="#d9d8d8" stroked="f">
              <v:path arrowok="t"/>
            </v:shape>
            <v:shape id="_x0000_s3637" style="position:absolute;left:2347;top:790;width:7978;height:250" coordorigin="2347,790" coordsize="7978,250" path="m2347,790r,250l10325,1040r,-250l2347,790xe" fillcolor="#d9d8d8" stroked="f">
              <v:path arrowok="t"/>
            </v:shape>
            <w10:wrap anchorx="page"/>
          </v:group>
        </w:pict>
      </w:r>
    </w:p>
    <w:p w:rsidR="00CF6CB4" w:rsidRPr="009E3259" w:rsidRDefault="005E71DA" w:rsidP="002D21C5">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hdfs://sandbox.hortonworks.com:8020/apps/hive/warehouse/wh_ </w:t>
      </w:r>
      <w:r w:rsidRPr="009E3259">
        <w:rPr>
          <w:rFonts w:asciiTheme="majorHAnsi" w:eastAsia="Courier New" w:hAnsiTheme="majorHAnsi" w:cstheme="minorHAnsi"/>
          <w:spacing w:val="2"/>
          <w:sz w:val="24"/>
          <w:szCs w:val="24"/>
        </w:rPr>
        <w:t>visits/part-m-0000</w:t>
      </w: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62"/>
          <w:sz w:val="24"/>
          <w:szCs w:val="24"/>
        </w:rPr>
        <w:t xml:space="preserve"> </w:t>
      </w:r>
      <w:r w:rsidRPr="009E3259">
        <w:rPr>
          <w:rFonts w:asciiTheme="majorHAnsi" w:eastAsia="Courier New" w:hAnsiTheme="majorHAnsi" w:cstheme="minorHAnsi"/>
          <w:spacing w:val="2"/>
          <w:w w:val="102"/>
          <w:sz w:val="24"/>
          <w:szCs w:val="24"/>
        </w:rPr>
        <w:t>YOUN</w:t>
      </w:r>
      <w:r w:rsidRPr="009E3259">
        <w:rPr>
          <w:rFonts w:asciiTheme="majorHAnsi" w:eastAsia="Courier New" w:hAnsiTheme="majorHAnsi" w:cstheme="minorHAnsi"/>
          <w:w w:val="102"/>
          <w:sz w:val="24"/>
          <w:szCs w:val="24"/>
        </w:rPr>
        <w:t>G</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 xml:space="preserve">LEDISI hdfs://sandbox.hortonworks.com:8020/apps/hive/warehouse/wh_ </w:t>
      </w:r>
      <w:r w:rsidRPr="009E3259">
        <w:rPr>
          <w:rFonts w:asciiTheme="majorHAnsi" w:eastAsia="Courier New" w:hAnsiTheme="majorHAnsi" w:cstheme="minorHAnsi"/>
          <w:spacing w:val="2"/>
          <w:sz w:val="24"/>
          <w:szCs w:val="24"/>
        </w:rPr>
        <w:t>visits/part-m-0000</w:t>
      </w:r>
      <w:r w:rsidRPr="009E3259">
        <w:rPr>
          <w:rFonts w:asciiTheme="majorHAnsi" w:eastAsia="Courier New" w:hAnsiTheme="majorHAnsi" w:cstheme="minorHAnsi"/>
          <w:sz w:val="24"/>
          <w:szCs w:val="24"/>
        </w:rPr>
        <w:t xml:space="preserve">2   </w:t>
      </w:r>
      <w:r w:rsidRPr="009E3259">
        <w:rPr>
          <w:rFonts w:asciiTheme="majorHAnsi" w:eastAsia="Courier New" w:hAnsiTheme="majorHAnsi" w:cstheme="minorHAnsi"/>
          <w:spacing w:val="62"/>
          <w:sz w:val="24"/>
          <w:szCs w:val="24"/>
        </w:rPr>
        <w:t xml:space="preserve"> </w:t>
      </w:r>
      <w:r w:rsidRPr="009E3259">
        <w:rPr>
          <w:rFonts w:asciiTheme="majorHAnsi" w:eastAsia="Courier New" w:hAnsiTheme="majorHAnsi" w:cstheme="minorHAnsi"/>
          <w:spacing w:val="2"/>
          <w:sz w:val="24"/>
          <w:szCs w:val="24"/>
        </w:rPr>
        <w:t>YARNOL</w:t>
      </w:r>
      <w:r w:rsidRPr="009E3259">
        <w:rPr>
          <w:rFonts w:asciiTheme="majorHAnsi" w:eastAsia="Courier New" w:hAnsiTheme="majorHAnsi" w:cstheme="minorHAnsi"/>
          <w:sz w:val="24"/>
          <w:szCs w:val="24"/>
        </w:rPr>
        <w:t xml:space="preserve">D   </w:t>
      </w:r>
      <w:r w:rsidRPr="009E3259">
        <w:rPr>
          <w:rFonts w:asciiTheme="majorHAnsi" w:eastAsia="Courier New" w:hAnsiTheme="majorHAnsi" w:cstheme="minorHAnsi"/>
          <w:spacing w:val="32"/>
          <w:sz w:val="24"/>
          <w:szCs w:val="24"/>
        </w:rPr>
        <w:t xml:space="preserve"> </w:t>
      </w:r>
      <w:r w:rsidRPr="009E3259">
        <w:rPr>
          <w:rFonts w:asciiTheme="majorHAnsi" w:eastAsia="Courier New" w:hAnsiTheme="majorHAnsi" w:cstheme="minorHAnsi"/>
          <w:spacing w:val="2"/>
          <w:w w:val="102"/>
          <w:sz w:val="24"/>
          <w:szCs w:val="24"/>
        </w:rPr>
        <w:t>DAVID</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85354E">
        <w:rPr>
          <w:rFonts w:asciiTheme="majorHAnsi" w:eastAsia="Calibri" w:hAnsiTheme="majorHAnsi" w:cstheme="minorHAnsi"/>
          <w:b/>
          <w:sz w:val="24"/>
          <w:szCs w:val="24"/>
        </w:rPr>
        <w:t>Step</w:t>
      </w:r>
      <w:r w:rsidRPr="0085354E">
        <w:rPr>
          <w:rFonts w:asciiTheme="majorHAnsi" w:eastAsia="Calibri" w:hAnsiTheme="majorHAnsi" w:cstheme="minorHAnsi"/>
          <w:b/>
          <w:w w:val="69"/>
          <w:sz w:val="24"/>
          <w:szCs w:val="24"/>
        </w:rPr>
        <w:t xml:space="preserve">    6:</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Drop  a</w:t>
      </w:r>
      <w:proofErr w:type="gramEnd"/>
      <w:r w:rsidRPr="009E3259">
        <w:rPr>
          <w:rFonts w:asciiTheme="majorHAnsi" w:eastAsia="Calibri" w:hAnsiTheme="majorHAnsi" w:cstheme="minorHAnsi"/>
          <w:sz w:val="24"/>
          <w:szCs w:val="24"/>
        </w:rPr>
        <w:t xml:space="preserve">    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see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happens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managed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dropped.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
    <w:p w:rsidR="00CF6CB4" w:rsidRPr="009E3259" w:rsidRDefault="005E71DA" w:rsidP="00036F1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simple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table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called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2D21C5">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633" style="position:absolute;left:0;text-align:left;margin-left:78.05pt;margin-top:.25pt;width:451.2pt;height:25.95pt;z-index:-9187;mso-position-horizontal-relative:page" coordorigin="2337,-251" coordsize="7998,519">
            <v:shape id="_x0000_s3635" style="position:absolute;left:2347;top:-241;width:7978;height:250" coordorigin="2347,-241" coordsize="7978,250" path="m2347,-241r,249l10325,8r,-249l2347,-241xe" fillcolor="#d9d8d8" stroked="f">
              <v:path arrowok="t"/>
            </v:shape>
            <v:shape id="_x0000_s3634"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tabl</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name</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(i</w:t>
      </w:r>
      <w:r w:rsidR="005E71DA" w:rsidRPr="009E3259">
        <w:rPr>
          <w:rFonts w:asciiTheme="majorHAnsi" w:eastAsia="Courier New" w:hAnsiTheme="majorHAnsi" w:cstheme="minorHAnsi"/>
          <w:sz w:val="24"/>
          <w:szCs w:val="24"/>
        </w:rPr>
        <w:t>d</w:t>
      </w:r>
      <w:r w:rsidR="005E71DA" w:rsidRPr="009E3259">
        <w:rPr>
          <w:rFonts w:asciiTheme="majorHAnsi" w:eastAsia="Courier New" w:hAnsiTheme="majorHAnsi" w:cstheme="minorHAnsi"/>
          <w:spacing w:val="16"/>
          <w:sz w:val="24"/>
          <w:szCs w:val="24"/>
        </w:rPr>
        <w:t xml:space="preserve"> </w:t>
      </w:r>
      <w:proofErr w:type="spellStart"/>
      <w:r w:rsidR="005E71DA" w:rsidRPr="009E3259">
        <w:rPr>
          <w:rFonts w:asciiTheme="majorHAnsi" w:eastAsia="Courier New" w:hAnsiTheme="majorHAnsi" w:cstheme="minorHAnsi"/>
          <w:spacing w:val="2"/>
          <w:sz w:val="24"/>
          <w:szCs w:val="24"/>
        </w:rPr>
        <w:t>int</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nam</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string)</w:t>
      </w: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RO</w:t>
      </w:r>
      <w:r w:rsidRPr="009E3259">
        <w:rPr>
          <w:rFonts w:asciiTheme="majorHAnsi" w:eastAsia="Courier New" w:hAnsiTheme="majorHAnsi" w:cstheme="minorHAnsi"/>
          <w:sz w:val="24"/>
          <w:szCs w:val="24"/>
        </w:rPr>
        <w:t>W</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FORMA</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DELIMITE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FIELD</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TERMINATE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36F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6.2.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dfs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b/>
          <w:sz w:val="24"/>
          <w:szCs w:val="24"/>
        </w:rPr>
        <w:t>Lab7.1/names.txt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p>
    <w:p w:rsidR="00CF6CB4" w:rsidRPr="009E3259" w:rsidRDefault="005E71DA" w:rsidP="00036F14">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lastRenderedPageBreak/>
        <w:t>warehouse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folder</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630" style="position:absolute;margin-left:84.7pt;margin-top:10.6pt;width:445.1pt;height:41.65pt;z-index:-9186;mso-position-horizontal-relative:page" coordorigin="2337,-251" coordsize="7998,519">
            <v:shape id="_x0000_s3632" style="position:absolute;left:2347;top:-241;width:7978;height:250" coordorigin="2347,-241" coordsize="7978,250" path="m2347,-241r,249l10325,8r,-249l2347,-241xe" fillcolor="#d9d8d8" stroked="f">
              <v:path arrowok="t"/>
            </v:shape>
            <v:shape id="_x0000_s3631" style="position:absolute;left:2347;top:8;width:7978;height:250" coordorigin="2347,8" coordsize="7978,250" path="m2347,8r,250l10325,258r,-250l2347,8xe" fillcolor="#d9d8d8" stroked="f">
              <v:path arrowok="t"/>
            </v:shape>
            <w10:wrap anchorx="page"/>
          </v:group>
        </w:pict>
      </w: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-pu</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/root/labs/Lab7.1/names.txt</w:t>
      </w: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/apps/</w:t>
      </w:r>
      <w:proofErr w:type="gramStart"/>
      <w:r w:rsidRPr="009E3259">
        <w:rPr>
          <w:rFonts w:asciiTheme="majorHAnsi" w:eastAsia="Courier New" w:hAnsiTheme="majorHAnsi" w:cstheme="minorHAnsi"/>
          <w:spacing w:val="2"/>
          <w:w w:val="102"/>
          <w:sz w:val="24"/>
          <w:szCs w:val="24"/>
        </w:rPr>
        <w:t>hive/</w:t>
      </w:r>
      <w:proofErr w:type="gramEnd"/>
      <w:r w:rsidRPr="009E3259">
        <w:rPr>
          <w:rFonts w:asciiTheme="majorHAnsi" w:eastAsia="Courier New" w:hAnsiTheme="majorHAnsi" w:cstheme="minorHAnsi"/>
          <w:spacing w:val="2"/>
          <w:w w:val="102"/>
          <w:sz w:val="24"/>
          <w:szCs w:val="24"/>
        </w:rPr>
        <w:t>warehouse/names/</w:t>
      </w:r>
      <w:r w:rsidRPr="009E3259">
        <w:rPr>
          <w:rFonts w:asciiTheme="majorHAnsi" w:eastAsia="Courier New" w:hAnsiTheme="majorHAnsi" w:cstheme="minorHAnsi"/>
          <w:w w:val="102"/>
          <w:sz w:val="24"/>
          <w:szCs w:val="24"/>
        </w:rPr>
        <w:t>;</w:t>
      </w:r>
    </w:p>
    <w:p w:rsidR="00CF6CB4" w:rsidRPr="009E3259" w:rsidRDefault="00CF6CB4" w:rsidP="00675E69">
      <w:pPr>
        <w:rPr>
          <w:rFonts w:asciiTheme="majorHAnsi" w:hAnsiTheme="majorHAnsi" w:cstheme="minorHAnsi"/>
          <w:sz w:val="24"/>
          <w:szCs w:val="24"/>
        </w:rPr>
      </w:pPr>
    </w:p>
    <w:p w:rsidR="00CF6CB4" w:rsidRDefault="00CF6CB4" w:rsidP="00675E69">
      <w:pPr>
        <w:rPr>
          <w:rFonts w:asciiTheme="majorHAnsi" w:hAnsiTheme="majorHAnsi" w:cstheme="minorHAnsi"/>
          <w:sz w:val="24"/>
          <w:szCs w:val="24"/>
        </w:rPr>
      </w:pPr>
    </w:p>
    <w:p w:rsidR="009E3259" w:rsidRDefault="009E3259" w:rsidP="00675E69">
      <w:pPr>
        <w:rPr>
          <w:rFonts w:asciiTheme="majorHAnsi" w:hAnsiTheme="majorHAnsi" w:cstheme="minorHAnsi"/>
          <w:sz w:val="24"/>
          <w:szCs w:val="24"/>
        </w:rPr>
      </w:pPr>
    </w:p>
    <w:p w:rsidR="009E3259" w:rsidRPr="009E3259" w:rsidRDefault="009E3259"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warehouse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626" style="position:absolute;margin-left:80.85pt;margin-top:2.5pt;width:447.95pt;height:60.4pt;z-index:-9185;mso-position-horizontal-relative:page" coordorigin="2337,-512" coordsize="7998,764">
            <v:shape id="_x0000_s3629" style="position:absolute;left:2347;top:-502;width:7978;height:250" coordorigin="2347,-502" coordsize="7978,250" path="m2347,-502r,250l10325,-252r,-250l2347,-502xe" fillcolor="#d9d8d8" stroked="f">
              <v:path arrowok="t"/>
            </v:shape>
            <v:shape id="_x0000_s3628" style="position:absolute;left:2347;top:-252;width:7978;height:250" coordorigin="2347,-252" coordsize="7978,250" path="m2347,-252r,249l10325,-3r,-249l2347,-252xe" fillcolor="#d9d8d8" stroked="f">
              <v:path arrowok="t"/>
            </v:shape>
            <v:shape id="_x0000_s3627" style="position:absolute;left:2347;top:-3;width:7978;height:245" coordorigin="2347,-3" coordsize="7978,245" path="m2347,-3r,245l10325,242r,-245l2347,-3xe" fillcolor="#d9d8d8" stroked="f">
              <v:path arrowok="t"/>
            </v:shape>
            <w10:wrap anchorx="page"/>
          </v:group>
        </w:pict>
      </w:r>
    </w:p>
    <w:p w:rsidR="009E3259" w:rsidRDefault="005E71DA" w:rsidP="00205753">
      <w:pPr>
        <w:ind w:firstLine="720"/>
        <w:rPr>
          <w:rFonts w:asciiTheme="majorHAnsi" w:eastAsia="Courier New" w:hAnsiTheme="majorHAnsi" w:cstheme="minorHAnsi"/>
          <w:w w:val="102"/>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l</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/apps/hive/warehouse/names</w:t>
      </w:r>
      <w:r w:rsidRPr="009E3259">
        <w:rPr>
          <w:rFonts w:asciiTheme="majorHAnsi" w:eastAsia="Courier New" w:hAnsiTheme="majorHAnsi" w:cstheme="minorHAnsi"/>
          <w:w w:val="102"/>
          <w:sz w:val="24"/>
          <w:szCs w:val="24"/>
        </w:rPr>
        <w:t xml:space="preserve">; </w:t>
      </w:r>
    </w:p>
    <w:p w:rsidR="00CF6CB4" w:rsidRPr="009E3259" w:rsidRDefault="005E71DA" w:rsidP="00205753">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Foun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items</w:t>
      </w:r>
    </w:p>
    <w:p w:rsidR="00CF6CB4" w:rsidRPr="009E3259" w:rsidRDefault="005E71DA"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roo</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hdf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sz w:val="24"/>
          <w:szCs w:val="24"/>
        </w:rPr>
        <w:t>7</w:t>
      </w:r>
      <w:r w:rsidRPr="009E3259">
        <w:rPr>
          <w:rFonts w:asciiTheme="majorHAnsi" w:eastAsia="Courier New" w:hAnsiTheme="majorHAnsi" w:cstheme="minorHAnsi"/>
          <w:sz w:val="24"/>
          <w:szCs w:val="24"/>
        </w:rPr>
        <w:t>8</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/apps/hive/warehouse/names/names.txt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Default="00CF6CB4" w:rsidP="00675E69">
      <w:pPr>
        <w:rPr>
          <w:rFonts w:asciiTheme="majorHAnsi" w:hAnsiTheme="majorHAnsi" w:cstheme="minorHAnsi"/>
          <w:sz w:val="24"/>
          <w:szCs w:val="24"/>
        </w:rPr>
      </w:pPr>
    </w:p>
    <w:p w:rsidR="0085354E" w:rsidRDefault="0085354E" w:rsidP="00675E69">
      <w:pPr>
        <w:rPr>
          <w:rFonts w:asciiTheme="majorHAnsi" w:hAnsiTheme="majorHAnsi" w:cstheme="minorHAnsi"/>
          <w:sz w:val="24"/>
          <w:szCs w:val="24"/>
        </w:rPr>
      </w:pPr>
    </w:p>
    <w:p w:rsidR="0085354E" w:rsidRDefault="0085354E" w:rsidP="00675E69">
      <w:pPr>
        <w:rPr>
          <w:rFonts w:asciiTheme="majorHAnsi" w:hAnsiTheme="majorHAnsi" w:cstheme="minorHAnsi"/>
          <w:sz w:val="24"/>
          <w:szCs w:val="24"/>
        </w:rPr>
      </w:pPr>
    </w:p>
    <w:p w:rsidR="0085354E" w:rsidRPr="009E3259" w:rsidRDefault="0085354E"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9E3259" w:rsidRDefault="00802D0C" w:rsidP="00205753">
      <w:pPr>
        <w:ind w:firstLine="720"/>
        <w:rPr>
          <w:rFonts w:asciiTheme="majorHAnsi" w:eastAsia="Courier New" w:hAnsiTheme="majorHAnsi" w:cstheme="minorHAnsi"/>
          <w:spacing w:val="2"/>
          <w:w w:val="102"/>
          <w:sz w:val="24"/>
          <w:szCs w:val="24"/>
        </w:rPr>
      </w:pPr>
      <w:r w:rsidRPr="00802D0C">
        <w:rPr>
          <w:rFonts w:asciiTheme="majorHAnsi" w:hAnsiTheme="majorHAnsi" w:cstheme="minorHAnsi"/>
          <w:sz w:val="24"/>
          <w:szCs w:val="24"/>
        </w:rPr>
        <w:pict>
          <v:group id="_x0000_s3614" style="position:absolute;left:0;text-align:left;margin-left:74.95pt;margin-top:1.65pt;width:458.85pt;height:165.4pt;z-index:-9184;mso-position-horizontal-relative:page" coordorigin="2337,-1250" coordsize="7998,2766">
            <v:shape id="_x0000_s3625" style="position:absolute;left:2347;top:-1240;width:7978;height:250" coordorigin="2347,-1240" coordsize="7978,250" path="m2347,-1240r,250l10325,-990r,-250l2347,-1240xe" fillcolor="#d9d8d8" stroked="f">
              <v:path arrowok="t"/>
            </v:shape>
            <v:shape id="_x0000_s3624" style="position:absolute;left:2347;top:-990;width:7978;height:250" coordorigin="2347,-990" coordsize="7978,250" path="m2347,-990r,249l10325,-741r,-249l2347,-990xe" fillcolor="#d9d8d8" stroked="f">
              <v:path arrowok="t"/>
            </v:shape>
            <v:shape id="_x0000_s3623" style="position:absolute;left:2347;top:-741;width:7978;height:250" coordorigin="2347,-741" coordsize="7978,250" path="m2347,-741r,250l10325,-491r,-250l2347,-741xe" fillcolor="#d9d8d8" stroked="f">
              <v:path arrowok="t"/>
            </v:shape>
            <v:shape id="_x0000_s3622" style="position:absolute;left:2347;top:-491;width:7978;height:250" coordorigin="2347,-491" coordsize="7978,250" path="m2347,-491r,250l10325,-241r,-250l2347,-491xe" fillcolor="#d9d8d8" stroked="f">
              <v:path arrowok="t"/>
            </v:shape>
            <v:shape id="_x0000_s3621" style="position:absolute;left:2347;top:-241;width:7978;height:250" coordorigin="2347,-241" coordsize="7978,250" path="m2347,-241r,249l10325,8r,-249l2347,-241xe" fillcolor="#d9d8d8" stroked="f">
              <v:path arrowok="t"/>
            </v:shape>
            <v:shape id="_x0000_s3620" style="position:absolute;left:2347;top:8;width:7978;height:250" coordorigin="2347,8" coordsize="7978,250" path="m2347,8r,250l10325,258r,-250l2347,8xe" fillcolor="#d9d8d8" stroked="f">
              <v:path arrowok="t"/>
            </v:shape>
            <v:shape id="_x0000_s3619" style="position:absolute;left:2347;top:258;width:7978;height:250" coordorigin="2347,258" coordsize="7978,250" path="m2347,258r,249l10325,507r,-249l2347,258xe" fillcolor="#d9d8d8" stroked="f">
              <v:path arrowok="t"/>
            </v:shape>
            <v:shape id="_x0000_s3618" style="position:absolute;left:2347;top:507;width:7978;height:250" coordorigin="2347,507" coordsize="7978,250" path="m2347,507r,250l10325,757r,-250l2347,507xe" fillcolor="#d9d8d8" stroked="f">
              <v:path arrowok="t"/>
            </v:shape>
            <v:shape id="_x0000_s3617" style="position:absolute;left:2347;top:757;width:7978;height:250" coordorigin="2347,757" coordsize="7978,250" path="m2347,757r,250l10325,1007r,-250l2347,757xe" fillcolor="#d9d8d8" stroked="f">
              <v:path arrowok="t"/>
            </v:shape>
            <v:shape id="_x0000_s3616" style="position:absolute;left:2347;top:1007;width:7978;height:250" coordorigin="2347,1007" coordsize="7978,250" path="m2347,1007r,249l10325,1256r,-249l2347,1007xe" fillcolor="#d9d8d8" stroked="f">
              <v:path arrowok="t"/>
            </v:shape>
            <v:shape id="_x0000_s3615" style="position:absolute;left:2347;top:1256;width:7978;height:250" coordorigin="2347,1256" coordsize="7978,250" path="m2347,1256r,250l10325,1506r,-250l2347,1256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names</w:t>
      </w:r>
    </w:p>
    <w:p w:rsidR="00CF6CB4" w:rsidRPr="009E3259" w:rsidRDefault="005E71DA" w:rsidP="00205753">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OK</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0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Rich</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Barry</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2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George</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3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Ulf</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4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Danielle</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5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Tom</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6      </w:t>
      </w:r>
      <w:r w:rsidRPr="009E3259">
        <w:rPr>
          <w:rFonts w:asciiTheme="majorHAnsi" w:eastAsia="Courier New" w:hAnsiTheme="majorHAnsi" w:cstheme="minorHAnsi"/>
          <w:spacing w:val="48"/>
          <w:sz w:val="24"/>
          <w:szCs w:val="24"/>
        </w:rPr>
        <w:t xml:space="preserve"> </w:t>
      </w:r>
      <w:proofErr w:type="spellStart"/>
      <w:r w:rsidRPr="009E3259">
        <w:rPr>
          <w:rFonts w:asciiTheme="majorHAnsi" w:eastAsia="Courier New" w:hAnsiTheme="majorHAnsi" w:cstheme="minorHAnsi"/>
          <w:spacing w:val="2"/>
          <w:w w:val="102"/>
          <w:sz w:val="24"/>
          <w:szCs w:val="24"/>
        </w:rPr>
        <w:t>manish</w:t>
      </w:r>
      <w:proofErr w:type="spellEnd"/>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7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Brian</w:t>
      </w:r>
    </w:p>
    <w:p w:rsidR="00CF6CB4" w:rsidRPr="009E3259" w:rsidRDefault="005E71DA" w:rsidP="00205753">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8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Mark</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Default="005E71DA" w:rsidP="00036F14">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6.5.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drop</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9E3259" w:rsidRPr="009E3259" w:rsidRDefault="009E3259" w:rsidP="00036F14">
      <w:pPr>
        <w:ind w:firstLine="720"/>
        <w:rPr>
          <w:rFonts w:asciiTheme="majorHAnsi" w:eastAsia="Calibri" w:hAnsiTheme="majorHAnsi" w:cstheme="minorHAnsi"/>
          <w:w w:val="25"/>
          <w:sz w:val="24"/>
          <w:szCs w:val="24"/>
        </w:rPr>
      </w:pPr>
    </w:p>
    <w:p w:rsidR="00CF6CB4" w:rsidRPr="009E3259" w:rsidRDefault="005E71DA"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drop table names;</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warehouse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p>
    <w:p w:rsidR="00CF6CB4" w:rsidRPr="009E3259" w:rsidRDefault="005E71DA" w:rsidP="00036F1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folder  is</w:t>
      </w:r>
      <w:proofErr w:type="gramEnd"/>
      <w:r w:rsidRPr="009E3259">
        <w:rPr>
          <w:rFonts w:asciiTheme="majorHAnsi" w:eastAsia="Calibri" w:hAnsiTheme="majorHAnsi" w:cstheme="minorHAnsi"/>
          <w:sz w:val="24"/>
          <w:szCs w:val="24"/>
        </w:rPr>
        <w:t xml:space="preserve">   gone: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205753">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611" style="position:absolute;left:0;text-align:left;margin-left:75.5pt;margin-top:1.5pt;width:452.75pt;height:25.95pt;z-index:-9183;mso-position-horizontal-relative:page" coordorigin="2337,-251" coordsize="7998,519">
            <v:shape id="_x0000_s3613" style="position:absolute;left:2347;top:-241;width:7978;height:250" coordorigin="2347,-241" coordsize="7978,250" path="m2347,-241r,249l10325,8r,-249l2347,-241xe" fillcolor="#d9d8d8" stroked="f">
              <v:path arrowok="t"/>
            </v:shape>
            <v:shape id="_x0000_s3612"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proofErr w:type="spellStart"/>
      <w:r w:rsidR="005E71DA" w:rsidRPr="009E3259">
        <w:rPr>
          <w:rFonts w:asciiTheme="majorHAnsi" w:eastAsia="Courier New" w:hAnsiTheme="majorHAnsi" w:cstheme="minorHAnsi"/>
          <w:spacing w:val="2"/>
          <w:sz w:val="24"/>
          <w:szCs w:val="24"/>
        </w:rPr>
        <w:t>df</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6"/>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l</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6"/>
          <w:sz w:val="24"/>
          <w:szCs w:val="24"/>
        </w:rPr>
        <w:t xml:space="preserve"> </w:t>
      </w:r>
      <w:r w:rsidR="005E71DA" w:rsidRPr="009E3259">
        <w:rPr>
          <w:rFonts w:asciiTheme="majorHAnsi" w:eastAsia="Courier New" w:hAnsiTheme="majorHAnsi" w:cstheme="minorHAnsi"/>
          <w:spacing w:val="2"/>
          <w:w w:val="102"/>
          <w:sz w:val="24"/>
          <w:szCs w:val="24"/>
        </w:rPr>
        <w:t>/apps/hive/warehouse/names</w:t>
      </w:r>
      <w:r w:rsidR="005E71DA" w:rsidRPr="009E3259">
        <w:rPr>
          <w:rFonts w:asciiTheme="majorHAnsi" w:eastAsia="Courier New" w:hAnsiTheme="majorHAnsi" w:cstheme="minorHAnsi"/>
          <w:w w:val="102"/>
          <w:sz w:val="24"/>
          <w:szCs w:val="24"/>
        </w:rPr>
        <w:t>;</w:t>
      </w:r>
    </w:p>
    <w:p w:rsidR="00CF6CB4" w:rsidRPr="009E3259" w:rsidRDefault="005E71DA" w:rsidP="009E3259">
      <w:pPr>
        <w:ind w:firstLine="720"/>
        <w:rPr>
          <w:rFonts w:asciiTheme="majorHAnsi" w:hAnsiTheme="majorHAnsi" w:cstheme="minorHAnsi"/>
          <w:sz w:val="24"/>
          <w:szCs w:val="24"/>
        </w:rPr>
      </w:pPr>
      <w:proofErr w:type="spellStart"/>
      <w:proofErr w:type="gramStart"/>
      <w:r w:rsidRPr="009E3259">
        <w:rPr>
          <w:rFonts w:asciiTheme="majorHAnsi" w:eastAsia="Courier New" w:hAnsiTheme="majorHAnsi" w:cstheme="minorHAnsi"/>
          <w:spacing w:val="2"/>
          <w:position w:val="1"/>
          <w:sz w:val="24"/>
          <w:szCs w:val="24"/>
        </w:rPr>
        <w:t>ls</w:t>
      </w:r>
      <w:proofErr w:type="spellEnd"/>
      <w:proofErr w:type="gramEnd"/>
      <w:r w:rsidRPr="009E3259">
        <w:rPr>
          <w:rFonts w:asciiTheme="majorHAnsi" w:eastAsia="Courier New" w:hAnsiTheme="majorHAnsi" w:cstheme="minorHAnsi"/>
          <w:position w:val="1"/>
          <w:sz w:val="24"/>
          <w:szCs w:val="24"/>
        </w:rPr>
        <w:t>:</w:t>
      </w:r>
      <w:r w:rsidRPr="009E3259">
        <w:rPr>
          <w:rFonts w:asciiTheme="majorHAnsi" w:eastAsia="Courier New" w:hAnsiTheme="majorHAnsi" w:cstheme="minorHAnsi"/>
          <w:spacing w:val="16"/>
          <w:position w:val="1"/>
          <w:sz w:val="24"/>
          <w:szCs w:val="24"/>
        </w:rPr>
        <w:t xml:space="preserve"> </w:t>
      </w:r>
      <w:r w:rsidRPr="009E3259">
        <w:rPr>
          <w:rFonts w:asciiTheme="majorHAnsi" w:eastAsia="Courier New" w:hAnsiTheme="majorHAnsi" w:cstheme="minorHAnsi"/>
          <w:spacing w:val="2"/>
          <w:position w:val="1"/>
          <w:sz w:val="24"/>
          <w:szCs w:val="24"/>
        </w:rPr>
        <w:t>'/apps/hive/warehouse/names'</w:t>
      </w:r>
      <w:r w:rsidRPr="009E3259">
        <w:rPr>
          <w:rFonts w:asciiTheme="majorHAnsi" w:eastAsia="Courier New" w:hAnsiTheme="majorHAnsi" w:cstheme="minorHAnsi"/>
          <w:position w:val="1"/>
          <w:sz w:val="24"/>
          <w:szCs w:val="24"/>
        </w:rPr>
        <w:t>:</w:t>
      </w:r>
      <w:r w:rsidRPr="009E3259">
        <w:rPr>
          <w:rFonts w:asciiTheme="majorHAnsi" w:eastAsia="Courier New" w:hAnsiTheme="majorHAnsi" w:cstheme="minorHAnsi"/>
          <w:spacing w:val="81"/>
          <w:position w:val="1"/>
          <w:sz w:val="24"/>
          <w:szCs w:val="24"/>
        </w:rPr>
        <w:t xml:space="preserve"> </w:t>
      </w:r>
      <w:r w:rsidRPr="009E3259">
        <w:rPr>
          <w:rFonts w:asciiTheme="majorHAnsi" w:eastAsia="Courier New" w:hAnsiTheme="majorHAnsi" w:cstheme="minorHAnsi"/>
          <w:spacing w:val="2"/>
          <w:position w:val="1"/>
          <w:sz w:val="24"/>
          <w:szCs w:val="24"/>
        </w:rPr>
        <w:t>N</w:t>
      </w:r>
      <w:r w:rsidRPr="009E3259">
        <w:rPr>
          <w:rFonts w:asciiTheme="majorHAnsi" w:eastAsia="Courier New" w:hAnsiTheme="majorHAnsi" w:cstheme="minorHAnsi"/>
          <w:position w:val="1"/>
          <w:sz w:val="24"/>
          <w:szCs w:val="24"/>
        </w:rPr>
        <w:t>o</w:t>
      </w:r>
      <w:r w:rsidRPr="009E3259">
        <w:rPr>
          <w:rFonts w:asciiTheme="majorHAnsi" w:eastAsia="Courier New" w:hAnsiTheme="majorHAnsi" w:cstheme="minorHAnsi"/>
          <w:spacing w:val="13"/>
          <w:position w:val="1"/>
          <w:sz w:val="24"/>
          <w:szCs w:val="24"/>
        </w:rPr>
        <w:t xml:space="preserve"> </w:t>
      </w:r>
      <w:r w:rsidRPr="009E3259">
        <w:rPr>
          <w:rFonts w:asciiTheme="majorHAnsi" w:eastAsia="Courier New" w:hAnsiTheme="majorHAnsi" w:cstheme="minorHAnsi"/>
          <w:spacing w:val="2"/>
          <w:position w:val="1"/>
          <w:sz w:val="24"/>
          <w:szCs w:val="24"/>
        </w:rPr>
        <w:t>suc</w:t>
      </w:r>
      <w:r w:rsidRPr="009E3259">
        <w:rPr>
          <w:rFonts w:asciiTheme="majorHAnsi" w:eastAsia="Courier New" w:hAnsiTheme="majorHAnsi" w:cstheme="minorHAnsi"/>
          <w:position w:val="1"/>
          <w:sz w:val="24"/>
          <w:szCs w:val="24"/>
        </w:rPr>
        <w:t>h</w:t>
      </w:r>
      <w:r w:rsidRPr="009E3259">
        <w:rPr>
          <w:rFonts w:asciiTheme="majorHAnsi" w:eastAsia="Courier New" w:hAnsiTheme="majorHAnsi" w:cstheme="minorHAnsi"/>
          <w:spacing w:val="18"/>
          <w:position w:val="1"/>
          <w:sz w:val="24"/>
          <w:szCs w:val="24"/>
        </w:rPr>
        <w:t xml:space="preserve"> </w:t>
      </w:r>
      <w:r w:rsidRPr="009E3259">
        <w:rPr>
          <w:rFonts w:asciiTheme="majorHAnsi" w:eastAsia="Courier New" w:hAnsiTheme="majorHAnsi" w:cstheme="minorHAnsi"/>
          <w:spacing w:val="2"/>
          <w:position w:val="1"/>
          <w:sz w:val="24"/>
          <w:szCs w:val="24"/>
        </w:rPr>
        <w:t>fil</w:t>
      </w:r>
      <w:r w:rsidRPr="009E3259">
        <w:rPr>
          <w:rFonts w:asciiTheme="majorHAnsi" w:eastAsia="Courier New" w:hAnsiTheme="majorHAnsi" w:cstheme="minorHAnsi"/>
          <w:position w:val="1"/>
          <w:sz w:val="24"/>
          <w:szCs w:val="24"/>
        </w:rPr>
        <w:t>e</w:t>
      </w:r>
      <w:r w:rsidRPr="009E3259">
        <w:rPr>
          <w:rFonts w:asciiTheme="majorHAnsi" w:eastAsia="Courier New" w:hAnsiTheme="majorHAnsi" w:cstheme="minorHAnsi"/>
          <w:spacing w:val="18"/>
          <w:position w:val="1"/>
          <w:sz w:val="24"/>
          <w:szCs w:val="24"/>
        </w:rPr>
        <w:t xml:space="preserve"> </w:t>
      </w:r>
      <w:r w:rsidRPr="009E3259">
        <w:rPr>
          <w:rFonts w:asciiTheme="majorHAnsi" w:eastAsia="Courier New" w:hAnsiTheme="majorHAnsi" w:cstheme="minorHAnsi"/>
          <w:spacing w:val="2"/>
          <w:position w:val="1"/>
          <w:sz w:val="24"/>
          <w:szCs w:val="24"/>
        </w:rPr>
        <w:t>o</w:t>
      </w:r>
      <w:r w:rsidRPr="009E3259">
        <w:rPr>
          <w:rFonts w:asciiTheme="majorHAnsi" w:eastAsia="Courier New" w:hAnsiTheme="majorHAnsi" w:cstheme="minorHAnsi"/>
          <w:position w:val="1"/>
          <w:sz w:val="24"/>
          <w:szCs w:val="24"/>
        </w:rPr>
        <w:t>r</w:t>
      </w:r>
      <w:r w:rsidRPr="009E3259">
        <w:rPr>
          <w:rFonts w:asciiTheme="majorHAnsi" w:eastAsia="Courier New" w:hAnsiTheme="majorHAnsi" w:cstheme="minorHAnsi"/>
          <w:spacing w:val="13"/>
          <w:position w:val="1"/>
          <w:sz w:val="24"/>
          <w:szCs w:val="24"/>
        </w:rPr>
        <w:t xml:space="preserve"> </w:t>
      </w:r>
      <w:r w:rsidRPr="009E3259">
        <w:rPr>
          <w:rFonts w:asciiTheme="majorHAnsi" w:eastAsia="Courier New" w:hAnsiTheme="majorHAnsi" w:cstheme="minorHAnsi"/>
          <w:spacing w:val="2"/>
          <w:w w:val="102"/>
          <w:position w:val="1"/>
          <w:sz w:val="24"/>
          <w:szCs w:val="24"/>
        </w:rPr>
        <w:t>directory</w:t>
      </w: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603" style="position:absolute;margin-left:67.55pt;margin-top:11.1pt;width:472.45pt;height:70.15pt;z-index:-9182;mso-position-horizontal-relative:page" coordorigin="2221,-268" coordsize="8085,1447">
            <v:shape id="_x0000_s3610" style="position:absolute;left:2251;top:-224;width:8026;height:533" coordorigin="2251,-224" coordsize="8026,533" path="m2251,-224r,533l10277,309r,-533l2251,-224xe" fillcolor="#d9d8d8" stroked="f">
              <v:path arrowok="t"/>
            </v:shape>
            <v:shape id="_x0000_s3609" style="position:absolute;left:2251;top:-238;width:8026;height:0" coordorigin="2251,-238" coordsize="8026,0" path="m2251,-238r8026,e" filled="f" strokeweight="1.54pt">
              <v:path arrowok="t"/>
            </v:shape>
            <v:shape id="_x0000_s3608" style="position:absolute;left:2251;top:309;width:8026;height:293" coordorigin="2251,309" coordsize="8026,293" path="m2251,309r,293l10277,602r,-293l2251,309xe" fillcolor="#d9d8d8" stroked="f">
              <v:path arrowok="t"/>
            </v:shape>
            <v:shape id="_x0000_s3607" style="position:absolute;left:2251;top:602;width:8026;height:533" coordorigin="2251,602" coordsize="8026,533" path="m2251,602r,533l10277,1135r,-533l2251,602xe" fillcolor="#d9d8d8" stroked="f">
              <v:path arrowok="t"/>
            </v:shape>
            <v:shape id="_x0000_s3606" style="position:absolute;left:2251;top:1149;width:8026;height:0" coordorigin="2251,1149" coordsize="8026,0" path="m2251,1149r8026,e" filled="f" strokeweight="1.54pt">
              <v:path arrowok="t"/>
            </v:shape>
            <v:shape id="_x0000_s3605" style="position:absolute;left:2237;top:-253;width:0;height:1416" coordorigin="2237,-253" coordsize="0,1416" path="m2237,-253r,1416e" filled="f" strokeweight="1.54pt">
              <v:path arrowok="t"/>
            </v:shape>
            <v:shape id="_x0000_s3604" style="position:absolute;left:10291;top:-253;width:0;height:1416" coordorigin="10291,-253" coordsize="0,1416" path="m10291,-253r,1416e" filled="f" strokeweight="1.54pt">
              <v:path arrowok="t"/>
            </v:shape>
            <w10:wrap anchorx="page"/>
          </v:group>
        </w:pict>
      </w:r>
    </w:p>
    <w:p w:rsidR="00CF6CB4" w:rsidRPr="009E3259" w:rsidRDefault="00CF6CB4" w:rsidP="00675E69">
      <w:pPr>
        <w:rPr>
          <w:rFonts w:asciiTheme="majorHAnsi" w:hAnsiTheme="majorHAnsi" w:cstheme="minorHAnsi"/>
          <w:sz w:val="24"/>
          <w:szCs w:val="24"/>
        </w:rPr>
      </w:pPr>
    </w:p>
    <w:p w:rsidR="00CF6CB4" w:rsidRPr="009E3259" w:rsidRDefault="005E71DA" w:rsidP="00205753">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IMPORTANT</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careful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drop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managed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either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backed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else,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longer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p>
    <w:p w:rsidR="009E3259" w:rsidRDefault="009E3259" w:rsidP="00675E69">
      <w:pPr>
        <w:rPr>
          <w:rFonts w:asciiTheme="majorHAnsi" w:eastAsia="Calibri" w:hAnsiTheme="majorHAnsi" w:cstheme="minorHAnsi"/>
          <w:b/>
          <w:sz w:val="24"/>
          <w:szCs w:val="24"/>
        </w:rPr>
      </w:pPr>
    </w:p>
    <w:p w:rsidR="009E3259" w:rsidRDefault="009E3259" w:rsidP="00675E69">
      <w:pPr>
        <w:rPr>
          <w:rFonts w:asciiTheme="majorHAnsi" w:eastAsia="Calibr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b/>
          <w:sz w:val="24"/>
          <w:szCs w:val="24"/>
        </w:rPr>
        <w:t>7:</w:t>
      </w:r>
      <w:r w:rsidRPr="009E3259">
        <w:rPr>
          <w:rFonts w:asciiTheme="majorHAnsi" w:eastAsia="Calibri" w:hAnsiTheme="majorHAnsi" w:cstheme="minorHAnsi"/>
          <w:sz w:val="24"/>
          <w:szCs w:val="24"/>
        </w:rPr>
        <w:t xml:space="preserve"> </w:t>
      </w:r>
      <w:r w:rsidR="00036F14" w:rsidRPr="009E3259">
        <w:rPr>
          <w:rFonts w:asciiTheme="majorHAnsi" w:eastAsia="Calibri" w:hAnsiTheme="majorHAnsi" w:cstheme="minorHAnsi"/>
          <w:sz w:val="24"/>
          <w:szCs w:val="24"/>
        </w:rPr>
        <w:t>Define an</w:t>
      </w:r>
      <w:r w:rsidRPr="009E3259">
        <w:rPr>
          <w:rFonts w:asciiTheme="majorHAnsi" w:eastAsia="Calibri" w:hAnsiTheme="majorHAnsi" w:cstheme="minorHAnsi"/>
          <w:sz w:val="24"/>
          <w:szCs w:val="24"/>
        </w:rPr>
        <w:t xml:space="preserve">    External    Table    </w:t>
      </w: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7.1.</w:t>
      </w:r>
      <w:r w:rsidRPr="009E3259">
        <w:rPr>
          <w:rFonts w:asciiTheme="majorHAnsi" w:eastAsia="Calibri" w:hAnsiTheme="majorHAnsi" w:cstheme="minorHAnsi"/>
          <w:b/>
          <w:spacing w:val="13"/>
          <w:sz w:val="24"/>
          <w:szCs w:val="24"/>
        </w:rPr>
        <w:t xml:space="preserve"> </w:t>
      </w:r>
      <w:r w:rsidR="00036F14" w:rsidRPr="009E3259">
        <w:rPr>
          <w:rFonts w:asciiTheme="majorHAnsi" w:eastAsia="Calibri" w:hAnsiTheme="majorHAnsi" w:cstheme="minorHAnsi"/>
          <w:sz w:val="24"/>
          <w:szCs w:val="24"/>
        </w:rPr>
        <w:t>In</w:t>
      </w:r>
      <w:r w:rsidR="00036F14" w:rsidRPr="009E3259">
        <w:rPr>
          <w:rFonts w:asciiTheme="majorHAnsi" w:eastAsia="Calibri" w:hAnsiTheme="majorHAnsi" w:cstheme="minorHAnsi"/>
          <w:spacing w:val="-14"/>
          <w:sz w:val="24"/>
          <w:szCs w:val="24"/>
        </w:rPr>
        <w:t xml:space="preserve"> </w:t>
      </w:r>
      <w:r w:rsidR="00036F14"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external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putting</w:t>
      </w:r>
      <w:r w:rsidRPr="009E3259">
        <w:rPr>
          <w:rFonts w:asciiTheme="majorHAnsi" w:eastAsia="Calibri" w:hAnsiTheme="majorHAnsi" w:cstheme="minorHAnsi"/>
          <w:w w:val="25"/>
          <w:sz w:val="24"/>
          <w:szCs w:val="24"/>
        </w:rPr>
        <w:t xml:space="preserve">    </w:t>
      </w:r>
    </w:p>
    <w:p w:rsidR="00CF6CB4" w:rsidRPr="009E3259" w:rsidRDefault="005E71DA" w:rsidP="002D21C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b/>
          <w:sz w:val="24"/>
          <w:szCs w:val="24"/>
        </w:rPr>
        <w:t>names.txt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into</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w:t>
      </w:r>
      <w:proofErr w:type="spellStart"/>
      <w:r w:rsidRPr="009E3259">
        <w:rPr>
          <w:rFonts w:asciiTheme="majorHAnsi" w:eastAsia="Courier New" w:hAnsiTheme="majorHAnsi" w:cstheme="minorHAnsi"/>
          <w:spacing w:val="2"/>
          <w:w w:val="102"/>
          <w:sz w:val="24"/>
          <w:szCs w:val="24"/>
          <w:highlight w:val="lightGray"/>
        </w:rPr>
        <w:t>dfs</w:t>
      </w:r>
      <w:proofErr w:type="spellEnd"/>
      <w:r w:rsidRPr="009E3259">
        <w:rPr>
          <w:rFonts w:asciiTheme="majorHAnsi" w:eastAsia="Courier New" w:hAnsiTheme="majorHAnsi" w:cstheme="minorHAnsi"/>
          <w:spacing w:val="2"/>
          <w:w w:val="102"/>
          <w:sz w:val="24"/>
          <w:szCs w:val="24"/>
          <w:highlight w:val="lightGray"/>
        </w:rPr>
        <w:t xml:space="preserve"> -put /root/labs/Lab7.1/names.txt names.txt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Default="00CF6CB4" w:rsidP="00675E69">
      <w:pPr>
        <w:rPr>
          <w:rFonts w:asciiTheme="majorHAnsi" w:hAnsiTheme="majorHAnsi" w:cstheme="minorHAnsi"/>
          <w:sz w:val="24"/>
          <w:szCs w:val="24"/>
        </w:rPr>
      </w:pPr>
    </w:p>
    <w:p w:rsidR="00CF6CB4" w:rsidRPr="009E3259" w:rsidRDefault="005E71DA" w:rsidP="00036F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7.2.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Create  a</w:t>
      </w:r>
      <w:proofErr w:type="gramEnd"/>
      <w:r w:rsidRPr="009E3259">
        <w:rPr>
          <w:rFonts w:asciiTheme="majorHAnsi" w:eastAsia="Calibri" w:hAnsiTheme="majorHAnsi" w:cstheme="minorHAnsi"/>
          <w:sz w:val="24"/>
          <w:szCs w:val="24"/>
        </w:rPr>
        <w:t xml:space="preserve">    folder    in    HDFS    for    the    external    table    to    store    its    data    in: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w:t>
      </w:r>
      <w:proofErr w:type="spellStart"/>
      <w:r w:rsidRPr="009E3259">
        <w:rPr>
          <w:rFonts w:asciiTheme="majorHAnsi" w:eastAsia="Courier New" w:hAnsiTheme="majorHAnsi" w:cstheme="minorHAnsi"/>
          <w:spacing w:val="2"/>
          <w:w w:val="102"/>
          <w:sz w:val="24"/>
          <w:szCs w:val="24"/>
          <w:highlight w:val="lightGray"/>
        </w:rPr>
        <w:t>dfs</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mkdir</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hivedemo</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Define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external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205753">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599" style="position:absolute;left:0;text-align:left;margin-left:82.5pt;margin-top:1.5pt;width:442.95pt;height:47.5pt;z-index:-9181;mso-position-horizontal-relative:page" coordorigin="2337,-251" coordsize="7998,769">
            <v:shape id="_x0000_s3602" style="position:absolute;left:2347;top:-241;width:7978;height:250" coordorigin="2347,-241" coordsize="7978,250" path="m2347,-241r,249l10325,8r,-249l2347,-241xe" fillcolor="#d9d8d8" stroked="f">
              <v:path arrowok="t"/>
            </v:shape>
            <v:shape id="_x0000_s3601" style="position:absolute;left:2347;top:8;width:7978;height:250" coordorigin="2347,8" coordsize="7978,250" path="m2347,8r,250l10325,258r,-250l2347,8xe" fillcolor="#d9d8d8" stroked="f">
              <v:path arrowok="t"/>
            </v:shape>
            <v:shape id="_x0000_s3600" style="position:absolute;left:2347;top:258;width:7978;height:250" coordorigin="2347,258" coordsize="7978,250" path="m2347,258r,249l10325,507r,-249l2347,25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externa</w:t>
      </w:r>
      <w:r w:rsidR="005E71DA" w:rsidRPr="009E3259">
        <w:rPr>
          <w:rFonts w:asciiTheme="majorHAnsi" w:eastAsia="Courier New" w:hAnsiTheme="majorHAnsi" w:cstheme="minorHAnsi"/>
          <w:sz w:val="24"/>
          <w:szCs w:val="24"/>
        </w:rPr>
        <w:t>l</w:t>
      </w:r>
      <w:r w:rsidR="005E71DA" w:rsidRPr="009E3259">
        <w:rPr>
          <w:rFonts w:asciiTheme="majorHAnsi" w:eastAsia="Courier New" w:hAnsiTheme="majorHAnsi" w:cstheme="minorHAnsi"/>
          <w:spacing w:val="28"/>
          <w:sz w:val="24"/>
          <w:szCs w:val="24"/>
        </w:rPr>
        <w:t xml:space="preserve"> </w:t>
      </w:r>
      <w:r w:rsidR="005E71DA" w:rsidRPr="009E3259">
        <w:rPr>
          <w:rFonts w:asciiTheme="majorHAnsi" w:eastAsia="Courier New" w:hAnsiTheme="majorHAnsi" w:cstheme="minorHAnsi"/>
          <w:spacing w:val="2"/>
          <w:sz w:val="24"/>
          <w:szCs w:val="24"/>
        </w:rPr>
        <w:t>tabl</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name</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(i</w:t>
      </w:r>
      <w:r w:rsidR="005E71DA" w:rsidRPr="009E3259">
        <w:rPr>
          <w:rFonts w:asciiTheme="majorHAnsi" w:eastAsia="Courier New" w:hAnsiTheme="majorHAnsi" w:cstheme="minorHAnsi"/>
          <w:sz w:val="24"/>
          <w:szCs w:val="24"/>
        </w:rPr>
        <w:t>d</w:t>
      </w:r>
      <w:r w:rsidR="005E71DA" w:rsidRPr="009E3259">
        <w:rPr>
          <w:rFonts w:asciiTheme="majorHAnsi" w:eastAsia="Courier New" w:hAnsiTheme="majorHAnsi" w:cstheme="minorHAnsi"/>
          <w:spacing w:val="16"/>
          <w:sz w:val="24"/>
          <w:szCs w:val="24"/>
        </w:rPr>
        <w:t xml:space="preserve"> </w:t>
      </w:r>
      <w:proofErr w:type="spellStart"/>
      <w:r w:rsidR="005E71DA" w:rsidRPr="009E3259">
        <w:rPr>
          <w:rFonts w:asciiTheme="majorHAnsi" w:eastAsia="Courier New" w:hAnsiTheme="majorHAnsi" w:cstheme="minorHAnsi"/>
          <w:spacing w:val="2"/>
          <w:sz w:val="24"/>
          <w:szCs w:val="24"/>
        </w:rPr>
        <w:t>int</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nam</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string)</w:t>
      </w:r>
    </w:p>
    <w:p w:rsidR="00CF6CB4" w:rsidRPr="009E3259" w:rsidRDefault="005E71DA" w:rsidP="00205753">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RO</w:t>
      </w:r>
      <w:r w:rsidRPr="009E3259">
        <w:rPr>
          <w:rFonts w:asciiTheme="majorHAnsi" w:eastAsia="Courier New" w:hAnsiTheme="majorHAnsi" w:cstheme="minorHAnsi"/>
          <w:sz w:val="24"/>
          <w:szCs w:val="24"/>
        </w:rPr>
        <w:t>W</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FORMA</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DELIMITE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FIELD</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TERMINATE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'\t'</w:t>
      </w:r>
    </w:p>
    <w:p w:rsidR="00CF6CB4" w:rsidRPr="009E3259" w:rsidRDefault="005E71DA" w:rsidP="00205753">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LOCATIO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'/user/root/</w:t>
      </w:r>
      <w:proofErr w:type="spellStart"/>
      <w:r w:rsidRPr="009E3259">
        <w:rPr>
          <w:rFonts w:asciiTheme="majorHAnsi" w:eastAsia="Courier New" w:hAnsiTheme="majorHAnsi" w:cstheme="minorHAnsi"/>
          <w:spacing w:val="2"/>
          <w:w w:val="102"/>
          <w:sz w:val="24"/>
          <w:szCs w:val="24"/>
        </w:rPr>
        <w:t>hivedemo</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Load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d</w:t>
      </w:r>
      <w:r w:rsidRPr="009E3259">
        <w:rPr>
          <w:rFonts w:asciiTheme="majorHAnsi" w:eastAsia="Calibri" w:hAnsiTheme="majorHAnsi" w:cstheme="minorHAnsi"/>
          <w:w w:val="69"/>
          <w:sz w:val="24"/>
          <w:szCs w:val="24"/>
        </w:rPr>
        <w:t>ata</w:t>
      </w:r>
      <w:proofErr w:type="gramEnd"/>
      <w:r w:rsidRPr="009E3259">
        <w:rPr>
          <w:rFonts w:asciiTheme="majorHAnsi" w:eastAsia="Calibri" w:hAnsiTheme="majorHAnsi" w:cstheme="minorHAnsi"/>
          <w:w w:val="69"/>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596" style="position:absolute;margin-left:82.5pt;margin-top:11.85pt;width:442.95pt;height:25.95pt;z-index:-9180;mso-position-horizontal-relative:page" coordorigin="2337,31" coordsize="7998,519">
            <v:shape id="_x0000_s3598" style="position:absolute;left:2347;top:41;width:7978;height:250" coordorigin="2347,41" coordsize="7978,250" path="m2347,41r,250l10325,291r,-250l2347,41xe" fillcolor="#d9d8d8" stroked="f">
              <v:path arrowok="t"/>
            </v:shape>
            <v:shape id="_x0000_s3597" style="position:absolute;left:2347;top:291;width:7978;height:250" coordorigin="2347,291" coordsize="7978,250" path="m2347,291r,249l10325,540r,-249l2347,291xe" fillcolor="#d9d8d8" stroked="f">
              <v:path arrowok="t"/>
            </v:shape>
            <w10:wrap anchorx="page"/>
          </v:group>
        </w:pict>
      </w:r>
    </w:p>
    <w:p w:rsidR="00CF6CB4" w:rsidRDefault="005E71DA" w:rsidP="00205753">
      <w:pPr>
        <w:ind w:firstLine="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loa</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dat</w:t>
      </w:r>
      <w:r w:rsidRPr="009E3259">
        <w:rPr>
          <w:rFonts w:asciiTheme="majorHAnsi" w:eastAsia="Courier New" w:hAnsiTheme="majorHAnsi" w:cstheme="minorHAnsi"/>
          <w:sz w:val="24"/>
          <w:szCs w:val="24"/>
        </w:rPr>
        <w:t>a</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inpat</w:t>
      </w:r>
      <w:r w:rsidRPr="009E3259">
        <w:rPr>
          <w:rFonts w:asciiTheme="majorHAnsi" w:eastAsia="Courier New" w:hAnsiTheme="majorHAnsi" w:cstheme="minorHAnsi"/>
          <w:sz w:val="24"/>
          <w:szCs w:val="24"/>
        </w:rPr>
        <w:t>h</w:t>
      </w:r>
      <w:proofErr w:type="spell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'/user/root/names.txt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63"/>
          <w:sz w:val="24"/>
          <w:szCs w:val="24"/>
        </w:rPr>
        <w:t xml:space="preserve"> </w:t>
      </w:r>
      <w:r w:rsidRPr="009E3259">
        <w:rPr>
          <w:rFonts w:asciiTheme="majorHAnsi" w:eastAsia="Courier New" w:hAnsiTheme="majorHAnsi" w:cstheme="minorHAnsi"/>
          <w:spacing w:val="2"/>
          <w:sz w:val="24"/>
          <w:szCs w:val="24"/>
        </w:rPr>
        <w:t>int</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table names;</w:t>
      </w:r>
    </w:p>
    <w:p w:rsidR="00EA37C6" w:rsidRPr="009E3259" w:rsidRDefault="00EA37C6"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loa</w:t>
      </w:r>
      <w:r w:rsidRPr="009E3259">
        <w:rPr>
          <w:rFonts w:asciiTheme="majorHAnsi" w:eastAsia="Courier New" w:hAnsiTheme="majorHAnsi" w:cstheme="minorHAnsi"/>
          <w:sz w:val="24"/>
          <w:szCs w:val="24"/>
        </w:rPr>
        <w:t>d</w:t>
      </w:r>
      <w:proofErr w:type="gramEnd"/>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dat</w:t>
      </w:r>
      <w:r w:rsidRPr="009E3259">
        <w:rPr>
          <w:rFonts w:asciiTheme="majorHAnsi" w:eastAsia="Courier New" w:hAnsiTheme="majorHAnsi" w:cstheme="minorHAnsi"/>
          <w:sz w:val="24"/>
          <w:szCs w:val="24"/>
        </w:rPr>
        <w:t>a</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inpat</w:t>
      </w:r>
      <w:r w:rsidRPr="009E3259">
        <w:rPr>
          <w:rFonts w:asciiTheme="majorHAnsi" w:eastAsia="Courier New" w:hAnsiTheme="majorHAnsi" w:cstheme="minorHAnsi"/>
          <w:sz w:val="24"/>
          <w:szCs w:val="24"/>
        </w:rPr>
        <w:t>h</w:t>
      </w:r>
      <w:proofErr w:type="spellEnd"/>
      <w:r w:rsidRPr="009E3259">
        <w:rPr>
          <w:rFonts w:asciiTheme="majorHAnsi" w:eastAsia="Courier New" w:hAnsiTheme="majorHAnsi" w:cstheme="minorHAnsi"/>
          <w:spacing w:val="23"/>
          <w:sz w:val="24"/>
          <w:szCs w:val="24"/>
        </w:rPr>
        <w:t xml:space="preserve"> </w:t>
      </w:r>
      <w:r>
        <w:rPr>
          <w:rFonts w:asciiTheme="majorHAnsi" w:eastAsia="Courier New" w:hAnsiTheme="majorHAnsi" w:cstheme="minorHAnsi"/>
          <w:spacing w:val="2"/>
          <w:sz w:val="24"/>
          <w:szCs w:val="24"/>
        </w:rPr>
        <w:t>'/user/root/jaspreet</w:t>
      </w:r>
      <w:r w:rsidRPr="009E3259">
        <w:rPr>
          <w:rFonts w:asciiTheme="majorHAnsi" w:eastAsia="Courier New" w:hAnsiTheme="majorHAnsi" w:cstheme="minorHAnsi"/>
          <w:spacing w:val="2"/>
          <w:sz w:val="24"/>
          <w:szCs w:val="24"/>
        </w:rPr>
        <w:t>.txt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63"/>
          <w:sz w:val="24"/>
          <w:szCs w:val="24"/>
        </w:rPr>
        <w:t xml:space="preserve"> </w:t>
      </w:r>
      <w:r w:rsidRPr="009E3259">
        <w:rPr>
          <w:rFonts w:asciiTheme="majorHAnsi" w:eastAsia="Courier New" w:hAnsiTheme="majorHAnsi" w:cstheme="minorHAnsi"/>
          <w:spacing w:val="2"/>
          <w:sz w:val="24"/>
          <w:szCs w:val="24"/>
        </w:rPr>
        <w:t>int</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8"/>
          <w:sz w:val="24"/>
          <w:szCs w:val="24"/>
        </w:rPr>
        <w:t xml:space="preserve"> </w:t>
      </w:r>
      <w:r>
        <w:rPr>
          <w:rFonts w:asciiTheme="majorHAnsi" w:eastAsia="Courier New" w:hAnsiTheme="majorHAnsi" w:cstheme="minorHAnsi"/>
          <w:spacing w:val="2"/>
          <w:w w:val="102"/>
          <w:sz w:val="24"/>
          <w:szCs w:val="24"/>
        </w:rPr>
        <w:t xml:space="preserve">table </w:t>
      </w:r>
      <w:proofErr w:type="spellStart"/>
      <w:r>
        <w:rPr>
          <w:rFonts w:asciiTheme="majorHAnsi" w:eastAsia="Courier New" w:hAnsiTheme="majorHAnsi" w:cstheme="minorHAnsi"/>
          <w:spacing w:val="2"/>
          <w:w w:val="102"/>
          <w:sz w:val="24"/>
          <w:szCs w:val="24"/>
        </w:rPr>
        <w:t>bd_sample</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Verify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load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from names;</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lastRenderedPageBreak/>
        <w:t>7.6.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names.tx</w:t>
      </w:r>
      <w:r w:rsidRPr="009E3259">
        <w:rPr>
          <w:rFonts w:asciiTheme="majorHAnsi" w:eastAsia="Calibri" w:hAnsiTheme="majorHAnsi" w:cstheme="minorHAnsi"/>
          <w:b/>
          <w:w w:val="45"/>
          <w:sz w:val="24"/>
          <w:szCs w:val="24"/>
        </w:rPr>
        <w:t>t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moved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/user/root/</w:t>
      </w:r>
      <w:proofErr w:type="spellStart"/>
      <w:r w:rsidRPr="009E3259">
        <w:rPr>
          <w:rFonts w:asciiTheme="majorHAnsi" w:eastAsia="Calibri" w:hAnsiTheme="majorHAnsi" w:cstheme="minorHAnsi"/>
          <w:b/>
          <w:sz w:val="24"/>
          <w:szCs w:val="24"/>
        </w:rPr>
        <w:t>hivedemo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675E69" w:rsidRPr="009E3259" w:rsidRDefault="00802D0C" w:rsidP="00675E69">
      <w:pPr>
        <w:rPr>
          <w:rFonts w:asciiTheme="majorHAnsi" w:eastAsia="Calibri" w:hAnsiTheme="majorHAnsi" w:cstheme="minorHAnsi"/>
          <w:w w:val="25"/>
          <w:sz w:val="24"/>
          <w:szCs w:val="24"/>
        </w:rPr>
      </w:pPr>
      <w:r w:rsidRPr="00802D0C">
        <w:rPr>
          <w:rFonts w:asciiTheme="majorHAnsi" w:hAnsiTheme="majorHAnsi" w:cstheme="minorHAnsi"/>
          <w:sz w:val="24"/>
          <w:szCs w:val="24"/>
        </w:rPr>
        <w:pict>
          <v:group id="_x0000_s3592" style="position:absolute;margin-left:82.5pt;margin-top:3.05pt;width:442.4pt;height:50.6pt;z-index:-9179;mso-position-horizontal-relative:page" coordorigin="2337,-512" coordsize="7998,769">
            <v:shape id="_x0000_s3595" style="position:absolute;left:2347;top:-502;width:7978;height:250" coordorigin="2347,-502" coordsize="7978,250" path="m2347,-502r,250l10325,-252r,-250l2347,-502xe" fillcolor="#d9d8d8" stroked="f">
              <v:path arrowok="t"/>
            </v:shape>
            <v:shape id="_x0000_s3594" style="position:absolute;left:2347;top:-252;width:7978;height:250" coordorigin="2347,-252" coordsize="7978,250" path="m2347,-252r,249l10325,-3r,-249l2347,-252xe" fillcolor="#d9d8d8" stroked="f">
              <v:path arrowok="t"/>
            </v:shape>
            <v:shape id="_x0000_s3593" style="position:absolute;left:2347;top:-3;width:7978;height:250" coordorigin="2347,-3" coordsize="7978,250" path="m2347,-3r,250l10325,247r,-250l2347,-3xe" fillcolor="#d9d8d8" stroked="f">
              <v:path arrowok="t"/>
            </v:shape>
            <w10:wrap anchorx="page"/>
          </v:group>
        </w:pict>
      </w:r>
    </w:p>
    <w:p w:rsidR="00CF6CB4" w:rsidRPr="009E3259" w:rsidRDefault="005E71DA"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l</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proofErr w:type="spellStart"/>
      <w:r w:rsidRPr="009E3259">
        <w:rPr>
          <w:rFonts w:asciiTheme="majorHAnsi" w:eastAsia="Courier New" w:hAnsiTheme="majorHAnsi" w:cstheme="minorHAnsi"/>
          <w:spacing w:val="2"/>
          <w:w w:val="102"/>
          <w:sz w:val="24"/>
          <w:szCs w:val="24"/>
        </w:rPr>
        <w:t>hivedemo</w:t>
      </w:r>
      <w:proofErr w:type="spellEnd"/>
      <w:r w:rsidRPr="009E3259">
        <w:rPr>
          <w:rFonts w:asciiTheme="majorHAnsi" w:eastAsia="Courier New" w:hAnsiTheme="majorHAnsi" w:cstheme="minorHAnsi"/>
          <w:w w:val="102"/>
          <w:sz w:val="24"/>
          <w:szCs w:val="24"/>
        </w:rPr>
        <w:t xml:space="preserve">; </w:t>
      </w:r>
      <w:r w:rsidRPr="009E3259">
        <w:rPr>
          <w:rFonts w:asciiTheme="majorHAnsi" w:eastAsia="Courier New" w:hAnsiTheme="majorHAnsi" w:cstheme="minorHAnsi"/>
          <w:spacing w:val="2"/>
          <w:sz w:val="24"/>
          <w:szCs w:val="24"/>
        </w:rPr>
        <w:t>Foun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items</w:t>
      </w:r>
    </w:p>
    <w:p w:rsidR="00CF6CB4" w:rsidRPr="009E3259" w:rsidRDefault="005E71DA" w:rsidP="00205753">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t>
      </w:r>
      <w:proofErr w:type="spellStart"/>
      <w:proofErr w:type="gramStart"/>
      <w:r w:rsidRPr="009E3259">
        <w:rPr>
          <w:rFonts w:asciiTheme="majorHAnsi" w:eastAsia="Courier New" w:hAnsiTheme="majorHAnsi" w:cstheme="minorHAnsi"/>
          <w:spacing w:val="2"/>
          <w:sz w:val="24"/>
          <w:szCs w:val="24"/>
        </w:rPr>
        <w:t>rw</w:t>
      </w:r>
      <w:proofErr w:type="spellEnd"/>
      <w:r w:rsidRPr="009E3259">
        <w:rPr>
          <w:rFonts w:asciiTheme="majorHAnsi" w:eastAsia="Courier New" w:hAnsiTheme="majorHAnsi" w:cstheme="minorHAnsi"/>
          <w:spacing w:val="2"/>
          <w:sz w:val="24"/>
          <w:szCs w:val="24"/>
        </w:rPr>
        <w:t>-</w:t>
      </w:r>
      <w:proofErr w:type="gramEnd"/>
      <w:r w:rsidRPr="009E3259">
        <w:rPr>
          <w:rFonts w:asciiTheme="majorHAnsi" w:eastAsia="Courier New" w:hAnsiTheme="majorHAnsi" w:cstheme="minorHAnsi"/>
          <w:spacing w:val="2"/>
          <w:sz w:val="24"/>
          <w:szCs w:val="24"/>
        </w:rPr>
        <w:t>r--r-</w:t>
      </w:r>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45"/>
          <w:sz w:val="24"/>
          <w:szCs w:val="24"/>
        </w:rPr>
        <w:t xml:space="preserve"> </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roo</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hdf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sz w:val="24"/>
          <w:szCs w:val="24"/>
        </w:rPr>
        <w:t>7</w:t>
      </w:r>
      <w:r w:rsidRPr="009E3259">
        <w:rPr>
          <w:rFonts w:asciiTheme="majorHAnsi" w:eastAsia="Courier New" w:hAnsiTheme="majorHAnsi" w:cstheme="minorHAnsi"/>
          <w:sz w:val="24"/>
          <w:szCs w:val="24"/>
        </w:rPr>
        <w:t xml:space="preserve">8 </w:t>
      </w:r>
      <w:r w:rsidRPr="009E3259">
        <w:rPr>
          <w:rFonts w:asciiTheme="majorHAnsi" w:eastAsia="Courier New" w:hAnsiTheme="majorHAnsi" w:cstheme="minorHAnsi"/>
          <w:spacing w:val="19"/>
          <w:sz w:val="24"/>
          <w:szCs w:val="24"/>
        </w:rPr>
        <w:t xml:space="preserve"> </w:t>
      </w:r>
      <w:proofErr w:type="spellStart"/>
      <w:r w:rsidRPr="009E3259">
        <w:rPr>
          <w:rFonts w:asciiTheme="majorHAnsi" w:eastAsia="Courier New" w:hAnsiTheme="majorHAnsi" w:cstheme="minorHAnsi"/>
          <w:spacing w:val="2"/>
          <w:w w:val="102"/>
          <w:sz w:val="24"/>
          <w:szCs w:val="24"/>
        </w:rPr>
        <w:t>hivedemo</w:t>
      </w:r>
      <w:proofErr w:type="spellEnd"/>
      <w:r w:rsidRPr="009E3259">
        <w:rPr>
          <w:rFonts w:asciiTheme="majorHAnsi" w:eastAsia="Courier New" w:hAnsiTheme="majorHAnsi" w:cstheme="minorHAnsi"/>
          <w:spacing w:val="2"/>
          <w:w w:val="102"/>
          <w:sz w:val="24"/>
          <w:szCs w:val="24"/>
        </w:rPr>
        <w:t>/names.txt</w:t>
      </w:r>
    </w:p>
    <w:p w:rsidR="00036F14" w:rsidRPr="009E3259" w:rsidRDefault="00036F14" w:rsidP="00036F14">
      <w:pPr>
        <w:ind w:firstLine="720"/>
        <w:rPr>
          <w:rFonts w:asciiTheme="majorHAnsi" w:eastAsia="Calibri" w:hAnsiTheme="majorHAnsi" w:cstheme="minorHAnsi"/>
          <w:b/>
          <w:sz w:val="24"/>
          <w:szCs w:val="24"/>
        </w:rPr>
      </w:pPr>
    </w:p>
    <w:p w:rsidR="009E3259" w:rsidRDefault="009E3259" w:rsidP="00036F14">
      <w:pPr>
        <w:ind w:left="720"/>
        <w:rPr>
          <w:rFonts w:asciiTheme="majorHAnsi" w:eastAsia="Calibri" w:hAnsiTheme="majorHAnsi" w:cstheme="minorHAnsi"/>
          <w:b/>
          <w:sz w:val="24"/>
          <w:szCs w:val="24"/>
        </w:rPr>
      </w:pPr>
    </w:p>
    <w:p w:rsidR="00CF6CB4" w:rsidRPr="009E3259" w:rsidRDefault="005E71DA" w:rsidP="00036F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7.7</w:t>
      </w:r>
      <w:proofErr w:type="gramStart"/>
      <w:r w:rsidRPr="009E3259">
        <w:rPr>
          <w:rFonts w:asciiTheme="majorHAnsi" w:eastAsia="Calibri" w:hAnsiTheme="majorHAnsi" w:cstheme="minorHAnsi"/>
          <w:b/>
          <w:sz w:val="24"/>
          <w:szCs w:val="24"/>
        </w:rPr>
        <w:t>.</w:t>
      </w:r>
      <w:r w:rsidRPr="009E3259">
        <w:rPr>
          <w:rFonts w:asciiTheme="majorHAnsi" w:eastAsia="Calibri" w:hAnsiTheme="majorHAnsi" w:cstheme="minorHAnsi"/>
          <w:sz w:val="24"/>
          <w:szCs w:val="24"/>
        </w:rPr>
        <w:t>Similarly</w:t>
      </w:r>
      <w:proofErr w:type="gramEnd"/>
      <w:r w:rsidRPr="009E3259">
        <w:rPr>
          <w:rFonts w:asciiTheme="majorHAnsi" w:eastAsia="Calibri" w:hAnsiTheme="majorHAnsi" w:cstheme="minorHAnsi"/>
          <w:sz w:val="24"/>
          <w:szCs w:val="24"/>
        </w:rPr>
        <w:t>,  verify    names.txt    is    no   longer   in    your    /user/root    folder    in    HDFS. </w:t>
      </w:r>
      <w:r w:rsidR="002D21C5" w:rsidRPr="009E3259">
        <w:rPr>
          <w:rFonts w:asciiTheme="majorHAnsi" w:eastAsia="Calibri" w:hAnsiTheme="majorHAnsi" w:cstheme="minorHAnsi"/>
          <w:sz w:val="24"/>
          <w:szCs w:val="24"/>
        </w:rPr>
        <w:tab/>
      </w:r>
      <w:r w:rsidRPr="009E3259">
        <w:rPr>
          <w:rFonts w:asciiTheme="majorHAnsi" w:eastAsia="Calibri" w:hAnsiTheme="majorHAnsi" w:cstheme="minorHAnsi"/>
          <w:sz w:val="24"/>
          <w:szCs w:val="24"/>
        </w:rPr>
        <w:t>Why    </w:t>
      </w:r>
      <w:proofErr w:type="gramStart"/>
      <w:r w:rsidRPr="009E3259">
        <w:rPr>
          <w:rFonts w:asciiTheme="majorHAnsi" w:eastAsia="Calibri" w:hAnsiTheme="majorHAnsi" w:cstheme="minorHAnsi"/>
          <w:sz w:val="24"/>
          <w:szCs w:val="24"/>
        </w:rPr>
        <w:t>is  it</w:t>
      </w:r>
      <w:proofErr w:type="gramEnd"/>
      <w:r w:rsidRPr="009E3259">
        <w:rPr>
          <w:rFonts w:asciiTheme="majorHAnsi" w:eastAsia="Calibri" w:hAnsiTheme="majorHAnsi" w:cstheme="minorHAnsi"/>
          <w:sz w:val="24"/>
          <w:szCs w:val="24"/>
        </w:rPr>
        <w:t xml:space="preserve">    gone?</w:t>
      </w:r>
      <w:r w:rsidR="00205753"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7.8.</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ls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/apps/hiv</w:t>
      </w:r>
      <w:r w:rsidRPr="009E3259">
        <w:rPr>
          <w:rFonts w:asciiTheme="majorHAnsi" w:eastAsia="Calibri" w:hAnsiTheme="majorHAnsi" w:cstheme="minorHAnsi"/>
          <w:b/>
          <w:spacing w:val="1"/>
          <w:sz w:val="24"/>
          <w:szCs w:val="24"/>
        </w:rPr>
        <w:t>e</w:t>
      </w:r>
      <w:r w:rsidRPr="009E3259">
        <w:rPr>
          <w:rFonts w:asciiTheme="majorHAnsi" w:eastAsia="Calibri" w:hAnsiTheme="majorHAnsi" w:cstheme="minorHAnsi"/>
          <w:b/>
          <w:sz w:val="24"/>
          <w:szCs w:val="24"/>
        </w:rPr>
        <w:t>/warehouse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p>
    <w:p w:rsidR="00CF6CB4" w:rsidRPr="009E3259" w:rsidRDefault="005E71DA" w:rsidP="002D21C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contain  a</w:t>
      </w:r>
      <w:proofErr w:type="gramEnd"/>
      <w:r w:rsidRPr="009E3259">
        <w:rPr>
          <w:rFonts w:asciiTheme="majorHAnsi" w:eastAsia="Calibri" w:hAnsiTheme="majorHAnsi" w:cstheme="minorHAnsi"/>
          <w:sz w:val="24"/>
          <w:szCs w:val="24"/>
        </w:rPr>
        <w:t xml:space="preserve">   subfolder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036F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7.9.</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drop</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05753">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position w:val="1"/>
          <w:sz w:val="24"/>
          <w:szCs w:val="24"/>
          <w:highlight w:val="lightGray"/>
        </w:rPr>
        <w:t>hive</w:t>
      </w:r>
      <w:proofErr w:type="gramEnd"/>
      <w:r w:rsidRPr="009E3259">
        <w:rPr>
          <w:rFonts w:asciiTheme="majorHAnsi" w:eastAsia="Courier New" w:hAnsiTheme="majorHAnsi" w:cstheme="minorHAnsi"/>
          <w:spacing w:val="2"/>
          <w:w w:val="102"/>
          <w:position w:val="1"/>
          <w:sz w:val="24"/>
          <w:szCs w:val="24"/>
          <w:highlight w:val="lightGray"/>
        </w:rPr>
        <w:t>&gt; drop table names</w:t>
      </w:r>
      <w:r w:rsidRPr="009E3259">
        <w:rPr>
          <w:rFonts w:asciiTheme="majorHAnsi" w:eastAsia="Courier New" w:hAnsiTheme="majorHAnsi" w:cstheme="minorHAnsi"/>
          <w:w w:val="102"/>
          <w:position w:val="1"/>
          <w:sz w:val="24"/>
          <w:szCs w:val="24"/>
          <w:highlight w:val="lightGray"/>
        </w:rPr>
        <w:t xml:space="preserve">; </w:t>
      </w:r>
      <w:r w:rsidRPr="009E3259">
        <w:rPr>
          <w:rFonts w:asciiTheme="majorHAnsi" w:eastAsia="Courier New" w:hAnsiTheme="majorHAnsi" w:cstheme="minorHAnsi"/>
          <w:position w:val="1"/>
          <w:sz w:val="24"/>
          <w:szCs w:val="24"/>
          <w:highlight w:val="lightGray"/>
        </w:rPr>
        <w:tab/>
      </w:r>
    </w:p>
    <w:p w:rsidR="00CF6CB4" w:rsidRPr="009E3259" w:rsidRDefault="00CF6CB4" w:rsidP="00675E69">
      <w:pPr>
        <w:rPr>
          <w:rFonts w:asciiTheme="majorHAnsi" w:hAnsiTheme="majorHAnsi" w:cstheme="minorHAnsi"/>
          <w:sz w:val="24"/>
          <w:szCs w:val="24"/>
        </w:rPr>
      </w:pPr>
    </w:p>
    <w:p w:rsidR="00036F14" w:rsidRPr="009E3259" w:rsidRDefault="00036F14" w:rsidP="00036F14">
      <w:pPr>
        <w:ind w:firstLine="720"/>
        <w:rPr>
          <w:rFonts w:asciiTheme="majorHAnsi" w:eastAsia="Calibri" w:hAnsiTheme="majorHAnsi" w:cstheme="minorHAnsi"/>
          <w:b/>
          <w:sz w:val="24"/>
          <w:szCs w:val="24"/>
        </w:rPr>
      </w:pPr>
    </w:p>
    <w:p w:rsidR="00675E69" w:rsidRPr="009E3259" w:rsidRDefault="00675E69" w:rsidP="00036F14">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7.10.</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/user/root/</w:t>
      </w:r>
      <w:proofErr w:type="spellStart"/>
      <w:r w:rsidRPr="009E3259">
        <w:rPr>
          <w:rFonts w:asciiTheme="majorHAnsi" w:eastAsia="Calibri" w:hAnsiTheme="majorHAnsi" w:cstheme="minorHAnsi"/>
          <w:b/>
          <w:sz w:val="24"/>
          <w:szCs w:val="24"/>
        </w:rPr>
        <w:t>hivedemo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b/>
          <w:sz w:val="24"/>
          <w:szCs w:val="24"/>
        </w:rPr>
        <w:t>names.txt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still</w:t>
      </w:r>
      <w:r w:rsidRPr="009E3259">
        <w:rPr>
          <w:rFonts w:asciiTheme="majorHAnsi" w:eastAsia="Calibri" w:hAnsiTheme="majorHAnsi" w:cstheme="minorHAnsi"/>
          <w:w w:val="25"/>
          <w:sz w:val="24"/>
          <w:szCs w:val="24"/>
        </w:rPr>
        <w:t xml:space="preserve">  </w:t>
      </w:r>
      <w:r w:rsidR="002D21C5"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there.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675E69" w:rsidRPr="009E3259" w:rsidRDefault="00675E69" w:rsidP="00675E69">
      <w:pPr>
        <w:rPr>
          <w:rFonts w:asciiTheme="majorHAnsi" w:hAnsiTheme="majorHAnsi" w:cstheme="minorHAnsi"/>
          <w:sz w:val="24"/>
          <w:szCs w:val="24"/>
        </w:rPr>
      </w:pPr>
    </w:p>
    <w:p w:rsidR="002D21C5" w:rsidRPr="009E3259" w:rsidRDefault="00675E69" w:rsidP="00036F14">
      <w:pPr>
        <w:ind w:left="720"/>
        <w:jc w:val="both"/>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RESULT</w:t>
      </w:r>
      <w:r w:rsidRPr="009E3259">
        <w:rPr>
          <w:rFonts w:asciiTheme="majorHAnsi" w:eastAsia="Calibri" w:hAnsiTheme="majorHAnsi" w:cstheme="minorHAnsi"/>
          <w:w w:val="42"/>
          <w:sz w:val="24"/>
          <w:szCs w:val="24"/>
        </w:rPr>
        <w:t>: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jus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verified,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external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deleted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corresponding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dropped.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Aside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behavior,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managed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external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essentially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loaded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external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called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stores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/user/root/</w:t>
      </w:r>
      <w:proofErr w:type="spellStart"/>
      <w:r w:rsidRPr="009E3259">
        <w:rPr>
          <w:rFonts w:asciiTheme="majorHAnsi" w:eastAsia="Calibri" w:hAnsiTheme="majorHAnsi" w:cstheme="minorHAnsi"/>
          <w:b/>
          <w:sz w:val="24"/>
          <w:szCs w:val="24"/>
        </w:rPr>
        <w:t>hivedemo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point,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    have    a    </w:t>
      </w:r>
      <w:r w:rsidR="00036F14" w:rsidRPr="009E3259">
        <w:rPr>
          <w:rFonts w:asciiTheme="majorHAnsi" w:eastAsia="Calibri" w:hAnsiTheme="majorHAnsi" w:cstheme="minorHAnsi"/>
          <w:sz w:val="24"/>
          <w:szCs w:val="24"/>
        </w:rPr>
        <w:t>good</w:t>
      </w:r>
      <w:r w:rsidRPr="009E3259">
        <w:rPr>
          <w:rFonts w:asciiTheme="majorHAnsi" w:eastAsia="Calibri" w:hAnsiTheme="majorHAnsi" w:cstheme="minorHAnsi"/>
          <w:sz w:val="24"/>
          <w:szCs w:val="24"/>
        </w:rPr>
        <w:t xml:space="preserve">    understanding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populated.</w:t>
      </w:r>
      <w:r w:rsidRPr="009E3259">
        <w:rPr>
          <w:rFonts w:asciiTheme="majorHAnsi" w:eastAsia="Calibri" w:hAnsiTheme="majorHAnsi" w:cstheme="minorHAnsi"/>
          <w:w w:val="25"/>
          <w:sz w:val="24"/>
          <w:szCs w:val="24"/>
        </w:rPr>
        <w:t xml:space="preserve">  </w:t>
      </w:r>
    </w:p>
    <w:p w:rsidR="00E140BE" w:rsidRPr="009E3259" w:rsidRDefault="00E140BE" w:rsidP="00CD46F6">
      <w:pPr>
        <w:pStyle w:val="Heading1"/>
        <w:jc w:val="center"/>
        <w:rPr>
          <w:rFonts w:eastAsia="Calibri"/>
          <w:w w:val="101"/>
          <w:sz w:val="24"/>
          <w:szCs w:val="24"/>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Pr="009E3259" w:rsidRDefault="00E140BE" w:rsidP="00E140BE">
      <w:pPr>
        <w:rPr>
          <w:rFonts w:asciiTheme="majorHAnsi" w:eastAsia="Calibri" w:hAnsiTheme="majorHAnsi"/>
        </w:rPr>
      </w:pPr>
    </w:p>
    <w:p w:rsidR="00E140BE" w:rsidRDefault="00E140BE" w:rsidP="00CD46F6">
      <w:pPr>
        <w:pStyle w:val="Heading1"/>
        <w:jc w:val="center"/>
        <w:rPr>
          <w:rFonts w:eastAsia="Calibri"/>
          <w:w w:val="101"/>
          <w:sz w:val="24"/>
          <w:szCs w:val="24"/>
        </w:rPr>
      </w:pPr>
    </w:p>
    <w:p w:rsidR="009E3259" w:rsidRDefault="009E3259" w:rsidP="009E3259">
      <w:pPr>
        <w:rPr>
          <w:rFonts w:eastAsia="Calibri"/>
        </w:rPr>
      </w:pPr>
    </w:p>
    <w:p w:rsidR="009E3259" w:rsidRDefault="009E3259" w:rsidP="009E3259">
      <w:pPr>
        <w:rPr>
          <w:rFonts w:eastAsia="Calibri"/>
        </w:rPr>
      </w:pPr>
    </w:p>
    <w:p w:rsidR="009E3259" w:rsidRDefault="009E3259" w:rsidP="009E3259">
      <w:pPr>
        <w:rPr>
          <w:rFonts w:eastAsia="Calibri"/>
        </w:rPr>
      </w:pPr>
    </w:p>
    <w:p w:rsidR="0085354E" w:rsidRDefault="0085354E" w:rsidP="009E3259">
      <w:pPr>
        <w:rPr>
          <w:rFonts w:eastAsia="Calibri"/>
        </w:rPr>
      </w:pPr>
    </w:p>
    <w:p w:rsidR="0085354E" w:rsidRDefault="0085354E" w:rsidP="009E3259">
      <w:pPr>
        <w:rPr>
          <w:rFonts w:eastAsia="Calibri"/>
        </w:rPr>
      </w:pPr>
    </w:p>
    <w:p w:rsidR="0085354E" w:rsidRDefault="0085354E" w:rsidP="0085354E">
      <w:pPr>
        <w:pStyle w:val="Heading1"/>
        <w:rPr>
          <w:rFonts w:eastAsia="Calibri"/>
        </w:rPr>
      </w:pPr>
      <w:bookmarkStart w:id="1" w:name="_Toc452037495"/>
      <w:r w:rsidRPr="0085354E">
        <w:rPr>
          <w:rFonts w:eastAsia="Calibri"/>
        </w:rPr>
        <w:t>Lab 2:    Analyzing    Big    Data with Hive</w:t>
      </w:r>
      <w:bookmarkEnd w:id="1"/>
    </w:p>
    <w:p w:rsidR="0085354E" w:rsidRDefault="0085354E" w:rsidP="00675E69">
      <w:pPr>
        <w:rPr>
          <w:rFonts w:asciiTheme="majorHAnsi" w:eastAsia="Calibri" w:hAnsiTheme="majorHAnsi" w:cstheme="minorHAnsi"/>
          <w:b/>
          <w:i/>
          <w:sz w:val="28"/>
          <w:szCs w:val="24"/>
        </w:rPr>
      </w:pPr>
    </w:p>
    <w:p w:rsidR="00031074" w:rsidRPr="009E3259" w:rsidRDefault="005E71DA" w:rsidP="00675E69">
      <w:pPr>
        <w:rPr>
          <w:rFonts w:asciiTheme="majorHAnsi" w:eastAsia="Calibri" w:hAnsiTheme="majorHAnsi" w:cstheme="minorHAnsi"/>
          <w:b/>
          <w:i/>
          <w:sz w:val="28"/>
          <w:szCs w:val="24"/>
        </w:rPr>
      </w:pPr>
      <w:r w:rsidRPr="009E3259">
        <w:rPr>
          <w:rFonts w:asciiTheme="majorHAnsi" w:eastAsia="Calibri" w:hAnsiTheme="majorHAnsi" w:cstheme="minorHAnsi"/>
          <w:b/>
          <w:i/>
          <w:sz w:val="28"/>
          <w:szCs w:val="24"/>
        </w:rPr>
        <w:t>Perform    the   following    steps:    </w:t>
      </w:r>
    </w:p>
    <w:p w:rsidR="00031074" w:rsidRPr="009E3259" w:rsidRDefault="00031074" w:rsidP="00675E69">
      <w:pPr>
        <w:rPr>
          <w:rFonts w:asciiTheme="majorHAnsi" w:eastAsia="Calibri" w:hAnsiTheme="majorHAnsi" w:cstheme="minorHAnsi"/>
          <w:b/>
          <w:sz w:val="24"/>
          <w:szCs w:val="24"/>
        </w:rPr>
      </w:pPr>
      <w:r w:rsidRPr="009E3259">
        <w:rPr>
          <w:rFonts w:asciiTheme="majorHAnsi" w:eastAsia="Calibri" w:hAnsiTheme="majorHAnsi" w:cstheme="minorHAnsi"/>
          <w:b/>
          <w:sz w:val="24"/>
          <w:szCs w:val="24"/>
        </w:rPr>
        <w:t>Step    1:</w:t>
      </w:r>
    </w:p>
    <w:p w:rsidR="00CF6CB4" w:rsidRPr="009E3259" w:rsidRDefault="005E71DA" w:rsidP="00781A9D">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00031074" w:rsidRPr="009E3259">
        <w:rPr>
          <w:rFonts w:asciiTheme="majorHAnsi" w:eastAsia="Calibri" w:hAnsiTheme="majorHAnsi" w:cstheme="minorHAnsi"/>
          <w:sz w:val="24"/>
          <w:szCs w:val="24"/>
        </w:rPr>
        <w:t xml:space="preserve">. </w:t>
      </w:r>
      <w:r w:rsidR="002B63F2" w:rsidRPr="009E3259">
        <w:rPr>
          <w:rFonts w:asciiTheme="majorHAnsi" w:eastAsia="Calibri" w:hAnsiTheme="majorHAnsi" w:cstheme="minorHAnsi"/>
          <w:sz w:val="24"/>
          <w:szCs w:val="24"/>
        </w:rPr>
        <w:t>Create a</w:t>
      </w:r>
      <w:r w:rsidRPr="009E3259">
        <w:rPr>
          <w:rFonts w:asciiTheme="majorHAnsi" w:eastAsia="Calibri" w:hAnsiTheme="majorHAnsi" w:cstheme="minorHAnsi"/>
          <w:sz w:val="24"/>
          <w:szCs w:val="24"/>
        </w:rPr>
        <w:t xml:space="preserve">    new </w:t>
      </w:r>
      <w:r w:rsidR="002B63F2" w:rsidRPr="009E3259">
        <w:rPr>
          <w:rFonts w:asciiTheme="majorHAnsi" w:eastAsia="Calibri" w:hAnsiTheme="majorHAnsi" w:cstheme="minorHAnsi"/>
          <w:sz w:val="24"/>
          <w:szCs w:val="24"/>
        </w:rPr>
        <w:t>text file named</w:t>
      </w:r>
      <w:r w:rsidRPr="009E3259">
        <w:rPr>
          <w:rFonts w:asciiTheme="majorHAnsi" w:eastAsia="Calibri" w:hAnsiTheme="majorHAnsi" w:cstheme="minorHAnsi"/>
          <w:sz w:val="24"/>
          <w:szCs w:val="24"/>
        </w:rPr>
        <w:t xml:space="preserve"> </w:t>
      </w:r>
      <w:r w:rsidR="00031074" w:rsidRPr="009E3259">
        <w:rPr>
          <w:rFonts w:asciiTheme="majorHAnsi" w:eastAsia="Calibri" w:hAnsiTheme="majorHAnsi" w:cstheme="minorHAnsi"/>
          <w:sz w:val="24"/>
          <w:szCs w:val="24"/>
        </w:rPr>
        <w:t xml:space="preserve">  </w:t>
      </w:r>
      <w:proofErr w:type="spellStart"/>
      <w:r w:rsidR="00031074" w:rsidRPr="009E3259">
        <w:rPr>
          <w:rFonts w:asciiTheme="majorHAnsi" w:eastAsia="Calibri" w:hAnsiTheme="majorHAnsi" w:cstheme="minorHAnsi"/>
          <w:sz w:val="24"/>
          <w:szCs w:val="24"/>
        </w:rPr>
        <w:t>whitehouse.hive</w:t>
      </w:r>
      <w:proofErr w:type="spellEnd"/>
      <w:r w:rsidR="00031074"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and </w:t>
      </w:r>
      <w:proofErr w:type="gramStart"/>
      <w:r w:rsidRPr="009E3259">
        <w:rPr>
          <w:rFonts w:asciiTheme="majorHAnsi" w:eastAsia="Calibri" w:hAnsiTheme="majorHAnsi" w:cstheme="minorHAnsi"/>
          <w:sz w:val="24"/>
          <w:szCs w:val="24"/>
        </w:rPr>
        <w:t>save  it</w:t>
      </w:r>
      <w:proofErr w:type="gramEnd"/>
      <w:r w:rsidRPr="009E3259">
        <w:rPr>
          <w:rFonts w:asciiTheme="majorHAnsi" w:eastAsia="Calibri" w:hAnsiTheme="majorHAnsi" w:cstheme="minorHAnsi"/>
          <w:sz w:val="24"/>
          <w:szCs w:val="24"/>
        </w:rPr>
        <w:t xml:space="preserve">    in    your Lab7.2 folder.  </w:t>
      </w:r>
    </w:p>
    <w:p w:rsidR="00CF6CB4" w:rsidRPr="009E3259" w:rsidRDefault="00CF6CB4" w:rsidP="009E3259">
      <w:pPr>
        <w:jc w:val="both"/>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(based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dataset).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involve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clever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handling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timestamps.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multiple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selecting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time_of_arrival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empty:</w:t>
      </w:r>
      <w:r w:rsidRPr="009E3259">
        <w:rPr>
          <w:rFonts w:asciiTheme="majorHAnsi" w:eastAsia="Calibri" w:hAnsiTheme="majorHAnsi" w:cstheme="minorHAnsi"/>
          <w:w w:val="25"/>
          <w:sz w:val="24"/>
          <w:szCs w:val="24"/>
        </w:rPr>
        <w:t xml:space="preserve">    </w:t>
      </w:r>
    </w:p>
    <w:p w:rsidR="00CF6CB4" w:rsidRPr="009E3259" w:rsidRDefault="00CF6CB4" w:rsidP="009E3259">
      <w:pPr>
        <w:jc w:val="both"/>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highlight w:val="lightGray"/>
        </w:rPr>
        <w:t xml:space="preserve">select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where </w:t>
      </w:r>
      <w:proofErr w:type="spellStart"/>
      <w:r w:rsidRPr="009E3259">
        <w:rPr>
          <w:rFonts w:asciiTheme="majorHAnsi" w:eastAsia="Courier New" w:hAnsiTheme="majorHAnsi" w:cstheme="minorHAnsi"/>
          <w:spacing w:val="2"/>
          <w:w w:val="102"/>
          <w:sz w:val="24"/>
          <w:szCs w:val="24"/>
          <w:highlight w:val="lightGray"/>
        </w:rPr>
        <w:t>time_of_</w:t>
      </w:r>
      <w:proofErr w:type="gramStart"/>
      <w:r w:rsidRPr="009E3259">
        <w:rPr>
          <w:rFonts w:asciiTheme="majorHAnsi" w:eastAsia="Courier New" w:hAnsiTheme="majorHAnsi" w:cstheme="minorHAnsi"/>
          <w:spacing w:val="2"/>
          <w:w w:val="102"/>
          <w:sz w:val="24"/>
          <w:szCs w:val="24"/>
          <w:highlight w:val="lightGray"/>
        </w:rPr>
        <w:t>arrival</w:t>
      </w:r>
      <w:proofErr w:type="spellEnd"/>
      <w:r w:rsidRPr="009E3259">
        <w:rPr>
          <w:rFonts w:asciiTheme="majorHAnsi" w:eastAsia="Courier New" w:hAnsiTheme="majorHAnsi" w:cstheme="minorHAnsi"/>
          <w:spacing w:val="2"/>
          <w:w w:val="102"/>
          <w:sz w:val="24"/>
          <w:szCs w:val="24"/>
          <w:highlight w:val="lightGray"/>
        </w:rPr>
        <w:t xml:space="preserve"> !</w:t>
      </w:r>
      <w:proofErr w:type="gramEnd"/>
      <w:r w:rsidRPr="009E3259">
        <w:rPr>
          <w:rFonts w:asciiTheme="majorHAnsi" w:eastAsia="Courier New" w:hAnsiTheme="majorHAnsi" w:cstheme="minorHAnsi"/>
          <w:spacing w:val="2"/>
          <w:w w:val="102"/>
          <w:sz w:val="24"/>
          <w:szCs w:val="24"/>
          <w:highlight w:val="lightGray"/>
        </w:rPr>
        <w:t>= ""</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9E3259">
      <w:pPr>
        <w:jc w:val="both"/>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1.3.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find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requires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converting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time_of_arrival</w:t>
      </w:r>
      <w:proofErr w:type="spellEnd"/>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sz w:val="24"/>
          <w:szCs w:val="24"/>
        </w:rPr>
        <w:t>string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timestamp.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unix_timestamp</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accomplish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03107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402" style="position:absolute;left:0;text-align:left;margin-left:83.35pt;margin-top:.5pt;width:465.85pt;height:25.95pt;z-index:-9150;mso-position-horizontal-relative:page" coordorigin="2337,-251" coordsize="7998,519">
            <v:shape id="_x0000_s3404" style="position:absolute;left:2347;top:-241;width:7978;height:250" coordorigin="2347,-241" coordsize="7978,250" path="m2347,-241r,249l10325,8r,-249l2347,-241xe" fillcolor="#d9d8d8" stroked="f">
              <v:path arrowok="t"/>
            </v:shape>
            <v:shape id="_x0000_s3403"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orde</w:t>
      </w:r>
      <w:r w:rsidR="005E71DA" w:rsidRPr="009E3259">
        <w:rPr>
          <w:rFonts w:asciiTheme="majorHAnsi" w:eastAsia="Courier New" w:hAnsiTheme="majorHAnsi" w:cstheme="minorHAnsi"/>
          <w:sz w:val="24"/>
          <w:szCs w:val="24"/>
        </w:rPr>
        <w:t>r</w:t>
      </w:r>
      <w:proofErr w:type="gram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w w:val="102"/>
          <w:sz w:val="24"/>
          <w:szCs w:val="24"/>
        </w:rPr>
        <w:t>unix_timestamp</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time_of_arrival</w:t>
      </w:r>
      <w:proofErr w:type="spellEnd"/>
      <w:r w:rsidR="005E71DA" w:rsidRPr="009E3259">
        <w:rPr>
          <w:rFonts w:asciiTheme="majorHAnsi" w:eastAsia="Courier New" w:hAnsiTheme="majorHAnsi" w:cstheme="minorHAnsi"/>
          <w:spacing w:val="2"/>
          <w:w w:val="102"/>
          <w:sz w:val="24"/>
          <w:szCs w:val="24"/>
        </w:rPr>
        <w:t>,</w:t>
      </w:r>
    </w:p>
    <w:p w:rsidR="00CF6CB4" w:rsidRPr="009E3259" w:rsidRDefault="005E71DA" w:rsidP="0003107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'MM/</w:t>
      </w:r>
      <w:proofErr w:type="spellStart"/>
      <w:r w:rsidRPr="009E3259">
        <w:rPr>
          <w:rFonts w:asciiTheme="majorHAnsi" w:eastAsia="Courier New" w:hAnsiTheme="majorHAnsi" w:cstheme="minorHAnsi"/>
          <w:spacing w:val="2"/>
          <w:sz w:val="24"/>
          <w:szCs w:val="24"/>
        </w:rPr>
        <w:t>dd</w:t>
      </w:r>
      <w:proofErr w:type="spellEnd"/>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yyy</w:t>
      </w:r>
      <w:r w:rsidRPr="009E3259">
        <w:rPr>
          <w:rFonts w:asciiTheme="majorHAnsi" w:eastAsia="Courier New" w:hAnsiTheme="majorHAnsi" w:cstheme="minorHAnsi"/>
          <w:sz w:val="24"/>
          <w:szCs w:val="24"/>
        </w:rPr>
        <w:t>y</w:t>
      </w:r>
      <w:proofErr w:type="spellEnd"/>
      <w:r w:rsidRPr="009E3259">
        <w:rPr>
          <w:rFonts w:asciiTheme="majorHAnsi" w:eastAsia="Courier New" w:hAnsiTheme="majorHAnsi" w:cstheme="minorHAnsi"/>
          <w:spacing w:val="36"/>
          <w:sz w:val="24"/>
          <w:szCs w:val="24"/>
        </w:rPr>
        <w:t xml:space="preserve"> </w:t>
      </w:r>
      <w:proofErr w:type="spellStart"/>
      <w:r w:rsidRPr="009E3259">
        <w:rPr>
          <w:rFonts w:asciiTheme="majorHAnsi" w:eastAsia="Courier New" w:hAnsiTheme="majorHAnsi" w:cstheme="minorHAnsi"/>
          <w:spacing w:val="2"/>
          <w:w w:val="102"/>
          <w:sz w:val="24"/>
          <w:szCs w:val="24"/>
        </w:rPr>
        <w:t>hh:mm</w:t>
      </w:r>
      <w:proofErr w:type="spellEnd"/>
      <w:r w:rsidRPr="009E3259">
        <w:rPr>
          <w:rFonts w:asciiTheme="majorHAnsi" w:eastAsia="Courier New" w:hAnsiTheme="majorHAnsi" w:cstheme="minorHAnsi"/>
          <w:spacing w:val="2"/>
          <w:w w:val="102"/>
          <w:sz w:val="24"/>
          <w:szCs w:val="24"/>
        </w:rPr>
        <w:t>')</w:t>
      </w:r>
    </w:p>
    <w:p w:rsidR="00E140BE" w:rsidRPr="009E3259" w:rsidRDefault="00E140BE" w:rsidP="00781A9D">
      <w:pPr>
        <w:ind w:firstLine="720"/>
        <w:rPr>
          <w:rFonts w:asciiTheme="majorHAnsi" w:eastAsia="Calibri" w:hAnsiTheme="majorHAnsi" w:cstheme="minorHAnsi"/>
          <w:b/>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Since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certainly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need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return</w:t>
      </w:r>
      <w:r w:rsidRPr="009E3259">
        <w:rPr>
          <w:rFonts w:asciiTheme="majorHAnsi" w:eastAsia="Calibri" w:hAnsiTheme="majorHAnsi" w:cstheme="minorHAnsi"/>
          <w:w w:val="25"/>
          <w:sz w:val="24"/>
          <w:szCs w:val="24"/>
        </w:rPr>
        <w:t xml:space="preserve">    </w:t>
      </w:r>
    </w:p>
    <w:p w:rsidR="00CF6CB4" w:rsidRPr="009E3259" w:rsidRDefault="005E71DA" w:rsidP="00781A9D">
      <w:pPr>
        <w:ind w:firstLine="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every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row</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Let’s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limi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p>
    <w:p w:rsidR="00942687" w:rsidRPr="009E3259" w:rsidRDefault="00942687" w:rsidP="00675E69">
      <w:pPr>
        <w:rPr>
          <w:rFonts w:asciiTheme="majorHAnsi" w:eastAsia="Calibri" w:hAnsiTheme="majorHAnsi" w:cstheme="minorHAnsi"/>
          <w:w w:val="25"/>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limit</w:t>
      </w:r>
      <w:proofErr w:type="gramEnd"/>
      <w:r w:rsidRPr="009E3259">
        <w:rPr>
          <w:rFonts w:asciiTheme="majorHAnsi" w:eastAsia="Courier New" w:hAnsiTheme="majorHAnsi" w:cstheme="minorHAnsi"/>
          <w:spacing w:val="2"/>
          <w:w w:val="102"/>
          <w:sz w:val="24"/>
          <w:szCs w:val="24"/>
          <w:highlight w:val="lightGray"/>
        </w:rPr>
        <w:t xml:space="preserve"> 10;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Save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whitehouse.hiv</w:t>
      </w:r>
      <w:r w:rsidRPr="009E3259">
        <w:rPr>
          <w:rFonts w:asciiTheme="majorHAnsi" w:eastAsia="Calibri" w:hAnsiTheme="majorHAnsi" w:cstheme="minorHAnsi"/>
          <w:b/>
          <w:spacing w:val="1"/>
          <w:sz w:val="24"/>
          <w:szCs w:val="24"/>
        </w:rPr>
        <w:t>e</w:t>
      </w:r>
      <w:proofErr w:type="spellEnd"/>
      <w:r w:rsidRPr="009E3259">
        <w:rPr>
          <w:rFonts w:asciiTheme="majorHAnsi" w:eastAsia="Calibri" w:hAnsiTheme="majorHAnsi" w:cstheme="minorHAnsi"/>
          <w:w w:val="41"/>
          <w:sz w:val="24"/>
          <w:szCs w:val="24"/>
        </w:rPr>
        <w:t>.    </w:t>
      </w:r>
      <w:r w:rsidRPr="009E3259">
        <w:rPr>
          <w:rFonts w:asciiTheme="majorHAnsi" w:eastAsia="Calibri" w:hAnsiTheme="majorHAnsi" w:cstheme="minorHAnsi"/>
          <w:spacing w:val="18"/>
          <w:w w:val="41"/>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1.6.</w:t>
      </w:r>
      <w:r w:rsidRPr="009E3259">
        <w:rPr>
          <w:rFonts w:asciiTheme="majorHAnsi" w:eastAsia="Calibri" w:hAnsiTheme="majorHAnsi" w:cstheme="minorHAnsi"/>
          <w:b/>
          <w:spacing w:val="13"/>
          <w:sz w:val="24"/>
          <w:szCs w:val="24"/>
        </w:rPr>
        <w:t xml:space="preserve"> </w:t>
      </w:r>
      <w:r w:rsidR="004E205E" w:rsidRPr="009E3259">
        <w:rPr>
          <w:rFonts w:asciiTheme="majorHAnsi" w:eastAsia="Calibri" w:hAnsiTheme="majorHAnsi" w:cstheme="minorHAnsi"/>
          <w:sz w:val="24"/>
          <w:szCs w:val="24"/>
        </w:rPr>
        <w:t>Execute</w:t>
      </w:r>
      <w:r w:rsidR="004E205E" w:rsidRPr="009E3259">
        <w:rPr>
          <w:rFonts w:asciiTheme="majorHAnsi" w:eastAsia="Calibri" w:hAnsiTheme="majorHAnsi" w:cstheme="minorHAnsi"/>
          <w:spacing w:val="-14"/>
          <w:sz w:val="24"/>
          <w:szCs w:val="24"/>
        </w:rPr>
        <w:t xml:space="preserve"> </w:t>
      </w:r>
      <w:r w:rsidR="004E205E"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proofErr w:type="spellStart"/>
      <w:r w:rsidRPr="009E3259">
        <w:rPr>
          <w:rFonts w:asciiTheme="majorHAnsi" w:eastAsia="Calibri" w:hAnsiTheme="majorHAnsi" w:cstheme="minorHAnsi"/>
          <w:b/>
          <w:sz w:val="24"/>
          <w:szCs w:val="24"/>
        </w:rPr>
        <w:t>whitehouse.hiv</w:t>
      </w:r>
      <w:r w:rsidRPr="009E3259">
        <w:rPr>
          <w:rFonts w:asciiTheme="majorHAnsi" w:eastAsia="Calibri" w:hAnsiTheme="majorHAnsi" w:cstheme="minorHAnsi"/>
          <w:b/>
          <w:spacing w:val="1"/>
          <w:sz w:val="24"/>
          <w:szCs w:val="24"/>
        </w:rPr>
        <w:t>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displayed: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whitehouse.hive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results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2009</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since</w:t>
      </w:r>
      <w:r w:rsidRPr="009E3259">
        <w:rPr>
          <w:rFonts w:asciiTheme="majorHAnsi" w:eastAsia="Calibri" w:hAnsiTheme="majorHAnsi" w:cstheme="minorHAnsi"/>
          <w:w w:val="25"/>
          <w:sz w:val="24"/>
          <w:szCs w:val="24"/>
        </w:rPr>
        <w:t xml:space="preserve">    </w:t>
      </w:r>
    </w:p>
    <w:p w:rsidR="00CF6CB4" w:rsidRDefault="005E71DA" w:rsidP="00781A9D">
      <w:pPr>
        <w:ind w:firstLine="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w:t>
      </w:r>
      <w:proofErr w:type="gramEnd"/>
      <w:r w:rsidRPr="009E3259">
        <w:rPr>
          <w:rFonts w:asciiTheme="majorHAnsi" w:eastAsia="Calibri" w:hAnsiTheme="majorHAnsi" w:cstheme="minorHAnsi"/>
          <w:w w:val="60"/>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datase</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begins.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Charles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Kahn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3/5/2009.</w:t>
      </w:r>
      <w:r w:rsidRPr="009E3259">
        <w:rPr>
          <w:rFonts w:asciiTheme="majorHAnsi" w:eastAsia="Calibri" w:hAnsiTheme="majorHAnsi" w:cstheme="minorHAnsi"/>
          <w:w w:val="25"/>
          <w:sz w:val="24"/>
          <w:szCs w:val="24"/>
        </w:rPr>
        <w:t xml:space="preserve">    </w:t>
      </w:r>
    </w:p>
    <w:p w:rsidR="009E3259" w:rsidRDefault="009E3259" w:rsidP="00781A9D">
      <w:pPr>
        <w:ind w:firstLine="720"/>
        <w:rPr>
          <w:rFonts w:asciiTheme="majorHAnsi" w:eastAsia="Calibri" w:hAnsiTheme="majorHAnsi" w:cstheme="minorHAnsi"/>
          <w:w w:val="25"/>
          <w:sz w:val="24"/>
          <w:szCs w:val="24"/>
        </w:rPr>
      </w:pPr>
    </w:p>
    <w:p w:rsidR="009E3259" w:rsidRPr="009E3259" w:rsidRDefault="009E3259" w:rsidP="00781A9D">
      <w:pPr>
        <w:ind w:firstLine="720"/>
        <w:rPr>
          <w:rFonts w:asciiTheme="majorHAnsi" w:eastAsia="Calibr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81A9D">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sz w:val="24"/>
          <w:szCs w:val="24"/>
        </w:rPr>
        <w:t xml:space="preserve">2: </w:t>
      </w:r>
      <w:r w:rsidR="004E205E" w:rsidRPr="009E3259">
        <w:rPr>
          <w:rFonts w:asciiTheme="majorHAnsi" w:eastAsia="Calibri" w:hAnsiTheme="majorHAnsi" w:cstheme="minorHAnsi"/>
          <w:sz w:val="24"/>
          <w:szCs w:val="24"/>
        </w:rPr>
        <w:t>Find the</w:t>
      </w:r>
      <w:r w:rsidRPr="009E3259">
        <w:rPr>
          <w:rFonts w:asciiTheme="majorHAnsi" w:eastAsia="Calibri" w:hAnsiTheme="majorHAnsi" w:cstheme="minorHAnsi"/>
          <w:sz w:val="24"/>
          <w:szCs w:val="24"/>
        </w:rPr>
        <w:t xml:space="preserve">    Last    Visit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one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easy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33"/>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jus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reverse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adding</w:t>
      </w:r>
      <w:r w:rsidRPr="009E3259">
        <w:rPr>
          <w:rFonts w:asciiTheme="majorHAnsi" w:eastAsia="Calibri" w:hAnsiTheme="majorHAnsi" w:cstheme="minorHAnsi"/>
          <w:w w:val="25"/>
          <w:sz w:val="24"/>
          <w:szCs w:val="24"/>
        </w:rPr>
        <w:t xml:space="preserve">    </w:t>
      </w:r>
    </w:p>
    <w:p w:rsidR="00CF6CB4" w:rsidRPr="009E3259" w:rsidRDefault="005E71DA" w:rsidP="00781A9D">
      <w:pPr>
        <w:ind w:firstLine="720"/>
        <w:rPr>
          <w:rFonts w:asciiTheme="majorHAnsi" w:eastAsia="Calibri" w:hAnsiTheme="majorHAnsi" w:cstheme="minorHAnsi"/>
          <w:sz w:val="24"/>
          <w:szCs w:val="24"/>
        </w:rPr>
      </w:pPr>
      <w:proofErr w:type="spellStart"/>
      <w:proofErr w:type="gramStart"/>
      <w:r w:rsidRPr="009E3259">
        <w:rPr>
          <w:rFonts w:asciiTheme="majorHAnsi" w:eastAsia="Calibri" w:hAnsiTheme="majorHAnsi" w:cstheme="minorHAnsi"/>
          <w:b/>
          <w:sz w:val="24"/>
          <w:szCs w:val="24"/>
        </w:rPr>
        <w:t>desc</w:t>
      </w:r>
      <w:proofErr w:type="spell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to</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3107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399" style="position:absolute;left:0;text-align:left;margin-left:82.55pt;margin-top:1.05pt;width:433.7pt;height:25.95pt;z-index:-9149;mso-position-horizontal-relative:page" coordorigin="2337,-251" coordsize="7998,519">
            <v:shape id="_x0000_s3401" style="position:absolute;left:2347;top:-241;width:7978;height:250" coordorigin="2347,-241" coordsize="7978,250" path="m2347,-241r,249l10325,8r,-249l2347,-241xe" fillcolor="#d9d8d8" stroked="f">
              <v:path arrowok="t"/>
            </v:shape>
            <v:shape id="_x0000_s3400"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orde</w:t>
      </w:r>
      <w:r w:rsidR="005E71DA" w:rsidRPr="009E3259">
        <w:rPr>
          <w:rFonts w:asciiTheme="majorHAnsi" w:eastAsia="Courier New" w:hAnsiTheme="majorHAnsi" w:cstheme="minorHAnsi"/>
          <w:sz w:val="24"/>
          <w:szCs w:val="24"/>
        </w:rPr>
        <w:t>r</w:t>
      </w:r>
      <w:proofErr w:type="gram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w w:val="102"/>
          <w:sz w:val="24"/>
          <w:szCs w:val="24"/>
        </w:rPr>
        <w:t>unix_timestamp</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time_of_arrival</w:t>
      </w:r>
      <w:proofErr w:type="spellEnd"/>
      <w:r w:rsidR="005E71DA" w:rsidRPr="009E3259">
        <w:rPr>
          <w:rFonts w:asciiTheme="majorHAnsi" w:eastAsia="Courier New" w:hAnsiTheme="majorHAnsi" w:cstheme="minorHAnsi"/>
          <w:spacing w:val="2"/>
          <w:w w:val="102"/>
          <w:sz w:val="24"/>
          <w:szCs w:val="24"/>
        </w:rPr>
        <w:t>,</w:t>
      </w:r>
    </w:p>
    <w:p w:rsidR="00CF6CB4" w:rsidRPr="009E3259" w:rsidRDefault="005E71DA" w:rsidP="0003107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'MM/</w:t>
      </w:r>
      <w:proofErr w:type="spellStart"/>
      <w:r w:rsidRPr="009E3259">
        <w:rPr>
          <w:rFonts w:asciiTheme="majorHAnsi" w:eastAsia="Courier New" w:hAnsiTheme="majorHAnsi" w:cstheme="minorHAnsi"/>
          <w:spacing w:val="2"/>
          <w:sz w:val="24"/>
          <w:szCs w:val="24"/>
        </w:rPr>
        <w:t>dd</w:t>
      </w:r>
      <w:proofErr w:type="spellEnd"/>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yyy</w:t>
      </w:r>
      <w:r w:rsidRPr="009E3259">
        <w:rPr>
          <w:rFonts w:asciiTheme="majorHAnsi" w:eastAsia="Courier New" w:hAnsiTheme="majorHAnsi" w:cstheme="minorHAnsi"/>
          <w:sz w:val="24"/>
          <w:szCs w:val="24"/>
        </w:rPr>
        <w:t>y</w:t>
      </w:r>
      <w:proofErr w:type="spellEnd"/>
      <w:r w:rsidRPr="009E3259">
        <w:rPr>
          <w:rFonts w:asciiTheme="majorHAnsi" w:eastAsia="Courier New" w:hAnsiTheme="majorHAnsi" w:cstheme="minorHAnsi"/>
          <w:spacing w:val="36"/>
          <w:sz w:val="24"/>
          <w:szCs w:val="24"/>
        </w:rPr>
        <w:t xml:space="preserve"> </w:t>
      </w:r>
      <w:proofErr w:type="spellStart"/>
      <w:r w:rsidRPr="009E3259">
        <w:rPr>
          <w:rFonts w:asciiTheme="majorHAnsi" w:eastAsia="Courier New" w:hAnsiTheme="majorHAnsi" w:cstheme="minorHAnsi"/>
          <w:spacing w:val="2"/>
          <w:sz w:val="24"/>
          <w:szCs w:val="24"/>
        </w:rPr>
        <w:t>hh:mm</w:t>
      </w:r>
      <w:proofErr w:type="spellEnd"/>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b/>
          <w:spacing w:val="2"/>
          <w:w w:val="102"/>
          <w:sz w:val="24"/>
          <w:szCs w:val="24"/>
        </w:rPr>
        <w:t>desc</w:t>
      </w:r>
      <w:proofErr w:type="spellEnd"/>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781A9D"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recen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Jackie</w:t>
      </w:r>
      <w:r w:rsidRPr="009E3259">
        <w:rPr>
          <w:rFonts w:asciiTheme="majorHAnsi" w:eastAsia="Calibri" w:hAnsiTheme="majorHAnsi" w:cstheme="minorHAnsi"/>
          <w:w w:val="25"/>
          <w:sz w:val="24"/>
          <w:szCs w:val="24"/>
        </w:rPr>
        <w:t xml:space="preserve">    </w:t>
      </w:r>
      <w:r w:rsidR="00781A9D"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Walker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3/18/2011.</w:t>
      </w:r>
      <w:r w:rsidRPr="009E3259">
        <w:rPr>
          <w:rFonts w:asciiTheme="majorHAnsi" w:eastAsia="Calibri" w:hAnsiTheme="majorHAnsi" w:cstheme="minorHAnsi"/>
          <w:w w:val="25"/>
          <w:sz w:val="24"/>
          <w:szCs w:val="24"/>
        </w:rPr>
        <w:t xml:space="preserve">    </w:t>
      </w:r>
    </w:p>
    <w:p w:rsidR="00781A9D" w:rsidRPr="009E3259" w:rsidRDefault="00781A9D" w:rsidP="00675E69">
      <w:pPr>
        <w:rPr>
          <w:rFonts w:asciiTheme="majorHAnsi" w:eastAsia="Calibr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00031074" w:rsidRPr="009E3259">
        <w:rPr>
          <w:rFonts w:asciiTheme="majorHAnsi" w:eastAsia="Calibri" w:hAnsiTheme="majorHAnsi" w:cstheme="minorHAnsi"/>
          <w:b/>
          <w:sz w:val="24"/>
          <w:szCs w:val="24"/>
        </w:rPr>
        <w:t xml:space="preserve">p </w:t>
      </w:r>
      <w:r w:rsidRPr="009E3259">
        <w:rPr>
          <w:rFonts w:asciiTheme="majorHAnsi" w:eastAsia="Calibri" w:hAnsiTheme="majorHAnsi" w:cstheme="minorHAnsi"/>
          <w:b/>
          <w:sz w:val="24"/>
          <w:szCs w:val="24"/>
        </w:rPr>
        <w:t>3:</w:t>
      </w:r>
      <w:r w:rsidRPr="009E3259">
        <w:rPr>
          <w:rFonts w:asciiTheme="majorHAnsi" w:eastAsia="Calibri" w:hAnsiTheme="majorHAnsi" w:cstheme="minorHAnsi"/>
          <w:sz w:val="24"/>
          <w:szCs w:val="24"/>
        </w:rPr>
        <w:t xml:space="preserve"> </w:t>
      </w:r>
      <w:r w:rsidR="00781A9D" w:rsidRPr="009E3259">
        <w:rPr>
          <w:rFonts w:asciiTheme="majorHAnsi" w:eastAsia="Calibri" w:hAnsiTheme="majorHAnsi" w:cstheme="minorHAnsi"/>
          <w:sz w:val="24"/>
          <w:szCs w:val="24"/>
        </w:rPr>
        <w:t>Find the</w:t>
      </w:r>
      <w:r w:rsidRPr="009E3259">
        <w:rPr>
          <w:rFonts w:asciiTheme="majorHAnsi" w:eastAsia="Calibri" w:hAnsiTheme="majorHAnsi" w:cstheme="minorHAnsi"/>
          <w:sz w:val="24"/>
          <w:szCs w:val="24"/>
        </w:rPr>
        <w:t> Most Common Comment    </w:t>
      </w:r>
    </w:p>
    <w:p w:rsidR="00CF6CB4" w:rsidRPr="009E3259" w:rsidRDefault="00CF6CB4" w:rsidP="00675E69">
      <w:pPr>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r w:rsidR="00031074" w:rsidRPr="009E3259">
        <w:rPr>
          <w:rFonts w:asciiTheme="majorHAnsi" w:eastAsia="Calibri" w:hAnsiTheme="majorHAnsi" w:cstheme="minorHAnsi"/>
          <w:sz w:val="24"/>
          <w:szCs w:val="24"/>
        </w:rPr>
        <w:t>In</w:t>
      </w:r>
      <w:r w:rsidR="00031074" w:rsidRPr="009E3259">
        <w:rPr>
          <w:rFonts w:asciiTheme="majorHAnsi" w:eastAsia="Calibri" w:hAnsiTheme="majorHAnsi" w:cstheme="minorHAnsi"/>
          <w:spacing w:val="-14"/>
          <w:sz w:val="24"/>
          <w:szCs w:val="24"/>
        </w:rPr>
        <w:t xml:space="preserve"> </w:t>
      </w:r>
      <w:r w:rsidR="00031074"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explore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info_comment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determine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common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aggregate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accomplish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new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tex</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comments.hive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9E3259">
      <w:pPr>
        <w:jc w:val="both"/>
        <w:rPr>
          <w:rFonts w:asciiTheme="majorHAnsi" w:hAnsiTheme="majorHAnsi" w:cstheme="minorHAnsi"/>
          <w:sz w:val="24"/>
          <w:szCs w:val="24"/>
        </w:rPr>
      </w:pPr>
    </w:p>
    <w:p w:rsidR="00CF6CB4" w:rsidRPr="009E3259" w:rsidRDefault="005E71DA" w:rsidP="009E3259">
      <w:pPr>
        <w:ind w:firstLine="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will</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displays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frequently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occurring</w:t>
      </w:r>
      <w:r w:rsidRPr="009E3259">
        <w:rPr>
          <w:rFonts w:asciiTheme="majorHAnsi" w:eastAsia="Calibri" w:hAnsiTheme="majorHAnsi" w:cstheme="minorHAnsi"/>
          <w:w w:val="25"/>
          <w:sz w:val="24"/>
          <w:szCs w:val="24"/>
        </w:rPr>
        <w:t xml:space="preserve">    </w:t>
      </w:r>
    </w:p>
    <w:p w:rsidR="00CF6CB4" w:rsidRPr="009E3259" w:rsidRDefault="005E71DA" w:rsidP="009E3259">
      <w:pPr>
        <w:ind w:firstLine="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comments</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selec</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9E3259">
      <w:pPr>
        <w:jc w:val="both"/>
        <w:rPr>
          <w:rFonts w:asciiTheme="majorHAnsi" w:hAnsiTheme="majorHAnsi" w:cstheme="minorHAnsi"/>
          <w:sz w:val="24"/>
          <w:szCs w:val="24"/>
        </w:rPr>
      </w:pPr>
    </w:p>
    <w:p w:rsidR="00CF6CB4" w:rsidRPr="009E3259" w:rsidRDefault="00CF6CB4" w:rsidP="009E3259">
      <w:pPr>
        <w:jc w:val="both"/>
        <w:rPr>
          <w:rFonts w:asciiTheme="majorHAnsi" w:hAnsiTheme="majorHAnsi" w:cstheme="minorHAnsi"/>
          <w:sz w:val="24"/>
          <w:szCs w:val="24"/>
        </w:rPr>
      </w:pPr>
    </w:p>
    <w:p w:rsidR="00CF6CB4" w:rsidRPr="009E3259" w:rsidRDefault="00802D0C" w:rsidP="009E3259">
      <w:pPr>
        <w:ind w:firstLine="720"/>
        <w:jc w:val="both"/>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396" style="position:absolute;left:0;text-align:left;margin-left:82.55pt;margin-top:2.05pt;width:451.25pt;height:25.95pt;z-index:-9148;mso-position-horizontal-relative:page" coordorigin="2337,-251" coordsize="7998,519">
            <v:shape id="_x0000_s3398" style="position:absolute;left:2347;top:-241;width:7978;height:250" coordorigin="2347,-241" coordsize="7978,250" path="m2347,-241r,249l10325,8r,-249l2347,-241xe" fillcolor="#d9d8d8" stroked="f">
              <v:path arrowok="t"/>
            </v:shape>
            <v:shape id="_x0000_s3397"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proofErr w:type="gramEnd"/>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w w:val="102"/>
          <w:sz w:val="24"/>
          <w:szCs w:val="24"/>
        </w:rPr>
        <w:t>wh_visits</w:t>
      </w:r>
      <w:proofErr w:type="spellEnd"/>
    </w:p>
    <w:p w:rsidR="00CF6CB4" w:rsidRPr="009E3259" w:rsidRDefault="005E71DA" w:rsidP="009E3259">
      <w:pPr>
        <w:ind w:firstLine="720"/>
        <w:jc w:val="both"/>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count(*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comment_count</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3"/>
          <w:sz w:val="24"/>
          <w:szCs w:val="24"/>
        </w:rPr>
        <w:t xml:space="preserve"> </w:t>
      </w:r>
      <w:proofErr w:type="spellStart"/>
      <w:r w:rsidRPr="009E3259">
        <w:rPr>
          <w:rFonts w:asciiTheme="majorHAnsi" w:eastAsia="Courier New" w:hAnsiTheme="majorHAnsi" w:cstheme="minorHAnsi"/>
          <w:spacing w:val="2"/>
          <w:w w:val="102"/>
          <w:sz w:val="24"/>
          <w:szCs w:val="24"/>
        </w:rPr>
        <w:t>info_comment</w:t>
      </w:r>
      <w:proofErr w:type="spellEnd"/>
    </w:p>
    <w:p w:rsidR="00CF6CB4" w:rsidRPr="009E3259" w:rsidRDefault="00CF6CB4" w:rsidP="009E3259">
      <w:pPr>
        <w:jc w:val="both"/>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runs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aggregate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count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group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proofErr w:type="spellStart"/>
      <w:r w:rsidRPr="009E3259">
        <w:rPr>
          <w:rFonts w:asciiTheme="majorHAnsi" w:eastAsia="Calibri" w:hAnsiTheme="majorHAnsi" w:cstheme="minorHAnsi"/>
          <w:b/>
          <w:sz w:val="24"/>
          <w:szCs w:val="24"/>
        </w:rPr>
        <w:t>comment_count</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example,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“OPEN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occurs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comment_count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that    group.</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selecting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info_comment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781A9D">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lastRenderedPageBreak/>
        <w:t>commen</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Group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b/>
          <w:w w:val="25"/>
          <w:sz w:val="24"/>
          <w:szCs w:val="24"/>
        </w:rPr>
        <w:t xml:space="preserve">    </w:t>
      </w:r>
      <w:proofErr w:type="spellStart"/>
      <w:r w:rsidRPr="009E3259">
        <w:rPr>
          <w:rFonts w:asciiTheme="majorHAnsi" w:eastAsia="Calibri" w:hAnsiTheme="majorHAnsi" w:cstheme="minorHAnsi"/>
          <w:b/>
          <w:sz w:val="24"/>
          <w:szCs w:val="24"/>
        </w:rPr>
        <w:t>info_comment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group</w:t>
      </w:r>
      <w:proofErr w:type="gramEnd"/>
      <w:r w:rsidRPr="009E3259">
        <w:rPr>
          <w:rFonts w:asciiTheme="majorHAnsi" w:eastAsia="Courier New" w:hAnsiTheme="majorHAnsi" w:cstheme="minorHAnsi"/>
          <w:spacing w:val="2"/>
          <w:w w:val="102"/>
          <w:sz w:val="24"/>
          <w:szCs w:val="24"/>
          <w:highlight w:val="lightGray"/>
        </w:rPr>
        <w:t xml:space="preserve"> by </w:t>
      </w:r>
      <w:proofErr w:type="spellStart"/>
      <w:r w:rsidRPr="009E3259">
        <w:rPr>
          <w:rFonts w:asciiTheme="majorHAnsi" w:eastAsia="Courier New" w:hAnsiTheme="majorHAnsi" w:cstheme="minorHAnsi"/>
          <w:spacing w:val="2"/>
          <w:w w:val="102"/>
          <w:sz w:val="24"/>
          <w:szCs w:val="24"/>
          <w:highlight w:val="lightGray"/>
        </w:rPr>
        <w:t>info_comment</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205753" w:rsidRPr="009E3259" w:rsidRDefault="00205753" w:rsidP="00675E69">
      <w:pPr>
        <w:rPr>
          <w:rFonts w:asciiTheme="majorHAnsi" w:eastAsia="Courier New"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Order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comment_count</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interested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
    <w:p w:rsidR="00CF6CB4" w:rsidRPr="009E3259" w:rsidRDefault="005E71DA" w:rsidP="00781A9D">
      <w:pPr>
        <w:ind w:firstLine="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comments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w:t>
      </w:r>
      <w:r w:rsidRPr="009E3259">
        <w:rPr>
          <w:rFonts w:asciiTheme="majorHAnsi" w:eastAsia="Calibri" w:hAnsiTheme="majorHAnsi" w:cstheme="minorHAnsi"/>
          <w:w w:val="60"/>
          <w:sz w:val="24"/>
          <w:szCs w:val="24"/>
        </w:rPr>
        <w:t>at</w:t>
      </w:r>
      <w:proofErr w:type="gramEnd"/>
      <w:r w:rsidRPr="009E3259">
        <w:rPr>
          <w:rFonts w:asciiTheme="majorHAnsi" w:eastAsia="Calibri" w:hAnsiTheme="majorHAnsi" w:cstheme="minorHAnsi"/>
          <w:w w:val="60"/>
          <w:sz w:val="24"/>
          <w:szCs w:val="24"/>
        </w:rPr>
        <w:t xml:space="preserve">    </w:t>
      </w:r>
      <w:r w:rsidRPr="009E3259">
        <w:rPr>
          <w:rFonts w:asciiTheme="majorHAnsi" w:eastAsia="Calibri" w:hAnsiTheme="majorHAnsi" w:cstheme="minorHAnsi"/>
          <w:sz w:val="24"/>
          <w:szCs w:val="24"/>
        </w:rPr>
        <w:t>appear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frequently:</w:t>
      </w:r>
      <w:r w:rsidRPr="009E3259">
        <w:rPr>
          <w:rFonts w:asciiTheme="majorHAnsi" w:eastAsia="Calibri" w:hAnsiTheme="majorHAnsi" w:cstheme="minorHAnsi"/>
          <w:w w:val="25"/>
          <w:sz w:val="24"/>
          <w:szCs w:val="24"/>
        </w:rPr>
        <w:t xml:space="preserve">    </w:t>
      </w:r>
    </w:p>
    <w:p w:rsidR="00E140BE" w:rsidRPr="009E3259" w:rsidRDefault="00E140BE" w:rsidP="00781A9D">
      <w:pPr>
        <w:ind w:firstLine="720"/>
        <w:rPr>
          <w:rFonts w:asciiTheme="majorHAnsi" w:eastAsia="Calibr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order</w:t>
      </w:r>
      <w:proofErr w:type="gramEnd"/>
      <w:r w:rsidRPr="009E3259">
        <w:rPr>
          <w:rFonts w:asciiTheme="majorHAnsi" w:eastAsia="Courier New" w:hAnsiTheme="majorHAnsi" w:cstheme="minorHAnsi"/>
          <w:spacing w:val="2"/>
          <w:w w:val="102"/>
          <w:sz w:val="24"/>
          <w:szCs w:val="24"/>
          <w:highlight w:val="lightGray"/>
        </w:rPr>
        <w:t xml:space="preserve"> by </w:t>
      </w:r>
      <w:proofErr w:type="spellStart"/>
      <w:r w:rsidRPr="009E3259">
        <w:rPr>
          <w:rFonts w:asciiTheme="majorHAnsi" w:eastAsia="Courier New" w:hAnsiTheme="majorHAnsi" w:cstheme="minorHAnsi"/>
          <w:spacing w:val="2"/>
          <w:w w:val="102"/>
          <w:sz w:val="24"/>
          <w:szCs w:val="24"/>
          <w:highlight w:val="lightGray"/>
        </w:rPr>
        <w:t>comment_count</w:t>
      </w:r>
      <w:proofErr w:type="spellEnd"/>
      <w:r w:rsidRPr="009E3259">
        <w:rPr>
          <w:rFonts w:asciiTheme="majorHAnsi" w:eastAsia="Courier New" w:hAnsiTheme="majorHAnsi" w:cstheme="minorHAnsi"/>
          <w:spacing w:val="2"/>
          <w:w w:val="102"/>
          <w:sz w:val="24"/>
          <w:szCs w:val="24"/>
          <w:highlight w:val="lightGray"/>
        </w:rPr>
        <w:t xml:space="preserve"> DESC</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only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limi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se</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limit</w:t>
      </w:r>
      <w:proofErr w:type="gramEnd"/>
      <w:r w:rsidRPr="009E3259">
        <w:rPr>
          <w:rFonts w:asciiTheme="majorHAnsi" w:eastAsia="Courier New" w:hAnsiTheme="majorHAnsi" w:cstheme="minorHAnsi"/>
          <w:spacing w:val="2"/>
          <w:w w:val="102"/>
          <w:sz w:val="24"/>
          <w:szCs w:val="24"/>
          <w:highlight w:val="lightGray"/>
        </w:rPr>
        <w:t xml:space="preserve"> 10;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Save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comments.hive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00781A9D" w:rsidRPr="009E3259">
        <w:rPr>
          <w:rFonts w:asciiTheme="majorHAnsi" w:eastAsia="Calibri" w:hAnsiTheme="majorHAnsi" w:cstheme="minorHAnsi"/>
          <w:w w:val="25"/>
          <w:sz w:val="24"/>
          <w:szCs w:val="24"/>
        </w:rPr>
        <w:tab/>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385" style="position:absolute;margin-left:83.7pt;margin-top:9.6pt;width:439.2pt;height:140.9pt;z-index:-9147;mso-position-horizontal-relative:page" coordorigin="2337,-1250" coordsize="7998,2511">
            <v:shape id="_x0000_s3395" style="position:absolute;left:2347;top:-1240;width:7978;height:250" coordorigin="2347,-1240" coordsize="7978,250" path="m2347,-1240r,250l10325,-990r,-250l2347,-1240xe" fillcolor="#d9d8d8" stroked="f">
              <v:path arrowok="t"/>
            </v:shape>
            <v:shape id="_x0000_s3394" style="position:absolute;left:2347;top:-990;width:7978;height:250" coordorigin="2347,-990" coordsize="7978,250" path="m2347,-990r,249l10325,-741r,-249l2347,-990xe" fillcolor="#d9d8d8" stroked="f">
              <v:path arrowok="t"/>
            </v:shape>
            <v:shape id="_x0000_s3393" style="position:absolute;left:2347;top:-741;width:7978;height:250" coordorigin="2347,-741" coordsize="7978,250" path="m2347,-741r,250l10325,-491r,-250l2347,-741xe" fillcolor="#d9d8d8" stroked="f">
              <v:path arrowok="t"/>
            </v:shape>
            <v:shape id="_x0000_s3392" style="position:absolute;left:2347;top:-491;width:7978;height:250" coordorigin="2347,-491" coordsize="7978,250" path="m2347,-491r,250l10325,-241r,-250l2347,-491xe" fillcolor="#d9d8d8" stroked="f">
              <v:path arrowok="t"/>
            </v:shape>
            <v:shape id="_x0000_s3391" style="position:absolute;left:2347;top:-241;width:7978;height:250" coordorigin="2347,-241" coordsize="7978,250" path="m2347,-241r,249l10325,8r,-249l2347,-241xe" fillcolor="#d9d8d8" stroked="f">
              <v:path arrowok="t"/>
            </v:shape>
            <v:shape id="_x0000_s3390" style="position:absolute;left:2347;top:8;width:7978;height:250" coordorigin="2347,8" coordsize="7978,250" path="m2347,8r,250l10325,258r,-250l2347,8xe" fillcolor="#d9d8d8" stroked="f">
              <v:path arrowok="t"/>
            </v:shape>
            <v:shape id="_x0000_s3389" style="position:absolute;left:2347;top:258;width:7978;height:245" coordorigin="2347,258" coordsize="7978,245" path="m2347,258r,245l10325,503r,-245l2347,258xe" fillcolor="#d9d8d8" stroked="f">
              <v:path arrowok="t"/>
            </v:shape>
            <v:shape id="_x0000_s3388" style="position:absolute;left:2347;top:503;width:7978;height:250" coordorigin="2347,503" coordsize="7978,250" path="m2347,503r,249l10325,752r,-249l2347,503xe" fillcolor="#d9d8d8" stroked="f">
              <v:path arrowok="t"/>
            </v:shape>
            <v:shape id="_x0000_s3387" style="position:absolute;left:2347;top:752;width:7978;height:250" coordorigin="2347,752" coordsize="7978,250" path="m2347,752r,250l10325,1002r,-250l2347,752xe" fillcolor="#d9d8d8" stroked="f">
              <v:path arrowok="t"/>
            </v:shape>
            <v:shape id="_x0000_s3386" style="position:absolute;left:2347;top:1002;width:7978;height:250" coordorigin="2347,1002" coordsize="7978,250" path="m2347,1002r,249l10325,1251r,-249l2347,1002xe" fillcolor="#d9d8d8" stroked="f">
              <v:path arrowok="t"/>
            </v:shape>
            <w10:wrap anchorx="page"/>
          </v:group>
        </w:pic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9036</w:t>
      </w:r>
    </w:p>
    <w:p w:rsidR="00CF6CB4" w:rsidRPr="009E3259" w:rsidRDefault="005E71DA" w:rsidP="00031074">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125</w:t>
      </w:r>
      <w:r w:rsidRPr="009E3259">
        <w:rPr>
          <w:rFonts w:asciiTheme="majorHAnsi" w:eastAsia="Courier New" w:hAnsiTheme="majorHAnsi" w:cstheme="minorHAnsi"/>
          <w:sz w:val="24"/>
          <w:szCs w:val="24"/>
        </w:rPr>
        <w:t xml:space="preserve">3 </w:t>
      </w:r>
      <w:r w:rsidRPr="009E3259">
        <w:rPr>
          <w:rFonts w:asciiTheme="majorHAnsi" w:eastAsia="Courier New" w:hAnsiTheme="majorHAnsi" w:cstheme="minorHAnsi"/>
          <w:spacing w:val="96"/>
          <w:sz w:val="24"/>
          <w:szCs w:val="24"/>
        </w:rPr>
        <w:t xml:space="preserve"> </w:t>
      </w:r>
      <w:r w:rsidRPr="009E3259">
        <w:rPr>
          <w:rFonts w:asciiTheme="majorHAnsi" w:eastAsia="Courier New" w:hAnsiTheme="majorHAnsi" w:cstheme="minorHAnsi"/>
          <w:spacing w:val="2"/>
          <w:sz w:val="24"/>
          <w:szCs w:val="24"/>
        </w:rPr>
        <w:t>HOLIDA</w:t>
      </w:r>
      <w:r w:rsidRPr="009E3259">
        <w:rPr>
          <w:rFonts w:asciiTheme="majorHAnsi" w:eastAsia="Courier New" w:hAnsiTheme="majorHAnsi" w:cstheme="minorHAnsi"/>
          <w:sz w:val="24"/>
          <w:szCs w:val="24"/>
        </w:rPr>
        <w:t>Y</w:t>
      </w:r>
      <w:proofErr w:type="gramEnd"/>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sz w:val="24"/>
          <w:szCs w:val="24"/>
        </w:rPr>
        <w:t>BAL</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ATTENDEES/</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89</w:t>
      </w:r>
      <w:r w:rsidRPr="009E3259">
        <w:rPr>
          <w:rFonts w:asciiTheme="majorHAnsi" w:eastAsia="Courier New" w:hAnsiTheme="majorHAnsi" w:cstheme="minorHAnsi"/>
          <w:sz w:val="24"/>
          <w:szCs w:val="24"/>
        </w:rPr>
        <w:t xml:space="preserve">4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WH</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w w:val="102"/>
          <w:sz w:val="24"/>
          <w:szCs w:val="24"/>
        </w:rPr>
        <w:t>2</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70</w:t>
      </w:r>
      <w:r w:rsidRPr="009E3259">
        <w:rPr>
          <w:rFonts w:asciiTheme="majorHAnsi" w:eastAsia="Courier New" w:hAnsiTheme="majorHAnsi" w:cstheme="minorHAnsi"/>
          <w:sz w:val="24"/>
          <w:szCs w:val="24"/>
        </w:rPr>
        <w:t xml:space="preserve">0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WH</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RECEPTION/</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60</w:t>
      </w: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RESIDENC</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STAF</w:t>
      </w:r>
      <w:r w:rsidRPr="009E3259">
        <w:rPr>
          <w:rFonts w:asciiTheme="majorHAnsi" w:eastAsia="Courier New" w:hAnsiTheme="majorHAnsi" w:cstheme="minorHAnsi"/>
          <w:sz w:val="24"/>
          <w:szCs w:val="24"/>
        </w:rPr>
        <w:t>F</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HOLIDA</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58</w:t>
      </w:r>
      <w:r w:rsidRPr="009E3259">
        <w:rPr>
          <w:rFonts w:asciiTheme="majorHAnsi" w:eastAsia="Courier New" w:hAnsiTheme="majorHAnsi" w:cstheme="minorHAnsi"/>
          <w:sz w:val="24"/>
          <w:szCs w:val="24"/>
        </w:rPr>
        <w:t xml:space="preserve">6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PRES</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RECEPTIO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ON</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(1)/</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58</w:t>
      </w:r>
      <w:r w:rsidRPr="009E3259">
        <w:rPr>
          <w:rFonts w:asciiTheme="majorHAnsi" w:eastAsia="Courier New" w:hAnsiTheme="majorHAnsi" w:cstheme="minorHAnsi"/>
          <w:sz w:val="24"/>
          <w:szCs w:val="24"/>
        </w:rPr>
        <w:t xml:space="preserve">0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sz w:val="24"/>
          <w:szCs w:val="24"/>
        </w:rPr>
        <w:t>RECEPTIO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w w:val="102"/>
          <w:sz w:val="24"/>
          <w:szCs w:val="24"/>
        </w:rPr>
        <w:t>1</w:t>
      </w:r>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54</w:t>
      </w:r>
      <w:r w:rsidRPr="009E3259">
        <w:rPr>
          <w:rFonts w:asciiTheme="majorHAnsi" w:eastAsia="Courier New" w:hAnsiTheme="majorHAnsi" w:cstheme="minorHAnsi"/>
          <w:sz w:val="24"/>
          <w:szCs w:val="24"/>
        </w:rPr>
        <w:t xml:space="preserve">0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HANUKKA</w:t>
      </w:r>
      <w:r w:rsidRPr="009E3259">
        <w:rPr>
          <w:rFonts w:asciiTheme="majorHAnsi" w:eastAsia="Courier New" w:hAnsiTheme="majorHAnsi" w:cstheme="minorHAnsi"/>
          <w:sz w:val="24"/>
          <w:szCs w:val="24"/>
        </w:rPr>
        <w:t>H</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RECEPTION</w:t>
      </w:r>
      <w:proofErr w:type="gramStart"/>
      <w:r w:rsidRPr="009E3259">
        <w:rPr>
          <w:rFonts w:asciiTheme="majorHAnsi" w:eastAsia="Courier New" w:hAnsiTheme="majorHAnsi" w:cstheme="minorHAnsi"/>
          <w:spacing w:val="2"/>
          <w:w w:val="102"/>
          <w:sz w:val="24"/>
          <w:szCs w:val="24"/>
        </w:rPr>
        <w:t>./</w:t>
      </w:r>
      <w:proofErr w:type="gramEnd"/>
    </w:p>
    <w:p w:rsidR="00CF6CB4" w:rsidRPr="009E3259" w:rsidRDefault="005E71DA" w:rsidP="00031074">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54</w:t>
      </w:r>
      <w:r w:rsidRPr="009E3259">
        <w:rPr>
          <w:rFonts w:asciiTheme="majorHAnsi" w:eastAsia="Courier New" w:hAnsiTheme="majorHAnsi" w:cstheme="minorHAnsi"/>
          <w:sz w:val="24"/>
          <w:szCs w:val="24"/>
        </w:rPr>
        <w:t xml:space="preserve">0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GE</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5/</w:t>
      </w:r>
    </w:p>
    <w:p w:rsidR="00CF6CB4" w:rsidRPr="009E3259" w:rsidRDefault="00CF6CB4" w:rsidP="00675E69">
      <w:pPr>
        <w:rPr>
          <w:rFonts w:asciiTheme="majorHAns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3.8.</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It    appears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that    a   blank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most    frequent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comment,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HOLIDAY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then a variation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other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receptions.</w:t>
      </w:r>
      <w:r w:rsidRPr="009E3259">
        <w:rPr>
          <w:rFonts w:asciiTheme="majorHAnsi" w:eastAsia="Calibri" w:hAnsiTheme="majorHAnsi" w:cstheme="minorHAnsi"/>
          <w:w w:val="25"/>
          <w:sz w:val="24"/>
          <w:szCs w:val="24"/>
        </w:rPr>
        <w:t xml:space="preserve">    </w:t>
      </w:r>
    </w:p>
    <w:p w:rsidR="00CF6CB4" w:rsidRPr="009E3259" w:rsidRDefault="00CF6CB4" w:rsidP="009E3259">
      <w:pPr>
        <w:jc w:val="both"/>
        <w:rPr>
          <w:rFonts w:asciiTheme="majorHAnsi" w:hAnsiTheme="majorHAnsi" w:cstheme="minorHAnsi"/>
          <w:sz w:val="24"/>
          <w:szCs w:val="24"/>
        </w:rPr>
      </w:pPr>
    </w:p>
    <w:p w:rsidR="00CF6CB4" w:rsidRPr="009E3259" w:rsidRDefault="005E71DA" w:rsidP="009E3259">
      <w:pPr>
        <w:ind w:firstLine="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3.9.</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b/>
          <w:sz w:val="24"/>
          <w:szCs w:val="24"/>
        </w:rPr>
        <w:t>OPTIONAL</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Modify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 xml:space="preserve">at   </w:t>
      </w:r>
      <w:r w:rsidRPr="009E3259">
        <w:rPr>
          <w:rFonts w:asciiTheme="majorHAnsi" w:eastAsia="Calibri" w:hAnsiTheme="majorHAnsi" w:cstheme="minorHAnsi"/>
          <w:sz w:val="24"/>
          <w:szCs w:val="24"/>
        </w:rPr>
        <w:t> it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ignores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empty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If it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works,</w:t>
      </w:r>
      <w:r w:rsidRPr="009E3259">
        <w:rPr>
          <w:rFonts w:asciiTheme="majorHAnsi" w:eastAsia="Calibri" w:hAnsiTheme="majorHAnsi" w:cstheme="minorHAnsi"/>
          <w:w w:val="25"/>
          <w:sz w:val="24"/>
          <w:szCs w:val="24"/>
        </w:rPr>
        <w:t xml:space="preserve">    </w:t>
      </w:r>
    </w:p>
    <w:p w:rsidR="00CF6CB4" w:rsidRPr="009E3259" w:rsidRDefault="005E71DA" w:rsidP="009E3259">
      <w:pPr>
        <w:ind w:firstLine="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proofErr w:type="gram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xml:space="preserve">comment  </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“GEN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6/”</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w:t>
      </w:r>
      <w:r w:rsidRPr="009E3259">
        <w:rPr>
          <w:rFonts w:asciiTheme="majorHAnsi" w:eastAsia="Calibri" w:hAnsiTheme="majorHAnsi" w:cstheme="minorHAnsi"/>
          <w:w w:val="25"/>
          <w:sz w:val="24"/>
          <w:szCs w:val="24"/>
        </w:rPr>
        <w:t xml:space="preserve">    </w:t>
      </w:r>
    </w:p>
    <w:p w:rsidR="00CF6CB4" w:rsidRPr="009E3259" w:rsidRDefault="00CF6CB4" w:rsidP="009E3259">
      <w:pPr>
        <w:jc w:val="both"/>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b/>
          <w:sz w:val="24"/>
          <w:szCs w:val="24"/>
        </w:rPr>
        <w:t>4:</w:t>
      </w:r>
      <w:r w:rsidRPr="009E3259">
        <w:rPr>
          <w:rFonts w:asciiTheme="majorHAnsi" w:eastAsia="Calibri" w:hAnsiTheme="majorHAnsi" w:cstheme="minorHAnsi"/>
          <w:sz w:val="24"/>
          <w:szCs w:val="24"/>
        </w:rPr>
        <w:t xml:space="preserve"> Least    Frequent    Comment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leas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occurring</w:t>
      </w:r>
      <w:r w:rsidRPr="009E3259">
        <w:rPr>
          <w:rFonts w:asciiTheme="majorHAnsi" w:eastAsia="Calibri" w:hAnsiTheme="majorHAnsi" w:cstheme="minorHAnsi"/>
          <w:w w:val="25"/>
          <w:sz w:val="24"/>
          <w:szCs w:val="24"/>
        </w:rPr>
        <w:t xml:space="preserve">    </w:t>
      </w:r>
    </w:p>
    <w:p w:rsidR="00CF6CB4" w:rsidRPr="009E3259" w:rsidRDefault="005E71DA" w:rsidP="00E140BE">
      <w:pPr>
        <w:ind w:firstLine="720"/>
        <w:rPr>
          <w:rFonts w:asciiTheme="majorHAnsi" w:hAnsiTheme="majorHAnsi" w:cstheme="minorHAnsi"/>
          <w:sz w:val="24"/>
          <w:szCs w:val="24"/>
        </w:rPr>
      </w:pPr>
      <w:proofErr w:type="gramStart"/>
      <w:r w:rsidRPr="009E3259">
        <w:rPr>
          <w:rFonts w:asciiTheme="majorHAnsi" w:eastAsia="Calibri" w:hAnsiTheme="majorHAnsi" w:cstheme="minorHAnsi"/>
          <w:sz w:val="24"/>
          <w:szCs w:val="24"/>
        </w:rPr>
        <w:t>comments</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802D0C" w:rsidP="00C17E3F">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374" style="position:absolute;left:0;text-align:left;margin-left:78.85pt;margin-top:.5pt;width:443.5pt;height:145.5pt;z-index:-9146;mso-position-horizontal-relative:page" coordorigin="2337,-1245" coordsize="7998,2511">
            <v:shape id="_x0000_s3384" style="position:absolute;left:2347;top:-1235;width:7978;height:245" coordorigin="2347,-1235" coordsize="7978,245" path="m2347,-1235r,245l10325,-990r,-245l2347,-1235xe" fillcolor="#d9d8d8" stroked="f">
              <v:path arrowok="t"/>
            </v:shape>
            <v:shape id="_x0000_s3383" style="position:absolute;left:2347;top:-990;width:7978;height:250" coordorigin="2347,-990" coordsize="7978,250" path="m2347,-990r,249l10325,-741r,-249l2347,-990xe" fillcolor="#d9d8d8" stroked="f">
              <v:path arrowok="t"/>
            </v:shape>
            <v:shape id="_x0000_s3382" style="position:absolute;left:2347;top:-741;width:7978;height:250" coordorigin="2347,-741" coordsize="7978,250" path="m2347,-741r,250l10325,-491r,-250l2347,-741xe" fillcolor="#d9d8d8" stroked="f">
              <v:path arrowok="t"/>
            </v:shape>
            <v:shape id="_x0000_s3381" style="position:absolute;left:2347;top:-491;width:7978;height:250" coordorigin="2347,-491" coordsize="7978,250" path="m2347,-491r,250l10325,-241r,-250l2347,-491xe" fillcolor="#d9d8d8" stroked="f">
              <v:path arrowok="t"/>
            </v:shape>
            <v:shape id="_x0000_s3380" style="position:absolute;left:2347;top:-241;width:7978;height:250" coordorigin="2347,-241" coordsize="7978,250" path="m2347,-241r,249l10325,8r,-249l2347,-241xe" fillcolor="#d9d8d8" stroked="f">
              <v:path arrowok="t"/>
            </v:shape>
            <v:shape id="_x0000_s3379" style="position:absolute;left:2347;top:8;width:7978;height:250" coordorigin="2347,8" coordsize="7978,250" path="m2347,8r,250l10325,258r,-250l2347,8xe" fillcolor="#d9d8d8" stroked="f">
              <v:path arrowok="t"/>
            </v:shape>
            <v:shape id="_x0000_s3378" style="position:absolute;left:2347;top:258;width:7978;height:250" coordorigin="2347,258" coordsize="7978,250" path="m2347,258r,249l10325,507r,-249l2347,258xe" fillcolor="#d9d8d8" stroked="f">
              <v:path arrowok="t"/>
            </v:shape>
            <v:shape id="_x0000_s3377" style="position:absolute;left:2347;top:507;width:7978;height:250" coordorigin="2347,507" coordsize="7978,250" path="m2347,507r,250l10325,757r,-250l2347,507xe" fillcolor="#d9d8d8" stroked="f">
              <v:path arrowok="t"/>
            </v:shape>
            <v:shape id="_x0000_s3376" style="position:absolute;left:2347;top:757;width:7978;height:250" coordorigin="2347,757" coordsize="7978,250" path="m2347,757r,250l10325,1007r,-250l2347,757xe" fillcolor="#d9d8d8" stroked="f">
              <v:path arrowok="t"/>
            </v:shape>
            <v:shape id="_x0000_s3375" style="position:absolute;left:2347;top:1007;width:7978;height:250" coordorigin="2347,1007" coordsize="7978,250" path="m2347,1007r,249l10325,1256r,-249l2347,1007xe" fillcolor="#d9d8d8" stroked="f">
              <v:path arrowok="t"/>
            </v:shape>
            <w10:wrap anchorx="page"/>
          </v:group>
        </w:pict>
      </w:r>
      <w:r w:rsidR="005E71DA" w:rsidRPr="009E3259">
        <w:rPr>
          <w:rFonts w:asciiTheme="majorHAnsi" w:eastAsia="Courier New" w:hAnsiTheme="majorHAnsi" w:cstheme="minorHAnsi"/>
          <w:sz w:val="24"/>
          <w:szCs w:val="24"/>
        </w:rPr>
        <w:t xml:space="preserve">1    </w:t>
      </w:r>
      <w:r w:rsidR="005E71DA" w:rsidRPr="009E3259">
        <w:rPr>
          <w:rFonts w:asciiTheme="majorHAnsi" w:eastAsia="Courier New" w:hAnsiTheme="majorHAnsi" w:cstheme="minorHAnsi"/>
          <w:spacing w:val="107"/>
          <w:sz w:val="24"/>
          <w:szCs w:val="24"/>
        </w:rPr>
        <w:t xml:space="preserve"> </w:t>
      </w:r>
      <w:r w:rsidR="005E71DA" w:rsidRPr="009E3259">
        <w:rPr>
          <w:rFonts w:asciiTheme="majorHAnsi" w:eastAsia="Courier New" w:hAnsiTheme="majorHAnsi" w:cstheme="minorHAnsi"/>
          <w:spacing w:val="2"/>
          <w:sz w:val="24"/>
          <w:szCs w:val="24"/>
        </w:rPr>
        <w:t>merge</w:t>
      </w:r>
      <w:r w:rsidR="005E71DA" w:rsidRPr="009E3259">
        <w:rPr>
          <w:rFonts w:asciiTheme="majorHAnsi" w:eastAsia="Courier New" w:hAnsiTheme="majorHAnsi" w:cstheme="minorHAnsi"/>
          <w:sz w:val="24"/>
          <w:szCs w:val="24"/>
        </w:rPr>
        <w:t>d</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t</w:t>
      </w:r>
      <w:r w:rsidR="005E71DA" w:rsidRPr="009E3259">
        <w:rPr>
          <w:rFonts w:asciiTheme="majorHAnsi" w:eastAsia="Courier New" w:hAnsiTheme="majorHAnsi" w:cstheme="minorHAnsi"/>
          <w:sz w:val="24"/>
          <w:szCs w:val="24"/>
        </w:rPr>
        <w:t>o</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w w:val="102"/>
          <w:sz w:val="24"/>
          <w:szCs w:val="24"/>
        </w:rPr>
        <w:t>u59031</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WH</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EOP/</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lastRenderedPageBreak/>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WH</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RECLEAR</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WAITIN</w:t>
      </w:r>
      <w:r w:rsidRPr="009E3259">
        <w:rPr>
          <w:rFonts w:asciiTheme="majorHAnsi" w:eastAsia="Courier New" w:hAnsiTheme="majorHAnsi" w:cstheme="minorHAnsi"/>
          <w:sz w:val="24"/>
          <w:szCs w:val="24"/>
        </w:rPr>
        <w:t>G</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sz w:val="24"/>
          <w:szCs w:val="24"/>
        </w:rPr>
        <w:t>FO</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SUPERMA</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VISIT</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ST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PATRICK'</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RECEPTIO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GUESTS</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SCIENC</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FAIR</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RE</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PARTY/</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PRIVAT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MEETING</w:t>
      </w:r>
    </w:p>
    <w:p w:rsidR="00CF6CB4"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PRIVAT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LUNCH</w:t>
      </w:r>
    </w:p>
    <w:p w:rsidR="00942687" w:rsidRPr="009E3259" w:rsidRDefault="005E71DA" w:rsidP="00C17E3F">
      <w:pPr>
        <w:ind w:left="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107"/>
          <w:sz w:val="24"/>
          <w:szCs w:val="24"/>
        </w:rPr>
        <w:t xml:space="preserve"> </w:t>
      </w:r>
      <w:r w:rsidRPr="009E3259">
        <w:rPr>
          <w:rFonts w:asciiTheme="majorHAnsi" w:eastAsia="Courier New" w:hAnsiTheme="majorHAnsi" w:cstheme="minorHAnsi"/>
          <w:spacing w:val="2"/>
          <w:sz w:val="24"/>
          <w:szCs w:val="24"/>
        </w:rPr>
        <w:t>POTU</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PHOT</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W</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U</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ATTORNEYS/</w:t>
      </w:r>
    </w:p>
    <w:p w:rsidR="009E3259" w:rsidRDefault="009E3259" w:rsidP="00675E69">
      <w:pPr>
        <w:rPr>
          <w:rFonts w:asciiTheme="majorHAnsi" w:eastAsia="Calibri" w:hAnsiTheme="majorHAnsi" w:cstheme="minorHAnsi"/>
          <w:sz w:val="24"/>
          <w:szCs w:val="24"/>
        </w:rPr>
      </w:pPr>
    </w:p>
    <w:p w:rsidR="00CF6CB4" w:rsidRPr="009E3259" w:rsidRDefault="00942687"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 xml:space="preserve">  </w:t>
      </w:r>
      <w:proofErr w:type="gramStart"/>
      <w:r w:rsidR="005E71DA" w:rsidRPr="009E3259">
        <w:rPr>
          <w:rFonts w:asciiTheme="majorHAnsi" w:eastAsia="Calibri" w:hAnsiTheme="majorHAnsi" w:cstheme="minorHAnsi"/>
          <w:sz w:val="24"/>
          <w:szCs w:val="24"/>
        </w:rPr>
        <w:t>This</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 seems</w:t>
      </w:r>
      <w:proofErr w:type="gram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accurate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since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1</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is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least  number</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of</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times a</w:t>
      </w:r>
      <w:r w:rsidR="005E71DA" w:rsidRPr="009E3259">
        <w:rPr>
          <w:rFonts w:asciiTheme="majorHAnsi" w:eastAsia="Calibri" w:hAnsiTheme="majorHAnsi" w:cstheme="minorHAnsi"/>
          <w:w w:val="50"/>
          <w:sz w:val="24"/>
          <w:szCs w:val="24"/>
        </w:rPr>
        <w:t xml:space="preserve">    </w:t>
      </w:r>
      <w:r w:rsidR="005E71DA" w:rsidRPr="009E3259">
        <w:rPr>
          <w:rFonts w:asciiTheme="majorHAnsi" w:eastAsia="Calibri" w:hAnsiTheme="majorHAnsi" w:cstheme="minorHAnsi"/>
          <w:sz w:val="24"/>
          <w:szCs w:val="24"/>
        </w:rPr>
        <w:t>commen</w:t>
      </w:r>
      <w:r w:rsidR="005E71DA" w:rsidRPr="009E3259">
        <w:rPr>
          <w:rFonts w:asciiTheme="majorHAnsi" w:eastAsia="Calibri" w:hAnsiTheme="majorHAnsi" w:cstheme="minorHAnsi"/>
          <w:w w:val="45"/>
          <w:sz w:val="24"/>
          <w:szCs w:val="24"/>
        </w:rPr>
        <w:t>t    </w:t>
      </w:r>
      <w:r w:rsidR="005E71DA" w:rsidRPr="009E3259">
        <w:rPr>
          <w:rFonts w:asciiTheme="majorHAnsi" w:eastAsia="Calibri" w:hAnsiTheme="majorHAnsi" w:cstheme="minorHAnsi"/>
          <w:sz w:val="24"/>
          <w:szCs w:val="24"/>
        </w:rPr>
        <w:t>can</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appear.</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Plus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this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query</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reveals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w:t>
      </w:r>
      <w:r w:rsidR="005E71DA" w:rsidRPr="009E3259">
        <w:rPr>
          <w:rFonts w:asciiTheme="majorHAnsi" w:eastAsia="Calibri" w:hAnsiTheme="majorHAnsi" w:cstheme="minorHAnsi"/>
          <w:w w:val="60"/>
          <w:sz w:val="24"/>
          <w:szCs w:val="24"/>
        </w:rPr>
        <w:t>at    </w:t>
      </w:r>
      <w:r w:rsidR="005E71DA" w:rsidRPr="009E3259">
        <w:rPr>
          <w:rFonts w:asciiTheme="majorHAnsi" w:eastAsia="Calibri" w:hAnsiTheme="majorHAnsi" w:cstheme="minorHAnsi"/>
          <w:sz w:val="24"/>
          <w:szCs w:val="24"/>
        </w:rPr>
        <w:t>Superman</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has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visited</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President at</w:t>
      </w:r>
      <w:r w:rsidR="005E71DA" w:rsidRPr="009E3259">
        <w:rPr>
          <w:rFonts w:asciiTheme="majorHAnsi" w:eastAsia="Calibri" w:hAnsiTheme="majorHAnsi" w:cstheme="minorHAnsi"/>
          <w:w w:val="60"/>
          <w:sz w:val="24"/>
          <w:szCs w:val="24"/>
        </w:rPr>
        <w:t> </w:t>
      </w:r>
      <w:r w:rsidR="005E71DA" w:rsidRPr="009E3259">
        <w:rPr>
          <w:rFonts w:asciiTheme="majorHAnsi" w:eastAsia="Calibri" w:hAnsiTheme="majorHAnsi" w:cstheme="minorHAnsi"/>
          <w:sz w:val="24"/>
          <w:szCs w:val="24"/>
        </w:rPr>
        <w:t>least once!</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5:</w:t>
      </w:r>
      <w:r w:rsidRPr="009E3259">
        <w:rPr>
          <w:rFonts w:asciiTheme="majorHAnsi" w:eastAsia="Calibri" w:hAnsiTheme="majorHAnsi" w:cstheme="minorHAnsi"/>
          <w:b/>
          <w:spacing w:val="30"/>
          <w:w w:val="69"/>
          <w:sz w:val="24"/>
          <w:szCs w:val="24"/>
        </w:rPr>
        <w:t xml:space="preserve"> </w:t>
      </w:r>
      <w:r w:rsidR="00C17E3F" w:rsidRPr="009E3259">
        <w:rPr>
          <w:rFonts w:asciiTheme="majorHAnsi" w:eastAsia="Calibri" w:hAnsiTheme="majorHAnsi" w:cstheme="minorHAnsi"/>
          <w:sz w:val="24"/>
          <w:szCs w:val="24"/>
        </w:rPr>
        <w:t>Analyze</w:t>
      </w:r>
      <w:r w:rsidR="00C17E3F" w:rsidRPr="009E3259">
        <w:rPr>
          <w:rFonts w:asciiTheme="majorHAnsi" w:eastAsia="Calibri" w:hAnsiTheme="majorHAnsi" w:cstheme="minorHAnsi"/>
          <w:spacing w:val="-14"/>
          <w:sz w:val="24"/>
          <w:szCs w:val="24"/>
        </w:rPr>
        <w:t xml:space="preserve"> </w:t>
      </w:r>
      <w:r w:rsidR="00C17E3F"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 Inconsistencies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r w:rsidR="00C17E3F" w:rsidRPr="009E3259">
        <w:rPr>
          <w:rFonts w:asciiTheme="majorHAnsi" w:eastAsia="Calibri" w:hAnsiTheme="majorHAnsi" w:cstheme="minorHAnsi"/>
          <w:sz w:val="24"/>
          <w:szCs w:val="24"/>
        </w:rPr>
        <w:t>Analyzing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leas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frequen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comments,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appears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several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variations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occur.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determine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number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involving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clean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inconsistencies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366" style="position:absolute;margin-left:79.25pt;margin-top:3.95pt;width:461.6pt;height:72.6pt;z-index:-9145;mso-position-horizontal-relative:page" coordorigin="2221,-268" coordsize="8085,1452">
            <v:shape id="_x0000_s3373" style="position:absolute;left:2251;top:-224;width:8026;height:538" coordorigin="2251,-224" coordsize="8026,538" path="m2251,-224r,538l10277,314r,-538l2251,-224xe" fillcolor="#d9d8d8" stroked="f">
              <v:path arrowok="t"/>
            </v:shape>
            <v:shape id="_x0000_s3372" style="position:absolute;left:2251;top:-238;width:8026;height:0" coordorigin="2251,-238" coordsize="8026,0" path="m2251,-238r8026,e" filled="f" strokeweight="1.54pt">
              <v:path arrowok="t"/>
            </v:shape>
            <v:shape id="_x0000_s3371" style="position:absolute;left:2251;top:314;width:8026;height:293" coordorigin="2251,314" coordsize="8026,293" path="m2251,314r,293l10277,607r,-293l2251,314xe" fillcolor="#d9d8d8" stroked="f">
              <v:path arrowok="t"/>
            </v:shape>
            <v:shape id="_x0000_s3370" style="position:absolute;left:2251;top:607;width:8026;height:533" coordorigin="2251,607" coordsize="8026,533" path="m2251,607r,532l10277,1139r,-532l2251,607xe" fillcolor="#d9d8d8" stroked="f">
              <v:path arrowok="t"/>
            </v:shape>
            <v:shape id="_x0000_s3369" style="position:absolute;left:2251;top:1154;width:8026;height:0" coordorigin="2251,1154" coordsize="8026,0" path="m2251,1154r8026,e" filled="f" strokeweight="1.54pt">
              <v:path arrowok="t"/>
            </v:shape>
            <v:shape id="_x0000_s3368" style="position:absolute;left:2237;top:-253;width:0;height:1421" coordorigin="2237,-253" coordsize="0,1421" path="m2237,-253r,1421e" filled="f" strokeweight="1.54pt">
              <v:path arrowok="t"/>
            </v:shape>
            <v:shape id="_x0000_s3367" style="position:absolute;left:10291;top:-253;width:0;height:1421" coordorigin="10291,-253" coordsize="0,1421" path="m10291,-253r,1421e" filled="f" strokeweight="1.54pt">
              <v:path arrowok="t"/>
            </v:shape>
            <w10:wrap anchorx="page"/>
          </v:group>
        </w:pict>
      </w:r>
    </w:p>
    <w:p w:rsidR="00C17E3F" w:rsidRPr="009E3259" w:rsidRDefault="005E71DA" w:rsidP="00C17E3F">
      <w:pPr>
        <w:ind w:left="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NOTE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Inconsistencies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especially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human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involved.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dataset,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 xml:space="preserve">different </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people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similar</w:t>
      </w:r>
      <w:r w:rsidRPr="009E3259">
        <w:rPr>
          <w:rFonts w:asciiTheme="majorHAnsi" w:eastAsia="Calibri" w:hAnsiTheme="majorHAnsi" w:cstheme="minorHAnsi"/>
          <w:w w:val="25"/>
          <w:sz w:val="24"/>
          <w:szCs w:val="24"/>
        </w:rPr>
        <w:t xml:space="preserve">    </w:t>
      </w:r>
    </w:p>
    <w:p w:rsidR="00CF6CB4" w:rsidRPr="009E3259" w:rsidRDefault="005E71DA" w:rsidP="00C17E3F">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comments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their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own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abbreviations.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9E3259" w:rsidRDefault="009E3259" w:rsidP="00781A9D">
      <w:pPr>
        <w:ind w:firstLine="720"/>
        <w:rPr>
          <w:rFonts w:asciiTheme="majorHAnsi" w:eastAsia="Calibri" w:hAnsiTheme="majorHAnsi" w:cstheme="minorHAnsi"/>
          <w:b/>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Modify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comments.hive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Instead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searching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empty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00781A9D" w:rsidRPr="009E3259">
        <w:rPr>
          <w:rFonts w:asciiTheme="majorHAnsi" w:eastAsia="Calibri" w:hAnsiTheme="majorHAnsi" w:cstheme="minorHAnsi"/>
          <w:sz w:val="24"/>
          <w:szCs w:val="24"/>
        </w:rPr>
        <w:tab/>
      </w:r>
      <w:r w:rsidRPr="009E3259">
        <w:rPr>
          <w:rFonts w:asciiTheme="majorHAnsi" w:eastAsia="Calibri" w:hAnsiTheme="majorHAnsi" w:cstheme="minorHAnsi"/>
          <w:sz w:val="24"/>
          <w:szCs w:val="24"/>
        </w:rPr>
        <w:t>search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 that contain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string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where</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info_comment</w:t>
      </w:r>
      <w:proofErr w:type="spellEnd"/>
      <w:r w:rsidRPr="009E3259">
        <w:rPr>
          <w:rFonts w:asciiTheme="majorHAnsi" w:eastAsia="Courier New" w:hAnsiTheme="majorHAnsi" w:cstheme="minorHAnsi"/>
          <w:spacing w:val="2"/>
          <w:w w:val="102"/>
          <w:sz w:val="24"/>
          <w:szCs w:val="24"/>
          <w:highlight w:val="lightGray"/>
        </w:rPr>
        <w:t xml:space="preserve"> like</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pacing w:val="8"/>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"%RECEP%"</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Change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limi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30:</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2D21C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limit</w:t>
      </w:r>
      <w:proofErr w:type="gramEnd"/>
      <w:r w:rsidRPr="009E3259">
        <w:rPr>
          <w:rFonts w:asciiTheme="majorHAnsi" w:eastAsia="Courier New" w:hAnsiTheme="majorHAnsi" w:cstheme="minorHAnsi"/>
          <w:spacing w:val="2"/>
          <w:w w:val="102"/>
          <w:sz w:val="24"/>
          <w:szCs w:val="24"/>
          <w:highlight w:val="lightGray"/>
        </w:rPr>
        <w:t xml:space="preserve"> 30;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781A9D">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441EBD">
      <w:pPr>
        <w:ind w:firstLine="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there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several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differ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441EBD">
        <w:rPr>
          <w:rFonts w:asciiTheme="majorHAnsi" w:eastAsia="Calibri" w:hAnsiTheme="majorHAnsi" w:cstheme="minorHAnsi"/>
          <w:sz w:val="24"/>
          <w:szCs w:val="24"/>
        </w:rPr>
        <w:t xml:space="preserve">    a    </w:t>
      </w:r>
    </w:p>
    <w:p w:rsidR="00CF6CB4" w:rsidRPr="009E3259" w:rsidRDefault="005E71DA" w:rsidP="00441EBD">
      <w:pPr>
        <w:ind w:firstLine="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number</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441EBD">
        <w:rPr>
          <w:rFonts w:asciiTheme="majorHAnsi" w:eastAsia="Calibri" w:hAnsiTheme="majorHAnsi" w:cstheme="minorHAnsi"/>
          <w:sz w:val="24"/>
          <w:szCs w:val="24"/>
        </w:rPr>
        <w:t>at</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end,</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or</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use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GEN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RECEP</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abbreviation:</w:t>
      </w:r>
      <w:r w:rsidRPr="00441EBD">
        <w:rPr>
          <w:rFonts w:asciiTheme="majorHAnsi" w:eastAsia="Calibri" w:hAnsiTheme="majorHAnsi" w:cstheme="minorHAnsi"/>
          <w:sz w:val="24"/>
          <w:szCs w:val="24"/>
        </w:rPr>
        <w:t xml:space="preserve">    </w:t>
      </w:r>
    </w:p>
    <w:p w:rsidR="00CF6CB4" w:rsidRPr="009E3259" w:rsidRDefault="00CF6CB4" w:rsidP="00441EBD">
      <w:pPr>
        <w:jc w:val="both"/>
        <w:rPr>
          <w:rFonts w:asciiTheme="majorHAnsi" w:hAnsiTheme="majorHAnsi" w:cstheme="minorHAnsi"/>
          <w:sz w:val="24"/>
          <w:szCs w:val="24"/>
        </w:rPr>
      </w:pPr>
    </w:p>
    <w:p w:rsidR="00CF6CB4" w:rsidRPr="009E3259" w:rsidRDefault="00CF6CB4" w:rsidP="00441EBD">
      <w:pPr>
        <w:jc w:val="both"/>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659"/>
        <w:gridCol w:w="2544"/>
        <w:gridCol w:w="4774"/>
      </w:tblGrid>
      <w:tr w:rsidR="00CF6CB4" w:rsidRPr="009E3259">
        <w:trPr>
          <w:trHeight w:hRule="exact" w:val="252"/>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lastRenderedPageBreak/>
              <w:t>580</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1</w:t>
            </w: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540</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5/</w:t>
            </w:r>
          </w:p>
        </w:tc>
        <w:tc>
          <w:tcPr>
            <w:tcW w:w="4774"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516</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3</w:t>
            </w: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498</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6/</w:t>
            </w:r>
          </w:p>
        </w:tc>
        <w:tc>
          <w:tcPr>
            <w:tcW w:w="4774"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438</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w w:val="102"/>
                <w:sz w:val="24"/>
                <w:szCs w:val="24"/>
              </w:rPr>
              <w:t>4</w:t>
            </w:r>
          </w:p>
        </w:tc>
        <w:tc>
          <w:tcPr>
            <w:tcW w:w="4774"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47"/>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w:t>
            </w:r>
            <w:r w:rsidRPr="009E3259">
              <w:rPr>
                <w:rFonts w:asciiTheme="majorHAnsi" w:eastAsia="Courier New" w:hAnsiTheme="majorHAnsi" w:cstheme="minorHAnsi"/>
                <w:w w:val="102"/>
                <w:sz w:val="24"/>
                <w:szCs w:val="24"/>
              </w:rPr>
              <w:t>1</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2</w:t>
            </w:r>
          </w:p>
        </w:tc>
      </w:tr>
      <w:tr w:rsidR="00CF6CB4" w:rsidRPr="009E3259">
        <w:trPr>
          <w:trHeight w:hRule="exact" w:val="247"/>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23</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2"/>
                <w:sz w:val="24"/>
                <w:szCs w:val="24"/>
              </w:rPr>
              <w:t>GENERA</w:t>
            </w:r>
            <w:r w:rsidRPr="009E3259">
              <w:rPr>
                <w:rFonts w:asciiTheme="majorHAnsi" w:eastAsia="Courier New" w:hAnsiTheme="majorHAnsi" w:cstheme="minorHAnsi"/>
                <w:position w:val="2"/>
                <w:sz w:val="24"/>
                <w:szCs w:val="24"/>
              </w:rPr>
              <w:t>L</w:t>
            </w:r>
            <w:r w:rsidRPr="009E3259">
              <w:rPr>
                <w:rFonts w:asciiTheme="majorHAnsi" w:eastAsia="Courier New" w:hAnsiTheme="majorHAnsi" w:cstheme="minorHAnsi"/>
                <w:spacing w:val="26"/>
                <w:position w:val="2"/>
                <w:sz w:val="24"/>
                <w:szCs w:val="24"/>
              </w:rPr>
              <w:t xml:space="preserve"> </w:t>
            </w:r>
            <w:r w:rsidRPr="009E3259">
              <w:rPr>
                <w:rFonts w:asciiTheme="majorHAnsi" w:eastAsia="Courier New" w:hAnsiTheme="majorHAnsi" w:cstheme="minorHAnsi"/>
                <w:spacing w:val="2"/>
                <w:w w:val="102"/>
                <w:position w:val="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position w:val="2"/>
                <w:sz w:val="24"/>
                <w:szCs w:val="24"/>
              </w:rPr>
              <w:t>3</w:t>
            </w: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6</w:t>
            </w:r>
          </w:p>
        </w:tc>
      </w:tr>
      <w:tr w:rsidR="00CF6CB4" w:rsidRPr="009E3259">
        <w:trPr>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5</w:t>
            </w:r>
          </w:p>
        </w:tc>
      </w:tr>
      <w:tr w:rsidR="00CF6CB4" w:rsidRPr="009E3259">
        <w:trPr>
          <w:trHeight w:hRule="exact" w:val="248"/>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13</w:t>
            </w:r>
          </w:p>
        </w:tc>
        <w:tc>
          <w:tcPr>
            <w:tcW w:w="25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GENERA</w:t>
            </w:r>
            <w:r w:rsidRPr="009E3259">
              <w:rPr>
                <w:rFonts w:asciiTheme="majorHAnsi" w:eastAsia="Courier New" w:hAnsiTheme="majorHAnsi" w:cstheme="minorHAnsi"/>
                <w:sz w:val="24"/>
                <w:szCs w:val="24"/>
              </w:rPr>
              <w:t>L</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RECEPTION</w:t>
            </w:r>
          </w:p>
        </w:tc>
        <w:tc>
          <w:tcPr>
            <w:tcW w:w="477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1</w:t>
            </w:r>
          </w:p>
        </w:tc>
      </w:tr>
    </w:tbl>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ourier New" w:hAnsiTheme="majorHAnsi" w:cstheme="minorHAnsi"/>
          <w:sz w:val="24"/>
          <w:szCs w:val="24"/>
        </w:rPr>
      </w:pPr>
      <w:r w:rsidRPr="009E3259">
        <w:rPr>
          <w:rFonts w:asciiTheme="majorHAnsi" w:eastAsia="Calibri" w:hAnsiTheme="majorHAnsi" w:cstheme="minorHAnsi"/>
          <w:b/>
          <w:sz w:val="24"/>
          <w:szCs w:val="24"/>
        </w:rPr>
        <w:t>5.6.</w:t>
      </w:r>
      <w:r w:rsidRPr="009E3259">
        <w:rPr>
          <w:rFonts w:asciiTheme="majorHAnsi" w:eastAsia="Calibri" w:hAnsiTheme="majorHAnsi" w:cstheme="minorHAnsi"/>
          <w:b/>
          <w:spacing w:val="13"/>
          <w:sz w:val="24"/>
          <w:szCs w:val="24"/>
        </w:rPr>
        <w:t xml:space="preserve"> </w:t>
      </w:r>
      <w:r w:rsidR="006A04EC" w:rsidRPr="009E3259">
        <w:rPr>
          <w:rFonts w:asciiTheme="majorHAnsi" w:eastAsia="Calibri" w:hAnsiTheme="majorHAnsi" w:cstheme="minorHAnsi"/>
          <w:sz w:val="24"/>
          <w:szCs w:val="24"/>
        </w:rPr>
        <w:t>Let’s try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narrow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visist</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Modify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comments.hive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include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w:t>
      </w:r>
      <w:r w:rsidRPr="009E3259">
        <w:rPr>
          <w:rFonts w:asciiTheme="majorHAnsi" w:eastAsia="Calibri" w:hAnsiTheme="majorHAnsi" w:cstheme="minorHAnsi"/>
          <w:w w:val="25"/>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proofErr w:type="gramStart"/>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 xml:space="preserve">e </w:t>
      </w:r>
      <w:r w:rsidRPr="009E3259">
        <w:rPr>
          <w:rFonts w:asciiTheme="majorHAnsi" w:eastAsia="Courier New" w:hAnsiTheme="majorHAnsi" w:cstheme="minorHAnsi"/>
          <w:spacing w:val="24"/>
          <w:sz w:val="24"/>
          <w:szCs w:val="24"/>
        </w:rPr>
        <w:t xml:space="preserve"> </w:t>
      </w:r>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 xml:space="preserve">%RECEP%" </w:t>
      </w:r>
      <w:r w:rsidRPr="009E3259">
        <w:rPr>
          <w:rFonts w:asciiTheme="majorHAnsi" w:eastAsia="Courier New" w:hAnsiTheme="majorHAnsi" w:cstheme="minorHAnsi"/>
          <w:spacing w:val="2"/>
          <w:sz w:val="24"/>
          <w:szCs w:val="24"/>
        </w:rPr>
        <w:t>an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6"/>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"%GEN%"</w:t>
      </w:r>
    </w:p>
    <w:p w:rsidR="00CF6CB4" w:rsidRPr="009E3259" w:rsidRDefault="00CF6CB4" w:rsidP="00441EBD">
      <w:pPr>
        <w:ind w:left="720"/>
        <w:jc w:val="both"/>
        <w:rPr>
          <w:rFonts w:asciiTheme="majorHAnsi" w:hAnsiTheme="majorHAnsi" w:cstheme="minorHAnsi"/>
          <w:sz w:val="24"/>
          <w:szCs w:val="24"/>
        </w:rPr>
      </w:pPr>
    </w:p>
    <w:p w:rsidR="00CF6CB4" w:rsidRPr="009E3259" w:rsidRDefault="00CF6CB4" w:rsidP="00441EBD">
      <w:pPr>
        <w:ind w:left="720"/>
        <w:jc w:val="both"/>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5.7.</w:t>
      </w:r>
      <w:r w:rsidRPr="009E3259">
        <w:rPr>
          <w:rFonts w:asciiTheme="majorHAnsi" w:eastAsia="Calibri" w:hAnsiTheme="majorHAnsi" w:cstheme="minorHAnsi"/>
          <w:b/>
          <w:spacing w:val="13"/>
          <w:sz w:val="24"/>
          <w:szCs w:val="24"/>
        </w:rPr>
        <w:t xml:space="preserve"> </w:t>
      </w:r>
      <w:r w:rsidR="006A04EC" w:rsidRPr="009E3259">
        <w:rPr>
          <w:rFonts w:asciiTheme="majorHAnsi" w:eastAsia="Calibri" w:hAnsiTheme="majorHAnsi" w:cstheme="minorHAnsi"/>
          <w:sz w:val="24"/>
          <w:szCs w:val="24"/>
        </w:rPr>
        <w:t>Leave</w:t>
      </w:r>
      <w:r w:rsidR="006A04EC" w:rsidRPr="009E3259">
        <w:rPr>
          <w:rFonts w:asciiTheme="majorHAnsi" w:eastAsia="Calibri" w:hAnsiTheme="majorHAnsi" w:cstheme="minorHAnsi"/>
          <w:spacing w:val="-14"/>
          <w:sz w:val="24"/>
          <w:szCs w:val="24"/>
        </w:rPr>
        <w:t xml:space="preserve"> </w:t>
      </w:r>
      <w:r w:rsidR="006A04EC"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006A04EC" w:rsidRPr="009E3259">
        <w:rPr>
          <w:rFonts w:asciiTheme="majorHAnsi" w:eastAsia="Calibri" w:hAnsiTheme="majorHAnsi" w:cstheme="minorHAnsi"/>
          <w:sz w:val="24"/>
          <w:szCs w:val="24"/>
        </w:rPr>
        <w:t>limit at</w:t>
      </w:r>
      <w:r w:rsidRPr="009E3259">
        <w:rPr>
          <w:rFonts w:asciiTheme="majorHAnsi" w:eastAsia="Calibri" w:hAnsiTheme="majorHAnsi" w:cstheme="minorHAnsi"/>
          <w:w w:val="60"/>
          <w:sz w:val="24"/>
          <w:szCs w:val="24"/>
        </w:rPr>
        <w:t xml:space="preserve">    </w:t>
      </w:r>
      <w:r w:rsidRPr="009E3259">
        <w:rPr>
          <w:rFonts w:asciiTheme="majorHAnsi" w:eastAsia="Calibri" w:hAnsiTheme="majorHAnsi" w:cstheme="minorHAnsi"/>
          <w:sz w:val="24"/>
          <w:szCs w:val="24"/>
        </w:rPr>
        <w:t>30,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p>
    <w:p w:rsidR="00CF6CB4" w:rsidRPr="009E3259" w:rsidRDefault="00CF6CB4" w:rsidP="00441EBD">
      <w:pPr>
        <w:ind w:left="720"/>
        <w:jc w:val="both"/>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5.8.</w:t>
      </w:r>
      <w:r w:rsidRPr="009E3259">
        <w:rPr>
          <w:rFonts w:asciiTheme="majorHAnsi" w:eastAsia="Calibri" w:hAnsiTheme="majorHAnsi" w:cstheme="minorHAnsi"/>
          <w:b/>
          <w:spacing w:val="13"/>
          <w:sz w:val="24"/>
          <w:szCs w:val="24"/>
        </w:rPr>
        <w:t xml:space="preserve"> </w:t>
      </w:r>
      <w:r w:rsidR="006A04EC" w:rsidRPr="009E3259">
        <w:rPr>
          <w:rFonts w:asciiTheme="majorHAnsi" w:eastAsia="Calibri" w:hAnsiTheme="majorHAnsi" w:cstheme="minorHAnsi"/>
          <w:sz w:val="24"/>
          <w:szCs w:val="24"/>
        </w:rPr>
        <w:t>The</w:t>
      </w:r>
      <w:r w:rsidR="006A04EC" w:rsidRPr="009E3259">
        <w:rPr>
          <w:rFonts w:asciiTheme="majorHAnsi" w:eastAsia="Calibri" w:hAnsiTheme="majorHAnsi" w:cstheme="minorHAnsi"/>
          <w:spacing w:val="-14"/>
          <w:sz w:val="24"/>
          <w:szCs w:val="24"/>
        </w:rPr>
        <w:t xml:space="preserve"> </w:t>
      </w:r>
      <w:r w:rsidR="006A04EC" w:rsidRPr="009E3259">
        <w:rPr>
          <w:rFonts w:asciiTheme="majorHAnsi" w:eastAsia="Calibri" w:hAnsiTheme="majorHAnsi" w:cstheme="minorHAnsi"/>
          <w:sz w:val="24"/>
          <w:szCs w:val="24"/>
        </w:rPr>
        <w:t>output</w:t>
      </w:r>
      <w:r w:rsidRPr="009E3259">
        <w:rPr>
          <w:rFonts w:asciiTheme="majorHAnsi" w:eastAsia="Calibri" w:hAnsiTheme="majorHAnsi" w:cstheme="minorHAnsi"/>
          <w:sz w:val="24"/>
          <w:szCs w:val="24"/>
        </w:rPr>
        <w:t> 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reveals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variations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Let’s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p>
    <w:p w:rsidR="00CF6CB4" w:rsidRPr="009E3259" w:rsidRDefault="006A04EC" w:rsidP="00441EBD">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proofErr w:type="gram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total</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number</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of</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them</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by</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running</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following</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query:</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358" style="position:absolute;margin-left:85.05pt;margin-top:10.2pt;width:453.3pt;height:50.9pt;z-index:-9143;mso-position-horizontal-relative:page" coordorigin="2337,-251" coordsize="7998,1018">
            <v:shape id="_x0000_s3362" style="position:absolute;left:2347;top:-241;width:7978;height:250" coordorigin="2347,-241" coordsize="7978,250" path="m2347,-241r,249l10325,8r,-249l2347,-241xe" fillcolor="#d9d8d8" stroked="f">
              <v:path arrowok="t"/>
            </v:shape>
            <v:shape id="_x0000_s3361" style="position:absolute;left:2347;top:8;width:7978;height:250" coordorigin="2347,8" coordsize="7978,250" path="m2347,8r,250l10325,258r,-250l2347,8xe" fillcolor="#d9d8d8" stroked="f">
              <v:path arrowok="t"/>
            </v:shape>
            <v:shape id="_x0000_s3360" style="position:absolute;left:2347;top:258;width:7978;height:250" coordorigin="2347,258" coordsize="7978,250" path="m2347,258r,249l10325,507r,-249l2347,258xe" fillcolor="#d9d8d8" stroked="f">
              <v:path arrowok="t"/>
            </v:shape>
            <v:shape id="_x0000_s3359" style="position:absolute;left:2347;top:507;width:7978;height:250" coordorigin="2347,507" coordsize="7978,250" path="m2347,507r,250l10325,757r,-250l2347,507xe" fillcolor="#d9d8d8" stroked="f">
              <v:path arrowok="t"/>
            </v:shape>
            <w10:wrap anchorx="page"/>
          </v:group>
        </w:pict>
      </w:r>
    </w:p>
    <w:p w:rsidR="00CF6CB4" w:rsidRPr="009E3259" w:rsidRDefault="005E71DA" w:rsidP="006A04EC">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proofErr w:type="gramEnd"/>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wh_visits</w:t>
      </w:r>
      <w:proofErr w:type="spellEnd"/>
    </w:p>
    <w:p w:rsidR="00CF6CB4" w:rsidRPr="009E3259" w:rsidRDefault="005E71DA" w:rsidP="006A04EC">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w w:val="102"/>
          <w:sz w:val="24"/>
          <w:szCs w:val="24"/>
        </w:rPr>
        <w:t>count(*)</w:t>
      </w:r>
    </w:p>
    <w:p w:rsidR="00CF6CB4" w:rsidRPr="009E3259" w:rsidRDefault="005E71DA" w:rsidP="006A04EC">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 xml:space="preserve">e </w:t>
      </w:r>
      <w:r w:rsidRPr="009E3259">
        <w:rPr>
          <w:rFonts w:asciiTheme="majorHAnsi" w:eastAsia="Courier New" w:hAnsiTheme="majorHAnsi" w:cstheme="minorHAnsi"/>
          <w:spacing w:val="24"/>
          <w:sz w:val="24"/>
          <w:szCs w:val="24"/>
        </w:rPr>
        <w:t xml:space="preserve"> </w:t>
      </w:r>
      <w:r w:rsidRPr="009E3259">
        <w:rPr>
          <w:rFonts w:asciiTheme="majorHAnsi" w:eastAsia="Courier New" w:hAnsiTheme="majorHAnsi" w:cstheme="minorHAnsi"/>
          <w:spacing w:val="2"/>
          <w:w w:val="102"/>
          <w:sz w:val="24"/>
          <w:szCs w:val="24"/>
        </w:rPr>
        <w:t xml:space="preserve">"%RECEP%" </w:t>
      </w:r>
      <w:r w:rsidRPr="009E3259">
        <w:rPr>
          <w:rFonts w:asciiTheme="majorHAnsi" w:eastAsia="Courier New" w:hAnsiTheme="majorHAnsi" w:cstheme="minorHAnsi"/>
          <w:spacing w:val="2"/>
          <w:sz w:val="24"/>
          <w:szCs w:val="24"/>
        </w:rPr>
        <w:t>an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6"/>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"%GEN%";</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5.9.</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there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2,697</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w:t>
      </w:r>
      <w:r w:rsidRPr="009E3259">
        <w:rPr>
          <w:rFonts w:asciiTheme="majorHAnsi" w:eastAsia="Calibri" w:hAnsiTheme="majorHAnsi" w:cstheme="minorHAnsi"/>
          <w:w w:val="45"/>
          <w:sz w:val="24"/>
          <w:szCs w:val="24"/>
        </w:rPr>
        <w:t>t    </w:t>
      </w:r>
    </w:p>
    <w:p w:rsidR="00CF6CB4" w:rsidRPr="009E3259" w:rsidRDefault="005E71DA" w:rsidP="00441EBD">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field</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12%</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21,819</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total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dataset.</w:t>
      </w:r>
      <w:r w:rsidRPr="009E3259">
        <w:rPr>
          <w:rFonts w:asciiTheme="majorHAnsi" w:eastAsia="Calibri" w:hAnsiTheme="majorHAnsi" w:cstheme="minorHAnsi"/>
          <w:w w:val="25"/>
          <w:sz w:val="24"/>
          <w:szCs w:val="24"/>
        </w:rPr>
        <w:t xml:space="preserve">    </w:t>
      </w:r>
    </w:p>
    <w:p w:rsidR="00CF6CB4" w:rsidRPr="009E3259" w:rsidRDefault="00CF6CB4" w:rsidP="00441EBD">
      <w:pPr>
        <w:jc w:val="both"/>
        <w:rPr>
          <w:rFonts w:asciiTheme="majorHAnsi" w:hAnsiTheme="majorHAnsi" w:cstheme="minorHAnsi"/>
          <w:sz w:val="24"/>
          <w:szCs w:val="24"/>
        </w:rPr>
      </w:pPr>
    </w:p>
    <w:p w:rsidR="00CF6CB4" w:rsidRPr="009E3259" w:rsidRDefault="00CF6CB4" w:rsidP="00441EBD">
      <w:pPr>
        <w:jc w:val="both"/>
        <w:rPr>
          <w:rFonts w:asciiTheme="majorHAnsi" w:hAnsiTheme="majorHAnsi" w:cstheme="minorHAnsi"/>
          <w:sz w:val="24"/>
          <w:szCs w:val="24"/>
        </w:rPr>
      </w:pPr>
    </w:p>
    <w:p w:rsidR="00CF6CB4" w:rsidRPr="009E3259" w:rsidRDefault="00802D0C" w:rsidP="00441EBD">
      <w:pPr>
        <w:jc w:val="both"/>
        <w:rPr>
          <w:rFonts w:asciiTheme="majorHAnsi" w:hAnsiTheme="majorHAnsi" w:cstheme="minorHAnsi"/>
          <w:sz w:val="24"/>
          <w:szCs w:val="24"/>
        </w:rPr>
      </w:pPr>
      <w:r>
        <w:rPr>
          <w:rFonts w:asciiTheme="majorHAnsi" w:hAnsiTheme="majorHAnsi" w:cstheme="minorHAnsi"/>
          <w:sz w:val="24"/>
          <w:szCs w:val="24"/>
        </w:rPr>
        <w:pict>
          <v:group id="_x0000_s3347" style="position:absolute;left:0;text-align:left;margin-left:85.05pt;margin-top:.75pt;width:461.65pt;height:97.65pt;z-index:-9142;mso-position-horizontal-relative:page" coordorigin="2221,-268" coordsize="8085,2325">
            <v:shape id="_x0000_s3357" style="position:absolute;left:2251;top:-224;width:8026;height:533" coordorigin="2251,-224" coordsize="8026,533" path="m2251,-224r,533l10277,309r,-533l2251,-224xe" fillcolor="#d9d8d8" stroked="f">
              <v:path arrowok="t"/>
            </v:shape>
            <v:shape id="_x0000_s3356" style="position:absolute;left:2251;top:-238;width:8026;height:0" coordorigin="2251,-238" coordsize="8026,0" path="m2251,-238r8026,e" filled="f" strokeweight="1.54pt">
              <v:path arrowok="t"/>
            </v:shape>
            <v:shape id="_x0000_s3355" style="position:absolute;left:2251;top:309;width:8026;height:293" coordorigin="2251,309" coordsize="8026,293" path="m2251,309r,293l10277,602r,-293l2251,309xe" fillcolor="#d9d8d8" stroked="f">
              <v:path arrowok="t"/>
            </v:shape>
            <v:shape id="_x0000_s3354" style="position:absolute;left:2251;top:602;width:8026;height:293" coordorigin="2251,602" coordsize="8026,293" path="m2251,602r,293l10277,895r,-293l2251,602xe" fillcolor="#d9d8d8" stroked="f">
              <v:path arrowok="t"/>
            </v:shape>
            <v:shape id="_x0000_s3353" style="position:absolute;left:2251;top:895;width:8026;height:293" coordorigin="2251,895" coordsize="8026,293" path="m2251,895r,292l10277,1187r,-292l2251,895xe" fillcolor="#d9d8d8" stroked="f">
              <v:path arrowok="t"/>
            </v:shape>
            <v:shape id="_x0000_s3352" style="position:absolute;left:2251;top:1187;width:8026;height:293" coordorigin="2251,1187" coordsize="8026,293" path="m2251,1187r,293l10277,1480r,-293l2251,1187xe" fillcolor="#d9d8d8" stroked="f">
              <v:path arrowok="t"/>
            </v:shape>
            <v:shape id="_x0000_s3351" style="position:absolute;left:2251;top:1480;width:8026;height:533" coordorigin="2251,1480" coordsize="8026,533" path="m2251,1480r,533l10277,2013r,-533l2251,1480xe" fillcolor="#d9d8d8" stroked="f">
              <v:path arrowok="t"/>
            </v:shape>
            <v:shape id="_x0000_s3350" style="position:absolute;left:2251;top:2027;width:8026;height:0" coordorigin="2251,2027" coordsize="8026,0" path="m2251,2027r8026,e" filled="f" strokeweight="1.54pt">
              <v:path arrowok="t"/>
            </v:shape>
            <v:shape id="_x0000_s3349" style="position:absolute;left:2237;top:-253;width:0;height:2294" coordorigin="2237,-253" coordsize="0,2294" path="m2237,-253r,2295e" filled="f" strokeweight="1.54pt">
              <v:path arrowok="t"/>
            </v:shape>
            <v:shape id="_x0000_s3348" style="position:absolute;left:10291;top:-253;width:0;height:2294" coordorigin="10291,-253" coordsize="0,2294" path="m10291,-253r,2295e" filled="f" strokeweight="1.54pt">
              <v:path arrowok="t"/>
            </v:shape>
            <w10:wrap anchorx="page"/>
          </v:group>
        </w:pict>
      </w:r>
    </w:p>
    <w:p w:rsidR="00CF6CB4" w:rsidRPr="009E3259" w:rsidRDefault="005E71DA" w:rsidP="006A04EC">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NOTE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importantly,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1,253</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attendees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HOLIDAY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mean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holiday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likely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reason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President.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many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there for</w:t>
      </w:r>
      <w:r w:rsidR="006A04EC"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type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analysis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    it    shows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    Analysts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researching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their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 xml:space="preserve">Step </w:t>
      </w:r>
      <w:r w:rsidRPr="009E3259">
        <w:rPr>
          <w:rFonts w:asciiTheme="majorHAnsi" w:eastAsia="Calibri" w:hAnsiTheme="majorHAnsi" w:cstheme="minorHAnsi"/>
          <w:b/>
          <w:w w:val="69"/>
          <w:sz w:val="24"/>
          <w:szCs w:val="24"/>
        </w:rPr>
        <w:t xml:space="preserve">   </w:t>
      </w:r>
      <w:r w:rsidRPr="009E3259">
        <w:rPr>
          <w:rFonts w:asciiTheme="majorHAnsi" w:eastAsia="Calibri" w:hAnsiTheme="majorHAnsi" w:cstheme="minorHAnsi"/>
          <w:b/>
          <w:sz w:val="24"/>
          <w:szCs w:val="24"/>
        </w:rPr>
        <w:t>6:</w:t>
      </w:r>
      <w:r w:rsidRPr="009E3259">
        <w:rPr>
          <w:rFonts w:asciiTheme="majorHAnsi" w:eastAsia="Calibri" w:hAnsiTheme="majorHAnsi" w:cstheme="minorHAnsi"/>
          <w:sz w:val="24"/>
          <w:szCs w:val="24"/>
        </w:rPr>
        <w:t xml:space="preserve"> </w:t>
      </w:r>
      <w:r w:rsidR="001872E7" w:rsidRPr="009E3259">
        <w:rPr>
          <w:rFonts w:asciiTheme="majorHAnsi" w:eastAsia="Calibri" w:hAnsiTheme="majorHAnsi" w:cstheme="minorHAnsi"/>
          <w:sz w:val="24"/>
          <w:szCs w:val="24"/>
        </w:rPr>
        <w:t>Verify</w:t>
      </w:r>
      <w:r w:rsidR="001872E7" w:rsidRPr="009E3259">
        <w:rPr>
          <w:rFonts w:asciiTheme="majorHAnsi" w:eastAsia="Calibri" w:hAnsiTheme="majorHAnsi" w:cstheme="minorHAnsi"/>
          <w:spacing w:val="-14"/>
          <w:sz w:val="24"/>
          <w:szCs w:val="24"/>
        </w:rPr>
        <w:t xml:space="preserve"> </w:t>
      </w:r>
      <w:r w:rsidR="001872E7"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6.1.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have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12%</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lo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statements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contained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Modify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display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contain</w:t>
      </w:r>
      <w:r w:rsidRPr="009E3259">
        <w:rPr>
          <w:rFonts w:asciiTheme="majorHAnsi" w:eastAsia="Calibri" w:hAnsiTheme="majorHAnsi" w:cstheme="minorHAnsi"/>
          <w:w w:val="25"/>
          <w:sz w:val="24"/>
          <w:szCs w:val="24"/>
        </w:rPr>
        <w:t xml:space="preserve">    </w:t>
      </w: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sz w:val="24"/>
          <w:szCs w:val="24"/>
        </w:rPr>
        <w:t>“WHO</w:t>
      </w:r>
      <w:proofErr w:type="gramStart"/>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7993" w:type="dxa"/>
        <w:tblInd w:w="647" w:type="dxa"/>
        <w:tblLayout w:type="fixed"/>
        <w:tblCellMar>
          <w:left w:w="0" w:type="dxa"/>
          <w:right w:w="0" w:type="dxa"/>
        </w:tblCellMar>
        <w:tblLook w:val="01E0"/>
      </w:tblPr>
      <w:tblGrid>
        <w:gridCol w:w="659"/>
        <w:gridCol w:w="696"/>
        <w:gridCol w:w="528"/>
        <w:gridCol w:w="6095"/>
        <w:gridCol w:w="15"/>
      </w:tblGrid>
      <w:tr w:rsidR="00CF6CB4" w:rsidRPr="009E3259" w:rsidTr="00441EBD">
        <w:trPr>
          <w:gridAfter w:val="1"/>
          <w:wAfter w:w="15" w:type="dxa"/>
          <w:trHeight w:hRule="exact" w:val="252"/>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894</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WHO</w:t>
            </w:r>
          </w:p>
        </w:tc>
        <w:tc>
          <w:tcPr>
            <w:tcW w:w="52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EOP</w:t>
            </w:r>
          </w:p>
        </w:tc>
        <w:tc>
          <w:tcPr>
            <w:tcW w:w="60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RECE</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w w:val="102"/>
                <w:sz w:val="24"/>
                <w:szCs w:val="24"/>
              </w:rPr>
              <w:t>2</w:t>
            </w:r>
          </w:p>
        </w:tc>
      </w:tr>
      <w:tr w:rsidR="00CF6CB4" w:rsidRPr="009E3259" w:rsidTr="00441EBD">
        <w:trPr>
          <w:trHeight w:hRule="exact" w:val="247"/>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700</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WHO</w:t>
            </w:r>
          </w:p>
        </w:tc>
        <w:tc>
          <w:tcPr>
            <w:tcW w:w="52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EOP</w:t>
            </w:r>
          </w:p>
        </w:tc>
        <w:tc>
          <w:tcPr>
            <w:tcW w:w="6110" w:type="dxa"/>
            <w:gridSpan w:val="2"/>
            <w:tcBorders>
              <w:top w:val="nil"/>
              <w:left w:val="nil"/>
              <w:bottom w:val="nil"/>
              <w:right w:val="nil"/>
            </w:tcBorders>
            <w:shd w:val="clear" w:color="auto" w:fill="D9D8D8"/>
          </w:tcPr>
          <w:p w:rsidR="00CF6CB4" w:rsidRPr="009E3259" w:rsidRDefault="005E71DA" w:rsidP="00441EBD">
            <w:pPr>
              <w:tabs>
                <w:tab w:val="left" w:pos="6564"/>
              </w:tabs>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RECEPTION/</w:t>
            </w:r>
            <w:r w:rsidR="00441EBD">
              <w:rPr>
                <w:rFonts w:asciiTheme="majorHAnsi" w:eastAsia="Courier New" w:hAnsiTheme="majorHAnsi" w:cstheme="minorHAnsi"/>
                <w:spacing w:val="2"/>
                <w:w w:val="102"/>
                <w:sz w:val="24"/>
                <w:szCs w:val="24"/>
              </w:rPr>
              <w:tab/>
            </w:r>
          </w:p>
        </w:tc>
      </w:tr>
      <w:tr w:rsidR="00CF6CB4" w:rsidRPr="009E3259" w:rsidTr="00441EBD">
        <w:trPr>
          <w:gridAfter w:val="1"/>
          <w:wAfter w:w="15" w:type="dxa"/>
          <w:trHeight w:hRule="exact" w:val="247"/>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43</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WHO</w:t>
            </w:r>
          </w:p>
        </w:tc>
        <w:tc>
          <w:tcPr>
            <w:tcW w:w="52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EOP</w:t>
            </w:r>
          </w:p>
        </w:tc>
        <w:tc>
          <w:tcPr>
            <w:tcW w:w="60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RECEP/</w:t>
            </w:r>
          </w:p>
        </w:tc>
      </w:tr>
      <w:tr w:rsidR="00CF6CB4" w:rsidRPr="009E3259" w:rsidTr="00441EBD">
        <w:trPr>
          <w:gridAfter w:val="1"/>
          <w:wAfter w:w="15" w:type="dxa"/>
          <w:trHeight w:hRule="exact" w:val="233"/>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1"/>
                <w:sz w:val="24"/>
                <w:szCs w:val="24"/>
              </w:rPr>
              <w:t>20</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1"/>
                <w:sz w:val="24"/>
                <w:szCs w:val="24"/>
              </w:rPr>
              <w:t>WHO</w:t>
            </w:r>
          </w:p>
        </w:tc>
        <w:tc>
          <w:tcPr>
            <w:tcW w:w="52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1"/>
                <w:sz w:val="24"/>
                <w:szCs w:val="24"/>
              </w:rPr>
              <w:t>EOP</w:t>
            </w:r>
          </w:p>
        </w:tc>
        <w:tc>
          <w:tcPr>
            <w:tcW w:w="60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1"/>
                <w:sz w:val="24"/>
                <w:szCs w:val="24"/>
              </w:rPr>
              <w:t>HOLIDA</w:t>
            </w:r>
            <w:r w:rsidRPr="009E3259">
              <w:rPr>
                <w:rFonts w:asciiTheme="majorHAnsi" w:eastAsia="Courier New" w:hAnsiTheme="majorHAnsi" w:cstheme="minorHAnsi"/>
                <w:position w:val="1"/>
                <w:sz w:val="24"/>
                <w:szCs w:val="24"/>
              </w:rPr>
              <w:t>Y</w:t>
            </w:r>
            <w:r w:rsidRPr="009E3259">
              <w:rPr>
                <w:rFonts w:asciiTheme="majorHAnsi" w:eastAsia="Courier New" w:hAnsiTheme="majorHAnsi" w:cstheme="minorHAnsi"/>
                <w:spacing w:val="26"/>
                <w:position w:val="1"/>
                <w:sz w:val="24"/>
                <w:szCs w:val="24"/>
              </w:rPr>
              <w:t xml:space="preserve"> </w:t>
            </w:r>
            <w:r w:rsidRPr="009E3259">
              <w:rPr>
                <w:rFonts w:asciiTheme="majorHAnsi" w:eastAsia="Courier New" w:hAnsiTheme="majorHAnsi" w:cstheme="minorHAnsi"/>
                <w:spacing w:val="2"/>
                <w:w w:val="102"/>
                <w:position w:val="1"/>
                <w:sz w:val="24"/>
                <w:szCs w:val="24"/>
              </w:rPr>
              <w:t>RECEP/</w:t>
            </w:r>
          </w:p>
        </w:tc>
      </w:tr>
      <w:tr w:rsidR="00CF6CB4" w:rsidRPr="009E3259" w:rsidTr="00441EBD">
        <w:trPr>
          <w:gridAfter w:val="1"/>
          <w:wAfter w:w="15" w:type="dxa"/>
          <w:trHeight w:hRule="exact" w:val="266"/>
        </w:trPr>
        <w:tc>
          <w:tcPr>
            <w:tcW w:w="7978" w:type="dxa"/>
            <w:gridSpan w:val="4"/>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1</w:t>
            </w:r>
            <w:r w:rsidRPr="009E3259">
              <w:rPr>
                <w:rFonts w:asciiTheme="majorHAnsi" w:eastAsia="Courier New" w:hAnsiTheme="majorHAnsi" w:cstheme="minorHAnsi"/>
                <w:sz w:val="24"/>
                <w:szCs w:val="24"/>
              </w:rPr>
              <w:t xml:space="preserve">3   </w:t>
            </w:r>
            <w:r w:rsidRPr="009E3259">
              <w:rPr>
                <w:rFonts w:asciiTheme="majorHAnsi" w:eastAsia="Courier New" w:hAnsiTheme="majorHAnsi" w:cstheme="minorHAnsi"/>
                <w:spacing w:val="103"/>
                <w:sz w:val="24"/>
                <w:szCs w:val="24"/>
              </w:rPr>
              <w:t xml:space="preserve"> </w:t>
            </w:r>
            <w:r w:rsidRPr="009E3259">
              <w:rPr>
                <w:rFonts w:asciiTheme="majorHAnsi" w:eastAsia="Courier New" w:hAnsiTheme="majorHAnsi" w:cstheme="minorHAnsi"/>
                <w:spacing w:val="2"/>
                <w:sz w:val="24"/>
                <w:szCs w:val="24"/>
              </w:rPr>
              <w:t>WHO/EO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#2/</w:t>
            </w:r>
          </w:p>
        </w:tc>
      </w:tr>
      <w:tr w:rsidR="00CF6CB4" w:rsidRPr="009E3259" w:rsidTr="00441EBD">
        <w:trPr>
          <w:gridAfter w:val="1"/>
          <w:wAfter w:w="15" w:type="dxa"/>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position w:val="2"/>
                <w:sz w:val="24"/>
                <w:szCs w:val="24"/>
              </w:rPr>
              <w:t>8</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WHO</w:t>
            </w:r>
          </w:p>
        </w:tc>
        <w:tc>
          <w:tcPr>
            <w:tcW w:w="6623"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2"/>
                <w:sz w:val="24"/>
                <w:szCs w:val="24"/>
              </w:rPr>
              <w:t>EO</w:t>
            </w:r>
            <w:r w:rsidRPr="009E3259">
              <w:rPr>
                <w:rFonts w:asciiTheme="majorHAnsi" w:eastAsia="Courier New" w:hAnsiTheme="majorHAnsi" w:cstheme="minorHAnsi"/>
                <w:position w:val="2"/>
                <w:sz w:val="24"/>
                <w:szCs w:val="24"/>
              </w:rPr>
              <w:t>P</w:t>
            </w:r>
            <w:r w:rsidRPr="009E3259">
              <w:rPr>
                <w:rFonts w:asciiTheme="majorHAnsi" w:eastAsia="Courier New" w:hAnsiTheme="majorHAnsi" w:cstheme="minorHAnsi"/>
                <w:spacing w:val="16"/>
                <w:position w:val="2"/>
                <w:sz w:val="24"/>
                <w:szCs w:val="24"/>
              </w:rPr>
              <w:t xml:space="preserve"> </w:t>
            </w:r>
            <w:r w:rsidRPr="009E3259">
              <w:rPr>
                <w:rFonts w:asciiTheme="majorHAnsi" w:eastAsia="Courier New" w:hAnsiTheme="majorHAnsi" w:cstheme="minorHAnsi"/>
                <w:spacing w:val="2"/>
                <w:w w:val="102"/>
                <w:position w:val="2"/>
                <w:sz w:val="24"/>
                <w:szCs w:val="24"/>
              </w:rPr>
              <w:t>RECEPTION</w:t>
            </w:r>
          </w:p>
        </w:tc>
      </w:tr>
      <w:tr w:rsidR="00CF6CB4" w:rsidRPr="009E3259" w:rsidTr="00441EBD">
        <w:trPr>
          <w:gridAfter w:val="1"/>
          <w:wAfter w:w="15" w:type="dxa"/>
          <w:trHeight w:hRule="exact" w:val="250"/>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7</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WHO</w:t>
            </w:r>
          </w:p>
        </w:tc>
        <w:tc>
          <w:tcPr>
            <w:tcW w:w="6623"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RECEP</w:t>
            </w:r>
          </w:p>
        </w:tc>
      </w:tr>
      <w:tr w:rsidR="00CF6CB4" w:rsidRPr="009E3259" w:rsidTr="00441EBD">
        <w:trPr>
          <w:gridAfter w:val="1"/>
          <w:wAfter w:w="15" w:type="dxa"/>
          <w:trHeight w:hRule="exact" w:val="250"/>
        </w:trPr>
        <w:tc>
          <w:tcPr>
            <w:tcW w:w="659" w:type="dxa"/>
            <w:tcBorders>
              <w:top w:val="nil"/>
              <w:left w:val="nil"/>
              <w:bottom w:val="nil"/>
              <w:right w:val="nil"/>
            </w:tcBorders>
            <w:shd w:val="clear" w:color="auto" w:fill="D9D8D8"/>
          </w:tcPr>
          <w:p w:rsidR="00CF6CB4" w:rsidRPr="009E3259" w:rsidRDefault="00802D0C" w:rsidP="00675E69">
            <w:pPr>
              <w:rPr>
                <w:rFonts w:asciiTheme="majorHAnsi" w:eastAsia="Courier New" w:hAnsiTheme="majorHAnsi" w:cstheme="minorHAnsi"/>
                <w:sz w:val="24"/>
                <w:szCs w:val="24"/>
              </w:rPr>
            </w:pPr>
            <w:r w:rsidRPr="00802D0C">
              <w:rPr>
                <w:rFonts w:asciiTheme="majorHAnsi" w:hAnsiTheme="majorHAnsi" w:cstheme="minorHAnsi"/>
                <w:noProof/>
                <w:sz w:val="24"/>
                <w:szCs w:val="24"/>
              </w:rPr>
              <w:pict>
                <v:group id="_x0000_s3675" style="position:absolute;margin-left:-6.1pt;margin-top:2.1pt;width:416.6pt;height:50.4pt;z-index:-7929;mso-position-horizontal-relative:page;mso-position-vertical-relative:page" coordorigin="2337,1432" coordsize="7998,1018">
                  <v:shape id="_x0000_s3676" style="position:absolute;left:2347;top:1442;width:7978;height:250" coordorigin="2347,1442" coordsize="7978,250" path="m2347,1442r,249l10325,1691r,-249l2347,1442xe" fillcolor="#d9d8d8" stroked="f">
                    <v:path arrowok="t"/>
                  </v:shape>
                  <v:shape id="_x0000_s3677" style="position:absolute;left:2347;top:1691;width:7978;height:250" coordorigin="2347,1691" coordsize="7978,250" path="m2347,1691r,250l10325,1941r,-250l2347,1691xe" fillcolor="#d9d8d8" stroked="f">
                    <v:path arrowok="t"/>
                  </v:shape>
                  <v:shape id="_x0000_s3678" style="position:absolute;left:2347;top:1941;width:7978;height:250" coordorigin="2347,1941" coordsize="7978,250" path="m2347,1941r,249l10325,2190r,-249l2347,1941xe" fillcolor="#d9d8d8" stroked="f">
                    <v:path arrowok="t"/>
                  </v:shape>
                  <v:shape id="_x0000_s3679" style="position:absolute;left:2347;top:2190;width:7978;height:250" coordorigin="2347,2190" coordsize="7978,250" path="m2347,2190r,250l10325,2440r,-250l2347,2190xe" fillcolor="#d9d8d8" stroked="f">
                    <v:path arrowok="t"/>
                  </v:shape>
                  <w10:wrap anchorx="page" anchory="page"/>
                </v:group>
              </w:pict>
            </w:r>
            <w:r w:rsidR="005E71DA" w:rsidRPr="009E3259">
              <w:rPr>
                <w:rFonts w:asciiTheme="majorHAnsi" w:eastAsia="Courier New" w:hAnsiTheme="majorHAnsi" w:cstheme="minorHAnsi"/>
                <w:w w:val="102"/>
                <w:sz w:val="24"/>
                <w:szCs w:val="24"/>
              </w:rPr>
              <w:t>1</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WHO</w:t>
            </w:r>
          </w:p>
        </w:tc>
        <w:tc>
          <w:tcPr>
            <w:tcW w:w="6623"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EOP/</w:t>
            </w:r>
          </w:p>
        </w:tc>
      </w:tr>
      <w:tr w:rsidR="00CF6CB4" w:rsidRPr="009E3259" w:rsidTr="00441EBD">
        <w:trPr>
          <w:gridAfter w:val="1"/>
          <w:wAfter w:w="15" w:type="dxa"/>
          <w:trHeight w:hRule="exact" w:val="248"/>
        </w:trPr>
        <w:tc>
          <w:tcPr>
            <w:tcW w:w="65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1</w:t>
            </w:r>
          </w:p>
        </w:tc>
        <w:tc>
          <w:tcPr>
            <w:tcW w:w="69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WHO</w:t>
            </w:r>
          </w:p>
        </w:tc>
        <w:tc>
          <w:tcPr>
            <w:tcW w:w="6623"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EO</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RECLEAR</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81A9D">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6.2.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w:t>
      </w:r>
      <w:proofErr w:type="gramEnd"/>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that counts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number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781A9D">
      <w:pPr>
        <w:ind w:left="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comments</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1872E7" w:rsidRPr="009E3259" w:rsidRDefault="00802D0C" w:rsidP="00675E69">
      <w:pPr>
        <w:rPr>
          <w:rFonts w:asciiTheme="majorHAnsi" w:eastAsia="Calibri" w:hAnsiTheme="majorHAnsi" w:cstheme="minorHAnsi"/>
          <w:w w:val="25"/>
          <w:sz w:val="24"/>
          <w:szCs w:val="24"/>
        </w:rPr>
      </w:pPr>
      <w:r w:rsidRPr="00802D0C">
        <w:rPr>
          <w:rFonts w:asciiTheme="majorHAnsi" w:hAnsiTheme="majorHAnsi" w:cstheme="minorHAnsi"/>
          <w:sz w:val="24"/>
          <w:szCs w:val="24"/>
        </w:rPr>
        <w:pict>
          <v:group id="_x0000_s3342" style="position:absolute;margin-left:70.95pt;margin-top:154.7pt;width:416.6pt;height:50.4pt;z-index:-9141;mso-position-horizontal-relative:page;mso-position-vertical-relative:page" coordorigin="2337,1432" coordsize="7998,1018">
            <v:shape id="_x0000_s3346" style="position:absolute;left:2347;top:1442;width:7978;height:250" coordorigin="2347,1442" coordsize="7978,250" path="m2347,1442r,249l10325,1691r,-249l2347,1442xe" fillcolor="#d9d8d8" stroked="f">
              <v:path arrowok="t"/>
            </v:shape>
            <v:shape id="_x0000_s3345" style="position:absolute;left:2347;top:1691;width:7978;height:250" coordorigin="2347,1691" coordsize="7978,250" path="m2347,1691r,250l10325,1941r,-250l2347,1691xe" fillcolor="#d9d8d8" stroked="f">
              <v:path arrowok="t"/>
            </v:shape>
            <v:shape id="_x0000_s3344" style="position:absolute;left:2347;top:1941;width:7978;height:250" coordorigin="2347,1941" coordsize="7978,250" path="m2347,1941r,249l10325,2190r,-249l2347,1941xe" fillcolor="#d9d8d8" stroked="f">
              <v:path arrowok="t"/>
            </v:shape>
            <v:shape id="_x0000_s3343" style="position:absolute;left:2347;top:2190;width:7978;height:250" coordorigin="2347,2190" coordsize="7978,250" path="m2347,2190r,250l10325,2440r,-250l2347,2190xe" fillcolor="#d9d8d8" stroked="f">
              <v:path arrowok="t"/>
            </v:shape>
            <w10:wrap anchorx="page" anchory="page"/>
          </v:group>
        </w:pict>
      </w:r>
    </w:p>
    <w:p w:rsidR="00CF6CB4" w:rsidRPr="009E3259" w:rsidRDefault="005E71DA" w:rsidP="006A04EC">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proofErr w:type="gramEnd"/>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wh_visits</w:t>
      </w:r>
      <w:proofErr w:type="spellEnd"/>
      <w:r w:rsidR="006A04EC"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w w:val="102"/>
          <w:sz w:val="24"/>
          <w:szCs w:val="24"/>
        </w:rPr>
        <w:t>count(*)</w:t>
      </w:r>
      <w:r w:rsidR="006A04EC"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 xml:space="preserve">e </w:t>
      </w:r>
      <w:r w:rsidRPr="009E3259">
        <w:rPr>
          <w:rFonts w:asciiTheme="majorHAnsi" w:eastAsia="Courier New" w:hAnsiTheme="majorHAnsi" w:cstheme="minorHAnsi"/>
          <w:spacing w:val="24"/>
          <w:sz w:val="24"/>
          <w:szCs w:val="24"/>
        </w:rPr>
        <w:t xml:space="preserve"> </w:t>
      </w:r>
      <w:r w:rsidRPr="009E3259">
        <w:rPr>
          <w:rFonts w:asciiTheme="majorHAnsi" w:eastAsia="Courier New" w:hAnsiTheme="majorHAnsi" w:cstheme="minorHAnsi"/>
          <w:spacing w:val="2"/>
          <w:w w:val="102"/>
          <w:sz w:val="24"/>
          <w:szCs w:val="24"/>
        </w:rPr>
        <w:t xml:space="preserve">"%WHO%" </w:t>
      </w:r>
      <w:r w:rsidRPr="009E3259">
        <w:rPr>
          <w:rFonts w:asciiTheme="majorHAnsi" w:eastAsia="Courier New" w:hAnsiTheme="majorHAnsi" w:cstheme="minorHAnsi"/>
          <w:spacing w:val="2"/>
          <w:sz w:val="24"/>
          <w:szCs w:val="24"/>
        </w:rPr>
        <w:t>an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6"/>
          <w:sz w:val="24"/>
          <w:szCs w:val="24"/>
        </w:rPr>
        <w:t xml:space="preserve"> </w:t>
      </w:r>
      <w:proofErr w:type="spellStart"/>
      <w:r w:rsidRPr="009E3259">
        <w:rPr>
          <w:rFonts w:asciiTheme="majorHAnsi" w:eastAsia="Courier New" w:hAnsiTheme="majorHAnsi" w:cstheme="minorHAnsi"/>
          <w:spacing w:val="2"/>
          <w:sz w:val="24"/>
          <w:szCs w:val="24"/>
        </w:rPr>
        <w:t>info_commen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"%EOP%";</w:t>
      </w:r>
    </w:p>
    <w:p w:rsidR="002125DA" w:rsidRPr="009E3259" w:rsidRDefault="002125DA" w:rsidP="00675E69">
      <w:pPr>
        <w:rPr>
          <w:rFonts w:asciiTheme="majorHAnsi" w:eastAsia="Calibri" w:hAnsiTheme="majorHAnsi" w:cstheme="minorHAnsi"/>
          <w:sz w:val="24"/>
          <w:szCs w:val="24"/>
        </w:rPr>
      </w:pPr>
    </w:p>
    <w:p w:rsidR="002125DA" w:rsidRPr="009E3259" w:rsidRDefault="002125DA" w:rsidP="00675E69">
      <w:pPr>
        <w:rPr>
          <w:rFonts w:asciiTheme="majorHAnsi" w:eastAsia="Calibri" w:hAnsiTheme="majorHAnsi" w:cstheme="minorHAnsi"/>
          <w:sz w:val="24"/>
          <w:szCs w:val="24"/>
        </w:rPr>
      </w:pPr>
    </w:p>
    <w:p w:rsidR="00CF6CB4" w:rsidRPr="009E3259" w:rsidRDefault="005E71DA" w:rsidP="00441EBD">
      <w:pPr>
        <w:ind w:firstLine="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1,687</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7.7%</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GENERAL</w:t>
      </w:r>
      <w:r w:rsidRPr="009E3259">
        <w:rPr>
          <w:rFonts w:asciiTheme="majorHAnsi" w:eastAsia="Calibri" w:hAnsiTheme="majorHAnsi" w:cstheme="minorHAnsi"/>
          <w:w w:val="25"/>
          <w:sz w:val="24"/>
          <w:szCs w:val="24"/>
        </w:rPr>
        <w:t xml:space="preserve">    </w:t>
      </w:r>
      <w:r w:rsidR="00E140BE"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RECEPTION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appears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frequen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comment.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7:</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Find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7.1.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See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if</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write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 xml:space="preserve">script  </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finds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individuals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earlier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 a guide.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HINT</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    </w:t>
      </w:r>
      <w:r w:rsidR="006A04EC" w:rsidRPr="009E3259">
        <w:rPr>
          <w:rFonts w:asciiTheme="majorHAnsi" w:eastAsia="Calibri" w:hAnsiTheme="majorHAnsi" w:cstheme="minorHAnsi"/>
          <w:sz w:val="24"/>
          <w:szCs w:val="24"/>
        </w:rPr>
        <w:t>a grouping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both</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fname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lname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441EBD">
      <w:pPr>
        <w:ind w:left="720"/>
        <w:jc w:val="both"/>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7.2.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verify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individuals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POTUS,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number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100" w:type="dxa"/>
        <w:tblLayout w:type="fixed"/>
        <w:tblCellMar>
          <w:left w:w="0" w:type="dxa"/>
          <w:right w:w="0" w:type="dxa"/>
        </w:tblCellMar>
        <w:tblLook w:val="01E0"/>
      </w:tblPr>
      <w:tblGrid>
        <w:gridCol w:w="587"/>
        <w:gridCol w:w="593"/>
        <w:gridCol w:w="2202"/>
        <w:gridCol w:w="5183"/>
      </w:tblGrid>
      <w:tr w:rsidR="00CF6CB4" w:rsidRPr="009E3259">
        <w:trPr>
          <w:trHeight w:hRule="exact" w:val="252"/>
        </w:trPr>
        <w:tc>
          <w:tcPr>
            <w:tcW w:w="587" w:type="dxa"/>
            <w:vMerge w:val="restart"/>
            <w:tcBorders>
              <w:top w:val="nil"/>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16</w:t>
            </w:r>
          </w:p>
        </w:tc>
        <w:tc>
          <w:tcPr>
            <w:tcW w:w="220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ALA</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78"/>
                <w:sz w:val="24"/>
                <w:szCs w:val="24"/>
              </w:rPr>
              <w:t xml:space="preserve"> </w:t>
            </w:r>
            <w:r w:rsidRPr="009E3259">
              <w:rPr>
                <w:rFonts w:asciiTheme="majorHAnsi" w:eastAsia="Courier New" w:hAnsiTheme="majorHAnsi" w:cstheme="minorHAnsi"/>
                <w:spacing w:val="2"/>
                <w:w w:val="102"/>
                <w:sz w:val="24"/>
                <w:szCs w:val="24"/>
              </w:rPr>
              <w:t>PRATHER</w:t>
            </w:r>
          </w:p>
        </w:tc>
        <w:tc>
          <w:tcPr>
            <w:tcW w:w="5183"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15</w:t>
            </w:r>
          </w:p>
        </w:tc>
        <w:tc>
          <w:tcPr>
            <w:tcW w:w="220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CHRISTOPHER</w:t>
            </w:r>
          </w:p>
        </w:tc>
        <w:tc>
          <w:tcPr>
            <w:tcW w:w="51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FRANKE</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15</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2"/>
                <w:sz w:val="24"/>
                <w:szCs w:val="24"/>
              </w:rPr>
              <w:t>ANNAMARI</w:t>
            </w:r>
            <w:r w:rsidRPr="009E3259">
              <w:rPr>
                <w:rFonts w:asciiTheme="majorHAnsi" w:eastAsia="Courier New" w:hAnsiTheme="majorHAnsi" w:cstheme="minorHAnsi"/>
                <w:position w:val="2"/>
                <w:sz w:val="24"/>
                <w:szCs w:val="24"/>
              </w:rPr>
              <w:t xml:space="preserve">A </w:t>
            </w:r>
            <w:r w:rsidRPr="009E3259">
              <w:rPr>
                <w:rFonts w:asciiTheme="majorHAnsi" w:eastAsia="Courier New" w:hAnsiTheme="majorHAnsi" w:cstheme="minorHAnsi"/>
                <w:spacing w:val="25"/>
                <w:position w:val="2"/>
                <w:sz w:val="24"/>
                <w:szCs w:val="24"/>
              </w:rPr>
              <w:t xml:space="preserve"> </w:t>
            </w:r>
            <w:r w:rsidRPr="009E3259">
              <w:rPr>
                <w:rFonts w:asciiTheme="majorHAnsi" w:eastAsia="Courier New" w:hAnsiTheme="majorHAnsi" w:cstheme="minorHAnsi"/>
                <w:spacing w:val="2"/>
                <w:w w:val="102"/>
                <w:position w:val="2"/>
                <w:sz w:val="24"/>
                <w:szCs w:val="24"/>
              </w:rPr>
              <w:t>MOTTOLA</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14</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ROBER</w:t>
            </w:r>
            <w:r w:rsidRPr="009E3259">
              <w:rPr>
                <w:rFonts w:asciiTheme="majorHAnsi" w:eastAsia="Courier New" w:hAnsiTheme="majorHAnsi" w:cstheme="minorHAnsi"/>
                <w:sz w:val="24"/>
                <w:szCs w:val="24"/>
              </w:rPr>
              <w:t xml:space="preserve">T    </w:t>
            </w:r>
            <w:r w:rsidRPr="009E3259">
              <w:rPr>
                <w:rFonts w:asciiTheme="majorHAnsi" w:eastAsia="Courier New" w:hAnsiTheme="majorHAnsi" w:cstheme="minorHAnsi"/>
                <w:spacing w:val="35"/>
                <w:sz w:val="24"/>
                <w:szCs w:val="24"/>
              </w:rPr>
              <w:t xml:space="preserve"> </w:t>
            </w:r>
            <w:r w:rsidRPr="009E3259">
              <w:rPr>
                <w:rFonts w:asciiTheme="majorHAnsi" w:eastAsia="Courier New" w:hAnsiTheme="majorHAnsi" w:cstheme="minorHAnsi"/>
                <w:spacing w:val="2"/>
                <w:w w:val="102"/>
                <w:sz w:val="24"/>
                <w:szCs w:val="24"/>
              </w:rPr>
              <w:t>BOGUSLAW</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14</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CHARLE</w:t>
            </w:r>
            <w:r w:rsidRPr="009E3259">
              <w:rPr>
                <w:rFonts w:asciiTheme="majorHAnsi" w:eastAsia="Courier New" w:hAnsiTheme="majorHAnsi" w:cstheme="minorHAnsi"/>
                <w:sz w:val="24"/>
                <w:szCs w:val="24"/>
              </w:rPr>
              <w:t xml:space="preserve">S   </w:t>
            </w:r>
            <w:r w:rsidRPr="009E3259">
              <w:rPr>
                <w:rFonts w:asciiTheme="majorHAnsi" w:eastAsia="Courier New" w:hAnsiTheme="majorHAnsi" w:cstheme="minorHAnsi"/>
                <w:spacing w:val="32"/>
                <w:sz w:val="24"/>
                <w:szCs w:val="24"/>
              </w:rPr>
              <w:t xml:space="preserve"> </w:t>
            </w:r>
            <w:r w:rsidRPr="009E3259">
              <w:rPr>
                <w:rFonts w:asciiTheme="majorHAnsi" w:eastAsia="Courier New" w:hAnsiTheme="majorHAnsi" w:cstheme="minorHAnsi"/>
                <w:spacing w:val="2"/>
                <w:w w:val="102"/>
                <w:sz w:val="24"/>
                <w:szCs w:val="24"/>
              </w:rPr>
              <w:t>POWERS</w:t>
            </w:r>
          </w:p>
        </w:tc>
      </w:tr>
      <w:tr w:rsidR="00CF6CB4" w:rsidRPr="009E3259">
        <w:trPr>
          <w:trHeight w:hRule="exact" w:val="247"/>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SARA</w:t>
            </w:r>
            <w:r w:rsidRPr="009E3259">
              <w:rPr>
                <w:rFonts w:asciiTheme="majorHAnsi" w:eastAsia="Courier New" w:hAnsiTheme="majorHAnsi" w:cstheme="minorHAnsi"/>
                <w:w w:val="102"/>
                <w:sz w:val="24"/>
                <w:szCs w:val="24"/>
              </w:rPr>
              <w:t>H</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HART</w:t>
            </w:r>
          </w:p>
        </w:tc>
      </w:tr>
      <w:tr w:rsidR="00CF6CB4" w:rsidRPr="009E3259">
        <w:trPr>
          <w:trHeight w:hRule="exact" w:val="247"/>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2"/>
                <w:sz w:val="24"/>
                <w:szCs w:val="24"/>
              </w:rPr>
              <w:t>JACKI</w:t>
            </w:r>
            <w:r w:rsidRPr="009E3259">
              <w:rPr>
                <w:rFonts w:asciiTheme="majorHAnsi" w:eastAsia="Courier New" w:hAnsiTheme="majorHAnsi" w:cstheme="minorHAnsi"/>
                <w:position w:val="2"/>
                <w:sz w:val="24"/>
                <w:szCs w:val="24"/>
              </w:rPr>
              <w:t xml:space="preserve">E    </w:t>
            </w:r>
            <w:r w:rsidRPr="009E3259">
              <w:rPr>
                <w:rFonts w:asciiTheme="majorHAnsi" w:eastAsia="Courier New" w:hAnsiTheme="majorHAnsi" w:cstheme="minorHAnsi"/>
                <w:spacing w:val="35"/>
                <w:position w:val="2"/>
                <w:sz w:val="24"/>
                <w:szCs w:val="24"/>
              </w:rPr>
              <w:t xml:space="preserve"> </w:t>
            </w:r>
            <w:r w:rsidRPr="009E3259">
              <w:rPr>
                <w:rFonts w:asciiTheme="majorHAnsi" w:eastAsia="Courier New" w:hAnsiTheme="majorHAnsi" w:cstheme="minorHAnsi"/>
                <w:spacing w:val="2"/>
                <w:w w:val="102"/>
                <w:position w:val="2"/>
                <w:sz w:val="24"/>
                <w:szCs w:val="24"/>
              </w:rPr>
              <w:t>WALKER</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JASO</w:t>
            </w:r>
            <w:r w:rsidRPr="009E3259">
              <w:rPr>
                <w:rFonts w:asciiTheme="majorHAnsi" w:eastAsia="Courier New" w:hAnsiTheme="majorHAnsi" w:cstheme="minorHAnsi"/>
                <w:w w:val="102"/>
                <w:sz w:val="24"/>
                <w:szCs w:val="24"/>
              </w:rPr>
              <w:t>N</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FETTIG</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SHENGTSUN</w:t>
            </w:r>
            <w:r w:rsidRPr="009E3259">
              <w:rPr>
                <w:rFonts w:asciiTheme="majorHAnsi" w:eastAsia="Courier New" w:hAnsiTheme="majorHAnsi" w:cstheme="minorHAnsi"/>
                <w:sz w:val="24"/>
                <w:szCs w:val="24"/>
              </w:rPr>
              <w:t>G</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WANG</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FER</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78"/>
                <w:sz w:val="24"/>
                <w:szCs w:val="24"/>
              </w:rPr>
              <w:t xml:space="preserve"> </w:t>
            </w:r>
            <w:r w:rsidRPr="009E3259">
              <w:rPr>
                <w:rFonts w:asciiTheme="majorHAnsi" w:eastAsia="Courier New" w:hAnsiTheme="majorHAnsi" w:cstheme="minorHAnsi"/>
                <w:spacing w:val="2"/>
                <w:w w:val="102"/>
                <w:sz w:val="24"/>
                <w:szCs w:val="24"/>
              </w:rPr>
              <w:t>SATO</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DIAN</w:t>
            </w:r>
            <w:r w:rsidRPr="009E3259">
              <w:rPr>
                <w:rFonts w:asciiTheme="majorHAnsi" w:eastAsia="Courier New" w:hAnsiTheme="majorHAnsi" w:cstheme="minorHAnsi"/>
                <w:w w:val="102"/>
                <w:sz w:val="24"/>
                <w:szCs w:val="24"/>
              </w:rPr>
              <w:t>A</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FISH</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JANE</w:t>
            </w:r>
            <w:r w:rsidRPr="009E3259">
              <w:rPr>
                <w:rFonts w:asciiTheme="majorHAnsi" w:eastAsia="Courier New" w:hAnsiTheme="majorHAnsi" w:cstheme="minorHAnsi"/>
                <w:w w:val="102"/>
                <w:sz w:val="24"/>
                <w:szCs w:val="24"/>
              </w:rPr>
              <w:t>T</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BAILEY</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PETE</w:t>
            </w:r>
            <w:r w:rsidRPr="009E3259">
              <w:rPr>
                <w:rFonts w:asciiTheme="majorHAnsi" w:eastAsia="Courier New" w:hAnsiTheme="majorHAnsi" w:cstheme="minorHAnsi"/>
                <w:w w:val="102"/>
                <w:sz w:val="24"/>
                <w:szCs w:val="24"/>
              </w:rPr>
              <w:t>R</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WILSON</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GLEN</w:t>
            </w:r>
            <w:r w:rsidRPr="009E3259">
              <w:rPr>
                <w:rFonts w:asciiTheme="majorHAnsi" w:eastAsia="Courier New" w:hAnsiTheme="majorHAnsi" w:cstheme="minorHAnsi"/>
                <w:w w:val="102"/>
                <w:sz w:val="24"/>
                <w:szCs w:val="24"/>
              </w:rPr>
              <w:t>N</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DEWEY</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MARCI</w:t>
            </w:r>
            <w:r w:rsidRPr="009E3259">
              <w:rPr>
                <w:rFonts w:asciiTheme="majorHAnsi" w:eastAsia="Courier New" w:hAnsiTheme="majorHAnsi" w:cstheme="minorHAnsi"/>
                <w:sz w:val="24"/>
                <w:szCs w:val="24"/>
              </w:rPr>
              <w:t xml:space="preserve">O    </w:t>
            </w:r>
            <w:r w:rsidRPr="009E3259">
              <w:rPr>
                <w:rFonts w:asciiTheme="majorHAnsi" w:eastAsia="Courier New" w:hAnsiTheme="majorHAnsi" w:cstheme="minorHAnsi"/>
                <w:spacing w:val="35"/>
                <w:sz w:val="24"/>
                <w:szCs w:val="24"/>
              </w:rPr>
              <w:t xml:space="preserve"> </w:t>
            </w:r>
            <w:r w:rsidRPr="009E3259">
              <w:rPr>
                <w:rFonts w:asciiTheme="majorHAnsi" w:eastAsia="Courier New" w:hAnsiTheme="majorHAnsi" w:cstheme="minorHAnsi"/>
                <w:spacing w:val="2"/>
                <w:w w:val="102"/>
                <w:sz w:val="24"/>
                <w:szCs w:val="24"/>
              </w:rPr>
              <w:t>BOTELHO</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DONN</w:t>
            </w:r>
            <w:r w:rsidRPr="009E3259">
              <w:rPr>
                <w:rFonts w:asciiTheme="majorHAnsi" w:eastAsia="Courier New" w:hAnsiTheme="majorHAnsi" w:cstheme="minorHAnsi"/>
                <w:w w:val="102"/>
                <w:sz w:val="24"/>
                <w:szCs w:val="24"/>
              </w:rPr>
              <w:t>A</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WILLINGHAM</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DAVI</w:t>
            </w:r>
            <w:r w:rsidRPr="009E3259">
              <w:rPr>
                <w:rFonts w:asciiTheme="majorHAnsi" w:eastAsia="Courier New" w:hAnsiTheme="majorHAnsi" w:cstheme="minorHAnsi"/>
                <w:w w:val="102"/>
                <w:sz w:val="24"/>
                <w:szCs w:val="24"/>
              </w:rPr>
              <w:t>D</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AXELROD</w:t>
            </w:r>
          </w:p>
        </w:tc>
      </w:tr>
      <w:tr w:rsidR="00CF6CB4" w:rsidRPr="009E3259">
        <w:trPr>
          <w:trHeight w:hRule="exact" w:val="250"/>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CLAUDI</w:t>
            </w:r>
            <w:r w:rsidRPr="009E3259">
              <w:rPr>
                <w:rFonts w:asciiTheme="majorHAnsi" w:eastAsia="Courier New" w:hAnsiTheme="majorHAnsi" w:cstheme="minorHAnsi"/>
                <w:sz w:val="24"/>
                <w:szCs w:val="24"/>
              </w:rPr>
              <w:t xml:space="preserve">A   </w:t>
            </w:r>
            <w:r w:rsidRPr="009E3259">
              <w:rPr>
                <w:rFonts w:asciiTheme="majorHAnsi" w:eastAsia="Courier New" w:hAnsiTheme="majorHAnsi" w:cstheme="minorHAnsi"/>
                <w:spacing w:val="32"/>
                <w:sz w:val="24"/>
                <w:szCs w:val="24"/>
              </w:rPr>
              <w:t xml:space="preserve"> </w:t>
            </w:r>
            <w:r w:rsidRPr="009E3259">
              <w:rPr>
                <w:rFonts w:asciiTheme="majorHAnsi" w:eastAsia="Courier New" w:hAnsiTheme="majorHAnsi" w:cstheme="minorHAnsi"/>
                <w:spacing w:val="2"/>
                <w:w w:val="102"/>
                <w:sz w:val="24"/>
                <w:szCs w:val="24"/>
              </w:rPr>
              <w:t>CHUDACOFF</w:t>
            </w:r>
          </w:p>
        </w:tc>
      </w:tr>
      <w:tr w:rsidR="00CF6CB4" w:rsidRPr="009E3259">
        <w:trPr>
          <w:trHeight w:hRule="exact" w:val="247"/>
        </w:trPr>
        <w:tc>
          <w:tcPr>
            <w:tcW w:w="587" w:type="dxa"/>
            <w:vMerge/>
            <w:tcBorders>
              <w:left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VALERI</w:t>
            </w:r>
            <w:r w:rsidRPr="009E3259">
              <w:rPr>
                <w:rFonts w:asciiTheme="majorHAnsi" w:eastAsia="Courier New" w:hAnsiTheme="majorHAnsi" w:cstheme="minorHAnsi"/>
                <w:sz w:val="24"/>
                <w:szCs w:val="24"/>
              </w:rPr>
              <w:t xml:space="preserve">E   </w:t>
            </w:r>
            <w:r w:rsidRPr="009E3259">
              <w:rPr>
                <w:rFonts w:asciiTheme="majorHAnsi" w:eastAsia="Courier New" w:hAnsiTheme="majorHAnsi" w:cstheme="minorHAnsi"/>
                <w:spacing w:val="32"/>
                <w:sz w:val="24"/>
                <w:szCs w:val="24"/>
              </w:rPr>
              <w:t xml:space="preserve"> </w:t>
            </w:r>
            <w:r w:rsidRPr="009E3259">
              <w:rPr>
                <w:rFonts w:asciiTheme="majorHAnsi" w:eastAsia="Courier New" w:hAnsiTheme="majorHAnsi" w:cstheme="minorHAnsi"/>
                <w:spacing w:val="2"/>
                <w:w w:val="102"/>
                <w:sz w:val="24"/>
                <w:szCs w:val="24"/>
              </w:rPr>
              <w:t>JARRETT</w:t>
            </w:r>
          </w:p>
        </w:tc>
      </w:tr>
      <w:tr w:rsidR="00CF6CB4" w:rsidRPr="009E3259">
        <w:trPr>
          <w:trHeight w:hRule="exact" w:val="245"/>
        </w:trPr>
        <w:tc>
          <w:tcPr>
            <w:tcW w:w="587" w:type="dxa"/>
            <w:vMerge/>
            <w:tcBorders>
              <w:left w:val="nil"/>
              <w:bottom w:val="nil"/>
              <w:right w:val="nil"/>
            </w:tcBorders>
          </w:tcPr>
          <w:p w:rsidR="00CF6CB4" w:rsidRPr="009E3259" w:rsidRDefault="00CF6CB4" w:rsidP="00675E69">
            <w:pPr>
              <w:rPr>
                <w:rFonts w:asciiTheme="majorHAnsi" w:hAnsiTheme="majorHAnsi" w:cstheme="minorHAnsi"/>
                <w:sz w:val="24"/>
                <w:szCs w:val="24"/>
              </w:rPr>
            </w:pPr>
          </w:p>
        </w:tc>
        <w:tc>
          <w:tcPr>
            <w:tcW w:w="59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10</w:t>
            </w:r>
          </w:p>
        </w:tc>
        <w:tc>
          <w:tcPr>
            <w:tcW w:w="738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position w:val="2"/>
                <w:sz w:val="24"/>
                <w:szCs w:val="24"/>
              </w:rPr>
              <w:t>MICHAE</w:t>
            </w:r>
            <w:r w:rsidRPr="009E3259">
              <w:rPr>
                <w:rFonts w:asciiTheme="majorHAnsi" w:eastAsia="Courier New" w:hAnsiTheme="majorHAnsi" w:cstheme="minorHAnsi"/>
                <w:position w:val="2"/>
                <w:sz w:val="24"/>
                <w:szCs w:val="24"/>
              </w:rPr>
              <w:t xml:space="preserve">L   </w:t>
            </w:r>
            <w:r w:rsidRPr="009E3259">
              <w:rPr>
                <w:rFonts w:asciiTheme="majorHAnsi" w:eastAsia="Courier New" w:hAnsiTheme="majorHAnsi" w:cstheme="minorHAnsi"/>
                <w:spacing w:val="32"/>
                <w:position w:val="2"/>
                <w:sz w:val="24"/>
                <w:szCs w:val="24"/>
              </w:rPr>
              <w:t xml:space="preserve"> </w:t>
            </w:r>
            <w:r w:rsidRPr="009E3259">
              <w:rPr>
                <w:rFonts w:asciiTheme="majorHAnsi" w:eastAsia="Courier New" w:hAnsiTheme="majorHAnsi" w:cstheme="minorHAnsi"/>
                <w:spacing w:val="2"/>
                <w:w w:val="102"/>
                <w:position w:val="2"/>
                <w:sz w:val="24"/>
                <w:szCs w:val="24"/>
              </w:rPr>
              <w:t>COLBURN</w:t>
            </w:r>
          </w:p>
        </w:tc>
      </w:tr>
      <w:tr w:rsidR="00CF6CB4" w:rsidRPr="009E3259" w:rsidTr="00C10CA6">
        <w:trPr>
          <w:trHeight w:hRule="exact" w:val="278"/>
        </w:trPr>
        <w:tc>
          <w:tcPr>
            <w:tcW w:w="587" w:type="dxa"/>
            <w:tcBorders>
              <w:top w:val="nil"/>
              <w:left w:val="nil"/>
              <w:bottom w:val="nil"/>
              <w:right w:val="nil"/>
            </w:tcBorders>
          </w:tcPr>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tc>
        <w:tc>
          <w:tcPr>
            <w:tcW w:w="593" w:type="dxa"/>
            <w:tcBorders>
              <w:top w:val="nil"/>
              <w:left w:val="nil"/>
              <w:bottom w:val="nil"/>
              <w:right w:val="nil"/>
            </w:tcBorders>
          </w:tcPr>
          <w:p w:rsidR="00CF6CB4" w:rsidRPr="009E3259" w:rsidRDefault="00CF6CB4" w:rsidP="00675E69">
            <w:pPr>
              <w:rPr>
                <w:rFonts w:asciiTheme="majorHAnsi" w:hAnsiTheme="majorHAnsi" w:cstheme="minorHAnsi"/>
                <w:sz w:val="24"/>
                <w:szCs w:val="24"/>
              </w:rPr>
            </w:pPr>
          </w:p>
        </w:tc>
        <w:tc>
          <w:tcPr>
            <w:tcW w:w="7385" w:type="dxa"/>
            <w:gridSpan w:val="2"/>
            <w:tcBorders>
              <w:top w:val="nil"/>
              <w:left w:val="nil"/>
              <w:bottom w:val="nil"/>
              <w:right w:val="nil"/>
            </w:tcBorders>
          </w:tcPr>
          <w:p w:rsidR="00CF6CB4" w:rsidRPr="009E3259" w:rsidRDefault="00CF6CB4" w:rsidP="00675E69">
            <w:pPr>
              <w:rPr>
                <w:rFonts w:asciiTheme="majorHAnsi" w:hAnsiTheme="majorHAnsi" w:cstheme="minorHAnsi"/>
                <w:sz w:val="24"/>
                <w:szCs w:val="24"/>
              </w:rPr>
            </w:pPr>
          </w:p>
        </w:tc>
      </w:tr>
    </w:tbl>
    <w:p w:rsidR="00CF6CB4" w:rsidRPr="009E3259" w:rsidRDefault="005E71DA" w:rsidP="00C10CA6">
      <w:pPr>
        <w:ind w:left="720"/>
        <w:rPr>
          <w:rFonts w:asciiTheme="majorHAnsi" w:eastAsia="Calibri" w:hAnsiTheme="majorHAnsi" w:cstheme="minorHAnsi"/>
          <w:sz w:val="24"/>
          <w:szCs w:val="24"/>
        </w:rPr>
        <w:sectPr w:rsidR="00CF6CB4" w:rsidRPr="009E3259" w:rsidSect="009E3259">
          <w:headerReference w:type="default" r:id="rId8"/>
          <w:footerReference w:type="default" r:id="rId9"/>
          <w:pgSz w:w="12240" w:h="15840"/>
          <w:pgMar w:top="1360" w:right="1400" w:bottom="280" w:left="990" w:header="576" w:footer="1008" w:gutter="0"/>
          <w:cols w:space="720"/>
          <w:docGrid w:linePitch="272"/>
        </w:sectPr>
      </w:pPr>
      <w:r w:rsidRPr="009E3259">
        <w:rPr>
          <w:rFonts w:asciiTheme="majorHAnsi" w:eastAsia="Calibri" w:hAnsiTheme="majorHAnsi" w:cstheme="minorHAnsi"/>
          <w:b/>
          <w:sz w:val="24"/>
          <w:szCs w:val="24"/>
        </w:rPr>
        <w:t>RESULT</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written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several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analyze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comfortable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hopefull</w:t>
      </w:r>
      <w:r w:rsidRPr="009E3259">
        <w:rPr>
          <w:rFonts w:asciiTheme="majorHAnsi" w:eastAsia="Calibri" w:hAnsiTheme="majorHAnsi" w:cstheme="minorHAnsi"/>
          <w:w w:val="50"/>
          <w:sz w:val="24"/>
          <w:szCs w:val="24"/>
        </w:rPr>
        <w:t xml:space="preserve">y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58"/>
          <w:sz w:val="24"/>
          <w:szCs w:val="24"/>
        </w:rPr>
        <w:t>w    </w:t>
      </w:r>
      <w:r w:rsidRPr="009E3259">
        <w:rPr>
          <w:rFonts w:asciiTheme="majorHAnsi" w:eastAsia="Calibri" w:hAnsiTheme="majorHAnsi" w:cstheme="minorHAnsi"/>
          <w:sz w:val="24"/>
          <w:szCs w:val="24"/>
        </w:rPr>
        <w:t>feel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tackle    a    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problem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answer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questions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stored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85354E" w:rsidP="0085354E">
      <w:pPr>
        <w:pStyle w:val="Heading1"/>
      </w:pPr>
      <w:bookmarkStart w:id="2" w:name="_Toc452037496"/>
      <w:r w:rsidRPr="0085354E">
        <w:lastRenderedPageBreak/>
        <w:t xml:space="preserve">Lab 3:    Understanding    </w:t>
      </w:r>
      <w:proofErr w:type="spellStart"/>
      <w:r w:rsidRPr="0085354E">
        <w:t>MapReduce</w:t>
      </w:r>
      <w:proofErr w:type="spellEnd"/>
      <w:r w:rsidRPr="0085354E">
        <w:t xml:space="preserve">    in    Hive</w:t>
      </w:r>
      <w:bookmarkEnd w:id="2"/>
    </w:p>
    <w:p w:rsidR="00C10CA6" w:rsidRPr="009E3259"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Ste</w:t>
      </w:r>
      <w:r w:rsidRPr="00441EBD">
        <w:rPr>
          <w:rFonts w:asciiTheme="majorHAnsi" w:eastAsia="Calibri" w:hAnsiTheme="majorHAnsi" w:cstheme="minorHAnsi"/>
          <w:b/>
          <w:sz w:val="24"/>
          <w:szCs w:val="24"/>
        </w:rPr>
        <w:t>p    1:</w:t>
      </w:r>
      <w:r w:rsidRPr="00441EBD">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The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Describe</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Command</w:t>
      </w:r>
      <w:r w:rsidRPr="00441EBD">
        <w:rPr>
          <w:rFonts w:asciiTheme="majorHAnsi" w:eastAsia="Calibri" w:hAnsiTheme="majorHAnsi" w:cstheme="minorHAnsi"/>
          <w:sz w:val="24"/>
          <w:szCs w:val="24"/>
        </w:rPr>
        <w:t xml:space="preserve">    </w:t>
      </w:r>
    </w:p>
    <w:p w:rsidR="00CF6CB4" w:rsidRPr="00441EBD" w:rsidRDefault="00CF6CB4" w:rsidP="00675E69">
      <w:pPr>
        <w:rPr>
          <w:rFonts w:asciiTheme="majorHAnsi" w:eastAsia="Calibri" w:hAnsiTheme="majorHAnsi" w:cstheme="minorHAnsi"/>
          <w:sz w:val="24"/>
          <w:szCs w:val="24"/>
        </w:rPr>
      </w:pPr>
    </w:p>
    <w:p w:rsidR="00CF6CB4" w:rsidRPr="009E3259" w:rsidRDefault="005E71DA" w:rsidP="00C10CA6">
      <w:pPr>
        <w:ind w:firstLine="720"/>
        <w:rPr>
          <w:rFonts w:asciiTheme="majorHAnsi" w:eastAsia="Calibri" w:hAnsiTheme="majorHAnsi" w:cstheme="minorHAnsi"/>
          <w:sz w:val="24"/>
          <w:szCs w:val="24"/>
        </w:rPr>
      </w:pPr>
      <w:r w:rsidRPr="00441EBD">
        <w:rPr>
          <w:rFonts w:asciiTheme="majorHAnsi" w:eastAsia="Calibri" w:hAnsiTheme="majorHAnsi" w:cstheme="minorHAnsi"/>
          <w:sz w:val="24"/>
          <w:szCs w:val="24"/>
        </w:rPr>
        <w:t xml:space="preserve">1.1. </w:t>
      </w:r>
      <w:proofErr w:type="gramStart"/>
      <w:r w:rsidRPr="009E3259">
        <w:rPr>
          <w:rFonts w:asciiTheme="majorHAnsi" w:eastAsia="Calibri" w:hAnsiTheme="majorHAnsi" w:cstheme="minorHAnsi"/>
          <w:sz w:val="24"/>
          <w:szCs w:val="24"/>
        </w:rPr>
        <w:t>Run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the</w:t>
      </w:r>
      <w:proofErr w:type="gramEnd"/>
      <w:r w:rsidRPr="00441EBD">
        <w:rPr>
          <w:rFonts w:asciiTheme="majorHAnsi" w:eastAsia="Calibri" w:hAnsiTheme="majorHAnsi" w:cstheme="minorHAnsi"/>
          <w:sz w:val="24"/>
          <w:szCs w:val="24"/>
        </w:rPr>
        <w:t xml:space="preserve">    describe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6A04EC" w:rsidRPr="009E3259" w:rsidRDefault="00802D0C" w:rsidP="006A04EC">
      <w:pPr>
        <w:pStyle w:val="NoSpacing"/>
        <w:rPr>
          <w:rFonts w:asciiTheme="majorHAnsi" w:eastAsia="Courier New" w:hAnsiTheme="majorHAnsi"/>
          <w:w w:val="102"/>
          <w:sz w:val="24"/>
          <w:szCs w:val="24"/>
        </w:rPr>
      </w:pPr>
      <w:r w:rsidRPr="00802D0C">
        <w:rPr>
          <w:rFonts w:asciiTheme="majorHAnsi" w:hAnsiTheme="majorHAnsi"/>
          <w:sz w:val="24"/>
          <w:szCs w:val="24"/>
        </w:rPr>
        <w:pict>
          <v:group id="_x0000_s3330" style="position:absolute;margin-left:116.3pt;margin-top:2.05pt;width:427.45pt;height:127.35pt;z-index:-9139;mso-position-horizontal-relative:page" coordorigin="2337,31" coordsize="7998,2262">
            <v:shape id="_x0000_s3339" style="position:absolute;left:2347;top:41;width:7978;height:250" coordorigin="2347,41" coordsize="7978,250" path="m2347,41r,250l10325,291r,-250l2347,41xe" fillcolor="#d9d8d8" stroked="f">
              <v:path arrowok="t"/>
            </v:shape>
            <v:shape id="_x0000_s3338" style="position:absolute;left:2347;top:291;width:7978;height:250" coordorigin="2347,291" coordsize="7978,250" path="m2347,291r,249l10325,540r,-249l2347,291xe" fillcolor="#d9d8d8" stroked="f">
              <v:path arrowok="t"/>
            </v:shape>
            <v:shape id="_x0000_s3337" style="position:absolute;left:2347;top:540;width:7978;height:250" coordorigin="2347,540" coordsize="7978,250" path="m2347,540r,250l10325,790r,-250l2347,540xe" fillcolor="#d9d8d8" stroked="f">
              <v:path arrowok="t"/>
            </v:shape>
            <v:shape id="_x0000_s3336" style="position:absolute;left:2347;top:790;width:7978;height:250" coordorigin="2347,790" coordsize="7978,250" path="m2347,790r,250l10325,1040r,-250l2347,790xe" fillcolor="#d9d8d8" stroked="f">
              <v:path arrowok="t"/>
            </v:shape>
            <v:shape id="_x0000_s3335" style="position:absolute;left:2347;top:1040;width:7978;height:250" coordorigin="2347,1040" coordsize="7978,250" path="m2347,1040r,249l10325,1289r,-249l2347,1040xe" fillcolor="#d9d8d8" stroked="f">
              <v:path arrowok="t"/>
            </v:shape>
            <v:shape id="_x0000_s3334" style="position:absolute;left:2347;top:1289;width:7978;height:250" coordorigin="2347,1289" coordsize="7978,250" path="m2347,1289r,250l10325,1539r,-250l2347,1289xe" fillcolor="#d9d8d8" stroked="f">
              <v:path arrowok="t"/>
            </v:shape>
            <v:shape id="_x0000_s3333" style="position:absolute;left:2347;top:1539;width:7978;height:245" coordorigin="2347,1539" coordsize="7978,245" path="m2347,1539r,245l10325,1784r,-245l2347,1539xe" fillcolor="#d9d8d8" stroked="f">
              <v:path arrowok="t"/>
            </v:shape>
            <v:shape id="_x0000_s3332" style="position:absolute;left:2347;top:1784;width:7978;height:250" coordorigin="2347,1784" coordsize="7978,250" path="m2347,1784r,249l10325,2033r,-249l2347,1784xe" fillcolor="#d9d8d8" stroked="f">
              <v:path arrowok="t"/>
            </v:shape>
            <v:shape id="_x0000_s3331" style="position:absolute;left:2347;top:2033;width:7978;height:250" coordorigin="2347,2033" coordsize="7978,250" path="m2347,2033r,250l10325,2283r,-250l2347,2033xe" fillcolor="#d9d8d8" stroked="f">
              <v:path arrowok="t"/>
            </v:shape>
            <w10:wrap anchorx="page"/>
          </v:group>
        </w:pict>
      </w:r>
      <w:r w:rsidR="006A04EC" w:rsidRPr="009E3259">
        <w:rPr>
          <w:rFonts w:asciiTheme="majorHAnsi" w:eastAsia="Courier New" w:hAnsiTheme="majorHAnsi"/>
          <w:sz w:val="24"/>
          <w:szCs w:val="24"/>
        </w:rPr>
        <w:t xml:space="preserve">  </w:t>
      </w:r>
      <w:r w:rsidR="006A04EC" w:rsidRPr="009E3259">
        <w:rPr>
          <w:rFonts w:asciiTheme="majorHAnsi" w:eastAsia="Courier New" w:hAnsiTheme="majorHAnsi"/>
          <w:sz w:val="24"/>
          <w:szCs w:val="24"/>
        </w:rPr>
        <w:tab/>
        <w:t xml:space="preserve"> </w:t>
      </w:r>
      <w:proofErr w:type="gramStart"/>
      <w:r w:rsidR="005E71DA" w:rsidRPr="009E3259">
        <w:rPr>
          <w:rFonts w:asciiTheme="majorHAnsi" w:eastAsia="Courier New" w:hAnsiTheme="majorHAnsi"/>
          <w:sz w:val="24"/>
          <w:szCs w:val="24"/>
        </w:rPr>
        <w:t>hive</w:t>
      </w:r>
      <w:proofErr w:type="gramEnd"/>
      <w:r w:rsidR="005E71DA" w:rsidRPr="009E3259">
        <w:rPr>
          <w:rFonts w:asciiTheme="majorHAnsi" w:eastAsia="Courier New" w:hAnsiTheme="majorHAnsi"/>
          <w:sz w:val="24"/>
          <w:szCs w:val="24"/>
        </w:rPr>
        <w:t>&gt;</w:t>
      </w:r>
      <w:r w:rsidR="005E71DA" w:rsidRPr="009E3259">
        <w:rPr>
          <w:rFonts w:asciiTheme="majorHAnsi" w:eastAsia="Courier New" w:hAnsiTheme="majorHAnsi"/>
          <w:spacing w:val="21"/>
          <w:sz w:val="24"/>
          <w:szCs w:val="24"/>
        </w:rPr>
        <w:t xml:space="preserve"> </w:t>
      </w:r>
      <w:r w:rsidR="005E71DA" w:rsidRPr="009E3259">
        <w:rPr>
          <w:rFonts w:asciiTheme="majorHAnsi" w:eastAsia="Courier New" w:hAnsiTheme="majorHAnsi"/>
          <w:sz w:val="24"/>
          <w:szCs w:val="24"/>
        </w:rPr>
        <w:t>describe</w:t>
      </w:r>
      <w:r w:rsidR="005E71DA" w:rsidRPr="009E3259">
        <w:rPr>
          <w:rFonts w:asciiTheme="majorHAnsi" w:eastAsia="Courier New" w:hAnsiTheme="majorHAnsi"/>
          <w:spacing w:val="28"/>
          <w:sz w:val="24"/>
          <w:szCs w:val="24"/>
        </w:rPr>
        <w:t xml:space="preserve"> </w:t>
      </w:r>
      <w:proofErr w:type="spellStart"/>
      <w:r w:rsidR="005E71DA" w:rsidRPr="009E3259">
        <w:rPr>
          <w:rFonts w:asciiTheme="majorHAnsi" w:eastAsia="Courier New" w:hAnsiTheme="majorHAnsi"/>
          <w:w w:val="102"/>
          <w:sz w:val="24"/>
          <w:szCs w:val="24"/>
        </w:rPr>
        <w:t>wh_visits</w:t>
      </w:r>
      <w:proofErr w:type="spellEnd"/>
      <w:r w:rsidR="005E71DA" w:rsidRPr="009E3259">
        <w:rPr>
          <w:rFonts w:asciiTheme="majorHAnsi" w:eastAsia="Courier New" w:hAnsiTheme="majorHAnsi"/>
          <w:w w:val="102"/>
          <w:sz w:val="24"/>
          <w:szCs w:val="24"/>
        </w:rPr>
        <w:t xml:space="preserve">; </w:t>
      </w:r>
    </w:p>
    <w:p w:rsidR="00CF6CB4" w:rsidRPr="009E3259" w:rsidRDefault="006A04EC" w:rsidP="006A04EC">
      <w:pPr>
        <w:pStyle w:val="NoSpacing"/>
        <w:rPr>
          <w:rFonts w:asciiTheme="majorHAnsi" w:eastAsia="Courier New" w:hAnsiTheme="majorHAnsi"/>
          <w:sz w:val="24"/>
          <w:szCs w:val="24"/>
        </w:rPr>
      </w:pPr>
      <w:r w:rsidRPr="009E3259">
        <w:rPr>
          <w:rFonts w:asciiTheme="majorHAnsi" w:eastAsia="Courier New" w:hAnsiTheme="majorHAnsi"/>
          <w:w w:val="102"/>
          <w:sz w:val="24"/>
          <w:szCs w:val="24"/>
        </w:rPr>
        <w:t xml:space="preserve">  </w:t>
      </w:r>
      <w:r w:rsidRPr="009E3259">
        <w:rPr>
          <w:rFonts w:asciiTheme="majorHAnsi" w:eastAsia="Courier New" w:hAnsiTheme="majorHAnsi"/>
          <w:w w:val="102"/>
          <w:sz w:val="24"/>
          <w:szCs w:val="24"/>
        </w:rPr>
        <w:tab/>
        <w:t xml:space="preserve"> </w:t>
      </w:r>
      <w:r w:rsidR="005E71DA" w:rsidRPr="009E3259">
        <w:rPr>
          <w:rFonts w:asciiTheme="majorHAnsi" w:eastAsia="Courier New" w:hAnsiTheme="majorHAnsi"/>
          <w:w w:val="102"/>
          <w:sz w:val="24"/>
          <w:szCs w:val="24"/>
        </w:rPr>
        <w:t>OK</w:t>
      </w:r>
    </w:p>
    <w:p w:rsidR="00840ACA"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lname</w:t>
      </w:r>
      <w:proofErr w:type="spellEnd"/>
      <w:proofErr w:type="gramEnd"/>
      <w:r w:rsidRPr="009E3259">
        <w:rPr>
          <w:rFonts w:asciiTheme="majorHAnsi" w:eastAsia="Courier New" w:hAnsiTheme="majorHAnsi"/>
          <w:sz w:val="24"/>
          <w:szCs w:val="24"/>
        </w:rPr>
        <w:t xml:space="preserve">                 </w:t>
      </w:r>
      <w:r w:rsidRPr="009E3259">
        <w:rPr>
          <w:rFonts w:asciiTheme="majorHAnsi" w:eastAsia="Courier New" w:hAnsiTheme="majorHAnsi"/>
          <w:spacing w:val="21"/>
          <w:sz w:val="24"/>
          <w:szCs w:val="24"/>
        </w:rPr>
        <w:t xml:space="preserve"> </w:t>
      </w:r>
      <w:r w:rsidR="00840ACA" w:rsidRPr="009E3259">
        <w:rPr>
          <w:rFonts w:asciiTheme="majorHAnsi" w:eastAsia="Courier New" w:hAnsiTheme="majorHAnsi"/>
          <w:spacing w:val="21"/>
          <w:sz w:val="24"/>
          <w:szCs w:val="24"/>
        </w:rPr>
        <w:tab/>
      </w:r>
      <w:r w:rsidRPr="009E3259">
        <w:rPr>
          <w:rFonts w:asciiTheme="majorHAnsi" w:eastAsia="Courier New" w:hAnsiTheme="majorHAnsi"/>
          <w:sz w:val="24"/>
          <w:szCs w:val="24"/>
        </w:rPr>
        <w:t xml:space="preserve">string               </w:t>
      </w:r>
      <w:r w:rsidR="00840ACA" w:rsidRPr="009E3259">
        <w:rPr>
          <w:rFonts w:asciiTheme="majorHAnsi" w:eastAsia="Courier New" w:hAnsiTheme="majorHAnsi"/>
          <w:sz w:val="24"/>
          <w:szCs w:val="24"/>
        </w:rPr>
        <w:tab/>
      </w:r>
      <w:r w:rsidRPr="009E3259">
        <w:rPr>
          <w:rFonts w:asciiTheme="majorHAnsi" w:eastAsia="Courier New" w:hAnsiTheme="majorHAnsi"/>
          <w:w w:val="102"/>
          <w:sz w:val="24"/>
          <w:szCs w:val="24"/>
        </w:rPr>
        <w:t xml:space="preserve">None </w:t>
      </w:r>
    </w:p>
    <w:p w:rsidR="00840ACA"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fname</w:t>
      </w:r>
      <w:proofErr w:type="spellEnd"/>
      <w:proofErr w:type="gramEnd"/>
      <w:r w:rsidRPr="009E3259">
        <w:rPr>
          <w:rFonts w:asciiTheme="majorHAnsi" w:eastAsia="Courier New" w:hAnsiTheme="majorHAnsi"/>
          <w:sz w:val="24"/>
          <w:szCs w:val="24"/>
        </w:rPr>
        <w:t xml:space="preserve">                 </w:t>
      </w:r>
      <w:r w:rsidRPr="009E3259">
        <w:rPr>
          <w:rFonts w:asciiTheme="majorHAnsi" w:eastAsia="Courier New" w:hAnsiTheme="majorHAnsi"/>
          <w:spacing w:val="21"/>
          <w:sz w:val="24"/>
          <w:szCs w:val="24"/>
        </w:rPr>
        <w:t xml:space="preserve"> </w:t>
      </w:r>
      <w:r w:rsidR="00840ACA" w:rsidRPr="009E3259">
        <w:rPr>
          <w:rFonts w:asciiTheme="majorHAnsi" w:eastAsia="Courier New" w:hAnsiTheme="majorHAnsi"/>
          <w:spacing w:val="21"/>
          <w:sz w:val="24"/>
          <w:szCs w:val="24"/>
        </w:rPr>
        <w:tab/>
      </w:r>
      <w:r w:rsidRPr="009E3259">
        <w:rPr>
          <w:rFonts w:asciiTheme="majorHAnsi" w:eastAsia="Courier New" w:hAnsiTheme="majorHAnsi"/>
          <w:sz w:val="24"/>
          <w:szCs w:val="24"/>
        </w:rPr>
        <w:t xml:space="preserve">string               </w:t>
      </w:r>
      <w:r w:rsidR="00840ACA" w:rsidRPr="009E3259">
        <w:rPr>
          <w:rFonts w:asciiTheme="majorHAnsi" w:eastAsia="Courier New" w:hAnsiTheme="majorHAnsi"/>
          <w:sz w:val="24"/>
          <w:szCs w:val="24"/>
        </w:rPr>
        <w:tab/>
      </w:r>
      <w:r w:rsidRPr="009E3259">
        <w:rPr>
          <w:rFonts w:asciiTheme="majorHAnsi" w:eastAsia="Courier New" w:hAnsiTheme="majorHAnsi"/>
          <w:w w:val="102"/>
          <w:sz w:val="24"/>
          <w:szCs w:val="24"/>
        </w:rPr>
        <w:t xml:space="preserve">None </w:t>
      </w:r>
    </w:p>
    <w:p w:rsidR="00840ACA"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time_of_arrival</w:t>
      </w:r>
      <w:proofErr w:type="spellEnd"/>
      <w:proofErr w:type="gramEnd"/>
      <w:r w:rsidRPr="009E3259">
        <w:rPr>
          <w:rFonts w:asciiTheme="majorHAnsi" w:eastAsia="Courier New" w:hAnsiTheme="majorHAnsi"/>
          <w:sz w:val="24"/>
          <w:szCs w:val="24"/>
        </w:rPr>
        <w:t xml:space="preserve">  </w:t>
      </w:r>
      <w:r w:rsidR="00840ACA" w:rsidRPr="009E3259">
        <w:rPr>
          <w:rFonts w:asciiTheme="majorHAnsi" w:eastAsia="Courier New" w:hAnsiTheme="majorHAnsi"/>
          <w:sz w:val="24"/>
          <w:szCs w:val="24"/>
        </w:rPr>
        <w:t xml:space="preserve"> </w:t>
      </w:r>
      <w:r w:rsidR="00840ACA" w:rsidRPr="009E3259">
        <w:rPr>
          <w:rFonts w:asciiTheme="majorHAnsi" w:eastAsia="Courier New" w:hAnsiTheme="majorHAnsi"/>
          <w:sz w:val="24"/>
          <w:szCs w:val="24"/>
        </w:rPr>
        <w:tab/>
      </w:r>
      <w:r w:rsidRPr="009E3259">
        <w:rPr>
          <w:rFonts w:asciiTheme="majorHAnsi" w:eastAsia="Courier New" w:hAnsiTheme="majorHAnsi"/>
          <w:sz w:val="24"/>
          <w:szCs w:val="24"/>
        </w:rPr>
        <w:t xml:space="preserve">string         </w:t>
      </w:r>
      <w:r w:rsidRPr="009E3259">
        <w:rPr>
          <w:rFonts w:asciiTheme="majorHAnsi" w:eastAsia="Courier New" w:hAnsiTheme="majorHAnsi"/>
          <w:spacing w:val="13"/>
          <w:sz w:val="24"/>
          <w:szCs w:val="24"/>
        </w:rPr>
        <w:t xml:space="preserve"> </w:t>
      </w:r>
      <w:r w:rsidR="006A04EC" w:rsidRPr="009E3259">
        <w:rPr>
          <w:rFonts w:asciiTheme="majorHAnsi" w:eastAsia="Courier New" w:hAnsiTheme="majorHAnsi"/>
          <w:spacing w:val="13"/>
          <w:sz w:val="24"/>
          <w:szCs w:val="24"/>
        </w:rPr>
        <w:t xml:space="preserve"> </w:t>
      </w:r>
      <w:r w:rsidR="00840ACA" w:rsidRPr="009E3259">
        <w:rPr>
          <w:rFonts w:asciiTheme="majorHAnsi" w:eastAsia="Courier New" w:hAnsiTheme="majorHAnsi"/>
          <w:spacing w:val="13"/>
          <w:sz w:val="24"/>
          <w:szCs w:val="24"/>
        </w:rPr>
        <w:tab/>
      </w:r>
      <w:r w:rsidRPr="009E3259">
        <w:rPr>
          <w:rFonts w:asciiTheme="majorHAnsi" w:eastAsia="Courier New" w:hAnsiTheme="majorHAnsi"/>
          <w:w w:val="102"/>
          <w:sz w:val="24"/>
          <w:szCs w:val="24"/>
        </w:rPr>
        <w:t xml:space="preserve">None </w:t>
      </w:r>
    </w:p>
    <w:p w:rsidR="00840ACA"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appt_scheduled_time</w:t>
      </w:r>
      <w:proofErr w:type="spellEnd"/>
      <w:proofErr w:type="gramEnd"/>
      <w:r w:rsidRPr="009E3259">
        <w:rPr>
          <w:rFonts w:asciiTheme="majorHAnsi" w:eastAsia="Courier New" w:hAnsiTheme="majorHAnsi"/>
          <w:sz w:val="24"/>
          <w:szCs w:val="24"/>
        </w:rPr>
        <w:t xml:space="preserve"> </w:t>
      </w:r>
      <w:r w:rsidR="00840ACA" w:rsidRPr="009E3259">
        <w:rPr>
          <w:rFonts w:asciiTheme="majorHAnsi" w:eastAsia="Courier New" w:hAnsiTheme="majorHAnsi"/>
          <w:sz w:val="24"/>
          <w:szCs w:val="24"/>
        </w:rPr>
        <w:tab/>
      </w:r>
      <w:r w:rsidRPr="009E3259">
        <w:rPr>
          <w:rFonts w:asciiTheme="majorHAnsi" w:eastAsia="Courier New" w:hAnsiTheme="majorHAnsi"/>
          <w:sz w:val="24"/>
          <w:szCs w:val="24"/>
        </w:rPr>
        <w:t xml:space="preserve">string            </w:t>
      </w:r>
      <w:r w:rsidRPr="009E3259">
        <w:rPr>
          <w:rFonts w:asciiTheme="majorHAnsi" w:eastAsia="Courier New" w:hAnsiTheme="majorHAnsi"/>
          <w:spacing w:val="27"/>
          <w:sz w:val="24"/>
          <w:szCs w:val="24"/>
        </w:rPr>
        <w:t xml:space="preserve"> </w:t>
      </w:r>
      <w:r w:rsidR="00840ACA" w:rsidRPr="009E3259">
        <w:rPr>
          <w:rFonts w:asciiTheme="majorHAnsi" w:eastAsia="Courier New" w:hAnsiTheme="majorHAnsi"/>
          <w:spacing w:val="27"/>
          <w:sz w:val="24"/>
          <w:szCs w:val="24"/>
        </w:rPr>
        <w:tab/>
        <w:t>N</w:t>
      </w:r>
      <w:r w:rsidRPr="009E3259">
        <w:rPr>
          <w:rFonts w:asciiTheme="majorHAnsi" w:eastAsia="Courier New" w:hAnsiTheme="majorHAnsi"/>
          <w:w w:val="102"/>
          <w:sz w:val="24"/>
          <w:szCs w:val="24"/>
        </w:rPr>
        <w:t xml:space="preserve">one </w:t>
      </w:r>
    </w:p>
    <w:p w:rsidR="00840ACA"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meeting_location</w:t>
      </w:r>
      <w:proofErr w:type="spellEnd"/>
      <w:proofErr w:type="gramEnd"/>
      <w:r w:rsidRPr="009E3259">
        <w:rPr>
          <w:rFonts w:asciiTheme="majorHAnsi" w:eastAsia="Courier New" w:hAnsiTheme="majorHAnsi"/>
          <w:sz w:val="24"/>
          <w:szCs w:val="24"/>
        </w:rPr>
        <w:t xml:space="preserve">       </w:t>
      </w:r>
      <w:r w:rsidR="00840ACA" w:rsidRPr="009E3259">
        <w:rPr>
          <w:rFonts w:asciiTheme="majorHAnsi" w:eastAsia="Courier New" w:hAnsiTheme="majorHAnsi"/>
          <w:sz w:val="24"/>
          <w:szCs w:val="24"/>
        </w:rPr>
        <w:tab/>
      </w:r>
      <w:r w:rsidRPr="009E3259">
        <w:rPr>
          <w:rFonts w:asciiTheme="majorHAnsi" w:eastAsia="Courier New" w:hAnsiTheme="majorHAnsi"/>
          <w:sz w:val="24"/>
          <w:szCs w:val="24"/>
        </w:rPr>
        <w:t xml:space="preserve">string              </w:t>
      </w:r>
      <w:r w:rsidR="00840ACA" w:rsidRPr="009E3259">
        <w:rPr>
          <w:rFonts w:asciiTheme="majorHAnsi" w:eastAsia="Courier New" w:hAnsiTheme="majorHAnsi"/>
          <w:sz w:val="24"/>
          <w:szCs w:val="24"/>
        </w:rPr>
        <w:tab/>
      </w:r>
      <w:r w:rsidRPr="009E3259">
        <w:rPr>
          <w:rFonts w:asciiTheme="majorHAnsi" w:eastAsia="Courier New" w:hAnsiTheme="majorHAnsi"/>
          <w:w w:val="102"/>
          <w:sz w:val="24"/>
          <w:szCs w:val="24"/>
        </w:rPr>
        <w:t xml:space="preserve">None </w:t>
      </w:r>
    </w:p>
    <w:p w:rsidR="006A04EC" w:rsidRPr="009E3259" w:rsidRDefault="005E71DA" w:rsidP="006A04EC">
      <w:pPr>
        <w:pStyle w:val="NoSpacing"/>
        <w:ind w:left="795"/>
        <w:rPr>
          <w:rFonts w:asciiTheme="majorHAnsi" w:eastAsia="Courier New" w:hAnsiTheme="majorHAnsi"/>
          <w:w w:val="102"/>
          <w:sz w:val="24"/>
          <w:szCs w:val="24"/>
        </w:rPr>
      </w:pPr>
      <w:proofErr w:type="spellStart"/>
      <w:proofErr w:type="gramStart"/>
      <w:r w:rsidRPr="009E3259">
        <w:rPr>
          <w:rFonts w:asciiTheme="majorHAnsi" w:eastAsia="Courier New" w:hAnsiTheme="majorHAnsi"/>
          <w:sz w:val="24"/>
          <w:szCs w:val="24"/>
        </w:rPr>
        <w:t>info_comment</w:t>
      </w:r>
      <w:proofErr w:type="spellEnd"/>
      <w:proofErr w:type="gramEnd"/>
      <w:r w:rsidRPr="009E3259">
        <w:rPr>
          <w:rFonts w:asciiTheme="majorHAnsi" w:eastAsia="Courier New" w:hAnsiTheme="majorHAnsi"/>
          <w:sz w:val="24"/>
          <w:szCs w:val="24"/>
        </w:rPr>
        <w:t xml:space="preserve">           </w:t>
      </w:r>
      <w:r w:rsidR="00840ACA" w:rsidRPr="009E3259">
        <w:rPr>
          <w:rFonts w:asciiTheme="majorHAnsi" w:eastAsia="Courier New" w:hAnsiTheme="majorHAnsi"/>
          <w:sz w:val="24"/>
          <w:szCs w:val="24"/>
        </w:rPr>
        <w:tab/>
      </w:r>
      <w:r w:rsidRPr="009E3259">
        <w:rPr>
          <w:rFonts w:asciiTheme="majorHAnsi" w:eastAsia="Courier New" w:hAnsiTheme="majorHAnsi"/>
          <w:sz w:val="24"/>
          <w:szCs w:val="24"/>
        </w:rPr>
        <w:t xml:space="preserve">string               </w:t>
      </w:r>
      <w:r w:rsidR="00840ACA" w:rsidRPr="009E3259">
        <w:rPr>
          <w:rFonts w:asciiTheme="majorHAnsi" w:eastAsia="Courier New" w:hAnsiTheme="majorHAnsi"/>
          <w:sz w:val="24"/>
          <w:szCs w:val="24"/>
        </w:rPr>
        <w:t xml:space="preserve">   </w:t>
      </w:r>
      <w:r w:rsidRPr="009E3259">
        <w:rPr>
          <w:rFonts w:asciiTheme="majorHAnsi" w:eastAsia="Courier New" w:hAnsiTheme="majorHAnsi"/>
          <w:spacing w:val="3"/>
          <w:sz w:val="24"/>
          <w:szCs w:val="24"/>
        </w:rPr>
        <w:t xml:space="preserve"> </w:t>
      </w:r>
      <w:r w:rsidR="00840ACA" w:rsidRPr="009E3259">
        <w:rPr>
          <w:rFonts w:asciiTheme="majorHAnsi" w:eastAsia="Courier New" w:hAnsiTheme="majorHAnsi"/>
          <w:spacing w:val="3"/>
          <w:sz w:val="24"/>
          <w:szCs w:val="24"/>
        </w:rPr>
        <w:t xml:space="preserve"> </w:t>
      </w:r>
      <w:r w:rsidRPr="009E3259">
        <w:rPr>
          <w:rFonts w:asciiTheme="majorHAnsi" w:eastAsia="Courier New" w:hAnsiTheme="majorHAnsi"/>
          <w:w w:val="102"/>
          <w:sz w:val="24"/>
          <w:szCs w:val="24"/>
        </w:rPr>
        <w:t xml:space="preserve">None </w:t>
      </w:r>
    </w:p>
    <w:p w:rsidR="00CF6CB4" w:rsidRPr="009E3259" w:rsidRDefault="005E71DA" w:rsidP="006A04EC">
      <w:pPr>
        <w:pStyle w:val="NoSpacing"/>
        <w:ind w:left="795"/>
        <w:rPr>
          <w:rFonts w:asciiTheme="majorHAnsi" w:eastAsia="Courier New" w:hAnsiTheme="majorHAnsi"/>
          <w:w w:val="102"/>
          <w:sz w:val="24"/>
          <w:szCs w:val="24"/>
        </w:rPr>
      </w:pPr>
      <w:r w:rsidRPr="009E3259">
        <w:rPr>
          <w:rFonts w:asciiTheme="majorHAnsi" w:eastAsia="Courier New" w:hAnsiTheme="majorHAnsi"/>
          <w:sz w:val="24"/>
          <w:szCs w:val="24"/>
        </w:rPr>
        <w:t>Time</w:t>
      </w:r>
      <w:r w:rsidRPr="009E3259">
        <w:rPr>
          <w:rFonts w:asciiTheme="majorHAnsi" w:eastAsia="Courier New" w:hAnsiTheme="majorHAnsi"/>
          <w:spacing w:val="18"/>
          <w:sz w:val="24"/>
          <w:szCs w:val="24"/>
        </w:rPr>
        <w:t xml:space="preserve"> </w:t>
      </w:r>
      <w:r w:rsidRPr="009E3259">
        <w:rPr>
          <w:rFonts w:asciiTheme="majorHAnsi" w:eastAsia="Courier New" w:hAnsiTheme="majorHAnsi"/>
          <w:sz w:val="24"/>
          <w:szCs w:val="24"/>
        </w:rPr>
        <w:t>taken:</w:t>
      </w:r>
      <w:r w:rsidRPr="009E3259">
        <w:rPr>
          <w:rFonts w:asciiTheme="majorHAnsi" w:eastAsia="Courier New" w:hAnsiTheme="majorHAnsi"/>
          <w:spacing w:val="23"/>
          <w:sz w:val="24"/>
          <w:szCs w:val="24"/>
        </w:rPr>
        <w:t xml:space="preserve"> </w:t>
      </w:r>
      <w:r w:rsidRPr="009E3259">
        <w:rPr>
          <w:rFonts w:asciiTheme="majorHAnsi" w:eastAsia="Courier New" w:hAnsiTheme="majorHAnsi"/>
          <w:sz w:val="24"/>
          <w:szCs w:val="24"/>
        </w:rPr>
        <w:t>0.677</w:t>
      </w:r>
      <w:r w:rsidRPr="009E3259">
        <w:rPr>
          <w:rFonts w:asciiTheme="majorHAnsi" w:eastAsia="Courier New" w:hAnsiTheme="majorHAnsi"/>
          <w:spacing w:val="21"/>
          <w:sz w:val="24"/>
          <w:szCs w:val="24"/>
        </w:rPr>
        <w:t xml:space="preserve"> </w:t>
      </w:r>
      <w:r w:rsidRPr="009E3259">
        <w:rPr>
          <w:rFonts w:asciiTheme="majorHAnsi" w:eastAsia="Courier New" w:hAnsiTheme="majorHAnsi"/>
          <w:w w:val="102"/>
          <w:sz w:val="24"/>
          <w:szCs w:val="24"/>
        </w:rPr>
        <w:t>seconds</w:t>
      </w:r>
    </w:p>
    <w:p w:rsidR="00840ACA" w:rsidRPr="009E3259" w:rsidRDefault="00840ACA" w:rsidP="006A04EC">
      <w:pPr>
        <w:pStyle w:val="NoSpacing"/>
        <w:ind w:left="795"/>
        <w:rPr>
          <w:rFonts w:asciiTheme="majorHAnsi" w:eastAsia="Courier New" w:hAnsiTheme="majorHAnsi"/>
          <w:w w:val="102"/>
          <w:sz w:val="24"/>
          <w:szCs w:val="24"/>
        </w:rPr>
      </w:pPr>
    </w:p>
    <w:p w:rsidR="006A04EC" w:rsidRPr="009E3259" w:rsidRDefault="006A04EC" w:rsidP="00675E69">
      <w:pPr>
        <w:rPr>
          <w:rFonts w:asciiTheme="majorHAnsi" w:eastAsia="Calibri" w:hAnsiTheme="majorHAnsi" w:cstheme="minorHAnsi"/>
          <w:b/>
          <w:sz w:val="24"/>
          <w:szCs w:val="24"/>
        </w:rPr>
      </w:pPr>
    </w:p>
    <w:p w:rsidR="00CF6CB4" w:rsidRPr="009E3259" w:rsidRDefault="005E71DA" w:rsidP="00C10CA6">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Did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require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1.3.</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resource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accessed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retrieve</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this</w:t>
      </w:r>
      <w:proofErr w:type="gramEnd"/>
      <w:r w:rsidRPr="009E3259">
        <w:rPr>
          <w:rFonts w:asciiTheme="majorHAnsi" w:eastAsia="Calibri" w:hAnsiTheme="majorHAnsi" w:cstheme="minorHAnsi"/>
          <w:w w:val="25"/>
          <w:sz w:val="24"/>
          <w:szCs w:val="24"/>
        </w:rPr>
        <w:t xml:space="preserve">    </w:t>
      </w:r>
    </w:p>
    <w:p w:rsidR="00CF6CB4" w:rsidRPr="009E3259" w:rsidRDefault="005E71DA" w:rsidP="00C10CA6">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w:t>
      </w:r>
      <w:proofErr w:type="gramEnd"/>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information?</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2:</w:t>
      </w:r>
      <w:r w:rsidRPr="009E3259">
        <w:rPr>
          <w:rFonts w:asciiTheme="majorHAnsi" w:eastAsia="Calibri" w:hAnsiTheme="majorHAnsi" w:cstheme="minorHAnsi"/>
          <w:sz w:val="24"/>
          <w:szCs w:val="24"/>
        </w:rPr>
        <w:t xml:space="preserve">  A   Simple</w:t>
      </w:r>
      <w:r w:rsidRPr="009E3259">
        <w:rPr>
          <w:rFonts w:asciiTheme="majorHAnsi" w:eastAsia="Calibri" w:hAnsiTheme="majorHAnsi" w:cstheme="minorHAnsi"/>
          <w:w w:val="51"/>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10CA6" w:rsidRPr="009E3259" w:rsidRDefault="000F77A4" w:rsidP="00675E69">
      <w:pPr>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 xml:space="preserve">    </w:t>
      </w:r>
      <w:r w:rsidR="00C10CA6" w:rsidRPr="009E3259">
        <w:rPr>
          <w:rFonts w:asciiTheme="majorHAnsi" w:eastAsia="Calibri" w:hAnsiTheme="majorHAnsi" w:cstheme="minorHAnsi"/>
          <w:b/>
          <w:sz w:val="24"/>
          <w:szCs w:val="24"/>
        </w:rPr>
        <w:tab/>
      </w:r>
      <w:r w:rsidR="005E71DA" w:rsidRPr="009E3259">
        <w:rPr>
          <w:rFonts w:asciiTheme="majorHAnsi" w:eastAsia="Calibri" w:hAnsiTheme="majorHAnsi" w:cstheme="minorHAnsi"/>
          <w:b/>
          <w:sz w:val="24"/>
          <w:szCs w:val="24"/>
        </w:rPr>
        <w:t>2.1.</w:t>
      </w:r>
      <w:r w:rsidR="005E71DA" w:rsidRPr="009E3259">
        <w:rPr>
          <w:rFonts w:asciiTheme="majorHAnsi" w:eastAsia="Calibri" w:hAnsiTheme="majorHAnsi" w:cstheme="minorHAnsi"/>
          <w:b/>
          <w:spacing w:val="13"/>
          <w:sz w:val="24"/>
          <w:szCs w:val="24"/>
        </w:rPr>
        <w:t xml:space="preserve"> </w:t>
      </w:r>
      <w:proofErr w:type="gramStart"/>
      <w:r w:rsidR="005E71DA" w:rsidRPr="009E3259">
        <w:rPr>
          <w:rFonts w:asciiTheme="majorHAnsi" w:eastAsia="Calibri" w:hAnsiTheme="majorHAnsi" w:cstheme="minorHAnsi"/>
          <w:sz w:val="24"/>
          <w:szCs w:val="24"/>
        </w:rPr>
        <w:t>Run</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 the</w:t>
      </w:r>
      <w:proofErr w:type="gram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following</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query:</w:t>
      </w:r>
      <w:r w:rsidR="005E71DA" w:rsidRPr="009E3259">
        <w:rPr>
          <w:rFonts w:asciiTheme="majorHAnsi" w:eastAsia="Calibri" w:hAnsiTheme="majorHAnsi" w:cstheme="minorHAnsi"/>
          <w:w w:val="25"/>
          <w:sz w:val="24"/>
          <w:szCs w:val="24"/>
        </w:rPr>
        <w:t xml:space="preserve">    </w:t>
      </w:r>
    </w:p>
    <w:p w:rsidR="00CF6CB4" w:rsidRPr="009E3259" w:rsidRDefault="005E71DA" w:rsidP="00C10CA6">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select</w:t>
      </w:r>
      <w:proofErr w:type="gram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where </w:t>
      </w:r>
      <w:proofErr w:type="spellStart"/>
      <w:r w:rsidRPr="009E3259">
        <w:rPr>
          <w:rFonts w:asciiTheme="majorHAnsi" w:eastAsia="Courier New" w:hAnsiTheme="majorHAnsi" w:cstheme="minorHAnsi"/>
          <w:spacing w:val="2"/>
          <w:w w:val="102"/>
          <w:sz w:val="24"/>
          <w:szCs w:val="24"/>
          <w:highlight w:val="lightGray"/>
        </w:rPr>
        <w:t>fname</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"JOE";</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C10CA6">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Does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Hive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Open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browser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poin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JobHistory</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UI:</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C10CA6">
      <w:pPr>
        <w:ind w:firstLine="720"/>
        <w:rPr>
          <w:rFonts w:asciiTheme="majorHAnsi" w:eastAsia="Courier New" w:hAnsiTheme="majorHAnsi" w:cstheme="minorHAnsi"/>
          <w:sz w:val="24"/>
          <w:szCs w:val="24"/>
        </w:rPr>
      </w:pPr>
      <w:hyperlink r:id="rId10">
        <w:r w:rsidR="005E71DA" w:rsidRPr="009E3259">
          <w:rPr>
            <w:rFonts w:asciiTheme="majorHAnsi" w:eastAsia="Courier New" w:hAnsiTheme="majorHAnsi" w:cstheme="minorHAnsi"/>
            <w:spacing w:val="2"/>
            <w:w w:val="102"/>
            <w:sz w:val="24"/>
            <w:szCs w:val="24"/>
            <w:highlight w:val="lightGray"/>
          </w:rPr>
          <w:t>http://</w:t>
        </w:r>
        <w:r w:rsidR="005E71DA" w:rsidRPr="009E3259">
          <w:rPr>
            <w:rFonts w:asciiTheme="majorHAnsi" w:eastAsia="Courier New" w:hAnsiTheme="majorHAnsi" w:cstheme="minorHAnsi"/>
            <w:i/>
            <w:spacing w:val="2"/>
            <w:w w:val="102"/>
            <w:sz w:val="24"/>
            <w:szCs w:val="24"/>
            <w:highlight w:val="lightGray"/>
          </w:rPr>
          <w:t>ipaddress</w:t>
        </w:r>
        <w:r w:rsidR="005E71DA" w:rsidRPr="009E3259">
          <w:rPr>
            <w:rFonts w:asciiTheme="majorHAnsi" w:eastAsia="Courier New" w:hAnsiTheme="majorHAnsi" w:cstheme="minorHAnsi"/>
            <w:spacing w:val="2"/>
            <w:w w:val="102"/>
            <w:sz w:val="24"/>
            <w:szCs w:val="24"/>
            <w:highlight w:val="lightGray"/>
          </w:rPr>
          <w:t>:19888/</w:t>
        </w:r>
      </w:hyperlink>
      <w:r w:rsidR="005E71DA" w:rsidRPr="009E3259">
        <w:rPr>
          <w:rFonts w:asciiTheme="majorHAnsi" w:eastAsia="Courier New" w:hAnsiTheme="majorHAnsi" w:cstheme="minorHAnsi"/>
          <w:w w:val="102"/>
          <w:sz w:val="24"/>
          <w:szCs w:val="24"/>
          <w:highlight w:val="lightGray"/>
        </w:rPr>
        <w:t xml:space="preserve"> </w:t>
      </w:r>
      <w:r w:rsidR="005E71DA"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recen</w:t>
      </w:r>
      <w:r w:rsidRPr="009E3259">
        <w:rPr>
          <w:rFonts w:asciiTheme="majorHAnsi" w:eastAsia="Calibri" w:hAnsiTheme="majorHAnsi" w:cstheme="minorHAnsi"/>
          <w:w w:val="45"/>
          <w:sz w:val="24"/>
          <w:szCs w:val="24"/>
        </w:rPr>
        <w:t>t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6"/>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attempts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succeed?</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2.8.</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long</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3"/>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441EBD">
        <w:rPr>
          <w:rFonts w:asciiTheme="majorHAnsi" w:eastAsia="Calibri" w:hAnsiTheme="majorHAnsi" w:cstheme="minorHAnsi"/>
          <w:sz w:val="24"/>
          <w:szCs w:val="24"/>
        </w:rPr>
        <w:t xml:space="preserve">3: </w:t>
      </w:r>
      <w:proofErr w:type="gramStart"/>
      <w:r w:rsidRPr="009E3259">
        <w:rPr>
          <w:rFonts w:asciiTheme="majorHAnsi" w:eastAsia="Calibri" w:hAnsiTheme="majorHAnsi" w:cstheme="minorHAnsi"/>
          <w:sz w:val="24"/>
          <w:szCs w:val="24"/>
        </w:rPr>
        <w:t>A</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Sorted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802D0C" w:rsidP="00C10CA6">
      <w:pPr>
        <w:ind w:left="720"/>
        <w:rPr>
          <w:rFonts w:asciiTheme="majorHAnsi" w:hAnsiTheme="majorHAnsi" w:cstheme="minorHAnsi"/>
          <w:sz w:val="24"/>
          <w:szCs w:val="24"/>
        </w:rPr>
      </w:pPr>
      <w:r>
        <w:rPr>
          <w:rFonts w:asciiTheme="majorHAnsi" w:hAnsiTheme="majorHAnsi" w:cstheme="minorHAnsi"/>
          <w:sz w:val="24"/>
          <w:szCs w:val="24"/>
        </w:rPr>
        <w:pict>
          <v:group id="_x0000_s3327" style="position:absolute;left:0;text-align:left;margin-left:128.6pt;margin-top:8.45pt;width:399.9pt;height:25.95pt;z-index:-9138;mso-position-horizontal-relative:page" coordorigin="2337,31" coordsize="7998,519">
            <v:shape id="_x0000_s3329" style="position:absolute;left:2347;top:41;width:7978;height:250" coordorigin="2347,41" coordsize="7978,250" path="m2347,41r,250l10325,291r,-250l2347,41xe" fillcolor="#d9d8d8" stroked="f">
              <v:path arrowok="t"/>
            </v:shape>
            <v:shape id="_x0000_s3328" style="position:absolute;left:2347;top:291;width:7978;height:250" coordorigin="2347,291" coordsize="7978,250" path="m2347,291r,249l10325,540r,-249l2347,291xe" fillcolor="#d9d8d8" stroked="f">
              <v:path arrowok="t"/>
            </v:shape>
            <w10:wrap anchorx="page"/>
          </v:group>
        </w:pict>
      </w:r>
    </w:p>
    <w:p w:rsidR="00CF6CB4" w:rsidRPr="009E3259" w:rsidRDefault="005E71DA" w:rsidP="00C10CA6">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wh_visit</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fnam</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3"/>
          <w:sz w:val="24"/>
          <w:szCs w:val="24"/>
        </w:rPr>
        <w:t>"</w:t>
      </w:r>
      <w:r w:rsidRPr="009E3259">
        <w:rPr>
          <w:rFonts w:asciiTheme="majorHAnsi" w:eastAsia="Courier New" w:hAnsiTheme="majorHAnsi" w:cstheme="minorHAnsi"/>
          <w:spacing w:val="2"/>
          <w:sz w:val="24"/>
          <w:szCs w:val="24"/>
        </w:rPr>
        <w:t>JOE</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sor</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 xml:space="preserve">by </w:t>
      </w:r>
      <w:proofErr w:type="spellStart"/>
      <w:r w:rsidRPr="009E3259">
        <w:rPr>
          <w:rFonts w:asciiTheme="majorHAnsi" w:eastAsia="Courier New" w:hAnsiTheme="majorHAnsi" w:cstheme="minorHAnsi"/>
          <w:spacing w:val="2"/>
          <w:w w:val="102"/>
          <w:sz w:val="24"/>
          <w:szCs w:val="24"/>
        </w:rPr>
        <w:t>lname</w:t>
      </w:r>
      <w:proofErr w:type="spellEnd"/>
      <w:r w:rsidRPr="009E3259">
        <w:rPr>
          <w:rFonts w:asciiTheme="majorHAnsi" w:eastAsia="Courier New" w:hAnsiTheme="majorHAnsi" w:cstheme="minorHAnsi"/>
          <w:spacing w:val="2"/>
          <w:w w:val="102"/>
          <w:sz w:val="24"/>
          <w:szCs w:val="24"/>
        </w:rPr>
        <w:t>;</w:t>
      </w:r>
    </w:p>
    <w:p w:rsidR="00CF6CB4" w:rsidRPr="009E3259" w:rsidRDefault="00CF6CB4" w:rsidP="00C10CA6">
      <w:pPr>
        <w:ind w:left="720"/>
        <w:rPr>
          <w:rFonts w:asciiTheme="majorHAnsi" w:hAnsiTheme="majorHAnsi" w:cstheme="minorHAnsi"/>
          <w:sz w:val="24"/>
          <w:szCs w:val="24"/>
        </w:rPr>
      </w:pP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When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completes,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details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page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Browser.</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6"/>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map</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&lt;</w:t>
      </w:r>
      <w:proofErr w:type="spellStart"/>
      <w:r w:rsidRPr="009E3259">
        <w:rPr>
          <w:rFonts w:asciiTheme="majorHAnsi" w:eastAsia="Calibri" w:hAnsiTheme="majorHAnsi" w:cstheme="minorHAnsi"/>
          <w:sz w:val="24"/>
          <w:szCs w:val="24"/>
        </w:rPr>
        <w:t>key,value</w:t>
      </w:r>
      <w:proofErr w:type="spellEnd"/>
      <w:r w:rsidRPr="009E3259">
        <w:rPr>
          <w:rFonts w:asciiTheme="majorHAnsi" w:eastAsia="Calibri" w:hAnsiTheme="majorHAnsi" w:cstheme="minorHAnsi"/>
          <w:w w:val="51"/>
          <w:sz w:val="24"/>
          <w:szCs w:val="24"/>
        </w:rPr>
        <w:t>&gt;    </w:t>
      </w:r>
      <w:r w:rsidRPr="009E3259">
        <w:rPr>
          <w:rFonts w:asciiTheme="majorHAnsi" w:eastAsia="Calibri" w:hAnsiTheme="majorHAnsi" w:cstheme="minorHAnsi"/>
          <w:sz w:val="24"/>
          <w:szCs w:val="24"/>
        </w:rPr>
        <w:t>pairs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Wh</w:t>
      </w:r>
      <w:r w:rsidRPr="00441EBD">
        <w:rPr>
          <w:rFonts w:asciiTheme="majorHAnsi" w:eastAsia="Calibri" w:hAnsiTheme="majorHAnsi" w:cstheme="minorHAnsi"/>
          <w:sz w:val="24"/>
          <w:szCs w:val="24"/>
        </w:rPr>
        <w:t xml:space="preserve">at </w:t>
      </w:r>
      <w:r w:rsidR="00441EBD">
        <w:rPr>
          <w:rFonts w:asciiTheme="majorHAnsi" w:eastAsia="Calibri" w:hAnsiTheme="majorHAnsi" w:cstheme="minorHAnsi"/>
          <w:sz w:val="24"/>
          <w:szCs w:val="24"/>
        </w:rPr>
        <w:t xml:space="preserve"> d</w:t>
      </w:r>
      <w:r w:rsidRPr="009E3259">
        <w:rPr>
          <w:rFonts w:asciiTheme="majorHAnsi" w:eastAsia="Calibri" w:hAnsiTheme="majorHAnsi" w:cstheme="minorHAnsi"/>
          <w:sz w:val="24"/>
          <w:szCs w:val="24"/>
        </w:rPr>
        <w:t>o</w:t>
      </w:r>
      <w:proofErr w:type="gram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think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chose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mapper’s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w:t>
      </w:r>
      <w:r w:rsidRPr="009E3259">
        <w:rPr>
          <w:rFonts w:asciiTheme="majorHAnsi" w:eastAsia="Calibri" w:hAnsiTheme="majorHAnsi" w:cstheme="minorHAnsi"/>
          <w:w w:val="25"/>
          <w:sz w:val="24"/>
          <w:szCs w:val="24"/>
        </w:rPr>
        <w:t xml:space="preserve">    </w:t>
      </w:r>
      <w:r w:rsidR="00441EBD">
        <w:rPr>
          <w:rFonts w:asciiTheme="majorHAnsi" w:eastAsia="Calibri" w:hAnsiTheme="majorHAnsi" w:cstheme="minorHAnsi"/>
          <w:w w:val="25"/>
          <w:sz w:val="24"/>
          <w:szCs w:val="24"/>
        </w:rPr>
        <w:t>_____________________________________________________________________________</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4:</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A</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Select</w:t>
      </w:r>
      <w:proofErr w:type="gramEnd"/>
      <w:r w:rsidRPr="009E3259">
        <w:rPr>
          <w:rFonts w:asciiTheme="majorHAnsi" w:eastAsia="Calibri" w:hAnsiTheme="majorHAnsi" w:cstheme="minorHAnsi"/>
          <w:sz w:val="24"/>
          <w:szCs w:val="24"/>
        </w:rPr>
        <w:t xml:space="preserve">    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r w:rsidR="001872E7" w:rsidRPr="009E3259">
        <w:rPr>
          <w:rFonts w:asciiTheme="majorHAnsi" w:eastAsia="Calibri" w:hAnsiTheme="majorHAnsi" w:cstheme="minorHAnsi"/>
          <w:sz w:val="24"/>
          <w:szCs w:val="24"/>
        </w:rPr>
        <w:t>Run</w:t>
      </w:r>
      <w:r w:rsidR="001872E7" w:rsidRPr="009E3259">
        <w:rPr>
          <w:rFonts w:asciiTheme="majorHAnsi" w:eastAsia="Calibri" w:hAnsiTheme="majorHAnsi" w:cstheme="minorHAnsi"/>
          <w:spacing w:val="-14"/>
          <w:sz w:val="24"/>
          <w:szCs w:val="24"/>
        </w:rPr>
        <w:t xml:space="preserve"> </w:t>
      </w:r>
      <w:r w:rsidR="001872E7"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limit 5;</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C10CA6">
      <w:pPr>
        <w:ind w:left="720"/>
        <w:rPr>
          <w:rFonts w:asciiTheme="majorHAnsi" w:hAnsiTheme="majorHAnsi" w:cstheme="minorHAnsi"/>
          <w:sz w:val="24"/>
          <w:szCs w:val="24"/>
        </w:rPr>
      </w:pP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Does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Hive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generate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10CA6" w:rsidRPr="009E3259" w:rsidRDefault="005E71DA" w:rsidP="00C10CA6">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4.3.</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read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spacing w:val="10"/>
          <w:w w:val="25"/>
          <w:sz w:val="24"/>
          <w:szCs w:val="24"/>
        </w:rPr>
        <w:t xml:space="preserve"> </w:t>
      </w:r>
      <w:r w:rsidRPr="009E3259">
        <w:rPr>
          <w:rFonts w:asciiTheme="majorHAnsi" w:eastAsia="Calibri" w:hAnsiTheme="majorHAnsi" w:cstheme="minorHAnsi"/>
          <w:w w:val="25"/>
          <w:sz w:val="24"/>
          <w:szCs w:val="24"/>
        </w:rPr>
        <w:t> </w:t>
      </w:r>
    </w:p>
    <w:p w:rsidR="00C10CA6" w:rsidRPr="009E3259" w:rsidRDefault="00C10CA6" w:rsidP="00C10CA6">
      <w:pPr>
        <w:ind w:firstLine="720"/>
        <w:rPr>
          <w:rFonts w:asciiTheme="majorHAnsi" w:eastAsia="Calibri" w:hAnsiTheme="majorHAnsi" w:cstheme="minorHAnsi"/>
          <w:w w:val="25"/>
          <w:sz w:val="24"/>
          <w:szCs w:val="24"/>
        </w:rPr>
      </w:pPr>
    </w:p>
    <w:p w:rsidR="00CF6CB4" w:rsidRPr="009E3259" w:rsidRDefault="005E71DA" w:rsidP="00C10CA6">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4.4.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select</w:t>
      </w:r>
      <w:proofErr w:type="gramEnd"/>
      <w:r w:rsidRPr="009E3259">
        <w:rPr>
          <w:rFonts w:asciiTheme="majorHAnsi" w:eastAsia="Calibri" w:hAnsiTheme="majorHAnsi" w:cstheme="minorHAnsi"/>
          <w:sz w:val="24"/>
          <w:szCs w:val="24"/>
        </w:rPr>
        <w:t> a</w:t>
      </w:r>
      <w:r w:rsidRPr="009E3259">
        <w:rPr>
          <w:rFonts w:asciiTheme="majorHAnsi" w:eastAsia="Calibri" w:hAnsiTheme="majorHAnsi" w:cstheme="minorHAnsi"/>
          <w:w w:val="48"/>
          <w:sz w:val="24"/>
          <w:szCs w:val="24"/>
        </w:rPr>
        <w:t xml:space="preserve">  </w:t>
      </w:r>
      <w:r w:rsidRPr="009E3259">
        <w:rPr>
          <w:rFonts w:asciiTheme="majorHAnsi" w:eastAsia="Calibri" w:hAnsiTheme="majorHAnsi" w:cstheme="minorHAnsi"/>
          <w:spacing w:val="4"/>
          <w:w w:val="48"/>
          <w:sz w:val="24"/>
          <w:szCs w:val="24"/>
        </w:rPr>
        <w:t xml:space="preserve"> </w:t>
      </w:r>
      <w:r w:rsidRPr="009E3259">
        <w:rPr>
          <w:rFonts w:asciiTheme="majorHAnsi" w:eastAsia="Calibri" w:hAnsiTheme="majorHAnsi" w:cstheme="minorHAnsi"/>
          <w:w w:val="48"/>
          <w:sz w:val="24"/>
          <w:szCs w:val="24"/>
        </w:rPr>
        <w:t> </w:t>
      </w:r>
      <w:r w:rsidRPr="009E3259">
        <w:rPr>
          <w:rFonts w:asciiTheme="majorHAnsi" w:eastAsia="Calibri" w:hAnsiTheme="majorHAnsi" w:cstheme="minorHAnsi"/>
          <w:sz w:val="24"/>
          <w:szCs w:val="24"/>
        </w:rPr>
        <w:t>single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C10CA6">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proofErr w:type="spellStart"/>
      <w:r w:rsidRPr="009E3259">
        <w:rPr>
          <w:rFonts w:asciiTheme="majorHAnsi" w:eastAsia="Courier New" w:hAnsiTheme="majorHAnsi" w:cstheme="minorHAnsi"/>
          <w:spacing w:val="2"/>
          <w:w w:val="102"/>
          <w:sz w:val="24"/>
          <w:szCs w:val="24"/>
          <w:highlight w:val="lightGray"/>
        </w:rPr>
        <w:t>fname</w:t>
      </w:r>
      <w:proofErr w:type="spellEnd"/>
      <w:r w:rsidRPr="009E3259">
        <w:rPr>
          <w:rFonts w:asciiTheme="majorHAnsi" w:eastAsia="Courier New" w:hAnsiTheme="majorHAnsi" w:cstheme="minorHAnsi"/>
          <w:spacing w:val="2"/>
          <w:w w:val="102"/>
          <w:sz w:val="24"/>
          <w:szCs w:val="24"/>
          <w:highlight w:val="lightGray"/>
        </w:rPr>
        <w:t xml:space="preserve"> from </w:t>
      </w:r>
      <w:proofErr w:type="spellStart"/>
      <w:r w:rsidRPr="009E3259">
        <w:rPr>
          <w:rFonts w:asciiTheme="majorHAnsi" w:eastAsia="Courier New" w:hAnsiTheme="majorHAnsi" w:cstheme="minorHAnsi"/>
          <w:spacing w:val="2"/>
          <w:w w:val="102"/>
          <w:sz w:val="24"/>
          <w:szCs w:val="24"/>
          <w:highlight w:val="lightGray"/>
        </w:rPr>
        <w:t>wh_visits</w:t>
      </w:r>
      <w:proofErr w:type="spellEnd"/>
      <w:r w:rsidRPr="009E3259">
        <w:rPr>
          <w:rFonts w:asciiTheme="majorHAnsi" w:eastAsia="Courier New" w:hAnsiTheme="majorHAnsi" w:cstheme="minorHAnsi"/>
          <w:spacing w:val="2"/>
          <w:w w:val="102"/>
          <w:sz w:val="24"/>
          <w:szCs w:val="24"/>
          <w:highlight w:val="lightGray"/>
        </w:rPr>
        <w:t xml:space="preserve"> limit 5;</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8B0B27">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4.5.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Why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did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  require 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t>
      </w:r>
      <w:r w:rsidRPr="009E3259">
        <w:rPr>
          <w:rFonts w:asciiTheme="majorHAnsi" w:eastAsia="Calibri" w:hAnsiTheme="majorHAnsi" w:cstheme="minorHAnsi"/>
          <w:b/>
          <w:sz w:val="24"/>
          <w:szCs w:val="24"/>
        </w:rPr>
        <w:t>selec</w:t>
      </w:r>
      <w:r w:rsidRPr="009E3259">
        <w:rPr>
          <w:rFonts w:asciiTheme="majorHAnsi" w:eastAsia="Calibri" w:hAnsiTheme="majorHAnsi" w:cstheme="minorHAnsi"/>
          <w:b/>
          <w:w w:val="61"/>
          <w:sz w:val="24"/>
          <w:szCs w:val="24"/>
        </w:rPr>
        <w:t>t    *</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6"/>
          <w:w w:val="25"/>
          <w:sz w:val="24"/>
          <w:szCs w:val="24"/>
        </w:rPr>
        <w:t xml:space="preserve"> </w:t>
      </w:r>
      <w:r w:rsidRPr="009E3259">
        <w:rPr>
          <w:rFonts w:asciiTheme="majorHAnsi" w:eastAsia="Calibri" w:hAnsiTheme="majorHAnsi" w:cstheme="minorHAnsi"/>
          <w:w w:val="25"/>
          <w:sz w:val="24"/>
          <w:szCs w:val="24"/>
        </w:rPr>
        <w:t> </w:t>
      </w:r>
      <w:r w:rsidRPr="009E3259">
        <w:rPr>
          <w:rFonts w:asciiTheme="majorHAnsi" w:hAnsiTheme="majorHAnsi" w:cstheme="minorHAnsi"/>
          <w:sz w:val="24"/>
          <w:szCs w:val="24"/>
          <w:u w:val="single" w:color="000000"/>
        </w:rPr>
        <w:t xml:space="preserve">                                                                                                                                </w:t>
      </w:r>
      <w:r w:rsidRPr="009E3259">
        <w:rPr>
          <w:rFonts w:asciiTheme="majorHAnsi" w:hAnsiTheme="majorHAnsi" w:cstheme="minorHAnsi"/>
          <w:spacing w:val="30"/>
          <w:sz w:val="24"/>
          <w:szCs w:val="24"/>
          <w:u w:val="single" w:color="000000"/>
        </w:rPr>
        <w:t xml:space="preserve"> </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5:</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EXPLAIN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EXPLAIN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shows</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execution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plan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of</w:t>
      </w:r>
      <w:r w:rsidRPr="00441EBD">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query,</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withou</w:t>
      </w:r>
      <w:r w:rsidRPr="00441EBD">
        <w:rPr>
          <w:rFonts w:asciiTheme="majorHAnsi" w:eastAsia="Calibri" w:hAnsiTheme="majorHAnsi" w:cstheme="minorHAnsi"/>
          <w:sz w:val="24"/>
          <w:szCs w:val="24"/>
        </w:rPr>
        <w:t>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actually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demonstrate,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EXPLAIN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beginning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441EBD">
        <w:rPr>
          <w:rFonts w:asciiTheme="majorHAnsi" w:eastAsia="Calibri" w:hAnsiTheme="majorHAnsi" w:cstheme="minorHAnsi"/>
          <w:sz w:val="24"/>
          <w:szCs w:val="24"/>
        </w:rPr>
        <w:t>at    </w:t>
      </w:r>
      <w:r w:rsidRPr="009E3259">
        <w:rPr>
          <w:rFonts w:asciiTheme="majorHAnsi" w:eastAsia="Calibri" w:hAnsiTheme="majorHAnsi" w:cstheme="minorHAnsi"/>
          <w:sz w:val="24"/>
          <w:szCs w:val="24"/>
        </w:rPr>
        <w:t>you</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ran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earlier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lab:</w:t>
      </w:r>
      <w:r w:rsidRPr="009E3259">
        <w:rPr>
          <w:rFonts w:asciiTheme="majorHAnsi" w:eastAsia="Calibri" w:hAnsiTheme="majorHAnsi" w:cstheme="minorHAnsi"/>
          <w:w w:val="25"/>
          <w:sz w:val="24"/>
          <w:szCs w:val="24"/>
        </w:rPr>
        <w:t xml:space="preserve">    </w:t>
      </w:r>
    </w:p>
    <w:p w:rsidR="00CF6CB4" w:rsidRPr="009E3259" w:rsidRDefault="00CF6CB4" w:rsidP="00441EBD">
      <w:pPr>
        <w:jc w:val="both"/>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1872E7">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324" style="position:absolute;left:0;text-align:left;margin-left:116.85pt;margin-top:1.55pt;width:399.9pt;height:25.95pt;z-index:-9137;mso-position-horizontal-relative:page" coordorigin="2337,31" coordsize="7998,519">
            <v:shape id="_x0000_s3326" style="position:absolute;left:2347;top:41;width:7978;height:250" coordorigin="2347,41" coordsize="7978,250" path="m2347,41r,250l10325,291r,-250l2347,41xe" fillcolor="#d9d8d8" stroked="f">
              <v:path arrowok="t"/>
            </v:shape>
            <v:shape id="_x0000_s3325" style="position:absolute;left:2347;top:291;width:7978;height:250" coordorigin="2347,291" coordsize="7978,250" path="m2347,291r,249l10325,540r,-249l2347,291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b/>
          <w:spacing w:val="2"/>
          <w:sz w:val="24"/>
          <w:szCs w:val="24"/>
        </w:rPr>
        <w:t>explai</w:t>
      </w:r>
      <w:r w:rsidR="005E71DA" w:rsidRPr="009E3259">
        <w:rPr>
          <w:rFonts w:asciiTheme="majorHAnsi" w:eastAsia="Courier New" w:hAnsiTheme="majorHAnsi" w:cstheme="minorHAnsi"/>
          <w:b/>
          <w:sz w:val="24"/>
          <w:szCs w:val="24"/>
        </w:rPr>
        <w:t>n</w:t>
      </w:r>
      <w:r w:rsidR="005E71DA" w:rsidRPr="009E3259">
        <w:rPr>
          <w:rFonts w:asciiTheme="majorHAnsi" w:eastAsia="Courier New" w:hAnsiTheme="majorHAnsi" w:cstheme="minorHAnsi"/>
          <w:b/>
          <w:spacing w:val="26"/>
          <w:sz w:val="24"/>
          <w:szCs w:val="24"/>
        </w:rPr>
        <w:t xml:space="preserve"> </w: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sz w:val="24"/>
          <w:szCs w:val="24"/>
        </w:rPr>
        <w:t>wh_visit</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31"/>
          <w:sz w:val="24"/>
          <w:szCs w:val="24"/>
        </w:rPr>
        <w:t xml:space="preserve"> </w:t>
      </w:r>
      <w:r w:rsidR="005E71DA" w:rsidRPr="009E3259">
        <w:rPr>
          <w:rFonts w:asciiTheme="majorHAnsi" w:eastAsia="Courier New" w:hAnsiTheme="majorHAnsi" w:cstheme="minorHAnsi"/>
          <w:spacing w:val="2"/>
          <w:sz w:val="24"/>
          <w:szCs w:val="24"/>
        </w:rPr>
        <w:t>wher</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1"/>
          <w:sz w:val="24"/>
          <w:szCs w:val="24"/>
        </w:rPr>
        <w:t xml:space="preserve"> </w:t>
      </w:r>
      <w:proofErr w:type="spellStart"/>
      <w:r w:rsidR="005E71DA" w:rsidRPr="009E3259">
        <w:rPr>
          <w:rFonts w:asciiTheme="majorHAnsi" w:eastAsia="Courier New" w:hAnsiTheme="majorHAnsi" w:cstheme="minorHAnsi"/>
          <w:spacing w:val="2"/>
          <w:sz w:val="24"/>
          <w:szCs w:val="24"/>
        </w:rPr>
        <w:t>fnam</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w w:val="102"/>
          <w:sz w:val="24"/>
          <w:szCs w:val="24"/>
        </w:rPr>
        <w:t xml:space="preserve">"JOE" </w:t>
      </w:r>
      <w:r w:rsidR="005E71DA" w:rsidRPr="009E3259">
        <w:rPr>
          <w:rFonts w:asciiTheme="majorHAnsi" w:eastAsia="Courier New" w:hAnsiTheme="majorHAnsi" w:cstheme="minorHAnsi"/>
          <w:spacing w:val="2"/>
          <w:sz w:val="24"/>
          <w:szCs w:val="24"/>
        </w:rPr>
        <w:t>sor</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w w:val="102"/>
          <w:sz w:val="24"/>
          <w:szCs w:val="24"/>
        </w:rPr>
        <w:t>lname</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441EBD">
      <w:pPr>
        <w:jc w:val="both"/>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stages.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Stage</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performs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limi</w:t>
      </w:r>
      <w:r w:rsidRPr="009E3259">
        <w:rPr>
          <w:rFonts w:asciiTheme="majorHAnsi" w:eastAsia="Calibri" w:hAnsiTheme="majorHAnsi" w:cstheme="minorHAnsi"/>
          <w:w w:val="45"/>
          <w:sz w:val="24"/>
          <w:szCs w:val="24"/>
        </w:rPr>
        <w:t>t    </w:t>
      </w:r>
    </w:p>
    <w:p w:rsidR="00CF6CB4" w:rsidRPr="009E3259" w:rsidRDefault="005E71DA" w:rsidP="00441EBD">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operator</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proofErr w:type="spellStart"/>
      <w:r w:rsidRPr="009E3259">
        <w:rPr>
          <w:rFonts w:asciiTheme="majorHAnsi" w:eastAsia="Calibri" w:hAnsiTheme="majorHAnsi" w:cstheme="minorHAnsi"/>
          <w:sz w:val="24"/>
          <w:szCs w:val="24"/>
        </w:rPr>
        <w:t>mapper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441EBD">
      <w:pPr>
        <w:ind w:left="720"/>
        <w:jc w:val="both"/>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Stage</w:t>
      </w:r>
      <w:proofErr w:type="gramEnd"/>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has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mapper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Map</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Operato</w:t>
      </w:r>
      <w:r w:rsidRPr="009E3259">
        <w:rPr>
          <w:rFonts w:asciiTheme="majorHAnsi" w:eastAsia="Calibri" w:hAnsiTheme="majorHAnsi" w:cstheme="minorHAnsi"/>
          <w:b/>
          <w:w w:val="78"/>
          <w:sz w:val="24"/>
          <w:szCs w:val="24"/>
        </w:rPr>
        <w:t xml:space="preserve">r   </w:t>
      </w:r>
      <w:r w:rsidRPr="009E3259">
        <w:rPr>
          <w:rFonts w:asciiTheme="majorHAnsi" w:eastAsia="Calibri" w:hAnsiTheme="majorHAnsi" w:cstheme="minorHAnsi"/>
          <w:b/>
          <w:w w:val="80"/>
          <w:sz w:val="24"/>
          <w:szCs w:val="24"/>
        </w:rPr>
        <w:t> Tree</w:t>
      </w:r>
      <w:r w:rsidRPr="009E3259">
        <w:rPr>
          <w:rFonts w:asciiTheme="majorHAnsi" w:eastAsia="Calibri" w:hAnsiTheme="majorHAnsi" w:cstheme="minorHAnsi"/>
          <w:w w:val="80"/>
          <w:sz w:val="24"/>
          <w:szCs w:val="24"/>
        </w:rPr>
        <w:t>)</w:t>
      </w:r>
      <w:r w:rsidRPr="009E3259">
        <w:rPr>
          <w:rFonts w:asciiTheme="majorHAnsi" w:eastAsia="Calibri" w:hAnsiTheme="majorHAnsi" w:cstheme="minorHAnsi"/>
          <w:spacing w:val="2"/>
          <w:w w:val="80"/>
          <w:sz w:val="24"/>
          <w:szCs w:val="24"/>
        </w:rPr>
        <w:t xml:space="preserve"> </w:t>
      </w:r>
      <w:r w:rsidRPr="009E3259">
        <w:rPr>
          <w:rFonts w:asciiTheme="majorHAnsi" w:eastAsia="Calibri" w:hAnsiTheme="majorHAnsi" w:cstheme="minorHAnsi"/>
          <w:w w:val="80"/>
          <w:sz w:val="24"/>
          <w:szCs w:val="24"/>
        </w:rPr>
        <w:t>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Reduce</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Operator</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Tree</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plan,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mapper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441EBD">
        <w:rPr>
          <w:rFonts w:asciiTheme="majorHAnsi" w:eastAsia="Calibri" w:hAnsiTheme="majorHAnsi" w:cstheme="minorHAnsi"/>
          <w:b/>
          <w:sz w:val="24"/>
          <w:szCs w:val="24"/>
        </w:rPr>
        <w:t>p    6:</w:t>
      </w:r>
      <w:r w:rsidRPr="009E3259">
        <w:rPr>
          <w:rFonts w:asciiTheme="majorHAnsi" w:eastAsia="Calibri" w:hAnsiTheme="majorHAnsi" w:cstheme="minorHAnsi"/>
          <w:b/>
          <w:spacing w:val="30"/>
          <w:w w:val="69"/>
          <w:sz w:val="24"/>
          <w:szCs w:val="24"/>
        </w:rPr>
        <w:t xml:space="preserve"> </w:t>
      </w:r>
      <w:r w:rsidR="00E140BE" w:rsidRPr="009E3259">
        <w:rPr>
          <w:rFonts w:asciiTheme="majorHAnsi" w:eastAsia="Calibri" w:hAnsiTheme="majorHAnsi" w:cstheme="minorHAnsi"/>
          <w:sz w:val="24"/>
          <w:szCs w:val="24"/>
        </w:rPr>
        <w:t>Use</w:t>
      </w:r>
      <w:r w:rsidR="00E140BE" w:rsidRPr="009E3259">
        <w:rPr>
          <w:rFonts w:asciiTheme="majorHAnsi" w:eastAsia="Calibri" w:hAnsiTheme="majorHAnsi" w:cstheme="minorHAnsi"/>
          <w:spacing w:val="-14"/>
          <w:sz w:val="24"/>
          <w:szCs w:val="24"/>
        </w:rPr>
        <w:t xml:space="preserve"> </w:t>
      </w:r>
      <w:r w:rsidR="00E140BE" w:rsidRPr="009E3259">
        <w:rPr>
          <w:rFonts w:asciiTheme="majorHAnsi" w:eastAsia="Calibri" w:hAnsiTheme="majorHAnsi" w:cstheme="minorHAnsi"/>
          <w:sz w:val="24"/>
          <w:szCs w:val="24"/>
        </w:rPr>
        <w:t>EXPLAIN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EXTENDED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6.1.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EXPLAIN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excep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EXTENDED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1872E7">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explai</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b/>
          <w:spacing w:val="2"/>
          <w:sz w:val="24"/>
          <w:szCs w:val="24"/>
        </w:rPr>
        <w:t>extende</w:t>
      </w:r>
      <w:r w:rsidRPr="009E3259">
        <w:rPr>
          <w:rFonts w:asciiTheme="majorHAnsi" w:eastAsia="Courier New" w:hAnsiTheme="majorHAnsi" w:cstheme="minorHAnsi"/>
          <w:b/>
          <w:sz w:val="24"/>
          <w:szCs w:val="24"/>
        </w:rPr>
        <w:t>d</w:t>
      </w:r>
      <w:r w:rsidRPr="009E3259">
        <w:rPr>
          <w:rFonts w:asciiTheme="majorHAnsi" w:eastAsia="Courier New" w:hAnsiTheme="majorHAnsi" w:cstheme="minorHAnsi"/>
          <w:b/>
          <w:spacing w:val="28"/>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wh_visit</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w w:val="102"/>
          <w:sz w:val="24"/>
          <w:szCs w:val="24"/>
        </w:rPr>
        <w:t>fname</w:t>
      </w:r>
      <w:proofErr w:type="spellEnd"/>
    </w:p>
    <w:p w:rsidR="00CF6CB4" w:rsidRPr="009E3259" w:rsidRDefault="00802D0C" w:rsidP="001872E7">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321" style="position:absolute;left:0;text-align:left;margin-left:116.85pt;margin-top:-12.55pt;width:399.9pt;height:25.95pt;z-index:-9136;mso-position-horizontal-relative:page" coordorigin="2337,-251" coordsize="7998,519">
            <v:shape id="_x0000_s3323" style="position:absolute;left:2347;top:-241;width:7978;height:250" coordorigin="2347,-241" coordsize="7978,250" path="m2347,-241r,249l10325,8r,-249l2347,-241xe" fillcolor="#d9d8d8" stroked="f">
              <v:path arrowok="t"/>
            </v:shape>
            <v:shape id="_x0000_s3322"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position w:val="1"/>
          <w:sz w:val="24"/>
          <w:szCs w:val="24"/>
        </w:rPr>
        <w:t>=</w:t>
      </w:r>
      <w:r w:rsidR="005E71DA" w:rsidRPr="009E3259">
        <w:rPr>
          <w:rFonts w:asciiTheme="majorHAnsi" w:eastAsia="Courier New" w:hAnsiTheme="majorHAnsi" w:cstheme="minorHAnsi"/>
          <w:spacing w:val="11"/>
          <w:position w:val="1"/>
          <w:sz w:val="24"/>
          <w:szCs w:val="24"/>
        </w:rPr>
        <w:t xml:space="preserve"> </w:t>
      </w:r>
      <w:r w:rsidR="005E71DA" w:rsidRPr="009E3259">
        <w:rPr>
          <w:rFonts w:asciiTheme="majorHAnsi" w:eastAsia="Courier New" w:hAnsiTheme="majorHAnsi" w:cstheme="minorHAnsi"/>
          <w:spacing w:val="2"/>
          <w:position w:val="1"/>
          <w:sz w:val="24"/>
          <w:szCs w:val="24"/>
        </w:rPr>
        <w:t>"JOE</w:t>
      </w:r>
      <w:r w:rsidR="005E71DA" w:rsidRPr="009E3259">
        <w:rPr>
          <w:rFonts w:asciiTheme="majorHAnsi" w:eastAsia="Courier New" w:hAnsiTheme="majorHAnsi" w:cstheme="minorHAnsi"/>
          <w:position w:val="1"/>
          <w:sz w:val="24"/>
          <w:szCs w:val="24"/>
        </w:rPr>
        <w:t>"</w:t>
      </w:r>
      <w:r w:rsidR="005E71DA" w:rsidRPr="009E3259">
        <w:rPr>
          <w:rFonts w:asciiTheme="majorHAnsi" w:eastAsia="Courier New" w:hAnsiTheme="majorHAnsi" w:cstheme="minorHAnsi"/>
          <w:spacing w:val="21"/>
          <w:position w:val="1"/>
          <w:sz w:val="24"/>
          <w:szCs w:val="24"/>
        </w:rPr>
        <w:t xml:space="preserve"> </w:t>
      </w:r>
      <w:proofErr w:type="gramStart"/>
      <w:r w:rsidR="005E71DA" w:rsidRPr="009E3259">
        <w:rPr>
          <w:rFonts w:asciiTheme="majorHAnsi" w:eastAsia="Courier New" w:hAnsiTheme="majorHAnsi" w:cstheme="minorHAnsi"/>
          <w:spacing w:val="2"/>
          <w:position w:val="1"/>
          <w:sz w:val="24"/>
          <w:szCs w:val="24"/>
        </w:rPr>
        <w:t>sor</w:t>
      </w:r>
      <w:r w:rsidR="005E71DA" w:rsidRPr="009E3259">
        <w:rPr>
          <w:rFonts w:asciiTheme="majorHAnsi" w:eastAsia="Courier New" w:hAnsiTheme="majorHAnsi" w:cstheme="minorHAnsi"/>
          <w:position w:val="1"/>
          <w:sz w:val="24"/>
          <w:szCs w:val="24"/>
        </w:rPr>
        <w:t>t</w:t>
      </w:r>
      <w:proofErr w:type="gramEnd"/>
      <w:r w:rsidR="005E71DA" w:rsidRPr="009E3259">
        <w:rPr>
          <w:rFonts w:asciiTheme="majorHAnsi" w:eastAsia="Courier New" w:hAnsiTheme="majorHAnsi" w:cstheme="minorHAnsi"/>
          <w:spacing w:val="18"/>
          <w:position w:val="1"/>
          <w:sz w:val="24"/>
          <w:szCs w:val="24"/>
        </w:rPr>
        <w:t xml:space="preserve"> </w:t>
      </w:r>
      <w:r w:rsidR="005E71DA" w:rsidRPr="009E3259">
        <w:rPr>
          <w:rFonts w:asciiTheme="majorHAnsi" w:eastAsia="Courier New" w:hAnsiTheme="majorHAnsi" w:cstheme="minorHAnsi"/>
          <w:spacing w:val="2"/>
          <w:position w:val="1"/>
          <w:sz w:val="24"/>
          <w:szCs w:val="24"/>
        </w:rPr>
        <w:t>b</w:t>
      </w:r>
      <w:r w:rsidR="005E71DA" w:rsidRPr="009E3259">
        <w:rPr>
          <w:rFonts w:asciiTheme="majorHAnsi" w:eastAsia="Courier New" w:hAnsiTheme="majorHAnsi" w:cstheme="minorHAnsi"/>
          <w:position w:val="1"/>
          <w:sz w:val="24"/>
          <w:szCs w:val="24"/>
        </w:rPr>
        <w:t>y</w:t>
      </w:r>
      <w:r w:rsidR="005E71DA" w:rsidRPr="009E3259">
        <w:rPr>
          <w:rFonts w:asciiTheme="majorHAnsi" w:eastAsia="Courier New" w:hAnsiTheme="majorHAnsi" w:cstheme="minorHAnsi"/>
          <w:spacing w:val="13"/>
          <w:position w:val="1"/>
          <w:sz w:val="24"/>
          <w:szCs w:val="24"/>
        </w:rPr>
        <w:t xml:space="preserve"> </w:t>
      </w:r>
      <w:proofErr w:type="spellStart"/>
      <w:r w:rsidR="005E71DA" w:rsidRPr="009E3259">
        <w:rPr>
          <w:rFonts w:asciiTheme="majorHAnsi" w:eastAsia="Courier New" w:hAnsiTheme="majorHAnsi" w:cstheme="minorHAnsi"/>
          <w:spacing w:val="2"/>
          <w:w w:val="102"/>
          <w:position w:val="1"/>
          <w:sz w:val="24"/>
          <w:szCs w:val="24"/>
        </w:rPr>
        <w:t>lname</w:t>
      </w:r>
      <w:proofErr w:type="spellEnd"/>
      <w:r w:rsidR="005E71DA" w:rsidRPr="009E3259">
        <w:rPr>
          <w:rFonts w:asciiTheme="majorHAnsi" w:eastAsia="Courier New" w:hAnsiTheme="majorHAnsi" w:cstheme="minorHAnsi"/>
          <w:spacing w:val="2"/>
          <w:w w:val="102"/>
          <w:position w:val="1"/>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sectPr w:rsidR="00CF6CB4" w:rsidRPr="009E3259">
          <w:pgSz w:w="12240" w:h="15840"/>
          <w:pgMar w:top="1380" w:right="1640" w:bottom="280" w:left="1700" w:header="0" w:footer="1008" w:gutter="0"/>
          <w:cols w:space="720"/>
        </w:sectPr>
      </w:pPr>
    </w:p>
    <w:p w:rsidR="00CF6CB4" w:rsidRPr="009E3259" w:rsidRDefault="00CF6CB4" w:rsidP="00675E69">
      <w:pPr>
        <w:rPr>
          <w:rFonts w:asciiTheme="majorHAnsi" w:hAnsiTheme="majorHAnsi" w:cstheme="minorHAnsi"/>
          <w:sz w:val="24"/>
          <w:szCs w:val="24"/>
        </w:rPr>
      </w:pPr>
    </w:p>
    <w:p w:rsidR="00CF6CB4" w:rsidRPr="009E3259" w:rsidRDefault="005E71DA" w:rsidP="001872E7">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5E71DA" w:rsidP="001872E7">
      <w:pPr>
        <w:rPr>
          <w:rFonts w:asciiTheme="majorHAnsi" w:eastAsia="Calibri" w:hAnsiTheme="majorHAnsi" w:cstheme="minorHAnsi"/>
          <w:sz w:val="24"/>
          <w:szCs w:val="24"/>
        </w:rPr>
      </w:pPr>
      <w:r w:rsidRPr="009E3259">
        <w:rPr>
          <w:rFonts w:asciiTheme="majorHAnsi" w:hAnsiTheme="majorHAnsi" w:cstheme="minorHAnsi"/>
          <w:sz w:val="24"/>
          <w:szCs w:val="24"/>
        </w:rPr>
        <w:br w:type="column"/>
      </w:r>
      <w:r w:rsidRPr="009E3259">
        <w:rPr>
          <w:rFonts w:asciiTheme="majorHAnsi" w:eastAsia="Calibri" w:hAnsiTheme="majorHAnsi" w:cstheme="minorHAnsi"/>
          <w:b/>
          <w:sz w:val="24"/>
          <w:szCs w:val="24"/>
        </w:rPr>
        <w:lastRenderedPageBreak/>
        <w:t>6.2.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Compare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EXTENDED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adds  a</w:t>
      </w:r>
      <w:proofErr w:type="gramEnd"/>
      <w:r w:rsidRPr="009E3259">
        <w:rPr>
          <w:rFonts w:asciiTheme="majorHAnsi" w:eastAsia="Calibri" w:hAnsiTheme="majorHAnsi" w:cstheme="minorHAnsi"/>
          <w:sz w:val="24"/>
          <w:szCs w:val="24"/>
        </w:rPr>
        <w:t xml:space="preserve"> lot of    </w:t>
      </w:r>
    </w:p>
    <w:p w:rsidR="00CF6CB4" w:rsidRPr="009E3259" w:rsidRDefault="005E71DA" w:rsidP="001872E7">
      <w:pPr>
        <w:rPr>
          <w:rFonts w:asciiTheme="majorHAnsi" w:eastAsia="Calibri" w:hAnsiTheme="majorHAnsi" w:cstheme="minorHAnsi"/>
          <w:sz w:val="24"/>
          <w:szCs w:val="24"/>
        </w:rPr>
        <w:sectPr w:rsidR="00CF6CB4" w:rsidRPr="009E3259">
          <w:type w:val="continuous"/>
          <w:pgSz w:w="12240" w:h="15840"/>
          <w:pgMar w:top="1420" w:right="1640" w:bottom="280" w:left="1700" w:header="720" w:footer="720" w:gutter="0"/>
          <w:cols w:num="2" w:space="720" w:equalWidth="0">
            <w:col w:w="155" w:space="521"/>
            <w:col w:w="8224"/>
          </w:cols>
        </w:sectPr>
      </w:pPr>
      <w:proofErr w:type="gramStart"/>
      <w:r w:rsidRPr="009E3259">
        <w:rPr>
          <w:rFonts w:asciiTheme="majorHAnsi" w:eastAsia="Calibri" w:hAnsiTheme="majorHAnsi" w:cstheme="minorHAnsi"/>
          <w:sz w:val="24"/>
          <w:szCs w:val="24"/>
        </w:rPr>
        <w:t>additional</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information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underlying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plan.</w:t>
      </w: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ANSWERS:</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w w:val="87"/>
          <w:sz w:val="24"/>
          <w:szCs w:val="24"/>
        </w:rPr>
        <w:t xml:space="preserve">1.2: </w:t>
      </w:r>
      <w:r w:rsidRPr="009E3259">
        <w:rPr>
          <w:rFonts w:asciiTheme="majorHAnsi" w:eastAsia="Calibri" w:hAnsiTheme="majorHAnsi" w:cstheme="minorHAnsi"/>
          <w:spacing w:val="33"/>
          <w:w w:val="87"/>
          <w:sz w:val="24"/>
          <w:szCs w:val="24"/>
        </w:rPr>
        <w:t xml:space="preserve"> </w:t>
      </w:r>
      <w:r w:rsidRPr="009E3259">
        <w:rPr>
          <w:rFonts w:asciiTheme="majorHAnsi" w:eastAsia="Calibri" w:hAnsiTheme="majorHAnsi" w:cstheme="minorHAnsi"/>
          <w:w w:val="76"/>
          <w:sz w:val="24"/>
          <w:szCs w:val="24"/>
        </w:rPr>
        <w:t> No</w:t>
      </w:r>
      <w:r w:rsidRPr="009E3259">
        <w:rPr>
          <w:rFonts w:asciiTheme="majorHAnsi" w:eastAsia="Calibri" w:hAnsiTheme="majorHAnsi" w:cstheme="minorHAnsi"/>
          <w:spacing w:val="-1"/>
          <w:w w:val="76"/>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1.3:</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metastore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information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2.</w:t>
      </w:r>
      <w:r w:rsidRPr="009E3259">
        <w:rPr>
          <w:rFonts w:asciiTheme="majorHAnsi" w:eastAsia="Calibri" w:hAnsiTheme="majorHAnsi" w:cstheme="minorHAnsi"/>
          <w:w w:val="68"/>
          <w:sz w:val="24"/>
          <w:szCs w:val="24"/>
        </w:rPr>
        <w:t>3:    Y</w:t>
      </w:r>
      <w:r w:rsidRPr="009E3259">
        <w:rPr>
          <w:rFonts w:asciiTheme="majorHAnsi" w:eastAsia="Calibri" w:hAnsiTheme="majorHAnsi" w:cstheme="minorHAnsi"/>
          <w:sz w:val="24"/>
          <w:szCs w:val="24"/>
        </w:rPr>
        <w:t>es</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w w:val="25"/>
          <w:sz w:val="24"/>
          <w:szCs w:val="24"/>
        </w:rPr>
      </w:pPr>
      <w:r w:rsidRPr="009E3259">
        <w:rPr>
          <w:rFonts w:asciiTheme="majorHAnsi" w:eastAsia="Calibri" w:hAnsiTheme="majorHAnsi" w:cstheme="minorHAnsi"/>
          <w:sz w:val="24"/>
          <w:szCs w:val="24"/>
        </w:rPr>
        <w:t>2.5:</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w:t>
      </w:r>
      <w:r w:rsidRPr="009E3259">
        <w:rPr>
          <w:rFonts w:asciiTheme="majorHAnsi" w:eastAsia="Calibri" w:hAnsiTheme="majorHAnsi" w:cstheme="minorHAnsi"/>
          <w:w w:val="25"/>
          <w:sz w:val="24"/>
          <w:szCs w:val="24"/>
        </w:rPr>
        <w:t xml:space="preserve">    </w:t>
      </w:r>
    </w:p>
    <w:p w:rsidR="00840ACA" w:rsidRPr="009E3259" w:rsidRDefault="00840ACA" w:rsidP="00C10CA6">
      <w:pPr>
        <w:ind w:left="720"/>
        <w:rPr>
          <w:rFonts w:asciiTheme="majorHAnsi" w:eastAsia="Calibri" w:hAnsiTheme="majorHAnsi" w:cstheme="minorHAnsi"/>
          <w:w w:val="25"/>
          <w:sz w:val="24"/>
          <w:szCs w:val="24"/>
        </w:rPr>
      </w:pPr>
    </w:p>
    <w:p w:rsidR="00840ACA" w:rsidRPr="009E3259" w:rsidRDefault="00840ACA" w:rsidP="00C10CA6">
      <w:pPr>
        <w:ind w:left="720"/>
        <w:rPr>
          <w:rFonts w:asciiTheme="majorHAnsi" w:eastAsia="Calibri" w:hAnsiTheme="majorHAnsi" w:cstheme="minorHAnsi"/>
          <w:w w:val="25"/>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2.6:</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tasks</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2.7:</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xml:space="preserve"> It   </w:t>
      </w:r>
      <w:r w:rsidRPr="009E3259">
        <w:rPr>
          <w:rFonts w:asciiTheme="majorHAnsi" w:eastAsia="Calibri" w:hAnsiTheme="majorHAnsi" w:cstheme="minorHAnsi"/>
          <w:w w:val="54"/>
          <w:sz w:val="24"/>
          <w:szCs w:val="24"/>
        </w:rPr>
        <w:t> </w:t>
      </w:r>
      <w:r w:rsidRPr="009E3259">
        <w:rPr>
          <w:rFonts w:asciiTheme="majorHAnsi" w:eastAsia="Calibri" w:hAnsiTheme="majorHAnsi" w:cstheme="minorHAnsi"/>
          <w:sz w:val="24"/>
          <w:szCs w:val="24"/>
        </w:rPr>
        <w:t>probably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succeeded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attempt.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multiple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
    <w:p w:rsidR="00CF6CB4" w:rsidRPr="009E3259" w:rsidRDefault="005E71DA" w:rsidP="00C10CA6">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list</w:t>
      </w:r>
      <w:proofErr w:type="gramEnd"/>
      <w:r w:rsidRPr="009E3259">
        <w:rPr>
          <w:rFonts w:asciiTheme="majorHAnsi" w:eastAsia="Calibri" w:hAnsiTheme="majorHAnsi" w:cstheme="minorHAnsi"/>
          <w:sz w:val="24"/>
          <w:szCs w:val="24"/>
        </w:rPr>
        <w:t xml:space="preserve">    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attempts.</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2.8:</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Subtrac</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Finish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4"/>
          <w:sz w:val="24"/>
          <w:szCs w:val="24"/>
        </w:rPr>
        <w:t>It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p>
    <w:p w:rsidR="00CF6CB4" w:rsidRPr="009E3259" w:rsidRDefault="005E71DA" w:rsidP="00C10CA6">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executed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15</w:t>
      </w:r>
      <w:r w:rsidRPr="009E3259">
        <w:rPr>
          <w:rFonts w:asciiTheme="majorHAnsi" w:eastAsia="Calibri" w:hAnsiTheme="majorHAnsi" w:cstheme="minorHAnsi"/>
          <w:w w:val="33"/>
          <w:sz w:val="24"/>
          <w:szCs w:val="24"/>
        </w:rPr>
        <w:t>-­‐</w:t>
      </w:r>
      <w:r w:rsidRPr="009E3259">
        <w:rPr>
          <w:rFonts w:asciiTheme="majorHAnsi" w:eastAsia="Calibri" w:hAnsiTheme="majorHAnsi" w:cstheme="minorHAnsi"/>
          <w:w w:val="82"/>
          <w:sz w:val="24"/>
          <w:szCs w:val="24"/>
        </w:rPr>
        <w:t xml:space="preserve">30   </w:t>
      </w:r>
      <w:r w:rsidRPr="009E3259">
        <w:rPr>
          <w:rFonts w:asciiTheme="majorHAnsi" w:eastAsia="Calibri" w:hAnsiTheme="majorHAnsi" w:cstheme="minorHAnsi"/>
          <w:w w:val="90"/>
          <w:sz w:val="24"/>
          <w:szCs w:val="24"/>
        </w:rPr>
        <w:t> seconds.</w:t>
      </w:r>
      <w:r w:rsidRPr="009E3259">
        <w:rPr>
          <w:rFonts w:asciiTheme="majorHAnsi" w:eastAsia="Calibri" w:hAnsiTheme="majorHAnsi" w:cstheme="minorHAnsi"/>
          <w:spacing w:val="-7"/>
          <w:w w:val="90"/>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3.3:</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3.4:</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task</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3.5:</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w w:val="54"/>
          <w:sz w:val="24"/>
          <w:szCs w:val="24"/>
        </w:rPr>
        <w:t>It    </w:t>
      </w:r>
      <w:r w:rsidRPr="009E3259">
        <w:rPr>
          <w:rFonts w:asciiTheme="majorHAnsi" w:eastAsia="Calibri" w:hAnsiTheme="majorHAnsi" w:cstheme="minorHAnsi"/>
          <w:sz w:val="24"/>
          <w:szCs w:val="24"/>
        </w:rPr>
        <w:t>makes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sense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mapper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lname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mean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C10CA6">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visitors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already</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by</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sorted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w w:val="87"/>
          <w:sz w:val="24"/>
          <w:szCs w:val="24"/>
        </w:rPr>
        <w:t xml:space="preserve">4.2: </w:t>
      </w:r>
      <w:r w:rsidRPr="009E3259">
        <w:rPr>
          <w:rFonts w:asciiTheme="majorHAnsi" w:eastAsia="Calibri" w:hAnsiTheme="majorHAnsi" w:cstheme="minorHAnsi"/>
          <w:spacing w:val="33"/>
          <w:w w:val="87"/>
          <w:sz w:val="24"/>
          <w:szCs w:val="24"/>
        </w:rPr>
        <w:t xml:space="preserve"> </w:t>
      </w:r>
      <w:r w:rsidRPr="009E3259">
        <w:rPr>
          <w:rFonts w:asciiTheme="majorHAnsi" w:eastAsia="Calibri" w:hAnsiTheme="majorHAnsi" w:cstheme="minorHAnsi"/>
          <w:w w:val="76"/>
          <w:sz w:val="24"/>
          <w:szCs w:val="24"/>
        </w:rPr>
        <w:t> No</w:t>
      </w:r>
      <w:r w:rsidRPr="009E3259">
        <w:rPr>
          <w:rFonts w:asciiTheme="majorHAnsi" w:eastAsia="Calibri" w:hAnsiTheme="majorHAnsi" w:cstheme="minorHAnsi"/>
          <w:spacing w:val="-1"/>
          <w:w w:val="76"/>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4.3:</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simply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reads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directly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underlying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p>
    <w:p w:rsidR="00CF6CB4" w:rsidRPr="009E3259" w:rsidRDefault="00CF6CB4" w:rsidP="00C10CA6">
      <w:pPr>
        <w:ind w:left="720"/>
        <w:rPr>
          <w:rFonts w:asciiTheme="majorHAnsi" w:hAnsiTheme="majorHAnsi" w:cstheme="minorHAnsi"/>
          <w:sz w:val="24"/>
          <w:szCs w:val="24"/>
        </w:rPr>
      </w:pPr>
    </w:p>
    <w:p w:rsidR="00CF6CB4" w:rsidRPr="009E3259" w:rsidRDefault="005E71DA" w:rsidP="00C10CA6">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4.5:</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Selecting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specific</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requires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actual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processing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w:t>
      </w:r>
      <w:r w:rsidRPr="009E3259">
        <w:rPr>
          <w:rFonts w:asciiTheme="majorHAnsi" w:eastAsia="Calibri" w:hAnsiTheme="majorHAnsi" w:cstheme="minorHAnsi"/>
          <w:w w:val="25"/>
          <w:sz w:val="24"/>
          <w:szCs w:val="24"/>
        </w:rPr>
        <w:t xml:space="preserve">    </w:t>
      </w:r>
      <w:r w:rsidR="0016750F"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spli</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required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sectPr w:rsidR="00CF6CB4" w:rsidRPr="009E3259">
          <w:pgSz w:w="12240" w:h="15840"/>
          <w:pgMar w:top="1380" w:right="1400" w:bottom="280" w:left="1700" w:header="0" w:footer="1008" w:gutter="0"/>
          <w:cols w:space="720"/>
        </w:sectPr>
      </w:pPr>
      <w:r w:rsidRPr="009E3259">
        <w:rPr>
          <w:rFonts w:asciiTheme="majorHAnsi" w:eastAsia="Calibri" w:hAnsiTheme="majorHAnsi" w:cstheme="minorHAnsi"/>
          <w:w w:val="25"/>
          <w:sz w:val="24"/>
          <w:szCs w:val="24"/>
        </w:rPr>
        <w:t xml:space="preserve">  </w:t>
      </w:r>
    </w:p>
    <w:p w:rsidR="00CF6CB4" w:rsidRPr="009E3259" w:rsidRDefault="00441EBD" w:rsidP="00441EBD">
      <w:pPr>
        <w:pStyle w:val="Heading1"/>
      </w:pPr>
      <w:bookmarkStart w:id="3" w:name="_Toc452037497"/>
      <w:r w:rsidRPr="00441EBD">
        <w:lastRenderedPageBreak/>
        <w:t>Lab 4: Joining Datasets in Hive</w:t>
      </w:r>
      <w:bookmarkEnd w:id="3"/>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tbl>
      <w:tblPr>
        <w:tblW w:w="9116" w:type="dxa"/>
        <w:tblInd w:w="99" w:type="dxa"/>
        <w:shd w:val="clear" w:color="auto" w:fill="F2DBDB" w:themeFill="accent2" w:themeFillTint="33"/>
        <w:tblLayout w:type="fixed"/>
        <w:tblCellMar>
          <w:left w:w="0" w:type="dxa"/>
          <w:right w:w="0" w:type="dxa"/>
        </w:tblCellMar>
        <w:tblLook w:val="01E0"/>
      </w:tblPr>
      <w:tblGrid>
        <w:gridCol w:w="2890"/>
        <w:gridCol w:w="6226"/>
      </w:tblGrid>
      <w:tr w:rsidR="00CF6CB4" w:rsidRPr="009E3259" w:rsidTr="00E140BE">
        <w:trPr>
          <w:trHeight w:hRule="exact" w:val="835"/>
        </w:trPr>
        <w:tc>
          <w:tcPr>
            <w:tcW w:w="2890"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Location</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sz w:val="24"/>
                <w:szCs w:val="24"/>
              </w:rPr>
              <w:t> of</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Files:</w:t>
            </w:r>
            <w:r w:rsidRPr="009E3259">
              <w:rPr>
                <w:rFonts w:asciiTheme="majorHAnsi" w:eastAsia="Calibri" w:hAnsiTheme="majorHAnsi" w:cstheme="minorHAnsi"/>
                <w:b/>
                <w:w w:val="25"/>
                <w:sz w:val="24"/>
                <w:szCs w:val="24"/>
              </w:rPr>
              <w:t xml:space="preserve">    </w:t>
            </w:r>
          </w:p>
        </w:tc>
        <w:tc>
          <w:tcPr>
            <w:tcW w:w="6226"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/root/labs</w:t>
            </w:r>
            <w:r w:rsidRPr="009E3259">
              <w:rPr>
                <w:rFonts w:asciiTheme="majorHAnsi" w:eastAsia="Calibri" w:hAnsiTheme="majorHAnsi" w:cstheme="minorHAnsi"/>
                <w:b/>
                <w:spacing w:val="1"/>
                <w:sz w:val="24"/>
                <w:szCs w:val="24"/>
              </w:rPr>
              <w:t>/</w:t>
            </w:r>
            <w:r w:rsidRPr="009E3259">
              <w:rPr>
                <w:rFonts w:asciiTheme="majorHAnsi" w:eastAsia="Calibri" w:hAnsiTheme="majorHAnsi" w:cstheme="minorHAnsi"/>
                <w:b/>
                <w:sz w:val="24"/>
                <w:szCs w:val="24"/>
              </w:rPr>
              <w:t>Lab7.4</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w w:val="25"/>
                <w:sz w:val="24"/>
                <w:szCs w:val="24"/>
              </w:rPr>
              <w:t> </w:t>
            </w:r>
          </w:p>
        </w:tc>
      </w:tr>
    </w:tbl>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position w:val="1"/>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E140BE" w:rsidRPr="009E3259" w:rsidRDefault="005E71DA" w:rsidP="00675E69">
      <w:pPr>
        <w:rPr>
          <w:rFonts w:asciiTheme="majorHAnsi" w:eastAsia="Calibri" w:hAnsiTheme="majorHAnsi" w:cstheme="minorHAnsi"/>
          <w:b/>
          <w:sz w:val="24"/>
          <w:szCs w:val="24"/>
        </w:rPr>
      </w:pPr>
      <w:r w:rsidRPr="009E3259">
        <w:rPr>
          <w:rFonts w:asciiTheme="majorHAnsi" w:eastAsia="Calibri" w:hAnsiTheme="majorHAnsi" w:cstheme="minorHAnsi"/>
          <w:b/>
          <w:sz w:val="24"/>
          <w:szCs w:val="24"/>
        </w:rPr>
        <w:t xml:space="preserve">Perform the following steps: </w:t>
      </w:r>
    </w:p>
    <w:p w:rsidR="00E140BE" w:rsidRPr="009E3259" w:rsidRDefault="00E140BE" w:rsidP="00675E69">
      <w:pPr>
        <w:rPr>
          <w:rFonts w:asciiTheme="majorHAnsi" w:eastAsia="Calibr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1:</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Load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setup.hive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9"/>
          <w:sz w:val="24"/>
          <w:szCs w:val="24"/>
        </w:rPr>
        <w:t>in    </w:t>
      </w:r>
      <w:r w:rsidRPr="009E3259">
        <w:rPr>
          <w:rFonts w:asciiTheme="majorHAnsi" w:eastAsia="Calibri" w:hAnsiTheme="majorHAnsi" w:cstheme="minorHAnsi"/>
          <w:b/>
          <w:sz w:val="24"/>
          <w:szCs w:val="24"/>
        </w:rPr>
        <w:t>/root/labs/Lab7.4</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more</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setup.hive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E140BE">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creates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three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nyse_data</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filled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daily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prices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letter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dividends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quarterly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those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join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datasets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amoun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paid.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setup.hive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Lab7.4</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E140BE" w:rsidP="00675E69">
      <w:pPr>
        <w:rPr>
          <w:rFonts w:asciiTheme="majorHAnsi" w:hAnsiTheme="majorHAnsi" w:cstheme="minorHAnsi"/>
          <w:sz w:val="24"/>
          <w:szCs w:val="24"/>
        </w:rPr>
      </w:pPr>
      <w:r w:rsidRPr="009E3259">
        <w:rPr>
          <w:rFonts w:asciiTheme="majorHAnsi" w:hAnsiTheme="majorHAnsi" w:cstheme="minorHAnsi"/>
          <w:sz w:val="24"/>
          <w:szCs w:val="24"/>
        </w:rPr>
        <w:tab/>
      </w:r>
    </w:p>
    <w:p w:rsidR="00CF6CB4" w:rsidRPr="009E3259" w:rsidRDefault="005E71DA" w:rsidP="00E140BE">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setup.hive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E140BE">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verify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E140BE">
      <w:pPr>
        <w:ind w:left="720"/>
        <w:rPr>
          <w:rFonts w:asciiTheme="majorHAnsi" w:hAnsiTheme="majorHAnsi" w:cstheme="minorHAnsi"/>
          <w:sz w:val="24"/>
          <w:szCs w:val="24"/>
        </w:rPr>
      </w:pPr>
    </w:p>
    <w:p w:rsidR="00CF6CB4" w:rsidRPr="009E3259" w:rsidRDefault="00CF6CB4" w:rsidP="00E140BE">
      <w:pPr>
        <w:ind w:left="720"/>
        <w:rPr>
          <w:rFonts w:asciiTheme="majorHAnsi" w:hAnsiTheme="majorHAnsi" w:cstheme="minorHAnsi"/>
          <w:sz w:val="24"/>
          <w:szCs w:val="24"/>
        </w:rPr>
      </w:pPr>
    </w:p>
    <w:p w:rsidR="00CF6CB4" w:rsidRPr="00441EBD" w:rsidRDefault="005E71DA" w:rsidP="00E140BE">
      <w:pPr>
        <w:ind w:left="1440"/>
        <w:rPr>
          <w:rFonts w:asciiTheme="majorHAnsi" w:eastAsia="Calibri" w:hAnsiTheme="majorHAnsi" w:cstheme="minorHAnsi"/>
          <w:sz w:val="24"/>
          <w:szCs w:val="24"/>
        </w:rPr>
      </w:pPr>
      <w:proofErr w:type="gramStart"/>
      <w:r w:rsidRPr="00441EBD">
        <w:rPr>
          <w:rFonts w:asciiTheme="majorHAnsi" w:eastAsia="Calibri" w:hAnsiTheme="majorHAnsi" w:cstheme="minorHAnsi"/>
          <w:sz w:val="24"/>
          <w:szCs w:val="24"/>
        </w:rPr>
        <w:t>hive</w:t>
      </w:r>
      <w:proofErr w:type="gramEnd"/>
      <w:r w:rsidRPr="00441EBD">
        <w:rPr>
          <w:rFonts w:asciiTheme="majorHAnsi" w:eastAsia="Calibri" w:hAnsiTheme="majorHAnsi" w:cstheme="minorHAnsi"/>
          <w:sz w:val="24"/>
          <w:szCs w:val="24"/>
        </w:rPr>
        <w:t xml:space="preserve">&gt; select * from </w:t>
      </w:r>
      <w:proofErr w:type="spellStart"/>
      <w:r w:rsidRPr="00441EBD">
        <w:rPr>
          <w:rFonts w:asciiTheme="majorHAnsi" w:eastAsia="Calibri" w:hAnsiTheme="majorHAnsi" w:cstheme="minorHAnsi"/>
          <w:sz w:val="24"/>
          <w:szCs w:val="24"/>
        </w:rPr>
        <w:t>nyse_data</w:t>
      </w:r>
      <w:proofErr w:type="spellEnd"/>
      <w:r w:rsidRPr="00441EBD">
        <w:rPr>
          <w:rFonts w:asciiTheme="majorHAnsi" w:eastAsia="Calibri" w:hAnsiTheme="majorHAnsi" w:cstheme="minorHAnsi"/>
          <w:sz w:val="24"/>
          <w:szCs w:val="24"/>
        </w:rPr>
        <w:t xml:space="preserve"> limit 20;</w:t>
      </w:r>
    </w:p>
    <w:p w:rsidR="00CF6CB4" w:rsidRPr="00441EBD" w:rsidRDefault="005E71DA" w:rsidP="00E140BE">
      <w:pPr>
        <w:ind w:left="1440"/>
        <w:rPr>
          <w:rFonts w:asciiTheme="majorHAnsi" w:eastAsia="Calibri" w:hAnsiTheme="majorHAnsi" w:cstheme="minorHAnsi"/>
          <w:sz w:val="24"/>
          <w:szCs w:val="24"/>
        </w:rPr>
      </w:pPr>
      <w:proofErr w:type="gramStart"/>
      <w:r w:rsidRPr="00441EBD">
        <w:rPr>
          <w:rFonts w:asciiTheme="majorHAnsi" w:eastAsia="Calibri" w:hAnsiTheme="majorHAnsi" w:cstheme="minorHAnsi"/>
          <w:sz w:val="24"/>
          <w:szCs w:val="24"/>
        </w:rPr>
        <w:t>hive</w:t>
      </w:r>
      <w:proofErr w:type="gramEnd"/>
      <w:r w:rsidRPr="00441EBD">
        <w:rPr>
          <w:rFonts w:asciiTheme="majorHAnsi" w:eastAsia="Calibri" w:hAnsiTheme="majorHAnsi" w:cstheme="minorHAnsi"/>
          <w:sz w:val="24"/>
          <w:szCs w:val="24"/>
        </w:rPr>
        <w:t>&gt; select * from dividends limit 20</w:t>
      </w:r>
    </w:p>
    <w:p w:rsidR="007D034B" w:rsidRPr="00441EBD" w:rsidRDefault="007D034B" w:rsidP="00E140BE">
      <w:pPr>
        <w:ind w:left="720"/>
        <w:rPr>
          <w:rFonts w:asciiTheme="majorHAnsi" w:eastAsia="Calibri" w:hAnsiTheme="majorHAnsi" w:cstheme="minorHAnsi"/>
          <w:sz w:val="24"/>
          <w:szCs w:val="24"/>
        </w:rPr>
      </w:pPr>
    </w:p>
    <w:p w:rsidR="00CF6CB4" w:rsidRPr="009E3259" w:rsidRDefault="005E71DA" w:rsidP="00E140BE">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daily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prices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E140BE">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letter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gramEnd"/>
      <w:r w:rsidRPr="009E3259">
        <w:rPr>
          <w:rFonts w:asciiTheme="majorHAnsi" w:eastAsia="Calibri" w:hAnsiTheme="majorHAnsi" w:cstheme="minorHAnsi"/>
          <w:sz w:val="24"/>
          <w:szCs w:val="24"/>
        </w:rPr>
        <w:t>K”.</w:t>
      </w:r>
      <w:r w:rsidRPr="009E3259">
        <w:rPr>
          <w:rFonts w:asciiTheme="majorHAnsi" w:eastAsia="Calibri" w:hAnsiTheme="majorHAnsi" w:cstheme="minorHAnsi"/>
          <w:w w:val="25"/>
          <w:sz w:val="24"/>
          <w:szCs w:val="24"/>
        </w:rPr>
        <w:t xml:space="preserve">    </w:t>
      </w:r>
    </w:p>
    <w:p w:rsidR="00CF6CB4" w:rsidRPr="009E3259" w:rsidRDefault="00CF6CB4" w:rsidP="00E140BE">
      <w:pPr>
        <w:ind w:left="720"/>
        <w:rPr>
          <w:rFonts w:asciiTheme="majorHAnsi" w:hAnsiTheme="majorHAnsi" w:cstheme="minorHAnsi"/>
          <w:sz w:val="24"/>
          <w:szCs w:val="24"/>
        </w:rPr>
      </w:pPr>
    </w:p>
    <w:p w:rsidR="00E140BE" w:rsidRPr="009E3259" w:rsidRDefault="00E140BE" w:rsidP="00E140BE">
      <w:pPr>
        <w:ind w:left="720"/>
        <w:rPr>
          <w:rFonts w:asciiTheme="majorHAnsi" w:hAnsiTheme="majorHAnsi" w:cstheme="minorHAnsi"/>
          <w:sz w:val="24"/>
          <w:szCs w:val="24"/>
        </w:rPr>
      </w:pPr>
    </w:p>
    <w:p w:rsidR="00CF6CB4" w:rsidRPr="009E3259" w:rsidRDefault="005E71DA" w:rsidP="0085354E">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spellStart"/>
      <w:r w:rsidRPr="009E3259">
        <w:rPr>
          <w:rFonts w:asciiTheme="majorHAnsi" w:eastAsia="Calibri" w:hAnsiTheme="majorHAnsi" w:cstheme="minorHAnsi"/>
          <w:b/>
          <w:sz w:val="24"/>
          <w:szCs w:val="24"/>
        </w:rPr>
        <w:t>stock</w:t>
      </w:r>
      <w:proofErr w:type="gramEnd"/>
      <w:r w:rsidRPr="009E3259">
        <w:rPr>
          <w:rFonts w:asciiTheme="majorHAnsi" w:eastAsia="Calibri" w:hAnsiTheme="majorHAnsi" w:cstheme="minorHAnsi"/>
          <w:b/>
          <w:sz w:val="24"/>
          <w:szCs w:val="24"/>
        </w:rPr>
        <w:t>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empty,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was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created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successfully: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85354E" w:rsidRDefault="0085354E" w:rsidP="001872E7">
      <w:pPr>
        <w:ind w:firstLine="720"/>
        <w:rPr>
          <w:rFonts w:asciiTheme="majorHAnsi" w:eastAsia="Courier New" w:hAnsiTheme="majorHAnsi" w:cstheme="minorHAnsi"/>
          <w:spacing w:val="2"/>
          <w:sz w:val="24"/>
          <w:szCs w:val="24"/>
        </w:rPr>
      </w:pPr>
    </w:p>
    <w:p w:rsidR="0085354E" w:rsidRDefault="0085354E" w:rsidP="001872E7">
      <w:pPr>
        <w:ind w:firstLine="720"/>
        <w:rPr>
          <w:rFonts w:asciiTheme="majorHAnsi" w:eastAsia="Courier New" w:hAnsiTheme="majorHAnsi" w:cstheme="minorHAnsi"/>
          <w:spacing w:val="2"/>
          <w:sz w:val="24"/>
          <w:szCs w:val="24"/>
        </w:rPr>
      </w:pPr>
    </w:p>
    <w:p w:rsidR="0085354E" w:rsidRDefault="0085354E" w:rsidP="001872E7">
      <w:pPr>
        <w:ind w:firstLine="720"/>
        <w:rPr>
          <w:rFonts w:asciiTheme="majorHAnsi" w:eastAsia="Courier New" w:hAnsiTheme="majorHAnsi" w:cstheme="minorHAnsi"/>
          <w:spacing w:val="2"/>
          <w:sz w:val="24"/>
          <w:szCs w:val="24"/>
        </w:rPr>
      </w:pPr>
    </w:p>
    <w:p w:rsidR="00441EBD" w:rsidRDefault="00802D0C" w:rsidP="001872E7">
      <w:pPr>
        <w:ind w:firstLine="720"/>
        <w:rPr>
          <w:rFonts w:asciiTheme="majorHAnsi" w:eastAsia="Courier New" w:hAnsiTheme="majorHAnsi" w:cstheme="minorHAnsi"/>
          <w:spacing w:val="2"/>
          <w:w w:val="102"/>
          <w:sz w:val="24"/>
          <w:szCs w:val="24"/>
        </w:rPr>
      </w:pPr>
      <w:r w:rsidRPr="00802D0C">
        <w:rPr>
          <w:rFonts w:asciiTheme="majorHAnsi" w:hAnsiTheme="majorHAnsi" w:cstheme="minorHAnsi"/>
          <w:sz w:val="24"/>
          <w:szCs w:val="24"/>
        </w:rPr>
        <w:lastRenderedPageBreak/>
        <w:pict>
          <v:group id="_x0000_s3110" style="position:absolute;left:0;text-align:left;margin-left:87pt;margin-top:-34.75pt;width:423.35pt;height:175.9pt;z-index:-9106;mso-position-horizontal-relative:page" coordorigin="2337,31" coordsize="7998,2017">
            <v:shape id="_x0000_s3118" style="position:absolute;left:2347;top:41;width:7978;height:250" coordorigin="2347,41" coordsize="7978,250" path="m2347,41r,250l10325,291r,-250l2347,41xe" fillcolor="#d9d8d8" stroked="f">
              <v:path arrowok="t"/>
            </v:shape>
            <v:shape id="_x0000_s3117" style="position:absolute;left:2347;top:291;width:7978;height:250" coordorigin="2347,291" coordsize="7978,250" path="m2347,291r,249l10325,540r,-249l2347,291xe" fillcolor="#d9d8d8" stroked="f">
              <v:path arrowok="t"/>
            </v:shape>
            <v:shape id="_x0000_s3116" style="position:absolute;left:2347;top:540;width:7978;height:250" coordorigin="2347,540" coordsize="7978,250" path="m2347,540r,250l10325,790r,-250l2347,540xe" fillcolor="#d9d8d8" stroked="f">
              <v:path arrowok="t"/>
            </v:shape>
            <v:shape id="_x0000_s3115" style="position:absolute;left:2347;top:790;width:7978;height:250" coordorigin="2347,790" coordsize="7978,250" path="m2347,790r,250l10325,1040r,-250l2347,790xe" fillcolor="#d9d8d8" stroked="f">
              <v:path arrowok="t"/>
            </v:shape>
            <v:shape id="_x0000_s3114" style="position:absolute;left:2347;top:1040;width:7978;height:250" coordorigin="2347,1040" coordsize="7978,250" path="m2347,1040r,249l10325,1289r,-249l2347,1040xe" fillcolor="#d9d8d8" stroked="f">
              <v:path arrowok="t"/>
            </v:shape>
            <v:shape id="_x0000_s3113" style="position:absolute;left:2347;top:1289;width:7978;height:250" coordorigin="2347,1289" coordsize="7978,250" path="m2347,1289r,250l10325,1539r,-250l2347,1289xe" fillcolor="#d9d8d8" stroked="f">
              <v:path arrowok="t"/>
            </v:shape>
            <v:shape id="_x0000_s3112" style="position:absolute;left:2347;top:1539;width:7978;height:250" coordorigin="2347,1539" coordsize="7978,250" path="m2347,1539r,249l10325,1788r,-249l2347,1539xe" fillcolor="#d9d8d8" stroked="f">
              <v:path arrowok="t"/>
            </v:shape>
            <v:shape id="_x0000_s3111" style="position:absolute;left:2347;top:1788;width:7978;height:250" coordorigin="2347,1788" coordsize="7978,250" path="m2347,1788r,250l10325,2038r,-250l2347,178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describ</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8"/>
          <w:sz w:val="24"/>
          <w:szCs w:val="24"/>
        </w:rPr>
        <w:t xml:space="preserve"> </w:t>
      </w:r>
      <w:proofErr w:type="spellStart"/>
      <w:r w:rsidR="005E71DA" w:rsidRPr="009E3259">
        <w:rPr>
          <w:rFonts w:asciiTheme="majorHAnsi" w:eastAsia="Courier New" w:hAnsiTheme="majorHAnsi" w:cstheme="minorHAnsi"/>
          <w:spacing w:val="2"/>
          <w:w w:val="102"/>
          <w:sz w:val="24"/>
          <w:szCs w:val="24"/>
        </w:rPr>
        <w:t>stock_aggregates</w:t>
      </w:r>
      <w:proofErr w:type="spellEnd"/>
      <w:r w:rsidR="005E71DA" w:rsidRPr="009E3259">
        <w:rPr>
          <w:rFonts w:asciiTheme="majorHAnsi" w:eastAsia="Courier New" w:hAnsiTheme="majorHAnsi" w:cstheme="minorHAnsi"/>
          <w:spacing w:val="2"/>
          <w:w w:val="102"/>
          <w:sz w:val="24"/>
          <w:szCs w:val="24"/>
        </w:rPr>
        <w:t>;</w:t>
      </w:r>
    </w:p>
    <w:p w:rsidR="001872E7" w:rsidRPr="009E3259" w:rsidRDefault="005E71DA" w:rsidP="001872E7">
      <w:pPr>
        <w:ind w:firstLine="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w w:val="102"/>
          <w:sz w:val="24"/>
          <w:szCs w:val="24"/>
        </w:rPr>
        <w:t xml:space="preserve"> </w:t>
      </w:r>
    </w:p>
    <w:p w:rsidR="00CF6CB4" w:rsidRPr="009E3259" w:rsidRDefault="005E71DA" w:rsidP="001872E7">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OK</w:t>
      </w:r>
    </w:p>
    <w:p w:rsidR="001872E7" w:rsidRPr="009E3259" w:rsidRDefault="005E71DA" w:rsidP="001872E7">
      <w:pPr>
        <w:ind w:left="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symbo</w:t>
      </w:r>
      <w:r w:rsidRPr="009E3259">
        <w:rPr>
          <w:rFonts w:asciiTheme="majorHAnsi" w:eastAsia="Courier New" w:hAnsiTheme="majorHAnsi" w:cstheme="minorHAnsi"/>
          <w:sz w:val="24"/>
          <w:szCs w:val="24"/>
        </w:rPr>
        <w:t>l</w:t>
      </w:r>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8"/>
          <w:sz w:val="24"/>
          <w:szCs w:val="24"/>
        </w:rPr>
        <w:t xml:space="preserve"> </w:t>
      </w:r>
      <w:r w:rsidR="001872E7" w:rsidRPr="009E3259">
        <w:rPr>
          <w:rFonts w:asciiTheme="majorHAnsi" w:eastAsia="Courier New" w:hAnsiTheme="majorHAnsi" w:cstheme="minorHAnsi"/>
          <w:spacing w:val="18"/>
          <w:sz w:val="24"/>
          <w:szCs w:val="24"/>
        </w:rPr>
        <w:tab/>
      </w:r>
      <w:r w:rsidRPr="009E3259">
        <w:rPr>
          <w:rFonts w:asciiTheme="majorHAnsi" w:eastAsia="Courier New" w:hAnsiTheme="majorHAnsi" w:cstheme="minorHAnsi"/>
          <w:spacing w:val="2"/>
          <w:sz w:val="24"/>
          <w:szCs w:val="24"/>
        </w:rPr>
        <w:t>strin</w:t>
      </w:r>
      <w:r w:rsidRPr="009E3259">
        <w:rPr>
          <w:rFonts w:asciiTheme="majorHAnsi" w:eastAsia="Courier New" w:hAnsiTheme="majorHAnsi" w:cstheme="minorHAnsi"/>
          <w:sz w:val="24"/>
          <w:szCs w:val="24"/>
        </w:rPr>
        <w:t xml:space="preserve">g                </w:t>
      </w:r>
      <w:r w:rsidRPr="009E3259">
        <w:rPr>
          <w:rFonts w:asciiTheme="majorHAnsi" w:eastAsia="Courier New" w:hAnsiTheme="majorHAnsi" w:cstheme="minorHAnsi"/>
          <w:spacing w:val="2"/>
          <w:w w:val="102"/>
          <w:sz w:val="24"/>
          <w:szCs w:val="24"/>
        </w:rPr>
        <w:t xml:space="preserve">None </w:t>
      </w:r>
    </w:p>
    <w:p w:rsidR="001872E7" w:rsidRPr="009E3259" w:rsidRDefault="005E71DA" w:rsidP="001872E7">
      <w:pPr>
        <w:ind w:left="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yea</w:t>
      </w:r>
      <w:r w:rsidRPr="009E3259">
        <w:rPr>
          <w:rFonts w:asciiTheme="majorHAnsi" w:eastAsia="Courier New" w:hAnsiTheme="majorHAnsi" w:cstheme="minorHAnsi"/>
          <w:sz w:val="24"/>
          <w:szCs w:val="24"/>
        </w:rPr>
        <w:t>r</w:t>
      </w:r>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5"/>
          <w:sz w:val="24"/>
          <w:szCs w:val="24"/>
        </w:rPr>
        <w:t xml:space="preserve"> </w:t>
      </w:r>
      <w:r w:rsidR="001872E7" w:rsidRPr="009E3259">
        <w:rPr>
          <w:rFonts w:asciiTheme="majorHAnsi" w:eastAsia="Courier New" w:hAnsiTheme="majorHAnsi" w:cstheme="minorHAnsi"/>
          <w:spacing w:val="25"/>
          <w:sz w:val="24"/>
          <w:szCs w:val="24"/>
        </w:rPr>
        <w:tab/>
      </w:r>
      <w:r w:rsidRPr="009E3259">
        <w:rPr>
          <w:rFonts w:asciiTheme="majorHAnsi" w:eastAsia="Courier New" w:hAnsiTheme="majorHAnsi" w:cstheme="minorHAnsi"/>
          <w:spacing w:val="2"/>
          <w:sz w:val="24"/>
          <w:szCs w:val="24"/>
        </w:rPr>
        <w:t>strin</w:t>
      </w:r>
      <w:r w:rsidRPr="009E3259">
        <w:rPr>
          <w:rFonts w:asciiTheme="majorHAnsi" w:eastAsia="Courier New" w:hAnsiTheme="majorHAnsi" w:cstheme="minorHAnsi"/>
          <w:sz w:val="24"/>
          <w:szCs w:val="24"/>
        </w:rPr>
        <w:t xml:space="preserve">g                </w:t>
      </w:r>
      <w:r w:rsidRPr="009E3259">
        <w:rPr>
          <w:rFonts w:asciiTheme="majorHAnsi" w:eastAsia="Courier New" w:hAnsiTheme="majorHAnsi" w:cstheme="minorHAnsi"/>
          <w:spacing w:val="2"/>
          <w:w w:val="102"/>
          <w:sz w:val="24"/>
          <w:szCs w:val="24"/>
        </w:rPr>
        <w:t xml:space="preserve">None </w:t>
      </w:r>
    </w:p>
    <w:p w:rsidR="001872E7" w:rsidRPr="009E3259" w:rsidRDefault="005E71DA" w:rsidP="001872E7">
      <w:pPr>
        <w:ind w:left="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hig</w:t>
      </w:r>
      <w:r w:rsidRPr="009E3259">
        <w:rPr>
          <w:rFonts w:asciiTheme="majorHAnsi" w:eastAsia="Courier New" w:hAnsiTheme="majorHAnsi" w:cstheme="minorHAnsi"/>
          <w:sz w:val="24"/>
          <w:szCs w:val="24"/>
        </w:rPr>
        <w:t>h</w:t>
      </w:r>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1"/>
          <w:sz w:val="24"/>
          <w:szCs w:val="24"/>
        </w:rPr>
        <w:t xml:space="preserve"> </w:t>
      </w:r>
      <w:r w:rsidR="001872E7" w:rsidRPr="009E3259">
        <w:rPr>
          <w:rFonts w:asciiTheme="majorHAnsi" w:eastAsia="Courier New" w:hAnsiTheme="majorHAnsi" w:cstheme="minorHAnsi"/>
          <w:spacing w:val="21"/>
          <w:sz w:val="24"/>
          <w:szCs w:val="24"/>
        </w:rPr>
        <w:tab/>
      </w:r>
      <w:r w:rsidRPr="009E3259">
        <w:rPr>
          <w:rFonts w:asciiTheme="majorHAnsi" w:eastAsia="Courier New" w:hAnsiTheme="majorHAnsi" w:cstheme="minorHAnsi"/>
          <w:spacing w:val="2"/>
          <w:sz w:val="24"/>
          <w:szCs w:val="24"/>
        </w:rPr>
        <w:t>floa</w:t>
      </w:r>
      <w:r w:rsidRPr="009E3259">
        <w:rPr>
          <w:rFonts w:asciiTheme="majorHAnsi" w:eastAsia="Courier New" w:hAnsiTheme="majorHAnsi" w:cstheme="minorHAnsi"/>
          <w:sz w:val="24"/>
          <w:szCs w:val="24"/>
        </w:rPr>
        <w:t xml:space="preserve">t                </w:t>
      </w:r>
      <w:r w:rsidR="001872E7"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
          <w:w w:val="102"/>
          <w:sz w:val="24"/>
          <w:szCs w:val="24"/>
        </w:rPr>
        <w:t xml:space="preserve">None </w:t>
      </w:r>
    </w:p>
    <w:p w:rsidR="001872E7" w:rsidRPr="009E3259" w:rsidRDefault="005E71DA" w:rsidP="001872E7">
      <w:pPr>
        <w:ind w:left="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lo</w:t>
      </w:r>
      <w:r w:rsidRPr="009E3259">
        <w:rPr>
          <w:rFonts w:asciiTheme="majorHAnsi" w:eastAsia="Courier New" w:hAnsiTheme="majorHAnsi" w:cstheme="minorHAnsi"/>
          <w:sz w:val="24"/>
          <w:szCs w:val="24"/>
        </w:rPr>
        <w:t>w</w:t>
      </w:r>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5"/>
          <w:sz w:val="24"/>
          <w:szCs w:val="24"/>
        </w:rPr>
        <w:t xml:space="preserve"> </w:t>
      </w:r>
      <w:r w:rsidR="001872E7" w:rsidRPr="009E3259">
        <w:rPr>
          <w:rFonts w:asciiTheme="majorHAnsi" w:eastAsia="Courier New" w:hAnsiTheme="majorHAnsi" w:cstheme="minorHAnsi"/>
          <w:spacing w:val="25"/>
          <w:sz w:val="24"/>
          <w:szCs w:val="24"/>
        </w:rPr>
        <w:tab/>
      </w:r>
      <w:r w:rsidRPr="009E3259">
        <w:rPr>
          <w:rFonts w:asciiTheme="majorHAnsi" w:eastAsia="Courier New" w:hAnsiTheme="majorHAnsi" w:cstheme="minorHAnsi"/>
          <w:spacing w:val="2"/>
          <w:sz w:val="24"/>
          <w:szCs w:val="24"/>
        </w:rPr>
        <w:t>floa</w:t>
      </w:r>
      <w:r w:rsidRPr="009E3259">
        <w:rPr>
          <w:rFonts w:asciiTheme="majorHAnsi" w:eastAsia="Courier New" w:hAnsiTheme="majorHAnsi" w:cstheme="minorHAnsi"/>
          <w:sz w:val="24"/>
          <w:szCs w:val="24"/>
        </w:rPr>
        <w:t xml:space="preserve">t                </w:t>
      </w:r>
      <w:r w:rsidR="001872E7"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2"/>
          <w:w w:val="102"/>
          <w:sz w:val="24"/>
          <w:szCs w:val="24"/>
        </w:rPr>
        <w:t xml:space="preserve">None </w:t>
      </w:r>
    </w:p>
    <w:p w:rsidR="001872E7" w:rsidRPr="009E3259" w:rsidRDefault="005E71DA" w:rsidP="001872E7">
      <w:pPr>
        <w:ind w:left="720"/>
        <w:rPr>
          <w:rFonts w:asciiTheme="majorHAnsi" w:eastAsia="Courier New" w:hAnsiTheme="majorHAnsi" w:cstheme="minorHAnsi"/>
          <w:spacing w:val="2"/>
          <w:w w:val="102"/>
          <w:sz w:val="24"/>
          <w:szCs w:val="24"/>
        </w:rPr>
      </w:pPr>
      <w:proofErr w:type="spellStart"/>
      <w:proofErr w:type="gramStart"/>
      <w:r w:rsidRPr="009E3259">
        <w:rPr>
          <w:rFonts w:asciiTheme="majorHAnsi" w:eastAsia="Courier New" w:hAnsiTheme="majorHAnsi" w:cstheme="minorHAnsi"/>
          <w:spacing w:val="2"/>
          <w:sz w:val="24"/>
          <w:szCs w:val="24"/>
        </w:rPr>
        <w:t>average_clos</w:t>
      </w:r>
      <w:r w:rsidRPr="009E3259">
        <w:rPr>
          <w:rFonts w:asciiTheme="majorHAnsi" w:eastAsia="Courier New" w:hAnsiTheme="majorHAnsi" w:cstheme="minorHAnsi"/>
          <w:sz w:val="24"/>
          <w:szCs w:val="24"/>
        </w:rPr>
        <w:t>e</w:t>
      </w:r>
      <w:proofErr w:type="spellEnd"/>
      <w:proofErr w:type="gramEnd"/>
      <w:r w:rsidRPr="009E3259">
        <w:rPr>
          <w:rFonts w:asciiTheme="majorHAnsi" w:eastAsia="Courier New" w:hAnsiTheme="majorHAnsi" w:cstheme="minorHAnsi"/>
          <w:sz w:val="24"/>
          <w:szCs w:val="24"/>
        </w:rPr>
        <w:t xml:space="preserve">          </w:t>
      </w:r>
      <w:r w:rsidR="001872E7" w:rsidRPr="009E3259">
        <w:rPr>
          <w:rFonts w:asciiTheme="majorHAnsi" w:eastAsia="Courier New" w:hAnsiTheme="majorHAnsi" w:cstheme="minorHAnsi"/>
          <w:sz w:val="24"/>
          <w:szCs w:val="24"/>
        </w:rPr>
        <w:tab/>
      </w:r>
      <w:r w:rsidRPr="009E3259">
        <w:rPr>
          <w:rFonts w:asciiTheme="majorHAnsi" w:eastAsia="Courier New" w:hAnsiTheme="majorHAnsi" w:cstheme="minorHAnsi"/>
          <w:spacing w:val="2"/>
          <w:sz w:val="24"/>
          <w:szCs w:val="24"/>
        </w:rPr>
        <w:t>floa</w:t>
      </w:r>
      <w:r w:rsidRPr="009E3259">
        <w:rPr>
          <w:rFonts w:asciiTheme="majorHAnsi" w:eastAsia="Courier New" w:hAnsiTheme="majorHAnsi" w:cstheme="minorHAnsi"/>
          <w:sz w:val="24"/>
          <w:szCs w:val="24"/>
        </w:rPr>
        <w:t xml:space="preserve">t                </w:t>
      </w:r>
      <w:r w:rsidRPr="009E3259">
        <w:rPr>
          <w:rFonts w:asciiTheme="majorHAnsi" w:eastAsia="Courier New" w:hAnsiTheme="majorHAnsi" w:cstheme="minorHAnsi"/>
          <w:spacing w:val="10"/>
          <w:sz w:val="24"/>
          <w:szCs w:val="24"/>
        </w:rPr>
        <w:t xml:space="preserve"> </w:t>
      </w:r>
      <w:r w:rsidR="001872E7" w:rsidRPr="009E3259">
        <w:rPr>
          <w:rFonts w:asciiTheme="majorHAnsi" w:eastAsia="Courier New" w:hAnsiTheme="majorHAnsi" w:cstheme="minorHAnsi"/>
          <w:spacing w:val="10"/>
          <w:sz w:val="24"/>
          <w:szCs w:val="24"/>
        </w:rPr>
        <w:t xml:space="preserve"> </w:t>
      </w:r>
      <w:r w:rsidRPr="009E3259">
        <w:rPr>
          <w:rFonts w:asciiTheme="majorHAnsi" w:eastAsia="Courier New" w:hAnsiTheme="majorHAnsi" w:cstheme="minorHAnsi"/>
          <w:spacing w:val="2"/>
          <w:w w:val="102"/>
          <w:sz w:val="24"/>
          <w:szCs w:val="24"/>
        </w:rPr>
        <w:t xml:space="preserve">None </w:t>
      </w:r>
    </w:p>
    <w:p w:rsidR="00CF6CB4" w:rsidRPr="009E3259" w:rsidRDefault="005E71DA" w:rsidP="001872E7">
      <w:pPr>
        <w:ind w:left="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sz w:val="24"/>
          <w:szCs w:val="24"/>
        </w:rPr>
        <w:t>total_dividend</w:t>
      </w:r>
      <w:r w:rsidRPr="009E3259">
        <w:rPr>
          <w:rFonts w:asciiTheme="majorHAnsi" w:eastAsia="Courier New" w:hAnsiTheme="majorHAnsi" w:cstheme="minorHAnsi"/>
          <w:sz w:val="24"/>
          <w:szCs w:val="24"/>
        </w:rPr>
        <w:t>s</w:t>
      </w:r>
      <w:proofErr w:type="spellEnd"/>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76"/>
          <w:sz w:val="24"/>
          <w:szCs w:val="24"/>
        </w:rPr>
        <w:t xml:space="preserve"> </w:t>
      </w:r>
      <w:r w:rsidR="001872E7" w:rsidRPr="009E3259">
        <w:rPr>
          <w:rFonts w:asciiTheme="majorHAnsi" w:eastAsia="Courier New" w:hAnsiTheme="majorHAnsi" w:cstheme="minorHAnsi"/>
          <w:spacing w:val="76"/>
          <w:sz w:val="24"/>
          <w:szCs w:val="24"/>
        </w:rPr>
        <w:tab/>
      </w:r>
      <w:r w:rsidRPr="009E3259">
        <w:rPr>
          <w:rFonts w:asciiTheme="majorHAnsi" w:eastAsia="Courier New" w:hAnsiTheme="majorHAnsi" w:cstheme="minorHAnsi"/>
          <w:spacing w:val="2"/>
          <w:sz w:val="24"/>
          <w:szCs w:val="24"/>
        </w:rPr>
        <w:t>floa</w:t>
      </w:r>
      <w:r w:rsidRPr="009E3259">
        <w:rPr>
          <w:rFonts w:asciiTheme="majorHAnsi" w:eastAsia="Courier New" w:hAnsiTheme="majorHAnsi" w:cstheme="minorHAnsi"/>
          <w:sz w:val="24"/>
          <w:szCs w:val="24"/>
        </w:rPr>
        <w:t xml:space="preserve">t                </w:t>
      </w:r>
      <w:r w:rsidRPr="009E3259">
        <w:rPr>
          <w:rFonts w:asciiTheme="majorHAnsi" w:eastAsia="Courier New" w:hAnsiTheme="majorHAnsi" w:cstheme="minorHAnsi"/>
          <w:spacing w:val="93"/>
          <w:sz w:val="24"/>
          <w:szCs w:val="24"/>
        </w:rPr>
        <w:t xml:space="preserve"> </w:t>
      </w:r>
      <w:r w:rsidRPr="009E3259">
        <w:rPr>
          <w:rFonts w:asciiTheme="majorHAnsi" w:eastAsia="Courier New" w:hAnsiTheme="majorHAnsi" w:cstheme="minorHAnsi"/>
          <w:spacing w:val="2"/>
          <w:w w:val="102"/>
          <w:sz w:val="24"/>
          <w:szCs w:val="24"/>
        </w:rPr>
        <w:t>None</w:t>
      </w:r>
    </w:p>
    <w:p w:rsidR="00CF6CB4" w:rsidRPr="009E3259" w:rsidRDefault="00CF6CB4" w:rsidP="00675E69">
      <w:pPr>
        <w:rPr>
          <w:rFonts w:asciiTheme="majorHAnsi" w:hAnsiTheme="majorHAnsi" w:cstheme="minorHAnsi"/>
          <w:sz w:val="24"/>
          <w:szCs w:val="24"/>
        </w:rPr>
      </w:pPr>
    </w:p>
    <w:p w:rsidR="001872E7" w:rsidRPr="009E3259" w:rsidRDefault="001872E7"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441EBD">
        <w:rPr>
          <w:rFonts w:asciiTheme="majorHAnsi" w:eastAsia="Calibri" w:hAnsiTheme="majorHAnsi" w:cstheme="minorHAnsi"/>
          <w:sz w:val="24"/>
          <w:szCs w:val="24"/>
        </w:rPr>
        <w:t xml:space="preserve">2: </w:t>
      </w:r>
      <w:proofErr w:type="gramStart"/>
      <w:r w:rsidRPr="009E3259">
        <w:rPr>
          <w:rFonts w:asciiTheme="majorHAnsi" w:eastAsia="Calibri" w:hAnsiTheme="majorHAnsi" w:cstheme="minorHAnsi"/>
          <w:sz w:val="24"/>
          <w:szCs w:val="24"/>
        </w:rPr>
        <w:t>Join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the</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Datasets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E140BE">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spellStart"/>
      <w:r w:rsidRPr="009E3259">
        <w:rPr>
          <w:rFonts w:asciiTheme="majorHAnsi" w:eastAsia="Calibri" w:hAnsiTheme="majorHAnsi" w:cstheme="minorHAnsi"/>
          <w:b/>
          <w:sz w:val="24"/>
          <w:szCs w:val="24"/>
        </w:rPr>
        <w:t>join</w:t>
      </w:r>
      <w:proofErr w:type="spellEnd"/>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statemen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fairly</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long,</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so</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let’s</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create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w:t>
      </w:r>
      <w:r w:rsidRPr="00441EBD">
        <w:rPr>
          <w:rFonts w:asciiTheme="majorHAnsi" w:eastAsia="Calibri" w:hAnsiTheme="majorHAnsi" w:cstheme="minorHAnsi"/>
          <w:sz w:val="24"/>
          <w:szCs w:val="24"/>
        </w:rPr>
        <w:t>t    </w:t>
      </w:r>
      <w:r w:rsidRPr="009E3259">
        <w:rPr>
          <w:rFonts w:asciiTheme="majorHAnsi" w:eastAsia="Calibri" w:hAnsiTheme="majorHAnsi" w:cstheme="minorHAnsi"/>
          <w:sz w:val="24"/>
          <w:szCs w:val="24"/>
        </w:rPr>
        <w:t>in</w:t>
      </w:r>
      <w:r w:rsidRPr="00441EBD">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tex</w:t>
      </w:r>
      <w:r w:rsidRPr="00441EBD">
        <w:rPr>
          <w:rFonts w:asciiTheme="majorHAnsi" w:eastAsia="Calibri" w:hAnsiTheme="majorHAnsi" w:cstheme="minorHAnsi"/>
          <w:sz w:val="24"/>
          <w:szCs w:val="24"/>
        </w:rPr>
        <w:t>t    </w:t>
      </w:r>
      <w:r w:rsidRPr="009E3259">
        <w:rPr>
          <w:rFonts w:asciiTheme="majorHAnsi" w:eastAsia="Calibri" w:hAnsiTheme="majorHAnsi" w:cstheme="minorHAnsi"/>
          <w:sz w:val="24"/>
          <w:szCs w:val="24"/>
        </w:rPr>
        <w:t>file.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Create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    new    text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Lab7.4</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join.hive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open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with</w:t>
      </w:r>
      <w:r w:rsidRPr="00441EBD">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tex</w:t>
      </w:r>
      <w:r w:rsidRPr="00441EBD">
        <w:rPr>
          <w:rFonts w:asciiTheme="majorHAnsi" w:eastAsia="Calibri" w:hAnsiTheme="majorHAnsi" w:cstheme="minorHAnsi"/>
          <w:sz w:val="24"/>
          <w:szCs w:val="24"/>
        </w:rPr>
        <w:t>t    </w:t>
      </w:r>
      <w:r w:rsidRPr="009E3259">
        <w:rPr>
          <w:rFonts w:asciiTheme="majorHAnsi" w:eastAsia="Calibri" w:hAnsiTheme="majorHAnsi" w:cstheme="minorHAnsi"/>
          <w:sz w:val="24"/>
          <w:szCs w:val="24"/>
        </w:rPr>
        <w:t>editor.</w:t>
      </w:r>
      <w:r w:rsidRPr="009E3259">
        <w:rPr>
          <w:rFonts w:asciiTheme="majorHAnsi" w:eastAsia="Calibri" w:hAnsiTheme="majorHAnsi" w:cstheme="minorHAnsi"/>
          <w:w w:val="25"/>
          <w:sz w:val="24"/>
          <w:szCs w:val="24"/>
        </w:rPr>
        <w:t xml:space="preserve">    </w:t>
      </w:r>
    </w:p>
    <w:p w:rsidR="00CF6CB4" w:rsidRPr="009E3259" w:rsidRDefault="00CF6CB4" w:rsidP="00E140BE">
      <w:pPr>
        <w:ind w:left="720"/>
        <w:jc w:val="both"/>
        <w:rPr>
          <w:rFonts w:asciiTheme="majorHAnsi" w:hAnsiTheme="majorHAnsi" w:cstheme="minorHAnsi"/>
          <w:sz w:val="24"/>
          <w:szCs w:val="24"/>
        </w:rPr>
      </w:pPr>
    </w:p>
    <w:p w:rsidR="00CF6CB4" w:rsidRPr="009E3259" w:rsidRDefault="005E71DA" w:rsidP="00E140BE">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We    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break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join</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statemen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down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sections.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E140BE">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b/>
          <w:sz w:val="24"/>
          <w:szCs w:val="24"/>
        </w:rPr>
        <w:t>join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requires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insert</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insert</w:t>
      </w:r>
      <w:proofErr w:type="gramEnd"/>
      <w:r w:rsidRPr="009E3259">
        <w:rPr>
          <w:rFonts w:asciiTheme="majorHAnsi" w:eastAsia="Courier New" w:hAnsiTheme="majorHAnsi" w:cstheme="minorHAnsi"/>
          <w:spacing w:val="2"/>
          <w:w w:val="102"/>
          <w:sz w:val="24"/>
          <w:szCs w:val="24"/>
          <w:highlight w:val="lightGray"/>
        </w:rPr>
        <w:t xml:space="preserve"> overwrite table </w:t>
      </w:r>
      <w:proofErr w:type="spellStart"/>
      <w:r w:rsidRPr="009E3259">
        <w:rPr>
          <w:rFonts w:asciiTheme="majorHAnsi" w:eastAsia="Courier New" w:hAnsiTheme="majorHAnsi" w:cstheme="minorHAnsi"/>
          <w:spacing w:val="2"/>
          <w:w w:val="102"/>
          <w:sz w:val="24"/>
          <w:szCs w:val="24"/>
          <w:highlight w:val="lightGray"/>
        </w:rPr>
        <w:t>stock_aggregates</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E140BE">
      <w:pPr>
        <w:ind w:left="720"/>
        <w:rPr>
          <w:rFonts w:asciiTheme="majorHAnsi" w:hAnsiTheme="majorHAnsi" w:cstheme="minorHAnsi"/>
          <w:sz w:val="24"/>
          <w:szCs w:val="24"/>
        </w:rPr>
      </w:pPr>
    </w:p>
    <w:p w:rsidR="00CF6CB4" w:rsidRPr="009E3259" w:rsidRDefault="005E71DA" w:rsidP="00E140BE">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overwrite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causes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existing    data    in    </w:t>
      </w:r>
      <w:proofErr w:type="spellStart"/>
      <w:r w:rsidRPr="009E3259">
        <w:rPr>
          <w:rFonts w:asciiTheme="majorHAnsi" w:eastAsia="Calibri" w:hAnsiTheme="majorHAnsi" w:cstheme="minorHAnsi"/>
          <w:sz w:val="24"/>
          <w:szCs w:val="24"/>
        </w:rPr>
        <w:t>stock_aggregates</w:t>
      </w:r>
      <w:proofErr w:type="spellEnd"/>
      <w:r w:rsidRPr="009E3259">
        <w:rPr>
          <w:rFonts w:asciiTheme="majorHAnsi" w:eastAsia="Calibri" w:hAnsiTheme="majorHAnsi" w:cstheme="minorHAnsi"/>
          <w:sz w:val="24"/>
          <w:szCs w:val="24"/>
        </w:rPr>
        <w:t xml:space="preserve">    to    be    deleted.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E140BE">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  data</w:t>
      </w:r>
      <w:proofErr w:type="gramEnd"/>
      <w:r w:rsidRPr="009E3259">
        <w:rPr>
          <w:rFonts w:asciiTheme="majorHAnsi" w:eastAsia="Calibri" w:hAnsiTheme="majorHAnsi" w:cstheme="minorHAnsi"/>
          <w:sz w:val="24"/>
          <w:szCs w:val="24"/>
        </w:rPr>
        <w:t xml:space="preserve">    being    inserted    is    going    to    be    the    result    of    a    select    query    that    contains    various    insightful    indicators    about    each    stock.    The    result    is    going    to    contain    the    stock    symbol,    date    traded,    maximum    high    for    the    stock,    minimum    low,    average    close,    and    sum    of    dividends,    as    shown    here: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E140BE">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107" style="position:absolute;left:0;text-align:left;margin-left:111.8pt;margin-top:1.1pt;width:455pt;height:25.95pt;z-index:-9105;mso-position-horizontal-relative:page" coordorigin="2337,31" coordsize="7998,519">
            <v:shape id="_x0000_s3109" style="position:absolute;left:2347;top:41;width:7978;height:250" coordorigin="2347,41" coordsize="7978,250" path="m2347,41r,250l10325,291r,-250l2347,41xe" fillcolor="#d9d8d8" stroked="f">
              <v:path arrowok="t"/>
            </v:shape>
            <v:shape id="_x0000_s3108" style="position:absolute;left:2347;top:291;width:7978;height:250" coordorigin="2347,291" coordsize="7978,250" path="m2347,291r,249l10325,540r,-249l2347,291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proofErr w:type="gramEnd"/>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a.symbol</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1"/>
          <w:sz w:val="24"/>
          <w:szCs w:val="24"/>
        </w:rPr>
        <w:t xml:space="preserve"> </w:t>
      </w:r>
      <w:r w:rsidR="005E71DA" w:rsidRPr="009E3259">
        <w:rPr>
          <w:rFonts w:asciiTheme="majorHAnsi" w:eastAsia="Courier New" w:hAnsiTheme="majorHAnsi" w:cstheme="minorHAnsi"/>
          <w:spacing w:val="2"/>
          <w:sz w:val="24"/>
          <w:szCs w:val="24"/>
        </w:rPr>
        <w:t>year(</w:t>
      </w:r>
      <w:proofErr w:type="spellStart"/>
      <w:r w:rsidR="005E71DA" w:rsidRPr="009E3259">
        <w:rPr>
          <w:rFonts w:asciiTheme="majorHAnsi" w:eastAsia="Courier New" w:hAnsiTheme="majorHAnsi" w:cstheme="minorHAnsi"/>
          <w:spacing w:val="2"/>
          <w:sz w:val="24"/>
          <w:szCs w:val="24"/>
        </w:rPr>
        <w:t>a.trade_date</w:t>
      </w:r>
      <w:proofErr w:type="spellEnd"/>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56"/>
          <w:sz w:val="24"/>
          <w:szCs w:val="24"/>
        </w:rPr>
        <w:t xml:space="preserve"> </w:t>
      </w:r>
      <w:r w:rsidR="005E71DA" w:rsidRPr="009E3259">
        <w:rPr>
          <w:rFonts w:asciiTheme="majorHAnsi" w:eastAsia="Courier New" w:hAnsiTheme="majorHAnsi" w:cstheme="minorHAnsi"/>
          <w:spacing w:val="2"/>
          <w:w w:val="102"/>
          <w:sz w:val="24"/>
          <w:szCs w:val="24"/>
        </w:rPr>
        <w:t>max(</w:t>
      </w:r>
      <w:proofErr w:type="spellStart"/>
      <w:r w:rsidR="005E71DA" w:rsidRPr="009E3259">
        <w:rPr>
          <w:rFonts w:asciiTheme="majorHAnsi" w:eastAsia="Courier New" w:hAnsiTheme="majorHAnsi" w:cstheme="minorHAnsi"/>
          <w:spacing w:val="2"/>
          <w:w w:val="102"/>
          <w:sz w:val="24"/>
          <w:szCs w:val="24"/>
        </w:rPr>
        <w:t>a.high</w:t>
      </w:r>
      <w:proofErr w:type="spellEnd"/>
      <w:r w:rsidR="005E71DA"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sz w:val="24"/>
          <w:szCs w:val="24"/>
        </w:rPr>
        <w:t>min(</w:t>
      </w:r>
      <w:proofErr w:type="spellStart"/>
      <w:r w:rsidR="005E71DA" w:rsidRPr="009E3259">
        <w:rPr>
          <w:rFonts w:asciiTheme="majorHAnsi" w:eastAsia="Courier New" w:hAnsiTheme="majorHAnsi" w:cstheme="minorHAnsi"/>
          <w:spacing w:val="2"/>
          <w:sz w:val="24"/>
          <w:szCs w:val="24"/>
        </w:rPr>
        <w:t>a.low</w:t>
      </w:r>
      <w:proofErr w:type="spellEnd"/>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6"/>
          <w:sz w:val="24"/>
          <w:szCs w:val="24"/>
        </w:rPr>
        <w:t xml:space="preserve"> </w:t>
      </w:r>
      <w:proofErr w:type="spellStart"/>
      <w:r w:rsidR="005E71DA" w:rsidRPr="009E3259">
        <w:rPr>
          <w:rFonts w:asciiTheme="majorHAnsi" w:eastAsia="Courier New" w:hAnsiTheme="majorHAnsi" w:cstheme="minorHAnsi"/>
          <w:spacing w:val="2"/>
          <w:sz w:val="24"/>
          <w:szCs w:val="24"/>
        </w:rPr>
        <w:t>avg</w:t>
      </w:r>
      <w:proofErr w:type="spellEnd"/>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a.close</w:t>
      </w:r>
      <w:proofErr w:type="spellEnd"/>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1"/>
          <w:sz w:val="24"/>
          <w:szCs w:val="24"/>
        </w:rPr>
        <w:t xml:space="preserve"> </w:t>
      </w:r>
      <w:r w:rsidR="005E71DA" w:rsidRPr="009E3259">
        <w:rPr>
          <w:rFonts w:asciiTheme="majorHAnsi" w:eastAsia="Courier New" w:hAnsiTheme="majorHAnsi" w:cstheme="minorHAnsi"/>
          <w:spacing w:val="2"/>
          <w:w w:val="102"/>
          <w:sz w:val="24"/>
          <w:szCs w:val="24"/>
        </w:rPr>
        <w:t>sum(</w:t>
      </w:r>
      <w:proofErr w:type="spellStart"/>
      <w:r w:rsidR="005E71DA" w:rsidRPr="009E3259">
        <w:rPr>
          <w:rFonts w:asciiTheme="majorHAnsi" w:eastAsia="Courier New" w:hAnsiTheme="majorHAnsi" w:cstheme="minorHAnsi"/>
          <w:spacing w:val="2"/>
          <w:w w:val="102"/>
          <w:sz w:val="24"/>
          <w:szCs w:val="24"/>
        </w:rPr>
        <w:t>b.dividend</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701414" w:rsidRPr="009E3259" w:rsidRDefault="00701414" w:rsidP="00E140BE">
      <w:pPr>
        <w:ind w:firstLine="720"/>
        <w:rPr>
          <w:rFonts w:asciiTheme="majorHAnsi" w:eastAsia="Calibri" w:hAnsiTheme="majorHAnsi" w:cstheme="minorHAnsi"/>
          <w:b/>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from</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nyse_data</w:t>
      </w:r>
      <w:proofErr w:type="spellEnd"/>
      <w:r w:rsidRPr="009E3259">
        <w:rPr>
          <w:rFonts w:asciiTheme="majorHAnsi" w:eastAsia="Calibri" w:hAnsiTheme="majorHAnsi" w:cstheme="minorHAnsi"/>
          <w:sz w:val="24"/>
          <w:szCs w:val="24"/>
        </w:rPr>
        <w:t xml:space="preserve">    table: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from</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nyse_data</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 xml:space="preserve">a </w:t>
      </w:r>
      <w:r w:rsidRPr="009E3259">
        <w:rPr>
          <w:rFonts w:asciiTheme="majorHAnsi" w:eastAsia="Courier New" w:hAnsiTheme="majorHAnsi" w:cstheme="minorHAnsi"/>
          <w:sz w:val="24"/>
          <w:szCs w:val="24"/>
          <w:highlight w:val="lightGray"/>
        </w:rPr>
        <w:tab/>
      </w:r>
    </w:p>
    <w:p w:rsidR="0085354E" w:rsidRPr="009E3259" w:rsidRDefault="0085354E" w:rsidP="00701414">
      <w:pPr>
        <w:ind w:left="720" w:firstLine="720"/>
        <w:rPr>
          <w:rFonts w:asciiTheme="majorHAnsi" w:eastAsia="Courier New"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8B0B27" w:rsidRDefault="008B0B27" w:rsidP="00E140BE">
      <w:pPr>
        <w:ind w:firstLine="720"/>
        <w:rPr>
          <w:rFonts w:asciiTheme="majorHAnsi" w:eastAsia="Calibri" w:hAnsiTheme="majorHAnsi" w:cstheme="minorHAnsi"/>
          <w:b/>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2.5.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join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going    to    be    a    left    outer    join    of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dividends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left</w:t>
      </w:r>
      <w:proofErr w:type="gramEnd"/>
      <w:r w:rsidRPr="009E3259">
        <w:rPr>
          <w:rFonts w:asciiTheme="majorHAnsi" w:eastAsia="Courier New" w:hAnsiTheme="majorHAnsi" w:cstheme="minorHAnsi"/>
          <w:spacing w:val="2"/>
          <w:w w:val="102"/>
          <w:sz w:val="24"/>
          <w:szCs w:val="24"/>
          <w:highlight w:val="lightGray"/>
        </w:rPr>
        <w:t xml:space="preserve"> outer join dividends </w:t>
      </w:r>
      <w:r w:rsidRPr="009E3259">
        <w:rPr>
          <w:rFonts w:asciiTheme="majorHAnsi" w:eastAsia="Courier New" w:hAnsiTheme="majorHAnsi" w:cstheme="minorHAnsi"/>
          <w:w w:val="102"/>
          <w:sz w:val="24"/>
          <w:szCs w:val="24"/>
          <w:highlight w:val="lightGray"/>
        </w:rPr>
        <w:t xml:space="preserve">b </w:t>
      </w:r>
      <w:r w:rsidRPr="009E3259">
        <w:rPr>
          <w:rFonts w:asciiTheme="majorHAnsi" w:eastAsia="Courier New" w:hAnsiTheme="majorHAnsi" w:cstheme="minorHAnsi"/>
          <w:sz w:val="24"/>
          <w:szCs w:val="24"/>
          <w:highlight w:val="lightGray"/>
        </w:rPr>
        <w:tab/>
      </w:r>
    </w:p>
    <w:p w:rsidR="001872E7" w:rsidRPr="009E3259" w:rsidRDefault="001872E7" w:rsidP="00675E69">
      <w:pPr>
        <w:rPr>
          <w:rFonts w:asciiTheme="majorHAnsi" w:eastAsia="Courier New" w:hAnsiTheme="majorHAnsi" w:cstheme="minorHAnsi"/>
          <w:sz w:val="24"/>
          <w:szCs w:val="24"/>
        </w:rPr>
      </w:pPr>
    </w:p>
    <w:p w:rsidR="001872E7" w:rsidRPr="009E3259" w:rsidRDefault="001872E7" w:rsidP="00675E69">
      <w:pPr>
        <w:rPr>
          <w:rFonts w:asciiTheme="majorHAnsi" w:eastAsia="Courier New" w:hAnsiTheme="majorHAnsi" w:cstheme="minorHAnsi"/>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join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symbol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trade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on</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a.symbol</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b.symbol</w:t>
      </w:r>
      <w:proofErr w:type="spellEnd"/>
      <w:r w:rsidRPr="009E3259">
        <w:rPr>
          <w:rFonts w:asciiTheme="majorHAnsi" w:eastAsia="Courier New" w:hAnsiTheme="majorHAnsi" w:cstheme="minorHAnsi"/>
          <w:spacing w:val="2"/>
          <w:w w:val="102"/>
          <w:sz w:val="24"/>
          <w:szCs w:val="24"/>
          <w:highlight w:val="lightGray"/>
        </w:rPr>
        <w:t xml:space="preserve"> and </w:t>
      </w:r>
      <w:proofErr w:type="spellStart"/>
      <w:r w:rsidRPr="009E3259">
        <w:rPr>
          <w:rFonts w:asciiTheme="majorHAnsi" w:eastAsia="Courier New" w:hAnsiTheme="majorHAnsi" w:cstheme="minorHAnsi"/>
          <w:spacing w:val="2"/>
          <w:w w:val="102"/>
          <w:sz w:val="24"/>
          <w:szCs w:val="24"/>
          <w:highlight w:val="lightGray"/>
        </w:rPr>
        <w:t>a.trade_date</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b.trade_date</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group</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symbol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trade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group</w:t>
      </w:r>
      <w:proofErr w:type="gramEnd"/>
      <w:r w:rsidRPr="009E3259">
        <w:rPr>
          <w:rFonts w:asciiTheme="majorHAnsi" w:eastAsia="Courier New" w:hAnsiTheme="majorHAnsi" w:cstheme="minorHAnsi"/>
          <w:spacing w:val="2"/>
          <w:w w:val="102"/>
          <w:sz w:val="24"/>
          <w:szCs w:val="24"/>
          <w:highlight w:val="lightGray"/>
        </w:rPr>
        <w:t xml:space="preserve"> by </w:t>
      </w:r>
      <w:proofErr w:type="spellStart"/>
      <w:r w:rsidRPr="009E3259">
        <w:rPr>
          <w:rFonts w:asciiTheme="majorHAnsi" w:eastAsia="Courier New" w:hAnsiTheme="majorHAnsi" w:cstheme="minorHAnsi"/>
          <w:spacing w:val="2"/>
          <w:w w:val="102"/>
          <w:sz w:val="24"/>
          <w:szCs w:val="24"/>
          <w:highlight w:val="lightGray"/>
        </w:rPr>
        <w:t>a.symbol</w:t>
      </w:r>
      <w:proofErr w:type="spellEnd"/>
      <w:r w:rsidRPr="009E3259">
        <w:rPr>
          <w:rFonts w:asciiTheme="majorHAnsi" w:eastAsia="Courier New" w:hAnsiTheme="majorHAnsi" w:cstheme="minorHAnsi"/>
          <w:spacing w:val="2"/>
          <w:w w:val="102"/>
          <w:sz w:val="24"/>
          <w:szCs w:val="24"/>
          <w:highlight w:val="lightGray"/>
        </w:rPr>
        <w:t>, year(</w:t>
      </w:r>
      <w:proofErr w:type="spellStart"/>
      <w:r w:rsidRPr="009E3259">
        <w:rPr>
          <w:rFonts w:asciiTheme="majorHAnsi" w:eastAsia="Courier New" w:hAnsiTheme="majorHAnsi" w:cstheme="minorHAnsi"/>
          <w:spacing w:val="2"/>
          <w:w w:val="102"/>
          <w:sz w:val="24"/>
          <w:szCs w:val="24"/>
          <w:highlight w:val="lightGray"/>
        </w:rPr>
        <w:t>a.trade_date</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E140BE">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2.8.</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Save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join.hive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441EBD">
        <w:rPr>
          <w:rFonts w:asciiTheme="majorHAnsi" w:eastAsia="Calibri" w:hAnsiTheme="majorHAnsi" w:cstheme="minorHAnsi"/>
          <w:b/>
          <w:sz w:val="24"/>
          <w:szCs w:val="24"/>
        </w:rPr>
        <w:t>Step    3:</w:t>
      </w:r>
      <w:r w:rsidRPr="00441EBD">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Run</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th</w:t>
      </w:r>
      <w:r w:rsidRPr="00441EBD">
        <w:rPr>
          <w:rFonts w:asciiTheme="majorHAnsi" w:eastAsia="Calibri" w:hAnsiTheme="majorHAnsi" w:cstheme="minorHAnsi"/>
          <w:sz w:val="24"/>
          <w:szCs w:val="24"/>
        </w:rPr>
        <w:t>e</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441EBD">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join.hive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perform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701414" w:rsidRPr="009E3259" w:rsidRDefault="005E71DA" w:rsidP="00675E69">
      <w:pPr>
        <w:rPr>
          <w:rFonts w:asciiTheme="majorHAnsi" w:eastAsia="Calibri" w:hAnsiTheme="majorHAnsi" w:cstheme="minorHAnsi"/>
          <w:b/>
          <w:sz w:val="24"/>
          <w:szCs w:val="24"/>
        </w:rPr>
      </w:pPr>
      <w:r w:rsidRPr="009E3259">
        <w:rPr>
          <w:rFonts w:asciiTheme="majorHAnsi" w:hAnsiTheme="majorHAnsi" w:cstheme="minorHAnsi"/>
          <w:sz w:val="24"/>
          <w:szCs w:val="24"/>
          <w:u w:val="single" w:color="000000"/>
        </w:rPr>
        <w:t xml:space="preserve">                               </w:t>
      </w:r>
      <w:r w:rsidRPr="009E3259">
        <w:rPr>
          <w:rFonts w:asciiTheme="majorHAnsi" w:hAnsiTheme="majorHAnsi" w:cstheme="minorHAnsi"/>
          <w:spacing w:val="-8"/>
          <w:sz w:val="24"/>
          <w:szCs w:val="24"/>
          <w:u w:val="single" w:color="000000"/>
        </w:rPr>
        <w:t xml:space="preserve"> </w:t>
      </w:r>
      <w:r w:rsidRPr="009E3259">
        <w:rPr>
          <w:rFonts w:asciiTheme="majorHAnsi" w:eastAsia="Calibri" w:hAnsiTheme="majorHAnsi" w:cstheme="minorHAnsi"/>
          <w:w w:val="25"/>
          <w:sz w:val="24"/>
          <w:szCs w:val="24"/>
        </w:rPr>
        <w:t xml:space="preserve"> </w:t>
      </w:r>
    </w:p>
    <w:p w:rsidR="00701414" w:rsidRPr="009E3259" w:rsidRDefault="00701414" w:rsidP="00675E69">
      <w:pPr>
        <w:rPr>
          <w:rFonts w:asciiTheme="majorHAnsi" w:eastAsia="Calibr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b/>
          <w:sz w:val="24"/>
          <w:szCs w:val="24"/>
        </w:rPr>
        <w:t>4</w:t>
      </w:r>
      <w:r w:rsidRPr="009E3259">
        <w:rPr>
          <w:rFonts w:asciiTheme="majorHAnsi" w:eastAsia="Calibri" w:hAnsiTheme="majorHAnsi" w:cstheme="minorHAnsi"/>
          <w:sz w:val="24"/>
          <w:szCs w:val="24"/>
        </w:rPr>
        <w:t>:</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Verify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85354E">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85354E">
        <w:rPr>
          <w:rFonts w:asciiTheme="majorHAnsi" w:eastAsia="Calibri" w:hAnsiTheme="majorHAnsi" w:cstheme="minorHAnsi"/>
          <w:sz w:val="24"/>
          <w:szCs w:val="24"/>
        </w:rPr>
        <w:t>a</w:t>
      </w:r>
      <w:proofErr w:type="gramEnd"/>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b/>
          <w:sz w:val="24"/>
          <w:szCs w:val="24"/>
        </w:rPr>
        <w:t>select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31"/>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stock_aggregates</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Default="00CF6CB4" w:rsidP="00675E69">
      <w:pPr>
        <w:rPr>
          <w:rFonts w:asciiTheme="majorHAnsi" w:hAnsiTheme="majorHAnsi" w:cstheme="minorHAnsi"/>
          <w:sz w:val="24"/>
          <w:szCs w:val="24"/>
        </w:rPr>
      </w:pPr>
    </w:p>
    <w:p w:rsidR="00441EBD" w:rsidRDefault="00441EBD" w:rsidP="00675E69">
      <w:pPr>
        <w:rPr>
          <w:rFonts w:asciiTheme="majorHAnsi" w:hAnsiTheme="majorHAnsi" w:cstheme="minorHAnsi"/>
          <w:sz w:val="24"/>
          <w:szCs w:val="24"/>
        </w:rPr>
      </w:pPr>
    </w:p>
    <w:p w:rsidR="00441EBD" w:rsidRDefault="00441EBD" w:rsidP="00675E69">
      <w:pPr>
        <w:rPr>
          <w:rFonts w:asciiTheme="majorHAnsi" w:hAnsiTheme="majorHAnsi" w:cstheme="minorHAnsi"/>
          <w:sz w:val="24"/>
          <w:szCs w:val="24"/>
        </w:rPr>
      </w:pPr>
    </w:p>
    <w:p w:rsidR="00441EBD" w:rsidRDefault="00441EBD" w:rsidP="00675E69">
      <w:pPr>
        <w:rPr>
          <w:rFonts w:asciiTheme="majorHAnsi" w:hAnsiTheme="majorHAnsi" w:cstheme="minorHAnsi"/>
          <w:sz w:val="24"/>
          <w:szCs w:val="24"/>
        </w:rPr>
      </w:pPr>
    </w:p>
    <w:p w:rsidR="00441EBD" w:rsidRDefault="00441EBD" w:rsidP="00675E69">
      <w:pPr>
        <w:rPr>
          <w:rFonts w:asciiTheme="majorHAnsi" w:hAnsiTheme="majorHAnsi" w:cstheme="minorHAnsi"/>
          <w:sz w:val="24"/>
          <w:szCs w:val="24"/>
        </w:rPr>
      </w:pPr>
    </w:p>
    <w:p w:rsidR="0085354E" w:rsidRDefault="0085354E" w:rsidP="00675E69">
      <w:pPr>
        <w:rPr>
          <w:rFonts w:asciiTheme="majorHAnsi" w:hAnsiTheme="majorHAnsi" w:cstheme="minorHAnsi"/>
          <w:sz w:val="24"/>
          <w:szCs w:val="24"/>
        </w:rPr>
      </w:pPr>
    </w:p>
    <w:p w:rsidR="0085354E" w:rsidRDefault="0085354E" w:rsidP="00675E69">
      <w:pPr>
        <w:rPr>
          <w:rFonts w:asciiTheme="majorHAnsi" w:hAnsiTheme="majorHAnsi" w:cstheme="minorHAnsi"/>
          <w:sz w:val="24"/>
          <w:szCs w:val="24"/>
        </w:rPr>
      </w:pPr>
    </w:p>
    <w:p w:rsidR="0085354E" w:rsidRPr="009E3259" w:rsidRDefault="0085354E"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lastRenderedPageBreak/>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667"/>
        <w:gridCol w:w="869"/>
        <w:gridCol w:w="6542"/>
      </w:tblGrid>
      <w:tr w:rsidR="00CF6CB4" w:rsidRPr="009E3259" w:rsidTr="00701414">
        <w:trPr>
          <w:trHeight w:hRule="exact" w:val="310"/>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2004</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90.</w:t>
            </w:r>
            <w:r w:rsidRPr="009E3259">
              <w:rPr>
                <w:rFonts w:asciiTheme="majorHAnsi" w:eastAsia="Courier New" w:hAnsiTheme="majorHAnsi" w:cstheme="minorHAnsi"/>
                <w:sz w:val="24"/>
                <w:szCs w:val="24"/>
              </w:rPr>
              <w:t>9</w:t>
            </w:r>
            <w:r w:rsidRPr="009E3259">
              <w:rPr>
                <w:rFonts w:asciiTheme="majorHAnsi" w:eastAsia="Courier New" w:hAnsiTheme="majorHAnsi" w:cstheme="minorHAnsi"/>
                <w:spacing w:val="78"/>
                <w:sz w:val="24"/>
                <w:szCs w:val="24"/>
              </w:rPr>
              <w:t xml:space="preserve"> </w:t>
            </w:r>
            <w:r w:rsidRPr="009E3259">
              <w:rPr>
                <w:rFonts w:asciiTheme="majorHAnsi" w:eastAsia="Courier New" w:hAnsiTheme="majorHAnsi" w:cstheme="minorHAnsi"/>
                <w:spacing w:val="2"/>
                <w:w w:val="102"/>
                <w:sz w:val="24"/>
                <w:szCs w:val="24"/>
              </w:rPr>
              <w:t>66.2</w:t>
            </w:r>
            <w:r w:rsidRPr="009E3259">
              <w:rPr>
                <w:rFonts w:asciiTheme="majorHAnsi" w:eastAsia="Courier New" w:hAnsiTheme="majorHAnsi" w:cstheme="minorHAnsi"/>
                <w:w w:val="102"/>
                <w:sz w:val="24"/>
                <w:szCs w:val="24"/>
              </w:rPr>
              <w:t>5</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sz w:val="24"/>
                <w:szCs w:val="24"/>
              </w:rPr>
              <w:t>75.7995</w:t>
            </w:r>
            <w:r w:rsidRPr="009E3259">
              <w:rPr>
                <w:rFonts w:asciiTheme="majorHAnsi" w:eastAsia="Courier New" w:hAnsiTheme="majorHAnsi" w:cstheme="minorHAnsi"/>
                <w:sz w:val="24"/>
                <w:szCs w:val="24"/>
              </w:rPr>
              <w:t xml:space="preserve">2  </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0.544</w:t>
            </w:r>
          </w:p>
        </w:tc>
      </w:tr>
      <w:tr w:rsidR="00CF6CB4" w:rsidRPr="009E3259" w:rsidTr="00701414">
        <w:trPr>
          <w:trHeight w:hRule="exact" w:val="307"/>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2005</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78.4</w:t>
            </w:r>
            <w:r w:rsidRPr="009E3259">
              <w:rPr>
                <w:rFonts w:asciiTheme="majorHAnsi" w:eastAsia="Courier New" w:hAnsiTheme="majorHAnsi" w:cstheme="minorHAnsi"/>
                <w:w w:val="102"/>
                <w:sz w:val="24"/>
                <w:szCs w:val="24"/>
              </w:rPr>
              <w:t>5</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62.5</w:t>
            </w:r>
            <w:r w:rsidRPr="009E3259">
              <w:rPr>
                <w:rFonts w:asciiTheme="majorHAnsi" w:eastAsia="Courier New" w:hAnsiTheme="majorHAnsi" w:cstheme="minorHAnsi"/>
                <w:w w:val="102"/>
                <w:sz w:val="24"/>
                <w:szCs w:val="24"/>
              </w:rPr>
              <w:t>8</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sz w:val="24"/>
                <w:szCs w:val="24"/>
              </w:rPr>
              <w:t>72.04265</w:t>
            </w:r>
            <w:r w:rsidRPr="009E3259">
              <w:rPr>
                <w:rFonts w:asciiTheme="majorHAnsi" w:eastAsia="Courier New" w:hAnsiTheme="majorHAnsi" w:cstheme="minorHAnsi"/>
                <w:sz w:val="24"/>
                <w:szCs w:val="24"/>
              </w:rPr>
              <w:t xml:space="preserve">6 </w:t>
            </w:r>
            <w:r w:rsidRPr="009E3259">
              <w:rPr>
                <w:rFonts w:asciiTheme="majorHAnsi" w:eastAsia="Courier New" w:hAnsiTheme="majorHAnsi" w:cstheme="minorHAnsi"/>
                <w:spacing w:val="25"/>
                <w:sz w:val="24"/>
                <w:szCs w:val="24"/>
              </w:rPr>
              <w:t xml:space="preserve"> </w:t>
            </w:r>
            <w:r w:rsidRPr="009E3259">
              <w:rPr>
                <w:rFonts w:asciiTheme="majorHAnsi" w:eastAsia="Courier New" w:hAnsiTheme="majorHAnsi" w:cstheme="minorHAnsi"/>
                <w:spacing w:val="2"/>
                <w:w w:val="102"/>
                <w:sz w:val="24"/>
                <w:szCs w:val="24"/>
              </w:rPr>
              <w:t>0.91999996</w:t>
            </w:r>
          </w:p>
        </w:tc>
      </w:tr>
      <w:tr w:rsidR="00CF6CB4" w:rsidRPr="009E3259" w:rsidTr="00701414">
        <w:trPr>
          <w:trHeight w:hRule="exact" w:val="307"/>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2006</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98.0</w:t>
            </w:r>
            <w:r w:rsidRPr="009E3259">
              <w:rPr>
                <w:rFonts w:asciiTheme="majorHAnsi" w:eastAsia="Courier New" w:hAnsiTheme="majorHAnsi" w:cstheme="minorHAnsi"/>
                <w:w w:val="102"/>
                <w:sz w:val="24"/>
                <w:szCs w:val="24"/>
              </w:rPr>
              <w:t>1</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71.7</w:t>
            </w:r>
            <w:r w:rsidRPr="009E3259">
              <w:rPr>
                <w:rFonts w:asciiTheme="majorHAnsi" w:eastAsia="Courier New" w:hAnsiTheme="majorHAnsi" w:cstheme="minorHAnsi"/>
                <w:w w:val="102"/>
                <w:sz w:val="24"/>
                <w:szCs w:val="24"/>
              </w:rPr>
              <w:t>3</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sz w:val="24"/>
                <w:szCs w:val="24"/>
              </w:rPr>
              <w:t>85.8032</w:t>
            </w:r>
            <w:r w:rsidRPr="009E3259">
              <w:rPr>
                <w:rFonts w:asciiTheme="majorHAnsi" w:eastAsia="Courier New" w:hAnsiTheme="majorHAnsi" w:cstheme="minorHAnsi"/>
                <w:sz w:val="24"/>
                <w:szCs w:val="24"/>
              </w:rPr>
              <w:t xml:space="preserve">7  </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0.851</w:t>
            </w:r>
          </w:p>
        </w:tc>
      </w:tr>
      <w:tr w:rsidR="00CF6CB4" w:rsidRPr="009E3259" w:rsidTr="00701414">
        <w:trPr>
          <w:trHeight w:hRule="exact" w:val="307"/>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2007</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110.0</w:t>
            </w:r>
            <w:r w:rsidRPr="009E3259">
              <w:rPr>
                <w:rFonts w:asciiTheme="majorHAnsi" w:eastAsia="Courier New" w:hAnsiTheme="majorHAnsi" w:cstheme="minorHAnsi"/>
                <w:sz w:val="24"/>
                <w:szCs w:val="24"/>
              </w:rPr>
              <w:t xml:space="preserve">1    </w:t>
            </w:r>
            <w:r w:rsidRPr="009E3259">
              <w:rPr>
                <w:rFonts w:asciiTheme="majorHAnsi" w:eastAsia="Courier New" w:hAnsiTheme="majorHAnsi" w:cstheme="minorHAnsi"/>
                <w:spacing w:val="35"/>
                <w:sz w:val="24"/>
                <w:szCs w:val="24"/>
              </w:rPr>
              <w:t xml:space="preserve"> </w:t>
            </w:r>
            <w:r w:rsidRPr="009E3259">
              <w:rPr>
                <w:rFonts w:asciiTheme="majorHAnsi" w:eastAsia="Courier New" w:hAnsiTheme="majorHAnsi" w:cstheme="minorHAnsi"/>
                <w:spacing w:val="2"/>
                <w:sz w:val="24"/>
                <w:szCs w:val="24"/>
              </w:rPr>
              <w:t>81.</w:t>
            </w:r>
            <w:r w:rsidRPr="009E3259">
              <w:rPr>
                <w:rFonts w:asciiTheme="majorHAnsi" w:eastAsia="Courier New" w:hAnsiTheme="majorHAnsi" w:cstheme="minorHAnsi"/>
                <w:sz w:val="24"/>
                <w:szCs w:val="24"/>
              </w:rPr>
              <w:t>0</w:t>
            </w:r>
            <w:r w:rsidRPr="009E3259">
              <w:rPr>
                <w:rFonts w:asciiTheme="majorHAnsi" w:eastAsia="Courier New" w:hAnsiTheme="majorHAnsi" w:cstheme="minorHAnsi"/>
                <w:spacing w:val="78"/>
                <w:sz w:val="24"/>
                <w:szCs w:val="24"/>
              </w:rPr>
              <w:t xml:space="preserve"> </w:t>
            </w:r>
            <w:r w:rsidRPr="009E3259">
              <w:rPr>
                <w:rFonts w:asciiTheme="majorHAnsi" w:eastAsia="Courier New" w:hAnsiTheme="majorHAnsi" w:cstheme="minorHAnsi"/>
                <w:spacing w:val="2"/>
                <w:sz w:val="24"/>
                <w:szCs w:val="24"/>
              </w:rPr>
              <w:t>93.73768</w:t>
            </w:r>
            <w:r w:rsidRPr="009E3259">
              <w:rPr>
                <w:rFonts w:asciiTheme="majorHAnsi" w:eastAsia="Courier New" w:hAnsiTheme="majorHAnsi" w:cstheme="minorHAnsi"/>
                <w:sz w:val="24"/>
                <w:szCs w:val="24"/>
              </w:rPr>
              <w:t xml:space="preserve">6 </w:t>
            </w:r>
            <w:r w:rsidRPr="009E3259">
              <w:rPr>
                <w:rFonts w:asciiTheme="majorHAnsi" w:eastAsia="Courier New" w:hAnsiTheme="majorHAnsi" w:cstheme="minorHAnsi"/>
                <w:spacing w:val="25"/>
                <w:sz w:val="24"/>
                <w:szCs w:val="24"/>
              </w:rPr>
              <w:t xml:space="preserve"> </w:t>
            </w:r>
            <w:r w:rsidRPr="009E3259">
              <w:rPr>
                <w:rFonts w:asciiTheme="majorHAnsi" w:eastAsia="Courier New" w:hAnsiTheme="majorHAnsi" w:cstheme="minorHAnsi"/>
                <w:spacing w:val="2"/>
                <w:w w:val="102"/>
                <w:sz w:val="24"/>
                <w:szCs w:val="24"/>
              </w:rPr>
              <w:t>NULL</w:t>
            </w:r>
          </w:p>
        </w:tc>
      </w:tr>
      <w:tr w:rsidR="00CF6CB4" w:rsidRPr="009E3259" w:rsidTr="00701414">
        <w:trPr>
          <w:trHeight w:hRule="exact" w:val="307"/>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2008</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100.7</w:t>
            </w:r>
            <w:r w:rsidRPr="009E3259">
              <w:rPr>
                <w:rFonts w:asciiTheme="majorHAnsi" w:eastAsia="Courier New" w:hAnsiTheme="majorHAnsi" w:cstheme="minorHAnsi"/>
                <w:sz w:val="24"/>
                <w:szCs w:val="24"/>
              </w:rPr>
              <w:t xml:space="preserve">8    </w:t>
            </w:r>
            <w:r w:rsidRPr="009E3259">
              <w:rPr>
                <w:rFonts w:asciiTheme="majorHAnsi" w:eastAsia="Courier New" w:hAnsiTheme="majorHAnsi" w:cstheme="minorHAnsi"/>
                <w:spacing w:val="35"/>
                <w:sz w:val="24"/>
                <w:szCs w:val="24"/>
              </w:rPr>
              <w:t xml:space="preserve"> </w:t>
            </w:r>
            <w:r w:rsidRPr="009E3259">
              <w:rPr>
                <w:rFonts w:asciiTheme="majorHAnsi" w:eastAsia="Courier New" w:hAnsiTheme="majorHAnsi" w:cstheme="minorHAnsi"/>
                <w:spacing w:val="2"/>
                <w:w w:val="102"/>
                <w:sz w:val="24"/>
                <w:szCs w:val="24"/>
              </w:rPr>
              <w:t>45.4</w:t>
            </w:r>
            <w:r w:rsidRPr="009E3259">
              <w:rPr>
                <w:rFonts w:asciiTheme="majorHAnsi" w:eastAsia="Courier New" w:hAnsiTheme="majorHAnsi" w:cstheme="minorHAnsi"/>
                <w:w w:val="102"/>
                <w:sz w:val="24"/>
                <w:szCs w:val="24"/>
              </w:rPr>
              <w:t>1</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sz w:val="24"/>
                <w:szCs w:val="24"/>
              </w:rPr>
              <w:t>79.609</w:t>
            </w:r>
            <w:r w:rsidRPr="009E3259">
              <w:rPr>
                <w:rFonts w:asciiTheme="majorHAnsi" w:eastAsia="Courier New" w:hAnsiTheme="majorHAnsi" w:cstheme="minorHAnsi"/>
                <w:sz w:val="24"/>
                <w:szCs w:val="24"/>
              </w:rPr>
              <w:t xml:space="preserve">8   </w:t>
            </w:r>
            <w:r w:rsidRPr="009E3259">
              <w:rPr>
                <w:rFonts w:asciiTheme="majorHAnsi" w:eastAsia="Courier New" w:hAnsiTheme="majorHAnsi" w:cstheme="minorHAnsi"/>
                <w:spacing w:val="32"/>
                <w:sz w:val="24"/>
                <w:szCs w:val="24"/>
              </w:rPr>
              <w:t xml:space="preserve"> </w:t>
            </w:r>
            <w:r w:rsidRPr="009E3259">
              <w:rPr>
                <w:rFonts w:asciiTheme="majorHAnsi" w:eastAsia="Courier New" w:hAnsiTheme="majorHAnsi" w:cstheme="minorHAnsi"/>
                <w:spacing w:val="2"/>
                <w:w w:val="102"/>
                <w:sz w:val="24"/>
                <w:szCs w:val="24"/>
              </w:rPr>
              <w:t>NULL</w:t>
            </w:r>
          </w:p>
        </w:tc>
      </w:tr>
      <w:tr w:rsidR="00CF6CB4" w:rsidRPr="009E3259" w:rsidTr="00701414">
        <w:trPr>
          <w:trHeight w:hRule="exact" w:val="307"/>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2009</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93.</w:t>
            </w:r>
            <w:r w:rsidRPr="009E3259">
              <w:rPr>
                <w:rFonts w:asciiTheme="majorHAnsi" w:eastAsia="Courier New" w:hAnsiTheme="majorHAnsi" w:cstheme="minorHAnsi"/>
                <w:sz w:val="24"/>
                <w:szCs w:val="24"/>
              </w:rPr>
              <w:t>2</w:t>
            </w:r>
            <w:r w:rsidRPr="009E3259">
              <w:rPr>
                <w:rFonts w:asciiTheme="majorHAnsi" w:eastAsia="Courier New" w:hAnsiTheme="majorHAnsi" w:cstheme="minorHAnsi"/>
                <w:spacing w:val="78"/>
                <w:sz w:val="24"/>
                <w:szCs w:val="24"/>
              </w:rPr>
              <w:t xml:space="preserve"> </w:t>
            </w:r>
            <w:r w:rsidRPr="009E3259">
              <w:rPr>
                <w:rFonts w:asciiTheme="majorHAnsi" w:eastAsia="Courier New" w:hAnsiTheme="majorHAnsi" w:cstheme="minorHAnsi"/>
                <w:spacing w:val="2"/>
                <w:w w:val="102"/>
                <w:sz w:val="24"/>
                <w:szCs w:val="24"/>
              </w:rPr>
              <w:t>52.9</w:t>
            </w:r>
            <w:r w:rsidRPr="009E3259">
              <w:rPr>
                <w:rFonts w:asciiTheme="majorHAnsi" w:eastAsia="Courier New" w:hAnsiTheme="majorHAnsi" w:cstheme="minorHAnsi"/>
                <w:w w:val="102"/>
                <w:sz w:val="24"/>
                <w:szCs w:val="24"/>
              </w:rPr>
              <w:t>8</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sz w:val="24"/>
                <w:szCs w:val="24"/>
              </w:rPr>
              <w:t>77.0438</w:t>
            </w:r>
            <w:r w:rsidRPr="009E3259">
              <w:rPr>
                <w:rFonts w:asciiTheme="majorHAnsi" w:eastAsia="Courier New" w:hAnsiTheme="majorHAnsi" w:cstheme="minorHAnsi"/>
                <w:sz w:val="24"/>
                <w:szCs w:val="24"/>
              </w:rPr>
              <w:t xml:space="preserve">9  </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w w:val="102"/>
                <w:sz w:val="24"/>
                <w:szCs w:val="24"/>
              </w:rPr>
              <w:t>NULL</w:t>
            </w:r>
          </w:p>
        </w:tc>
      </w:tr>
      <w:tr w:rsidR="00CF6CB4" w:rsidRPr="009E3259" w:rsidTr="00701414">
        <w:trPr>
          <w:trHeight w:hRule="exact" w:val="322"/>
        </w:trPr>
        <w:tc>
          <w:tcPr>
            <w:tcW w:w="66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KYO</w:t>
            </w:r>
          </w:p>
        </w:tc>
        <w:tc>
          <w:tcPr>
            <w:tcW w:w="869"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2010</w:t>
            </w:r>
          </w:p>
        </w:tc>
        <w:tc>
          <w:tcPr>
            <w:tcW w:w="654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93.8</w:t>
            </w:r>
            <w:r w:rsidRPr="009E3259">
              <w:rPr>
                <w:rFonts w:asciiTheme="majorHAnsi" w:eastAsia="Courier New" w:hAnsiTheme="majorHAnsi" w:cstheme="minorHAnsi"/>
                <w:w w:val="102"/>
                <w:sz w:val="24"/>
                <w:szCs w:val="24"/>
              </w:rPr>
              <w:t>3</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85.9</w:t>
            </w:r>
            <w:r w:rsidRPr="009E3259">
              <w:rPr>
                <w:rFonts w:asciiTheme="majorHAnsi" w:eastAsia="Courier New" w:hAnsiTheme="majorHAnsi" w:cstheme="minorHAnsi"/>
                <w:w w:val="102"/>
                <w:sz w:val="24"/>
                <w:szCs w:val="24"/>
              </w:rPr>
              <w:t>4</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90.7</w:t>
            </w:r>
            <w:r w:rsidRPr="009E3259">
              <w:rPr>
                <w:rFonts w:asciiTheme="majorHAnsi" w:eastAsia="Courier New" w:hAnsiTheme="majorHAnsi" w:cstheme="minorHAnsi"/>
                <w:w w:val="102"/>
                <w:sz w:val="24"/>
                <w:szCs w:val="24"/>
              </w:rPr>
              <w:t>1</w:t>
            </w:r>
            <w:r w:rsidRPr="009E3259">
              <w:rPr>
                <w:rFonts w:asciiTheme="majorHAnsi" w:eastAsia="Courier New" w:hAnsiTheme="majorHAnsi" w:cstheme="minorHAnsi"/>
                <w:spacing w:val="-64"/>
                <w:sz w:val="24"/>
                <w:szCs w:val="24"/>
              </w:rPr>
              <w:t xml:space="preserve"> </w:t>
            </w:r>
            <w:r w:rsidRPr="009E3259">
              <w:rPr>
                <w:rFonts w:asciiTheme="majorHAnsi" w:eastAsia="Courier New" w:hAnsiTheme="majorHAnsi" w:cstheme="minorHAnsi"/>
                <w:spacing w:val="2"/>
                <w:w w:val="102"/>
                <w:sz w:val="24"/>
                <w:szCs w:val="24"/>
              </w:rPr>
              <w:t>NULL</w:t>
            </w:r>
          </w:p>
        </w:tc>
      </w:tr>
    </w:tbl>
    <w:p w:rsidR="00CF6CB4" w:rsidRPr="009E3259" w:rsidRDefault="005E71DA" w:rsidP="001872E7">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position w:val="2"/>
          <w:sz w:val="24"/>
          <w:szCs w:val="24"/>
        </w:rPr>
        <w:t>stock_symbo</w:t>
      </w:r>
      <w:r w:rsidRPr="009E3259">
        <w:rPr>
          <w:rFonts w:asciiTheme="majorHAnsi" w:eastAsia="Courier New" w:hAnsiTheme="majorHAnsi" w:cstheme="minorHAnsi"/>
          <w:position w:val="2"/>
          <w:sz w:val="24"/>
          <w:szCs w:val="24"/>
        </w:rPr>
        <w:t>l</w:t>
      </w:r>
      <w:proofErr w:type="spellEnd"/>
      <w:proofErr w:type="gramEnd"/>
      <w:r w:rsidRPr="009E3259">
        <w:rPr>
          <w:rFonts w:asciiTheme="majorHAnsi" w:eastAsia="Courier New" w:hAnsiTheme="majorHAnsi" w:cstheme="minorHAnsi"/>
          <w:position w:val="2"/>
          <w:sz w:val="24"/>
          <w:szCs w:val="24"/>
        </w:rPr>
        <w:t xml:space="preserve">    </w:t>
      </w:r>
      <w:r w:rsidRPr="009E3259">
        <w:rPr>
          <w:rFonts w:asciiTheme="majorHAnsi" w:eastAsia="Courier New" w:hAnsiTheme="majorHAnsi" w:cstheme="minorHAnsi"/>
          <w:spacing w:val="122"/>
          <w:position w:val="2"/>
          <w:sz w:val="24"/>
          <w:szCs w:val="24"/>
        </w:rPr>
        <w:t xml:space="preserve"> </w:t>
      </w:r>
      <w:r w:rsidRPr="009E3259">
        <w:rPr>
          <w:rFonts w:asciiTheme="majorHAnsi" w:eastAsia="Courier New" w:hAnsiTheme="majorHAnsi" w:cstheme="minorHAnsi"/>
          <w:spacing w:val="2"/>
          <w:position w:val="2"/>
          <w:sz w:val="24"/>
          <w:szCs w:val="24"/>
        </w:rPr>
        <w:t>NUL</w:t>
      </w:r>
      <w:r w:rsidRPr="009E3259">
        <w:rPr>
          <w:rFonts w:asciiTheme="majorHAnsi" w:eastAsia="Courier New" w:hAnsiTheme="majorHAnsi" w:cstheme="minorHAnsi"/>
          <w:position w:val="2"/>
          <w:sz w:val="24"/>
          <w:szCs w:val="24"/>
        </w:rPr>
        <w:t>L</w:t>
      </w:r>
      <w:r w:rsidRPr="009E3259">
        <w:rPr>
          <w:rFonts w:asciiTheme="majorHAnsi" w:eastAsia="Courier New" w:hAnsiTheme="majorHAnsi" w:cstheme="minorHAnsi"/>
          <w:spacing w:val="78"/>
          <w:position w:val="2"/>
          <w:sz w:val="24"/>
          <w:szCs w:val="24"/>
        </w:rPr>
        <w:t xml:space="preserve"> </w:t>
      </w:r>
      <w:proofErr w:type="spellStart"/>
      <w:r w:rsidRPr="009E3259">
        <w:rPr>
          <w:rFonts w:asciiTheme="majorHAnsi" w:eastAsia="Courier New" w:hAnsiTheme="majorHAnsi" w:cstheme="minorHAnsi"/>
          <w:spacing w:val="2"/>
          <w:position w:val="2"/>
          <w:sz w:val="24"/>
          <w:szCs w:val="24"/>
        </w:rPr>
        <w:t>NUL</w:t>
      </w:r>
      <w:r w:rsidRPr="009E3259">
        <w:rPr>
          <w:rFonts w:asciiTheme="majorHAnsi" w:eastAsia="Courier New" w:hAnsiTheme="majorHAnsi" w:cstheme="minorHAnsi"/>
          <w:position w:val="2"/>
          <w:sz w:val="24"/>
          <w:szCs w:val="24"/>
        </w:rPr>
        <w:t>L</w:t>
      </w:r>
      <w:proofErr w:type="spellEnd"/>
      <w:r w:rsidRPr="009E3259">
        <w:rPr>
          <w:rFonts w:asciiTheme="majorHAnsi" w:eastAsia="Courier New" w:hAnsiTheme="majorHAnsi" w:cstheme="minorHAnsi"/>
          <w:spacing w:val="78"/>
          <w:position w:val="2"/>
          <w:sz w:val="24"/>
          <w:szCs w:val="24"/>
        </w:rPr>
        <w:t xml:space="preserve"> </w:t>
      </w:r>
      <w:proofErr w:type="spellStart"/>
      <w:r w:rsidRPr="009E3259">
        <w:rPr>
          <w:rFonts w:asciiTheme="majorHAnsi" w:eastAsia="Courier New" w:hAnsiTheme="majorHAnsi" w:cstheme="minorHAnsi"/>
          <w:spacing w:val="2"/>
          <w:position w:val="2"/>
          <w:sz w:val="24"/>
          <w:szCs w:val="24"/>
        </w:rPr>
        <w:t>NUL</w:t>
      </w:r>
      <w:r w:rsidRPr="009E3259">
        <w:rPr>
          <w:rFonts w:asciiTheme="majorHAnsi" w:eastAsia="Courier New" w:hAnsiTheme="majorHAnsi" w:cstheme="minorHAnsi"/>
          <w:position w:val="2"/>
          <w:sz w:val="24"/>
          <w:szCs w:val="24"/>
        </w:rPr>
        <w:t>L</w:t>
      </w:r>
      <w:proofErr w:type="spellEnd"/>
      <w:r w:rsidRPr="009E3259">
        <w:rPr>
          <w:rFonts w:asciiTheme="majorHAnsi" w:eastAsia="Courier New" w:hAnsiTheme="majorHAnsi" w:cstheme="minorHAnsi"/>
          <w:spacing w:val="78"/>
          <w:position w:val="2"/>
          <w:sz w:val="24"/>
          <w:szCs w:val="24"/>
        </w:rPr>
        <w:t xml:space="preserve"> </w:t>
      </w:r>
      <w:proofErr w:type="spellStart"/>
      <w:r w:rsidRPr="009E3259">
        <w:rPr>
          <w:rFonts w:asciiTheme="majorHAnsi" w:eastAsia="Courier New" w:hAnsiTheme="majorHAnsi" w:cstheme="minorHAnsi"/>
          <w:spacing w:val="2"/>
          <w:position w:val="2"/>
          <w:sz w:val="24"/>
          <w:szCs w:val="24"/>
        </w:rPr>
        <w:t>NUL</w:t>
      </w:r>
      <w:r w:rsidRPr="009E3259">
        <w:rPr>
          <w:rFonts w:asciiTheme="majorHAnsi" w:eastAsia="Courier New" w:hAnsiTheme="majorHAnsi" w:cstheme="minorHAnsi"/>
          <w:position w:val="2"/>
          <w:sz w:val="24"/>
          <w:szCs w:val="24"/>
        </w:rPr>
        <w:t>L</w:t>
      </w:r>
      <w:proofErr w:type="spellEnd"/>
      <w:r w:rsidRPr="009E3259">
        <w:rPr>
          <w:rFonts w:asciiTheme="majorHAnsi" w:eastAsia="Courier New" w:hAnsiTheme="majorHAnsi" w:cstheme="minorHAnsi"/>
          <w:spacing w:val="78"/>
          <w:position w:val="2"/>
          <w:sz w:val="24"/>
          <w:szCs w:val="24"/>
        </w:rPr>
        <w:t xml:space="preserve"> </w:t>
      </w:r>
      <w:proofErr w:type="spellStart"/>
      <w:r w:rsidRPr="009E3259">
        <w:rPr>
          <w:rFonts w:asciiTheme="majorHAnsi" w:eastAsia="Courier New" w:hAnsiTheme="majorHAnsi" w:cstheme="minorHAnsi"/>
          <w:spacing w:val="2"/>
          <w:w w:val="102"/>
          <w:position w:val="2"/>
          <w:sz w:val="24"/>
          <w:szCs w:val="24"/>
        </w:rPr>
        <w:t>NULL</w:t>
      </w:r>
      <w:proofErr w:type="spellEnd"/>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Lis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0085354E">
        <w:rPr>
          <w:rFonts w:asciiTheme="majorHAnsi" w:eastAsia="Calibri" w:hAnsiTheme="majorHAnsi" w:cstheme="minorHAnsi"/>
          <w:w w:val="25"/>
          <w:sz w:val="24"/>
          <w:szCs w:val="24"/>
        </w:rPr>
        <w:tab/>
      </w:r>
      <w:r w:rsidRPr="009E3259">
        <w:rPr>
          <w:rFonts w:asciiTheme="majorHAnsi" w:eastAsia="Calibri" w:hAnsiTheme="majorHAnsi" w:cstheme="minorHAnsi"/>
          <w:b/>
          <w:sz w:val="24"/>
          <w:szCs w:val="24"/>
        </w:rPr>
        <w:t>000000_0</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file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was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join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701414">
      <w:pPr>
        <w:jc w:val="both"/>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701414">
      <w:pPr>
        <w:ind w:left="720"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102" style="position:absolute;left:0;text-align:left;margin-left:102.65pt;margin-top:.8pt;width:399.9pt;height:33.5pt;z-index:-9103;mso-position-horizontal-relative:page" coordorigin="2337,-251" coordsize="7998,519">
            <v:shape id="_x0000_s3104" style="position:absolute;left:2347;top:-241;width:7978;height:250" coordorigin="2347,-241" coordsize="7978,250" path="m2347,-241r,249l10325,8r,-249l2347,-241xe" fillcolor="#d9d8d8" stroked="f">
              <v:path arrowok="t"/>
            </v:shape>
            <v:shape id="_x0000_s3103"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proofErr w:type="spellStart"/>
      <w:proofErr w:type="gramStart"/>
      <w:r w:rsidR="005E71DA" w:rsidRPr="009E3259">
        <w:rPr>
          <w:rFonts w:asciiTheme="majorHAnsi" w:eastAsia="Courier New" w:hAnsiTheme="majorHAnsi" w:cstheme="minorHAnsi"/>
          <w:spacing w:val="2"/>
          <w:sz w:val="24"/>
          <w:szCs w:val="24"/>
        </w:rPr>
        <w:t>hadoo</w:t>
      </w:r>
      <w:r w:rsidR="005E71DA" w:rsidRPr="009E3259">
        <w:rPr>
          <w:rFonts w:asciiTheme="majorHAnsi" w:eastAsia="Courier New" w:hAnsiTheme="majorHAnsi" w:cstheme="minorHAnsi"/>
          <w:sz w:val="24"/>
          <w:szCs w:val="24"/>
        </w:rPr>
        <w:t>p</w:t>
      </w:r>
      <w:proofErr w:type="spellEnd"/>
      <w:proofErr w:type="gramEnd"/>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f</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l</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6"/>
          <w:sz w:val="24"/>
          <w:szCs w:val="24"/>
        </w:rPr>
        <w:t xml:space="preserve"> </w:t>
      </w:r>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R</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w w:val="102"/>
          <w:sz w:val="24"/>
          <w:szCs w:val="24"/>
        </w:rPr>
        <w:t>/apps/hive/warehouse/</w:t>
      </w:r>
      <w:proofErr w:type="spellStart"/>
      <w:r w:rsidR="005E71DA" w:rsidRPr="009E3259">
        <w:rPr>
          <w:rFonts w:asciiTheme="majorHAnsi" w:eastAsia="Courier New" w:hAnsiTheme="majorHAnsi" w:cstheme="minorHAnsi"/>
          <w:spacing w:val="2"/>
          <w:w w:val="102"/>
          <w:sz w:val="24"/>
          <w:szCs w:val="24"/>
        </w:rPr>
        <w:t>stock_aggregates</w:t>
      </w:r>
      <w:proofErr w:type="spellEnd"/>
      <w:r w:rsidR="005E71DA" w:rsidRPr="009E3259">
        <w:rPr>
          <w:rFonts w:asciiTheme="majorHAnsi" w:eastAsia="Courier New" w:hAnsiTheme="majorHAnsi" w:cstheme="minorHAnsi"/>
          <w:spacing w:val="2"/>
          <w:w w:val="102"/>
          <w:sz w:val="24"/>
          <w:szCs w:val="24"/>
        </w:rPr>
        <w:t>/</w:t>
      </w:r>
    </w:p>
    <w:p w:rsidR="00CF6CB4" w:rsidRPr="009E3259" w:rsidRDefault="005E71DA" w:rsidP="00701414">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4110</w:t>
      </w:r>
      <w:r w:rsidRPr="009E3259">
        <w:rPr>
          <w:rFonts w:asciiTheme="majorHAnsi" w:eastAsia="Courier New" w:hAnsiTheme="majorHAnsi" w:cstheme="minorHAnsi"/>
          <w:sz w:val="24"/>
          <w:szCs w:val="24"/>
        </w:rPr>
        <w:t>9</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/apps/hive/warehouse/</w:t>
      </w:r>
      <w:proofErr w:type="spellStart"/>
      <w:r w:rsidRPr="009E3259">
        <w:rPr>
          <w:rFonts w:asciiTheme="majorHAnsi" w:eastAsia="Courier New" w:hAnsiTheme="majorHAnsi" w:cstheme="minorHAnsi"/>
          <w:spacing w:val="2"/>
          <w:w w:val="102"/>
          <w:sz w:val="24"/>
          <w:szCs w:val="24"/>
        </w:rPr>
        <w:t>stock_aggregates</w:t>
      </w:r>
      <w:proofErr w:type="spellEnd"/>
      <w:r w:rsidRPr="009E3259">
        <w:rPr>
          <w:rFonts w:asciiTheme="majorHAnsi" w:eastAsia="Courier New" w:hAnsiTheme="majorHAnsi" w:cstheme="minorHAnsi"/>
          <w:spacing w:val="2"/>
          <w:w w:val="102"/>
          <w:sz w:val="24"/>
          <w:szCs w:val="24"/>
        </w:rPr>
        <w:t>/000000_0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4.3.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cat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D17695" w:rsidRPr="009E3259" w:rsidRDefault="00D17695" w:rsidP="00675E69">
      <w:pPr>
        <w:rPr>
          <w:rFonts w:asciiTheme="majorHAnsi" w:eastAsia="Calibri" w:hAnsiTheme="majorHAnsi" w:cstheme="minorHAnsi"/>
          <w:w w:val="25"/>
          <w:sz w:val="24"/>
          <w:szCs w:val="24"/>
        </w:rPr>
      </w:pPr>
    </w:p>
    <w:p w:rsidR="00CF6CB4" w:rsidRPr="009E3259" w:rsidRDefault="005E71DA" w:rsidP="00701414">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proofErr w:type="gramStart"/>
      <w:r w:rsidRPr="009E3259">
        <w:rPr>
          <w:rFonts w:asciiTheme="majorHAnsi" w:eastAsia="Courier New" w:hAnsiTheme="majorHAnsi" w:cstheme="minorHAnsi"/>
          <w:spacing w:val="2"/>
          <w:sz w:val="24"/>
          <w:szCs w:val="24"/>
        </w:rPr>
        <w:t>hadoo</w:t>
      </w:r>
      <w:r w:rsidRPr="009E3259">
        <w:rPr>
          <w:rFonts w:asciiTheme="majorHAnsi" w:eastAsia="Courier New" w:hAnsiTheme="majorHAnsi" w:cstheme="minorHAnsi"/>
          <w:sz w:val="24"/>
          <w:szCs w:val="24"/>
        </w:rPr>
        <w:t>p</w:t>
      </w:r>
      <w:proofErr w:type="spellEnd"/>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-cat</w:t>
      </w:r>
    </w:p>
    <w:p w:rsidR="00CF6CB4" w:rsidRPr="009E3259" w:rsidRDefault="00802D0C" w:rsidP="00701414">
      <w:pPr>
        <w:ind w:left="720"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099" style="position:absolute;left:0;text-align:left;margin-left:116.85pt;margin-top:-12.55pt;width:399.9pt;height:25.95pt;z-index:-9102;mso-position-horizontal-relative:page" coordorigin="2337,-251" coordsize="7998,519">
            <v:shape id="_x0000_s3101" style="position:absolute;left:2347;top:-241;width:7978;height:250" coordorigin="2347,-241" coordsize="7978,250" path="m2347,-241r,249l10325,8r,-249l2347,-241xe" fillcolor="#d9d8d8" stroked="f">
              <v:path arrowok="t"/>
            </v:shape>
            <v:shape id="_x0000_s3100"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w w:val="102"/>
          <w:position w:val="1"/>
          <w:sz w:val="24"/>
          <w:szCs w:val="24"/>
        </w:rPr>
        <w:t>/apps/hive/warehouse/</w:t>
      </w:r>
      <w:proofErr w:type="spellStart"/>
      <w:r w:rsidR="005E71DA" w:rsidRPr="009E3259">
        <w:rPr>
          <w:rFonts w:asciiTheme="majorHAnsi" w:eastAsia="Courier New" w:hAnsiTheme="majorHAnsi" w:cstheme="minorHAnsi"/>
          <w:spacing w:val="2"/>
          <w:w w:val="102"/>
          <w:position w:val="1"/>
          <w:sz w:val="24"/>
          <w:szCs w:val="24"/>
        </w:rPr>
        <w:t>stock_aggregates</w:t>
      </w:r>
      <w:proofErr w:type="spellEnd"/>
      <w:r w:rsidR="005E71DA" w:rsidRPr="009E3259">
        <w:rPr>
          <w:rFonts w:asciiTheme="majorHAnsi" w:eastAsia="Courier New" w:hAnsiTheme="majorHAnsi" w:cstheme="minorHAnsi"/>
          <w:spacing w:val="2"/>
          <w:w w:val="102"/>
          <w:position w:val="1"/>
          <w:sz w:val="24"/>
          <w:szCs w:val="24"/>
        </w:rPr>
        <w:t>/000000_0</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41EBD">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RESULT</w:t>
      </w:r>
      <w:r w:rsidRPr="009E3259">
        <w:rPr>
          <w:rFonts w:asciiTheme="majorHAnsi" w:eastAsia="Calibri" w:hAnsiTheme="majorHAnsi" w:cstheme="minorHAnsi"/>
          <w:w w:val="42"/>
          <w:sz w:val="24"/>
          <w:szCs w:val="24"/>
        </w:rPr>
        <w:t>:    </w:t>
      </w:r>
      <w:r w:rsidRPr="009E3259">
        <w:rPr>
          <w:rFonts w:asciiTheme="majorHAnsi" w:eastAsia="Calibri" w:hAnsiTheme="majorHAnsi" w:cstheme="minorHAnsi"/>
          <w:sz w:val="24"/>
          <w:szCs w:val="24"/>
        </w:rPr>
        <w:t>Th</w:t>
      </w:r>
      <w:r w:rsidRPr="009E3259">
        <w:rPr>
          <w:rFonts w:asciiTheme="majorHAnsi" w:eastAsia="Calibri" w:hAnsiTheme="majorHAnsi" w:cstheme="minorHAnsi"/>
          <w:w w:val="51"/>
          <w:sz w:val="24"/>
          <w:szCs w:val="24"/>
        </w:rPr>
        <w:t>e    </w:t>
      </w:r>
      <w:proofErr w:type="spellStart"/>
      <w:r w:rsidRPr="009E3259">
        <w:rPr>
          <w:rFonts w:asciiTheme="majorHAnsi" w:eastAsia="Calibri" w:hAnsiTheme="majorHAnsi" w:cstheme="minorHAnsi"/>
          <w:b/>
          <w:sz w:val="24"/>
          <w:szCs w:val="24"/>
        </w:rPr>
        <w:t>stock_aggregates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joining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daily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prices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quarterly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amounts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dividend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announced,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aggregate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various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statistics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max</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high,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etc.</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441EBD" w:rsidP="00675E69">
      <w:pPr>
        <w:rPr>
          <w:rFonts w:asciiTheme="majorHAnsi" w:eastAsia="Calibri" w:hAnsiTheme="majorHAnsi" w:cstheme="minorHAnsi"/>
          <w:w w:val="25"/>
          <w:sz w:val="24"/>
          <w:szCs w:val="24"/>
        </w:rPr>
      </w:pPr>
    </w:p>
    <w:p w:rsidR="00441EBD" w:rsidRDefault="008B0B27" w:rsidP="00441EBD">
      <w:pPr>
        <w:pStyle w:val="Heading1"/>
        <w:rPr>
          <w:rFonts w:eastAsia="Calibri"/>
        </w:rPr>
      </w:pPr>
      <w:bookmarkStart w:id="4" w:name="_Toc452037498"/>
      <w:r>
        <w:rPr>
          <w:rFonts w:eastAsia="Calibri"/>
        </w:rPr>
        <w:lastRenderedPageBreak/>
        <w:t xml:space="preserve">Lab </w:t>
      </w:r>
      <w:r w:rsidR="00441EBD" w:rsidRPr="00441EBD">
        <w:rPr>
          <w:rFonts w:eastAsia="Calibri"/>
        </w:rPr>
        <w:t xml:space="preserve">5:    Computing    </w:t>
      </w:r>
      <w:proofErr w:type="spellStart"/>
      <w:r w:rsidR="00441EBD" w:rsidRPr="00441EBD">
        <w:rPr>
          <w:rFonts w:eastAsia="Calibri"/>
        </w:rPr>
        <w:t>ngrams</w:t>
      </w:r>
      <w:proofErr w:type="spellEnd"/>
      <w:r w:rsidR="00441EBD" w:rsidRPr="00441EBD">
        <w:rPr>
          <w:rFonts w:eastAsia="Calibri"/>
        </w:rPr>
        <w:t xml:space="preserve"> </w:t>
      </w:r>
      <w:proofErr w:type="gramStart"/>
      <w:r w:rsidR="00441EBD" w:rsidRPr="00441EBD">
        <w:rPr>
          <w:rFonts w:eastAsia="Calibri"/>
        </w:rPr>
        <w:t>of  Emails</w:t>
      </w:r>
      <w:proofErr w:type="gramEnd"/>
      <w:r w:rsidR="00441EBD" w:rsidRPr="00441EBD">
        <w:rPr>
          <w:rFonts w:eastAsia="Calibri"/>
        </w:rPr>
        <w:t xml:space="preserve">    in    Avro    Format</w:t>
      </w:r>
      <w:bookmarkEnd w:id="4"/>
      <w:r w:rsidR="00441EBD">
        <w:rPr>
          <w:rFonts w:eastAsia="Calibri"/>
        </w:rPr>
        <w:t xml:space="preserve"> </w:t>
      </w:r>
    </w:p>
    <w:p w:rsidR="00441EBD" w:rsidRDefault="00441EBD" w:rsidP="00675E69">
      <w:pPr>
        <w:rPr>
          <w:rFonts w:asciiTheme="majorHAnsi" w:eastAsia="Calibri" w:hAnsiTheme="majorHAnsi" w:cstheme="minorHAnsi"/>
          <w:sz w:val="24"/>
          <w:szCs w:val="24"/>
        </w:rPr>
      </w:pPr>
    </w:p>
    <w:tbl>
      <w:tblPr>
        <w:tblW w:w="9116" w:type="dxa"/>
        <w:tblInd w:w="99" w:type="dxa"/>
        <w:shd w:val="clear" w:color="auto" w:fill="F2DBDB" w:themeFill="accent2" w:themeFillTint="33"/>
        <w:tblLayout w:type="fixed"/>
        <w:tblCellMar>
          <w:left w:w="0" w:type="dxa"/>
          <w:right w:w="0" w:type="dxa"/>
        </w:tblCellMar>
        <w:tblLook w:val="01E0"/>
      </w:tblPr>
      <w:tblGrid>
        <w:gridCol w:w="2890"/>
        <w:gridCol w:w="6226"/>
      </w:tblGrid>
      <w:tr w:rsidR="00CF6CB4" w:rsidRPr="009E3259" w:rsidTr="00441EBD">
        <w:trPr>
          <w:trHeight w:hRule="exact" w:val="830"/>
        </w:trPr>
        <w:tc>
          <w:tcPr>
            <w:tcW w:w="2890"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Location</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sz w:val="24"/>
                <w:szCs w:val="24"/>
              </w:rPr>
              <w:t> of</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Files:</w:t>
            </w:r>
            <w:r w:rsidRPr="009E3259">
              <w:rPr>
                <w:rFonts w:asciiTheme="majorHAnsi" w:eastAsia="Calibri" w:hAnsiTheme="majorHAnsi" w:cstheme="minorHAnsi"/>
                <w:b/>
                <w:w w:val="25"/>
                <w:sz w:val="24"/>
                <w:szCs w:val="24"/>
              </w:rPr>
              <w:t xml:space="preserve">    </w:t>
            </w:r>
          </w:p>
        </w:tc>
        <w:tc>
          <w:tcPr>
            <w:tcW w:w="6226"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/root/labs/Lab7.</w:t>
            </w:r>
            <w:r w:rsidRPr="009E3259">
              <w:rPr>
                <w:rFonts w:asciiTheme="majorHAnsi" w:eastAsia="Calibri" w:hAnsiTheme="majorHAnsi" w:cstheme="minorHAnsi"/>
                <w:spacing w:val="1"/>
                <w:sz w:val="24"/>
                <w:szCs w:val="24"/>
              </w:rPr>
              <w:t>5</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tc>
      </w:tr>
    </w:tbl>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position w:val="1"/>
          <w:sz w:val="24"/>
          <w:szCs w:val="24"/>
        </w:rPr>
        <w:t xml:space="preserve">    </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sz w:val="24"/>
          <w:szCs w:val="24"/>
        </w:rPr>
        <w:t xml:space="preserve">1: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Change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directories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p>
    <w:p w:rsidR="00CF6CB4" w:rsidRPr="009E3259" w:rsidRDefault="005E71DA" w:rsidP="00701414">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file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named</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sample.avro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Enter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sample.avro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w w:val="102"/>
          <w:sz w:val="24"/>
          <w:szCs w:val="24"/>
          <w:highlight w:val="lightGray"/>
        </w:rPr>
        <w:t>avro</w:t>
      </w:r>
      <w:proofErr w:type="spellEnd"/>
      <w:proofErr w:type="gramEnd"/>
      <w:r w:rsidRPr="009E3259">
        <w:rPr>
          <w:rFonts w:asciiTheme="majorHAnsi" w:eastAsia="Courier New" w:hAnsiTheme="majorHAnsi" w:cstheme="minorHAnsi"/>
          <w:spacing w:val="2"/>
          <w:w w:val="102"/>
          <w:sz w:val="24"/>
          <w:szCs w:val="24"/>
          <w:highlight w:val="lightGray"/>
        </w:rPr>
        <w:t xml:space="preserve"> cat --print-schema </w:t>
      </w:r>
      <w:proofErr w:type="spellStart"/>
      <w:r w:rsidRPr="009E3259">
        <w:rPr>
          <w:rFonts w:asciiTheme="majorHAnsi" w:eastAsia="Courier New" w:hAnsiTheme="majorHAnsi" w:cstheme="minorHAnsi"/>
          <w:spacing w:val="2"/>
          <w:w w:val="102"/>
          <w:sz w:val="24"/>
          <w:szCs w:val="24"/>
          <w:highlight w:val="lightGray"/>
        </w:rPr>
        <w:t>sample.avro</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sample.avro</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Create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441EBD">
        <w:rPr>
          <w:rFonts w:asciiTheme="majorHAnsi" w:eastAsia="Calibri" w:hAnsiTheme="majorHAnsi" w:cstheme="minorHAnsi"/>
          <w:sz w:val="24"/>
          <w:szCs w:val="24"/>
        </w:rPr>
        <w:t>a</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schem</w:t>
      </w:r>
      <w:r w:rsidRPr="00441EBD">
        <w:rPr>
          <w:rFonts w:asciiTheme="majorHAnsi" w:eastAsia="Calibri" w:hAnsiTheme="majorHAnsi" w:cstheme="minorHAnsi"/>
          <w:sz w:val="24"/>
          <w:szCs w:val="24"/>
        </w:rPr>
        <w:t>a</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sample.avro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w w:val="102"/>
          <w:sz w:val="24"/>
          <w:szCs w:val="24"/>
          <w:highlight w:val="lightGray"/>
        </w:rPr>
        <w:t>avro</w:t>
      </w:r>
      <w:proofErr w:type="spellEnd"/>
      <w:proofErr w:type="gramEnd"/>
      <w:r w:rsidRPr="009E3259">
        <w:rPr>
          <w:rFonts w:asciiTheme="majorHAnsi" w:eastAsia="Courier New" w:hAnsiTheme="majorHAnsi" w:cstheme="minorHAnsi"/>
          <w:spacing w:val="2"/>
          <w:w w:val="102"/>
          <w:sz w:val="24"/>
          <w:szCs w:val="24"/>
          <w:highlight w:val="lightGray"/>
        </w:rPr>
        <w:t xml:space="preserve"> cat --print-schema </w:t>
      </w:r>
      <w:proofErr w:type="spellStart"/>
      <w:r w:rsidRPr="009E3259">
        <w:rPr>
          <w:rFonts w:asciiTheme="majorHAnsi" w:eastAsia="Courier New" w:hAnsiTheme="majorHAnsi" w:cstheme="minorHAnsi"/>
          <w:spacing w:val="2"/>
          <w:w w:val="102"/>
          <w:sz w:val="24"/>
          <w:szCs w:val="24"/>
          <w:highlight w:val="lightGray"/>
        </w:rPr>
        <w:t>sample.avro</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&gt;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w:t>
      </w:r>
      <w:proofErr w:type="spellStart"/>
      <w:r w:rsidRPr="009E3259">
        <w:rPr>
          <w:rFonts w:asciiTheme="majorHAnsi" w:eastAsia="Courier New" w:hAnsiTheme="majorHAnsi" w:cstheme="minorHAnsi"/>
          <w:spacing w:val="2"/>
          <w:w w:val="102"/>
          <w:sz w:val="24"/>
          <w:szCs w:val="24"/>
          <w:highlight w:val="lightGray"/>
        </w:rPr>
        <w:t>tmp</w:t>
      </w:r>
      <w:proofErr w:type="spellEnd"/>
      <w:r w:rsidRPr="009E3259">
        <w:rPr>
          <w:rFonts w:asciiTheme="majorHAnsi" w:eastAsia="Courier New" w:hAnsiTheme="majorHAnsi" w:cstheme="minorHAnsi"/>
          <w:spacing w:val="2"/>
          <w:w w:val="102"/>
          <w:sz w:val="24"/>
          <w:szCs w:val="24"/>
          <w:highlight w:val="lightGray"/>
        </w:rPr>
        <w:t>/</w:t>
      </w:r>
      <w:proofErr w:type="spellStart"/>
      <w:r w:rsidRPr="009E3259">
        <w:rPr>
          <w:rFonts w:asciiTheme="majorHAnsi" w:eastAsia="Courier New" w:hAnsiTheme="majorHAnsi" w:cstheme="minorHAnsi"/>
          <w:spacing w:val="2"/>
          <w:w w:val="102"/>
          <w:sz w:val="24"/>
          <w:szCs w:val="24"/>
          <w:highlight w:val="lightGray"/>
        </w:rPr>
        <w:t>sample.avsc</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2:</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Create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441EBD">
        <w:rPr>
          <w:rFonts w:asciiTheme="majorHAnsi" w:eastAsia="Calibri" w:hAnsiTheme="majorHAnsi" w:cstheme="minorHAnsi"/>
          <w:sz w:val="24"/>
          <w:szCs w:val="24"/>
        </w:rPr>
        <w:t>a</w:t>
      </w:r>
      <w:proofErr w:type="gramEnd"/>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CREATE</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701414">
      <w:pPr>
        <w:ind w:left="720"/>
        <w:jc w:val="both"/>
        <w:rPr>
          <w:rFonts w:asciiTheme="majorHAnsi" w:eastAsia="Calibri" w:hAnsiTheme="majorHAnsi" w:cstheme="minorHAnsi"/>
          <w:sz w:val="24"/>
          <w:szCs w:val="24"/>
        </w:rPr>
      </w:pPr>
      <w:proofErr w:type="spellStart"/>
      <w:r w:rsidRPr="009E3259">
        <w:rPr>
          <w:rFonts w:asciiTheme="majorHAnsi" w:eastAsia="Calibri" w:hAnsiTheme="majorHAnsi" w:cstheme="minorHAnsi"/>
          <w:b/>
          <w:sz w:val="24"/>
          <w:szCs w:val="24"/>
        </w:rPr>
        <w:t>create_sample_</w:t>
      </w:r>
      <w:proofErr w:type="gramStart"/>
      <w:r w:rsidRPr="009E3259">
        <w:rPr>
          <w:rFonts w:asciiTheme="majorHAnsi" w:eastAsia="Calibri" w:hAnsiTheme="majorHAnsi" w:cstheme="minorHAnsi"/>
          <w:b/>
          <w:sz w:val="24"/>
          <w:szCs w:val="24"/>
        </w:rPr>
        <w:t>table.hive</w:t>
      </w:r>
      <w:proofErr w:type="spell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file</w:t>
      </w:r>
      <w:proofErr w:type="gramEnd"/>
      <w:r w:rsidRPr="00441EBD">
        <w:rPr>
          <w:rFonts w:asciiTheme="majorHAnsi" w:eastAsia="Calibri" w:hAnsiTheme="majorHAnsi" w:cstheme="minorHAnsi"/>
          <w:sz w:val="24"/>
          <w:szCs w:val="24"/>
        </w:rPr>
        <w:t xml:space="preserve">    in    y</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
          <w:w w:val="25"/>
          <w:sz w:val="24"/>
          <w:szCs w:val="24"/>
        </w:rPr>
        <w:t> </w:t>
      </w:r>
      <w:r w:rsidRPr="009E3259">
        <w:rPr>
          <w:rFonts w:asciiTheme="majorHAnsi" w:eastAsia="Calibri" w:hAnsiTheme="majorHAnsi" w:cstheme="minorHAnsi"/>
          <w:b/>
          <w:sz w:val="24"/>
          <w:szCs w:val="24"/>
        </w:rPr>
        <w:t>Lab7.5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701414">
      <w:pPr>
        <w:ind w:left="720"/>
        <w:jc w:val="both"/>
        <w:rPr>
          <w:rFonts w:asciiTheme="majorHAnsi" w:hAnsiTheme="majorHAnsi" w:cstheme="minorHAnsi"/>
          <w:sz w:val="24"/>
          <w:szCs w:val="24"/>
        </w:rPr>
      </w:pPr>
    </w:p>
    <w:p w:rsidR="0070141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Make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sure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avro.schema.file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property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points</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schem</w:t>
      </w:r>
      <w:r w:rsidRPr="00441EBD">
        <w:rPr>
          <w:rFonts w:asciiTheme="majorHAnsi" w:eastAsia="Calibri" w:hAnsiTheme="majorHAnsi" w:cstheme="minorHAnsi"/>
          <w:sz w:val="24"/>
          <w:szCs w:val="24"/>
        </w:rPr>
        <w:t>a    </w:t>
      </w:r>
      <w:r w:rsidRPr="009E3259">
        <w:rPr>
          <w:rFonts w:asciiTheme="majorHAnsi" w:eastAsia="Calibri" w:hAnsiTheme="majorHAnsi" w:cstheme="minorHAnsi"/>
          <w:sz w:val="24"/>
          <w:szCs w:val="24"/>
        </w:rPr>
        <w:t>file</w:t>
      </w:r>
      <w:r w:rsidRPr="00441EBD">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p>
    <w:p w:rsidR="00701414" w:rsidRPr="009E3259" w:rsidRDefault="00701414" w:rsidP="00701414">
      <w:pPr>
        <w:ind w:left="720"/>
        <w:jc w:val="both"/>
        <w:rPr>
          <w:rFonts w:asciiTheme="majorHAnsi" w:eastAsia="Calibri" w:hAnsiTheme="majorHAnsi" w:cstheme="minorHAnsi"/>
          <w:sz w:val="24"/>
          <w:szCs w:val="24"/>
        </w:rPr>
      </w:pPr>
    </w:p>
    <w:p w:rsidR="00CF6CB4" w:rsidRPr="00441EBD" w:rsidRDefault="005E71DA" w:rsidP="00701414">
      <w:pPr>
        <w:ind w:left="720"/>
        <w:jc w:val="both"/>
        <w:rPr>
          <w:rFonts w:asciiTheme="majorHAnsi" w:eastAsia="Courier New" w:hAnsiTheme="majorHAnsi" w:cstheme="minorHAnsi"/>
          <w:b/>
          <w:i/>
          <w:sz w:val="24"/>
          <w:szCs w:val="24"/>
        </w:rPr>
      </w:pPr>
      <w:r w:rsidRPr="00441EBD">
        <w:rPr>
          <w:rFonts w:asciiTheme="majorHAnsi" w:eastAsia="Courier New" w:hAnsiTheme="majorHAnsi" w:cstheme="minorHAnsi"/>
          <w:b/>
          <w:i/>
          <w:spacing w:val="2"/>
          <w:sz w:val="24"/>
          <w:szCs w:val="24"/>
        </w:rPr>
        <w:t>WIT</w:t>
      </w:r>
      <w:r w:rsidRPr="00441EBD">
        <w:rPr>
          <w:rFonts w:asciiTheme="majorHAnsi" w:eastAsia="Courier New" w:hAnsiTheme="majorHAnsi" w:cstheme="minorHAnsi"/>
          <w:b/>
          <w:i/>
          <w:sz w:val="24"/>
          <w:szCs w:val="24"/>
        </w:rPr>
        <w:t>H</w:t>
      </w:r>
      <w:r w:rsidRPr="00441EBD">
        <w:rPr>
          <w:rFonts w:asciiTheme="majorHAnsi" w:eastAsia="Courier New" w:hAnsiTheme="majorHAnsi" w:cstheme="minorHAnsi"/>
          <w:b/>
          <w:i/>
          <w:spacing w:val="18"/>
          <w:sz w:val="24"/>
          <w:szCs w:val="24"/>
        </w:rPr>
        <w:t xml:space="preserve"> </w:t>
      </w:r>
      <w:r w:rsidRPr="00441EBD">
        <w:rPr>
          <w:rFonts w:asciiTheme="majorHAnsi" w:eastAsia="Courier New" w:hAnsiTheme="majorHAnsi" w:cstheme="minorHAnsi"/>
          <w:b/>
          <w:i/>
          <w:spacing w:val="2"/>
          <w:sz w:val="24"/>
          <w:szCs w:val="24"/>
        </w:rPr>
        <w:t>SERDEPROPERTIE</w:t>
      </w:r>
      <w:r w:rsidRPr="00441EBD">
        <w:rPr>
          <w:rFonts w:asciiTheme="majorHAnsi" w:eastAsia="Courier New" w:hAnsiTheme="majorHAnsi" w:cstheme="minorHAnsi"/>
          <w:b/>
          <w:i/>
          <w:sz w:val="24"/>
          <w:szCs w:val="24"/>
        </w:rPr>
        <w:t>S</w:t>
      </w:r>
      <w:r w:rsidRPr="00441EBD">
        <w:rPr>
          <w:rFonts w:asciiTheme="majorHAnsi" w:eastAsia="Courier New" w:hAnsiTheme="majorHAnsi" w:cstheme="minorHAnsi"/>
          <w:b/>
          <w:i/>
          <w:spacing w:val="46"/>
          <w:sz w:val="24"/>
          <w:szCs w:val="24"/>
        </w:rPr>
        <w:t xml:space="preserve"> </w:t>
      </w:r>
      <w:r w:rsidRPr="00441EBD">
        <w:rPr>
          <w:rFonts w:asciiTheme="majorHAnsi" w:eastAsia="Courier New" w:hAnsiTheme="majorHAnsi" w:cstheme="minorHAnsi"/>
          <w:b/>
          <w:i/>
          <w:w w:val="102"/>
          <w:sz w:val="24"/>
          <w:szCs w:val="24"/>
        </w:rPr>
        <w:t>(</w:t>
      </w:r>
    </w:p>
    <w:p w:rsidR="00CF6CB4" w:rsidRPr="00441EBD" w:rsidRDefault="005E71DA" w:rsidP="00701414">
      <w:pPr>
        <w:ind w:firstLine="720"/>
        <w:rPr>
          <w:rFonts w:asciiTheme="majorHAnsi" w:eastAsia="Courier New" w:hAnsiTheme="majorHAnsi" w:cstheme="minorHAnsi"/>
          <w:b/>
          <w:i/>
          <w:sz w:val="24"/>
          <w:szCs w:val="24"/>
        </w:rPr>
      </w:pPr>
      <w:r w:rsidRPr="00441EBD">
        <w:rPr>
          <w:rFonts w:asciiTheme="majorHAnsi" w:eastAsia="Courier New" w:hAnsiTheme="majorHAnsi" w:cstheme="minorHAnsi"/>
          <w:b/>
          <w:i/>
          <w:spacing w:val="2"/>
          <w:w w:val="102"/>
          <w:sz w:val="24"/>
          <w:szCs w:val="24"/>
        </w:rPr>
        <w:t>'</w:t>
      </w:r>
      <w:proofErr w:type="spellStart"/>
      <w:r w:rsidRPr="00441EBD">
        <w:rPr>
          <w:rFonts w:asciiTheme="majorHAnsi" w:eastAsia="Courier New" w:hAnsiTheme="majorHAnsi" w:cstheme="minorHAnsi"/>
          <w:b/>
          <w:i/>
          <w:spacing w:val="2"/>
          <w:w w:val="102"/>
          <w:sz w:val="24"/>
          <w:szCs w:val="24"/>
        </w:rPr>
        <w:t>avro.schema.url</w:t>
      </w:r>
      <w:proofErr w:type="spellEnd"/>
      <w:r w:rsidRPr="00441EBD">
        <w:rPr>
          <w:rFonts w:asciiTheme="majorHAnsi" w:eastAsia="Courier New" w:hAnsiTheme="majorHAnsi" w:cstheme="minorHAnsi"/>
          <w:b/>
          <w:i/>
          <w:spacing w:val="2"/>
          <w:w w:val="102"/>
          <w:sz w:val="24"/>
          <w:szCs w:val="24"/>
        </w:rPr>
        <w:t>'='file</w:t>
      </w:r>
      <w:proofErr w:type="gramStart"/>
      <w:r w:rsidRPr="00441EBD">
        <w:rPr>
          <w:rFonts w:asciiTheme="majorHAnsi" w:eastAsia="Courier New" w:hAnsiTheme="majorHAnsi" w:cstheme="minorHAnsi"/>
          <w:b/>
          <w:i/>
          <w:spacing w:val="2"/>
          <w:w w:val="102"/>
          <w:sz w:val="24"/>
          <w:szCs w:val="24"/>
        </w:rPr>
        <w:t>:/</w:t>
      </w:r>
      <w:proofErr w:type="gramEnd"/>
      <w:r w:rsidRPr="00441EBD">
        <w:rPr>
          <w:rFonts w:asciiTheme="majorHAnsi" w:eastAsia="Courier New" w:hAnsiTheme="majorHAnsi" w:cstheme="minorHAnsi"/>
          <w:b/>
          <w:i/>
          <w:spacing w:val="2"/>
          <w:w w:val="102"/>
          <w:sz w:val="24"/>
          <w:szCs w:val="24"/>
        </w:rPr>
        <w:t>//tmp/sample.avsc')</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create_sample_table.hive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Step    3</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Verify  the</w:t>
      </w:r>
      <w:proofErr w:type="gramEnd"/>
      <w:r w:rsidRPr="009E3259">
        <w:rPr>
          <w:rFonts w:asciiTheme="majorHAnsi" w:eastAsia="Calibri" w:hAnsiTheme="majorHAnsi" w:cstheme="minorHAnsi"/>
          <w:sz w:val="24"/>
          <w:szCs w:val="24"/>
        </w:rPr>
        <w:t xml:space="preserve">    Table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701414">
      <w:pPr>
        <w:ind w:left="720"/>
        <w:jc w:val="both"/>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87"/>
          <w:sz w:val="24"/>
          <w:szCs w:val="24"/>
        </w:rPr>
        <w:t xml:space="preserve">show   </w:t>
      </w:r>
      <w:r w:rsidRPr="009E3259">
        <w:rPr>
          <w:rFonts w:asciiTheme="majorHAnsi" w:eastAsia="Calibri" w:hAnsiTheme="majorHAnsi" w:cstheme="minorHAnsi"/>
          <w:b/>
          <w:w w:val="88"/>
          <w:sz w:val="24"/>
          <w:szCs w:val="24"/>
        </w:rPr>
        <w:t> tabl</w:t>
      </w:r>
      <w:r w:rsidRPr="009E3259">
        <w:rPr>
          <w:rFonts w:asciiTheme="majorHAnsi" w:eastAsia="Calibri" w:hAnsiTheme="majorHAnsi" w:cstheme="minorHAnsi"/>
          <w:b/>
          <w:spacing w:val="1"/>
          <w:w w:val="88"/>
          <w:sz w:val="24"/>
          <w:szCs w:val="24"/>
        </w:rPr>
        <w:t>e</w:t>
      </w:r>
      <w:r w:rsidRPr="009E3259">
        <w:rPr>
          <w:rFonts w:asciiTheme="majorHAnsi" w:eastAsia="Calibri" w:hAnsiTheme="majorHAnsi" w:cstheme="minorHAnsi"/>
          <w:b/>
          <w:w w:val="88"/>
          <w:sz w:val="24"/>
          <w:szCs w:val="24"/>
        </w:rPr>
        <w:t>s</w:t>
      </w:r>
      <w:r w:rsidRPr="009E3259">
        <w:rPr>
          <w:rFonts w:asciiTheme="majorHAnsi" w:eastAsia="Calibri" w:hAnsiTheme="majorHAnsi" w:cstheme="minorHAnsi"/>
          <w:spacing w:val="-1"/>
          <w:w w:val="88"/>
          <w:sz w:val="24"/>
          <w:szCs w:val="24"/>
        </w:rPr>
        <w:t xml:space="preserve"> </w:t>
      </w:r>
      <w:r w:rsidRPr="009E3259">
        <w:rPr>
          <w:rFonts w:asciiTheme="majorHAnsi" w:eastAsia="Calibri" w:hAnsiTheme="majorHAnsi" w:cstheme="minorHAnsi"/>
          <w:w w:val="88"/>
          <w:sz w:val="24"/>
          <w:szCs w:val="24"/>
        </w:rPr>
        <w:t>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
    <w:p w:rsidR="00CF6CB4" w:rsidRPr="009E3259" w:rsidRDefault="005E71DA" w:rsidP="00701414">
      <w:pPr>
        <w:ind w:left="720"/>
        <w:jc w:val="both"/>
        <w:rPr>
          <w:rFonts w:asciiTheme="majorHAnsi" w:eastAsia="Calibri" w:hAnsiTheme="majorHAnsi" w:cstheme="minorHAnsi"/>
          <w:sz w:val="24"/>
          <w:szCs w:val="24"/>
        </w:rPr>
      </w:pPr>
      <w:proofErr w:type="spellStart"/>
      <w:proofErr w:type="gramStart"/>
      <w:r w:rsidRPr="009E3259">
        <w:rPr>
          <w:rFonts w:asciiTheme="majorHAnsi" w:eastAsia="Calibri" w:hAnsiTheme="majorHAnsi" w:cstheme="minorHAnsi"/>
          <w:b/>
          <w:sz w:val="24"/>
          <w:szCs w:val="24"/>
        </w:rPr>
        <w:t>sample_table</w:t>
      </w:r>
      <w:proofErr w:type="spellEnd"/>
      <w:r w:rsidRPr="009E3259">
        <w:rPr>
          <w:rFonts w:asciiTheme="majorHAnsi" w:eastAsia="Calibri" w:hAnsiTheme="majorHAnsi" w:cstheme="minorHAnsi"/>
          <w:sz w:val="24"/>
          <w:szCs w:val="24"/>
        </w:rPr>
        <w:t>.</w:t>
      </w:r>
      <w:proofErr w:type="gram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701414">
      <w:pPr>
        <w:ind w:left="720"/>
        <w:jc w:val="both"/>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describe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sample_table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p>
    <w:p w:rsidR="00CF6CB4" w:rsidRPr="009E3259" w:rsidRDefault="005E71DA" w:rsidP="00701414">
      <w:pPr>
        <w:ind w:left="720"/>
        <w:jc w:val="both"/>
        <w:rPr>
          <w:rFonts w:asciiTheme="majorHAnsi" w:eastAsia="Calibri" w:hAnsiTheme="majorHAnsi" w:cstheme="minorHAnsi"/>
          <w:sz w:val="24"/>
          <w:szCs w:val="24"/>
        </w:rPr>
      </w:pPr>
      <w:proofErr w:type="spellStart"/>
      <w:r w:rsidRPr="009E3259">
        <w:rPr>
          <w:rFonts w:asciiTheme="majorHAnsi" w:eastAsia="Calibri" w:hAnsiTheme="majorHAnsi" w:cstheme="minorHAnsi"/>
          <w:b/>
          <w:sz w:val="24"/>
          <w:szCs w:val="24"/>
        </w:rPr>
        <w:t>sample_</w:t>
      </w:r>
      <w:proofErr w:type="gramStart"/>
      <w:r w:rsidRPr="009E3259">
        <w:rPr>
          <w:rFonts w:asciiTheme="majorHAnsi" w:eastAsia="Calibri" w:hAnsiTheme="majorHAnsi" w:cstheme="minorHAnsi"/>
          <w:b/>
          <w:sz w:val="24"/>
          <w:szCs w:val="24"/>
        </w:rPr>
        <w:t>table</w:t>
      </w:r>
      <w:proofErr w:type="spell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matches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sample.avsc</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701414">
      <w:pPr>
        <w:ind w:left="720"/>
        <w:jc w:val="both"/>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associate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sample_table</w:t>
      </w:r>
      <w:proofErr w:type="spellEnd"/>
      <w:r w:rsidRPr="009E3259">
        <w:rPr>
          <w:rFonts w:asciiTheme="majorHAnsi" w:eastAsia="Calibri" w:hAnsiTheme="majorHAnsi" w:cstheme="minorHAnsi"/>
          <w:w w:val="78"/>
          <w:sz w:val="24"/>
          <w:szCs w:val="24"/>
        </w:rPr>
        <w:t>.    </w:t>
      </w:r>
      <w:proofErr w:type="gramStart"/>
      <w:r w:rsidRPr="009E3259">
        <w:rPr>
          <w:rFonts w:asciiTheme="majorHAnsi" w:eastAsia="Calibri" w:hAnsiTheme="majorHAnsi" w:cstheme="minorHAnsi"/>
          <w:w w:val="78"/>
          <w:sz w:val="24"/>
          <w:szCs w:val="24"/>
        </w:rPr>
        <w:t>Copy</w:t>
      </w:r>
      <w:r w:rsidRPr="009E3259">
        <w:rPr>
          <w:rFonts w:asciiTheme="majorHAnsi" w:eastAsia="Calibri" w:hAnsiTheme="majorHAnsi" w:cstheme="minorHAnsi"/>
          <w:spacing w:val="-2"/>
          <w:w w:val="78"/>
          <w:sz w:val="24"/>
          <w:szCs w:val="24"/>
        </w:rPr>
        <w:t xml:space="preserve"> </w:t>
      </w:r>
      <w:r w:rsidRPr="009E3259">
        <w:rPr>
          <w:rFonts w:asciiTheme="majorHAnsi" w:eastAsia="Calibri" w:hAnsiTheme="majorHAnsi" w:cstheme="minorHAnsi"/>
          <w:w w:val="78"/>
          <w:sz w:val="24"/>
          <w:szCs w:val="24"/>
        </w:rPr>
        <w:t> </w:t>
      </w:r>
      <w:proofErr w:type="spellStart"/>
      <w:r w:rsidRPr="009E3259">
        <w:rPr>
          <w:rFonts w:asciiTheme="majorHAnsi" w:eastAsia="Calibri" w:hAnsiTheme="majorHAnsi" w:cstheme="minorHAnsi"/>
          <w:b/>
          <w:sz w:val="24"/>
          <w:szCs w:val="24"/>
        </w:rPr>
        <w:t>sample.avro</w:t>
      </w:r>
      <w:proofErr w:type="spellEnd"/>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p>
    <w:p w:rsidR="00CF6CB4" w:rsidRPr="009E3259" w:rsidRDefault="005E71DA" w:rsidP="00701414">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b/>
          <w:sz w:val="24"/>
          <w:szCs w:val="24"/>
        </w:rPr>
        <w:t>warehouse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folder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single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D17695">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df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–pu</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/root/labs/Lab7.5/</w:t>
      </w:r>
      <w:proofErr w:type="spellStart"/>
      <w:r w:rsidRPr="009E3259">
        <w:rPr>
          <w:rFonts w:asciiTheme="majorHAnsi" w:eastAsia="Courier New" w:hAnsiTheme="majorHAnsi" w:cstheme="minorHAnsi"/>
          <w:spacing w:val="2"/>
          <w:w w:val="102"/>
          <w:sz w:val="24"/>
          <w:szCs w:val="24"/>
        </w:rPr>
        <w:t>sample.avro</w:t>
      </w:r>
      <w:proofErr w:type="spellEnd"/>
    </w:p>
    <w:p w:rsidR="00CF6CB4" w:rsidRPr="009E3259" w:rsidRDefault="00802D0C" w:rsidP="00D17695">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091" style="position:absolute;left:0;text-align:left;margin-left:116.85pt;margin-top:-12.55pt;width:399.9pt;height:25.95pt;z-index:-9099;mso-position-horizontal-relative:page" coordorigin="2337,-251" coordsize="7998,519">
            <v:shape id="_x0000_s3093" style="position:absolute;left:2347;top:-241;width:7978;height:250" coordorigin="2347,-241" coordsize="7978,250" path="m2347,-241r,249l10325,8r,-249l2347,-241xe" fillcolor="#d9d8d8" stroked="f">
              <v:path arrowok="t"/>
            </v:shape>
            <v:shape id="_x0000_s3092"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w w:val="102"/>
          <w:sz w:val="24"/>
          <w:szCs w:val="24"/>
        </w:rPr>
        <w:t>/apps/hive/warehouse/</w:t>
      </w:r>
      <w:proofErr w:type="spellStart"/>
      <w:r w:rsidR="005E71DA" w:rsidRPr="009E3259">
        <w:rPr>
          <w:rFonts w:asciiTheme="majorHAnsi" w:eastAsia="Courier New" w:hAnsiTheme="majorHAnsi" w:cstheme="minorHAnsi"/>
          <w:spacing w:val="2"/>
          <w:w w:val="102"/>
          <w:sz w:val="24"/>
          <w:szCs w:val="24"/>
        </w:rPr>
        <w:t>sample_table</w:t>
      </w:r>
      <w:proofErr w:type="spellEnd"/>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sample_table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3087" style="position:absolute;margin-left:116.85pt;margin-top:9.1pt;width:399.9pt;height:60.3pt;z-index:-9098;mso-position-horizontal-relative:page" coordorigin="2337,-512" coordsize="7998,769">
            <v:shape id="_x0000_s3090" style="position:absolute;left:2347;top:-502;width:7978;height:250" coordorigin="2347,-502" coordsize="7978,250" path="m2347,-502r,250l10325,-252r,-250l2347,-502xe" fillcolor="#d9d8d8" stroked="f">
              <v:path arrowok="t"/>
            </v:shape>
            <v:shape id="_x0000_s3089" style="position:absolute;left:2347;top:-252;width:7978;height:250" coordorigin="2347,-252" coordsize="7978,250" path="m2347,-252r,249l10325,-3r,-249l2347,-252xe" fillcolor="#d9d8d8" stroked="f">
              <v:path arrowok="t"/>
            </v:shape>
            <v:shape id="_x0000_s3088" style="position:absolute;left:2347;top:-3;width:7978;height:250" coordorigin="2347,-3" coordsize="7978,250" path="m2347,-3r,250l10325,247r,-250l2347,-3xe" fillcolor="#d9d8d8" stroked="f">
              <v:path arrowok="t"/>
            </v:shape>
            <w10:wrap anchorx="page"/>
          </v:group>
        </w:pict>
      </w:r>
    </w:p>
    <w:p w:rsidR="00CF6CB4" w:rsidRPr="009E3259" w:rsidRDefault="005E71DA" w:rsidP="00D17695">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sample_table</w:t>
      </w:r>
      <w:proofErr w:type="spellEnd"/>
      <w:r w:rsidRPr="009E3259">
        <w:rPr>
          <w:rFonts w:asciiTheme="majorHAnsi" w:eastAsia="Courier New" w:hAnsiTheme="majorHAnsi" w:cstheme="minorHAnsi"/>
          <w:spacing w:val="2"/>
          <w:w w:val="102"/>
          <w:sz w:val="24"/>
          <w:szCs w:val="24"/>
        </w:rPr>
        <w:t>;</w:t>
      </w:r>
      <w:r w:rsidR="00D17695" w:rsidRPr="009E3259">
        <w:rPr>
          <w:rFonts w:asciiTheme="majorHAnsi" w:eastAsia="Courier New" w:hAnsiTheme="majorHAnsi" w:cstheme="minorHAnsi"/>
          <w:spacing w:val="2"/>
          <w:w w:val="102"/>
          <w:sz w:val="24"/>
          <w:szCs w:val="24"/>
        </w:rPr>
        <w:br/>
      </w:r>
      <w:r w:rsidRPr="009E3259">
        <w:rPr>
          <w:rFonts w:asciiTheme="majorHAnsi" w:eastAsia="Courier New" w:hAnsiTheme="majorHAnsi" w:cstheme="minorHAnsi"/>
          <w:spacing w:val="2"/>
          <w:w w:val="102"/>
          <w:sz w:val="24"/>
          <w:szCs w:val="24"/>
        </w:rPr>
        <w:t xml:space="preserve"> OK</w:t>
      </w:r>
    </w:p>
    <w:p w:rsidR="00CF6CB4" w:rsidRPr="009E3259" w:rsidRDefault="005E71DA" w:rsidP="00D17695">
      <w:pPr>
        <w:ind w:firstLine="720"/>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sz w:val="24"/>
          <w:szCs w:val="24"/>
        </w:rPr>
        <w:t>Fo</w:t>
      </w:r>
      <w:r w:rsidRPr="009E3259">
        <w:rPr>
          <w:rFonts w:asciiTheme="majorHAnsi" w:eastAsia="Courier New" w:hAnsiTheme="majorHAnsi" w:cstheme="minorHAnsi"/>
          <w:sz w:val="24"/>
          <w:szCs w:val="24"/>
        </w:rPr>
        <w:t>o</w:t>
      </w:r>
      <w:proofErr w:type="spell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sz w:val="24"/>
          <w:szCs w:val="24"/>
        </w:rPr>
        <w:t>1</w:t>
      </w:r>
      <w:r w:rsidRPr="009E3259">
        <w:rPr>
          <w:rFonts w:asciiTheme="majorHAnsi" w:eastAsia="Courier New" w:hAnsiTheme="majorHAnsi" w:cstheme="minorHAnsi"/>
          <w:sz w:val="24"/>
          <w:szCs w:val="24"/>
        </w:rPr>
        <w:t xml:space="preserve">9  </w:t>
      </w:r>
      <w:r w:rsidRPr="009E3259">
        <w:rPr>
          <w:rFonts w:asciiTheme="majorHAnsi" w:eastAsia="Courier New" w:hAnsiTheme="majorHAnsi" w:cstheme="minorHAnsi"/>
          <w:spacing w:val="85"/>
          <w:sz w:val="24"/>
          <w:szCs w:val="24"/>
        </w:rPr>
        <w:t xml:space="preserve"> </w:t>
      </w:r>
      <w:r w:rsidRPr="009E3259">
        <w:rPr>
          <w:rFonts w:asciiTheme="majorHAnsi" w:eastAsia="Courier New" w:hAnsiTheme="majorHAnsi" w:cstheme="minorHAnsi"/>
          <w:spacing w:val="2"/>
          <w:sz w:val="24"/>
          <w:szCs w:val="24"/>
        </w:rPr>
        <w:t>10</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Ba</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Egg</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Spa</w:t>
      </w:r>
      <w:r w:rsidRPr="009E3259">
        <w:rPr>
          <w:rFonts w:asciiTheme="majorHAnsi" w:eastAsia="Courier New" w:hAnsiTheme="majorHAnsi" w:cstheme="minorHAnsi"/>
          <w:sz w:val="24"/>
          <w:szCs w:val="24"/>
        </w:rPr>
        <w:t xml:space="preserve">m    </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800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there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sample.avro</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441EBD">
        <w:rPr>
          <w:rFonts w:asciiTheme="majorHAnsi" w:eastAsia="Calibri" w:hAnsiTheme="majorHAnsi" w:cstheme="minorHAnsi"/>
          <w:b/>
          <w:sz w:val="24"/>
          <w:szCs w:val="24"/>
        </w:rPr>
        <w:t>Ste</w:t>
      </w:r>
      <w:r w:rsidRPr="00441EBD">
        <w:rPr>
          <w:rFonts w:asciiTheme="majorHAnsi" w:eastAsia="Calibri" w:hAnsiTheme="majorHAnsi" w:cstheme="minorHAnsi"/>
          <w:b/>
          <w:w w:val="69"/>
          <w:sz w:val="24"/>
          <w:szCs w:val="24"/>
        </w:rPr>
        <w:t>p    </w:t>
      </w:r>
      <w:r w:rsidRPr="00441EBD">
        <w:rPr>
          <w:rFonts w:asciiTheme="majorHAnsi" w:eastAsia="Calibri" w:hAnsiTheme="majorHAnsi" w:cstheme="minorHAnsi"/>
          <w:b/>
          <w:sz w:val="24"/>
          <w:szCs w:val="24"/>
        </w:rPr>
        <w:t>4:</w:t>
      </w:r>
      <w:r w:rsidRPr="009E3259">
        <w:rPr>
          <w:rFonts w:asciiTheme="majorHAnsi" w:eastAsia="Calibri" w:hAnsiTheme="majorHAnsi" w:cstheme="minorHAnsi"/>
          <w:sz w:val="24"/>
          <w:szCs w:val="24"/>
        </w:rPr>
        <w:t xml:space="preserve"> </w:t>
      </w:r>
      <w:r w:rsidR="00441EBD" w:rsidRPr="009E3259">
        <w:rPr>
          <w:rFonts w:asciiTheme="majorHAnsi" w:eastAsia="Calibri" w:hAnsiTheme="majorHAnsi" w:cstheme="minorHAnsi"/>
          <w:sz w:val="24"/>
          <w:szCs w:val="24"/>
        </w:rPr>
        <w:t>Create Email</w:t>
      </w:r>
      <w:r w:rsidRPr="009E3259">
        <w:rPr>
          <w:rFonts w:asciiTheme="majorHAnsi" w:eastAsia="Calibri" w:hAnsiTheme="majorHAnsi" w:cstheme="minorHAnsi"/>
          <w:sz w:val="24"/>
          <w:szCs w:val="24"/>
        </w:rPr>
        <w:t xml:space="preserve">    User    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There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mbox7.avro</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represents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emails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form</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mailing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month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July.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print</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schema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option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avro</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p>
    <w:p w:rsidR="00CF6CB4" w:rsidRPr="009E3259" w:rsidRDefault="00CF6CB4" w:rsidP="00701414">
      <w:pPr>
        <w:ind w:left="720"/>
        <w:jc w:val="both"/>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mbox7.avro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701414">
      <w:pPr>
        <w:ind w:left="720"/>
        <w:jc w:val="both"/>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print</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schema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to</w:t>
      </w:r>
      <w:r w:rsidRPr="006776E4">
        <w:rPr>
          <w:rFonts w:asciiTheme="majorHAnsi" w:eastAsia="Calibri" w:hAnsiTheme="majorHAnsi" w:cstheme="minorHAnsi"/>
          <w:sz w:val="24"/>
          <w:szCs w:val="24"/>
        </w:rPr>
        <w:t xml:space="preserve">    a</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mbox.avsc</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w w:val="102"/>
          <w:sz w:val="24"/>
          <w:szCs w:val="24"/>
          <w:highlight w:val="lightGray"/>
        </w:rPr>
        <w:t>avro</w:t>
      </w:r>
      <w:proofErr w:type="spellEnd"/>
      <w:proofErr w:type="gramEnd"/>
      <w:r w:rsidRPr="009E3259">
        <w:rPr>
          <w:rFonts w:asciiTheme="majorHAnsi" w:eastAsia="Courier New" w:hAnsiTheme="majorHAnsi" w:cstheme="minorHAnsi"/>
          <w:spacing w:val="2"/>
          <w:w w:val="102"/>
          <w:sz w:val="24"/>
          <w:szCs w:val="24"/>
          <w:highlight w:val="lightGray"/>
        </w:rPr>
        <w:t xml:space="preserve"> cat --print-schema mbox7.avro </w:t>
      </w:r>
      <w:r w:rsidRPr="009E3259">
        <w:rPr>
          <w:rFonts w:asciiTheme="majorHAnsi" w:eastAsia="Courier New" w:hAnsiTheme="majorHAnsi" w:cstheme="minorHAnsi"/>
          <w:w w:val="102"/>
          <w:sz w:val="24"/>
          <w:szCs w:val="24"/>
          <w:highlight w:val="lightGray"/>
        </w:rPr>
        <w:t>&gt;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w:t>
      </w:r>
      <w:proofErr w:type="spellStart"/>
      <w:r w:rsidRPr="009E3259">
        <w:rPr>
          <w:rFonts w:asciiTheme="majorHAnsi" w:eastAsia="Courier New" w:hAnsiTheme="majorHAnsi" w:cstheme="minorHAnsi"/>
          <w:spacing w:val="2"/>
          <w:w w:val="102"/>
          <w:sz w:val="24"/>
          <w:szCs w:val="24"/>
          <w:highlight w:val="lightGray"/>
        </w:rPr>
        <w:t>tmp</w:t>
      </w:r>
      <w:proofErr w:type="spellEnd"/>
      <w:r w:rsidRPr="009E3259">
        <w:rPr>
          <w:rFonts w:asciiTheme="majorHAnsi" w:eastAsia="Courier New" w:hAnsiTheme="majorHAnsi" w:cstheme="minorHAnsi"/>
          <w:spacing w:val="2"/>
          <w:w w:val="102"/>
          <w:sz w:val="24"/>
          <w:szCs w:val="24"/>
          <w:highlight w:val="lightGray"/>
        </w:rPr>
        <w:t>/</w:t>
      </w:r>
      <w:proofErr w:type="spellStart"/>
      <w:r w:rsidRPr="009E3259">
        <w:rPr>
          <w:rFonts w:asciiTheme="majorHAnsi" w:eastAsia="Courier New" w:hAnsiTheme="majorHAnsi" w:cstheme="minorHAnsi"/>
          <w:spacing w:val="2"/>
          <w:w w:val="102"/>
          <w:sz w:val="24"/>
          <w:szCs w:val="24"/>
          <w:highlight w:val="lightGray"/>
        </w:rPr>
        <w:t>mbox.avsc</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D17695" w:rsidRPr="009E3259" w:rsidRDefault="00D17695" w:rsidP="00675E69">
      <w:pPr>
        <w:rPr>
          <w:rFonts w:asciiTheme="majorHAnsi" w:eastAsia="Courier New"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create_email_table.hive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Lab7.5</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avro.schema.url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property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correct.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4.5.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hive_user_email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create_email_table.hive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Copy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mbox7.avro</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warehouse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directory:</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sz w:val="24"/>
          <w:szCs w:val="24"/>
        </w:rPr>
        <w:t>hadoo</w:t>
      </w:r>
      <w:r w:rsidRPr="009E3259">
        <w:rPr>
          <w:rFonts w:asciiTheme="majorHAnsi" w:eastAsia="Courier New" w:hAnsiTheme="majorHAnsi" w:cstheme="minorHAnsi"/>
          <w:sz w:val="24"/>
          <w:szCs w:val="24"/>
        </w:rPr>
        <w:t>p</w:t>
      </w:r>
      <w:proofErr w:type="spellEnd"/>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-pu</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mbox7.avro</w:t>
      </w:r>
    </w:p>
    <w:p w:rsidR="00CF6CB4" w:rsidRPr="009E3259" w:rsidRDefault="00802D0C" w:rsidP="00701414">
      <w:pPr>
        <w:ind w:left="720"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084" style="position:absolute;left:0;text-align:left;margin-left:116.85pt;margin-top:-12.55pt;width:399.9pt;height:25.95pt;z-index:-9097;mso-position-horizontal-relative:page" coordorigin="2337,-251" coordsize="7998,519">
            <v:shape id="_x0000_s3086" style="position:absolute;left:2347;top:-241;width:7978;height:250" coordorigin="2347,-241" coordsize="7978,250" path="m2347,-241r,249l10325,8r,-249l2347,-241xe" fillcolor="#d9d8d8" stroked="f">
              <v:path arrowok="t"/>
            </v:shape>
            <v:shape id="_x0000_s3085"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w w:val="102"/>
          <w:sz w:val="24"/>
          <w:szCs w:val="24"/>
        </w:rPr>
        <w:t>/apps/</w:t>
      </w:r>
      <w:proofErr w:type="gramStart"/>
      <w:r w:rsidR="005E71DA" w:rsidRPr="009E3259">
        <w:rPr>
          <w:rFonts w:asciiTheme="majorHAnsi" w:eastAsia="Courier New" w:hAnsiTheme="majorHAnsi" w:cstheme="minorHAnsi"/>
          <w:spacing w:val="2"/>
          <w:w w:val="102"/>
          <w:sz w:val="24"/>
          <w:szCs w:val="24"/>
        </w:rPr>
        <w:t>hive/</w:t>
      </w:r>
      <w:proofErr w:type="gramEnd"/>
      <w:r w:rsidR="005E71DA" w:rsidRPr="009E3259">
        <w:rPr>
          <w:rFonts w:asciiTheme="majorHAnsi" w:eastAsia="Courier New" w:hAnsiTheme="majorHAnsi" w:cstheme="minorHAnsi"/>
          <w:spacing w:val="2"/>
          <w:w w:val="102"/>
          <w:sz w:val="24"/>
          <w:szCs w:val="24"/>
        </w:rPr>
        <w:t>warehouse/</w:t>
      </w:r>
      <w:proofErr w:type="spellStart"/>
      <w:r w:rsidR="005E71DA" w:rsidRPr="009E3259">
        <w:rPr>
          <w:rFonts w:asciiTheme="majorHAnsi" w:eastAsia="Courier New" w:hAnsiTheme="majorHAnsi" w:cstheme="minorHAnsi"/>
          <w:spacing w:val="2"/>
          <w:w w:val="102"/>
          <w:sz w:val="24"/>
          <w:szCs w:val="24"/>
        </w:rPr>
        <w:t>hive_user_email</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4.7.</w:t>
      </w:r>
      <w:r w:rsidRPr="009E3259">
        <w:rPr>
          <w:rFonts w:asciiTheme="majorHAnsi" w:eastAsia="Calibri" w:hAnsiTheme="majorHAnsi" w:cstheme="minorHAnsi"/>
          <w:b/>
          <w:spacing w:val="13"/>
          <w:sz w:val="24"/>
          <w:szCs w:val="24"/>
        </w:rPr>
        <w:t xml:space="preserve"> </w:t>
      </w:r>
      <w:r w:rsidR="006776E4" w:rsidRPr="009E3259">
        <w:rPr>
          <w:rFonts w:asciiTheme="majorHAnsi" w:eastAsia="Calibri" w:hAnsiTheme="majorHAnsi" w:cstheme="minorHAnsi"/>
          <w:sz w:val="24"/>
          <w:szCs w:val="24"/>
        </w:rPr>
        <w:t>Verify</w:t>
      </w:r>
      <w:r w:rsidR="006776E4" w:rsidRPr="009E3259">
        <w:rPr>
          <w:rFonts w:asciiTheme="majorHAnsi" w:eastAsia="Calibri" w:hAnsiTheme="majorHAnsi" w:cstheme="minorHAnsi"/>
          <w:spacing w:val="-14"/>
          <w:sz w:val="24"/>
          <w:szCs w:val="24"/>
        </w:rPr>
        <w:t xml:space="preserve"> </w:t>
      </w:r>
      <w:r w:rsidR="006776E4"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select</w:t>
      </w:r>
      <w:proofErr w:type="gram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hive_user_email</w:t>
      </w:r>
      <w:proofErr w:type="spellEnd"/>
      <w:r w:rsidRPr="009E3259">
        <w:rPr>
          <w:rFonts w:asciiTheme="majorHAnsi" w:eastAsia="Courier New" w:hAnsiTheme="majorHAnsi" w:cstheme="minorHAnsi"/>
          <w:spacing w:val="2"/>
          <w:w w:val="102"/>
          <w:sz w:val="24"/>
          <w:szCs w:val="24"/>
          <w:highlight w:val="lightGray"/>
        </w:rPr>
        <w:t xml:space="preserve"> limit 20;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6776E4">
        <w:rPr>
          <w:rFonts w:asciiTheme="majorHAnsi" w:eastAsia="Calibri" w:hAnsiTheme="majorHAnsi" w:cstheme="minorHAnsi"/>
          <w:b/>
          <w:sz w:val="24"/>
          <w:szCs w:val="24"/>
        </w:rPr>
        <w:t>Step    5:</w:t>
      </w:r>
      <w:r w:rsidRPr="006776E4">
        <w:rPr>
          <w:rFonts w:asciiTheme="majorHAnsi" w:eastAsia="Calibri" w:hAnsiTheme="majorHAnsi" w:cstheme="minorHAnsi"/>
          <w:sz w:val="24"/>
          <w:szCs w:val="24"/>
        </w:rPr>
        <w:t xml:space="preserve"> </w:t>
      </w:r>
      <w:r w:rsidR="006776E4" w:rsidRPr="009E3259">
        <w:rPr>
          <w:rFonts w:asciiTheme="majorHAnsi" w:eastAsia="Calibri" w:hAnsiTheme="majorHAnsi" w:cstheme="minorHAnsi"/>
          <w:sz w:val="24"/>
          <w:szCs w:val="24"/>
        </w:rPr>
        <w:t>Compute</w:t>
      </w:r>
      <w:r w:rsidR="006776E4" w:rsidRPr="006776E4">
        <w:rPr>
          <w:rFonts w:asciiTheme="majorHAnsi" w:eastAsia="Calibri" w:hAnsiTheme="majorHAnsi" w:cstheme="minorHAnsi"/>
          <w:sz w:val="24"/>
          <w:szCs w:val="24"/>
        </w:rPr>
        <w:t xml:space="preserve"> </w:t>
      </w:r>
      <w:r w:rsidR="006776E4" w:rsidRPr="009E3259">
        <w:rPr>
          <w:rFonts w:asciiTheme="majorHAnsi" w:eastAsia="Calibri" w:hAnsiTheme="majorHAnsi" w:cstheme="minorHAnsi"/>
          <w:sz w:val="24"/>
          <w:szCs w:val="24"/>
        </w:rPr>
        <w:t>a</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Bigram</w:t>
      </w:r>
      <w:r w:rsidRPr="006776E4">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r w:rsidR="006776E4" w:rsidRPr="009E3259">
        <w:rPr>
          <w:rFonts w:asciiTheme="majorHAnsi" w:eastAsia="Calibri" w:hAnsiTheme="majorHAnsi" w:cstheme="minorHAnsi"/>
          <w:sz w:val="24"/>
          <w:szCs w:val="24"/>
        </w:rPr>
        <w:t>Use</w:t>
      </w:r>
      <w:r w:rsidR="006776E4" w:rsidRPr="009E3259">
        <w:rPr>
          <w:rFonts w:asciiTheme="majorHAnsi" w:eastAsia="Calibri" w:hAnsiTheme="majorHAnsi" w:cstheme="minorHAnsi"/>
          <w:spacing w:val="-14"/>
          <w:sz w:val="24"/>
          <w:szCs w:val="24"/>
        </w:rPr>
        <w:t xml:space="preserve"> </w:t>
      </w:r>
      <w:r w:rsidR="006776E4"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ngrams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bigram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mbox7.avro</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6C09F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3080" style="position:absolute;left:0;text-align:left;margin-left:116.85pt;margin-top:2.1pt;width:399.9pt;height:47.6pt;z-index:-9096;mso-position-horizontal-relative:page" coordorigin="2337,-251" coordsize="7998,769">
            <v:shape id="_x0000_s3083" style="position:absolute;left:2347;top:-241;width:7978;height:250" coordorigin="2347,-241" coordsize="7978,250" path="m2347,-241r,249l10325,8r,-249l2347,-241xe" fillcolor="#d9d8d8" stroked="f">
              <v:path arrowok="t"/>
            </v:shape>
            <v:shape id="_x0000_s3082" style="position:absolute;left:2347;top:8;width:7978;height:250" coordorigin="2347,8" coordsize="7978,250" path="m2347,8r,250l10325,258r,-250l2347,8xe" fillcolor="#d9d8d8" stroked="f">
              <v:path arrowok="t"/>
            </v:shape>
            <v:shape id="_x0000_s3081" style="position:absolute;left:2347;top:258;width:7978;height:250" coordorigin="2347,258" coordsize="7978,250" path="m2347,258r,249l10325,507r,-249l2347,258xe" fillcolor="#d9d8d8" stroked="f">
              <v:path arrowok="t"/>
            </v:shape>
            <w10:wrap anchorx="page"/>
          </v:group>
        </w:pict>
      </w:r>
      <w:proofErr w:type="gramStart"/>
      <w:r w:rsidR="005E71DA" w:rsidRPr="009E3259">
        <w:rPr>
          <w:rFonts w:asciiTheme="majorHAnsi" w:eastAsia="Courier New" w:hAnsiTheme="majorHAnsi" w:cstheme="minorHAnsi"/>
          <w:spacing w:val="2"/>
          <w:w w:val="102"/>
          <w:sz w:val="24"/>
          <w:szCs w:val="24"/>
        </w:rPr>
        <w:t>select</w:t>
      </w:r>
      <w:proofErr w:type="gramEnd"/>
    </w:p>
    <w:p w:rsidR="00CF6CB4" w:rsidRPr="009E3259" w:rsidRDefault="005E71DA" w:rsidP="006C09F9">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sz w:val="24"/>
          <w:szCs w:val="24"/>
        </w:rPr>
        <w:t>ngrams</w:t>
      </w:r>
      <w:proofErr w:type="spellEnd"/>
      <w:r w:rsidRPr="009E3259">
        <w:rPr>
          <w:rFonts w:asciiTheme="majorHAnsi" w:eastAsia="Courier New" w:hAnsiTheme="majorHAnsi" w:cstheme="minorHAnsi"/>
          <w:spacing w:val="2"/>
          <w:sz w:val="24"/>
          <w:szCs w:val="24"/>
        </w:rPr>
        <w:t>(</w:t>
      </w:r>
      <w:proofErr w:type="gramEnd"/>
      <w:r w:rsidRPr="009E3259">
        <w:rPr>
          <w:rFonts w:asciiTheme="majorHAnsi" w:eastAsia="Courier New" w:hAnsiTheme="majorHAnsi" w:cstheme="minorHAnsi"/>
          <w:spacing w:val="2"/>
          <w:sz w:val="24"/>
          <w:szCs w:val="24"/>
        </w:rPr>
        <w:t>sentences(content),</w:t>
      </w:r>
      <w:r w:rsidRPr="009E3259">
        <w:rPr>
          <w:rFonts w:asciiTheme="majorHAnsi" w:eastAsia="Courier New" w:hAnsiTheme="majorHAnsi" w:cstheme="minorHAnsi"/>
          <w:sz w:val="24"/>
          <w:szCs w:val="24"/>
        </w:rPr>
        <w:t>2</w:t>
      </w:r>
      <w:r w:rsidRPr="009E3259">
        <w:rPr>
          <w:rFonts w:asciiTheme="majorHAnsi" w:eastAsia="Courier New" w:hAnsiTheme="majorHAnsi" w:cstheme="minorHAnsi"/>
          <w:spacing w:val="76"/>
          <w:sz w:val="24"/>
          <w:szCs w:val="24"/>
        </w:rPr>
        <w:t xml:space="preserve"> </w:t>
      </w:r>
      <w:r w:rsidRPr="009E3259">
        <w:rPr>
          <w:rFonts w:asciiTheme="majorHAnsi" w:eastAsia="Courier New" w:hAnsiTheme="majorHAnsi" w:cstheme="minorHAnsi"/>
          <w:spacing w:val="2"/>
          <w:w w:val="102"/>
          <w:sz w:val="24"/>
          <w:szCs w:val="24"/>
        </w:rPr>
        <w:t>,10)</w:t>
      </w:r>
    </w:p>
    <w:p w:rsidR="00CF6CB4" w:rsidRPr="009E3259" w:rsidRDefault="005E71DA" w:rsidP="006C09F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proofErr w:type="gramEnd"/>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hive_user_email</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6776E4"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output</w:t>
      </w:r>
      <w:r w:rsidR="005E71DA" w:rsidRPr="009E3259">
        <w:rPr>
          <w:rFonts w:asciiTheme="majorHAnsi" w:eastAsia="Calibri" w:hAnsiTheme="majorHAnsi" w:cstheme="minorHAnsi"/>
          <w:w w:val="45"/>
          <w:sz w:val="24"/>
          <w:szCs w:val="24"/>
        </w:rPr>
        <w:t xml:space="preserve">    </w:t>
      </w:r>
      <w:r w:rsidR="005E71DA" w:rsidRPr="009E3259">
        <w:rPr>
          <w:rFonts w:asciiTheme="majorHAnsi" w:eastAsia="Calibri" w:hAnsiTheme="majorHAnsi" w:cstheme="minorHAnsi"/>
          <w:sz w:val="24"/>
          <w:szCs w:val="24"/>
        </w:rPr>
        <w:t>will</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be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kind</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of</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w w:val="50"/>
          <w:sz w:val="24"/>
          <w:szCs w:val="24"/>
        </w:rPr>
        <w:t>a    </w:t>
      </w:r>
      <w:r w:rsidR="005E71DA" w:rsidRPr="009E3259">
        <w:rPr>
          <w:rFonts w:asciiTheme="majorHAnsi" w:eastAsia="Calibri" w:hAnsiTheme="majorHAnsi" w:cstheme="minorHAnsi"/>
          <w:sz w:val="24"/>
          <w:szCs w:val="24"/>
        </w:rPr>
        <w:t>jumbled</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mess:</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6C09F9">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2047" style="position:absolute;left:0;text-align:left;margin-left:116.85pt;margin-top:1.55pt;width:399.9pt;height:123.95pt;z-index:-9095;mso-position-horizontal-relative:page" coordorigin="2337,31" coordsize="7998,2012">
            <v:shape id="_x0000_s3079" style="position:absolute;left:2347;top:41;width:7978;height:250" coordorigin="2347,41" coordsize="7978,250" path="m2347,41r,250l10325,291r,-250l2347,41xe" fillcolor="#d9d8d8" stroked="f">
              <v:path arrowok="t"/>
            </v:shape>
            <v:shape id="_x0000_s3078" style="position:absolute;left:2347;top:291;width:7978;height:250" coordorigin="2347,291" coordsize="7978,250" path="m2347,291r,249l10325,540r,-249l2347,291xe" fillcolor="#d9d8d8" stroked="f">
              <v:path arrowok="t"/>
            </v:shape>
            <v:shape id="_x0000_s3077" style="position:absolute;left:2347;top:540;width:7978;height:250" coordorigin="2347,540" coordsize="7978,250" path="m2347,540r,250l10325,790r,-250l2347,540xe" fillcolor="#d9d8d8" stroked="f">
              <v:path arrowok="t"/>
            </v:shape>
            <v:shape id="_x0000_s3076" style="position:absolute;left:2347;top:790;width:7978;height:245" coordorigin="2347,790" coordsize="7978,245" path="m2347,790r,245l10325,1035r,-245l2347,790xe" fillcolor="#d9d8d8" stroked="f">
              <v:path arrowok="t"/>
            </v:shape>
            <v:shape id="_x0000_s3075" style="position:absolute;left:2347;top:1035;width:7978;height:250" coordorigin="2347,1035" coordsize="7978,250" path="m2347,1035r,249l10325,1284r,-249l2347,1035xe" fillcolor="#d9d8d8" stroked="f">
              <v:path arrowok="t"/>
            </v:shape>
            <v:shape id="_x0000_s3074" style="position:absolute;left:2347;top:1284;width:7978;height:250" coordorigin="2347,1284" coordsize="7978,250" path="m2347,1284r,250l10325,1534r,-250l2347,1284xe" fillcolor="#d9d8d8" stroked="f">
              <v:path arrowok="t"/>
            </v:shape>
            <v:shape id="_x0000_s3073" style="position:absolute;left:2347;top:1534;width:7978;height:250" coordorigin="2347,1534" coordsize="7978,250" path="m2347,1534r,250l10325,1784r,-250l2347,1534xe" fillcolor="#d9d8d8" stroked="f">
              <v:path arrowok="t"/>
            </v:shape>
            <v:shape id="_x0000_s3072" style="position:absolute;left:2347;top:1784;width:7978;height:250" coordorigin="2347,1784" coordsize="7978,250" path="m2347,1784r,249l10325,2033r,-249l2347,1784xe" fillcolor="#d9d8d8" stroked="f">
              <v:path arrowok="t"/>
            </v:shape>
            <w10:wrap anchorx="page"/>
          </v:group>
        </w:pict>
      </w:r>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":["2013","at"],"</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":802.0},{"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":["of ","the"],"</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":391.0},{"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I","am</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estfreq</w:t>
      </w:r>
      <w:proofErr w:type="spellEnd"/>
      <w:r w:rsidR="005E71DA" w:rsidRPr="009E3259">
        <w:rPr>
          <w:rFonts w:asciiTheme="majorHAnsi" w:eastAsia="Courier New" w:hAnsiTheme="majorHAnsi" w:cstheme="minorHAnsi"/>
          <w:spacing w:val="2"/>
          <w:w w:val="102"/>
          <w:sz w:val="24"/>
          <w:szCs w:val="24"/>
        </w:rPr>
        <w:t xml:space="preserve"> </w:t>
      </w:r>
      <w:proofErr w:type="spellStart"/>
      <w:r w:rsidR="005E71DA" w:rsidRPr="009E3259">
        <w:rPr>
          <w:rFonts w:asciiTheme="majorHAnsi" w:eastAsia="Courier New" w:hAnsiTheme="majorHAnsi" w:cstheme="minorHAnsi"/>
          <w:spacing w:val="2"/>
          <w:w w:val="102"/>
          <w:sz w:val="24"/>
          <w:szCs w:val="24"/>
        </w:rPr>
        <w:t>uency</w:t>
      </w:r>
      <w:proofErr w:type="spellEnd"/>
      <w:r w:rsidR="005E71DA" w:rsidRPr="009E3259">
        <w:rPr>
          <w:rFonts w:asciiTheme="majorHAnsi" w:eastAsia="Courier New" w:hAnsiTheme="majorHAnsi" w:cstheme="minorHAnsi"/>
          <w:spacing w:val="2"/>
          <w:w w:val="102"/>
          <w:sz w:val="24"/>
          <w:szCs w:val="24"/>
        </w:rPr>
        <w:t>":368.0},{"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I","have</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":340.0},{ "</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":["J","E9r"],"</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":306.0},{"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":["for"," the"],"</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":291.0},{"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you","are</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estfreq</w:t>
      </w:r>
      <w:proofErr w:type="spellEnd"/>
      <w:r w:rsidR="005E71DA" w:rsidRPr="009E3259">
        <w:rPr>
          <w:rFonts w:asciiTheme="majorHAnsi" w:eastAsia="Courier New" w:hAnsiTheme="majorHAnsi" w:cstheme="minorHAnsi"/>
          <w:spacing w:val="2"/>
          <w:w w:val="102"/>
          <w:sz w:val="24"/>
          <w:szCs w:val="24"/>
        </w:rPr>
        <w:t xml:space="preserve"> </w:t>
      </w:r>
      <w:proofErr w:type="spellStart"/>
      <w:r w:rsidR="005E71DA" w:rsidRPr="009E3259">
        <w:rPr>
          <w:rFonts w:asciiTheme="majorHAnsi" w:eastAsia="Courier New" w:hAnsiTheme="majorHAnsi" w:cstheme="minorHAnsi"/>
          <w:spacing w:val="2"/>
          <w:w w:val="102"/>
          <w:sz w:val="24"/>
          <w:szCs w:val="24"/>
        </w:rPr>
        <w:t>uency</w:t>
      </w:r>
      <w:proofErr w:type="spellEnd"/>
      <w:r w:rsidR="005E71DA" w:rsidRPr="009E3259">
        <w:rPr>
          <w:rFonts w:asciiTheme="majorHAnsi" w:eastAsia="Courier New" w:hAnsiTheme="majorHAnsi" w:cstheme="minorHAnsi"/>
          <w:spacing w:val="2"/>
          <w:w w:val="102"/>
          <w:sz w:val="24"/>
          <w:szCs w:val="24"/>
        </w:rPr>
        <w:t>":289.0},{"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 xml:space="preserve">":["user","hive.apache.org"],"estfrequ </w:t>
      </w:r>
      <w:proofErr w:type="spellStart"/>
      <w:r w:rsidR="005E71DA" w:rsidRPr="009E3259">
        <w:rPr>
          <w:rFonts w:asciiTheme="majorHAnsi" w:eastAsia="Courier New" w:hAnsiTheme="majorHAnsi" w:cstheme="minorHAnsi"/>
          <w:spacing w:val="2"/>
          <w:w w:val="102"/>
          <w:sz w:val="24"/>
          <w:szCs w:val="24"/>
        </w:rPr>
        <w:t>ency</w:t>
      </w:r>
      <w:proofErr w:type="spellEnd"/>
      <w:r w:rsidR="005E71DA" w:rsidRPr="009E3259">
        <w:rPr>
          <w:rFonts w:asciiTheme="majorHAnsi" w:eastAsia="Courier New" w:hAnsiTheme="majorHAnsi" w:cstheme="minorHAnsi"/>
          <w:spacing w:val="2"/>
          <w:w w:val="102"/>
          <w:sz w:val="24"/>
          <w:szCs w:val="24"/>
        </w:rPr>
        <w:t>":289.0},{"</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to","the</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 xml:space="preserve">":276.0},{" </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":["E9r","F4me"],"</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":270.0}]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6776E4" w:rsidRDefault="006776E4" w:rsidP="00701414">
      <w:pPr>
        <w:ind w:firstLine="720"/>
        <w:rPr>
          <w:rFonts w:asciiTheme="majorHAnsi" w:eastAsia="Calibri" w:hAnsiTheme="majorHAnsi" w:cstheme="minorHAnsi"/>
          <w:b/>
          <w:sz w:val="24"/>
          <w:szCs w:val="24"/>
        </w:rPr>
      </w:pPr>
    </w:p>
    <w:p w:rsidR="00CF6CB4" w:rsidRPr="009E3259" w:rsidRDefault="005E71DA" w:rsidP="006776E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5.3.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clean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explode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display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in</w:t>
      </w:r>
      <w:r w:rsidRPr="006776E4">
        <w:rPr>
          <w:rFonts w:asciiTheme="majorHAnsi" w:eastAsia="Calibri" w:hAnsiTheme="majorHAnsi" w:cstheme="minorHAnsi"/>
          <w:sz w:val="24"/>
          <w:szCs w:val="24"/>
        </w:rPr>
        <w:t xml:space="preserve">   </w:t>
      </w:r>
      <w:r w:rsidR="006776E4">
        <w:rPr>
          <w:rFonts w:asciiTheme="majorHAnsi" w:eastAsia="Calibri" w:hAnsiTheme="majorHAnsi" w:cstheme="minorHAnsi"/>
          <w:sz w:val="24"/>
          <w:szCs w:val="24"/>
        </w:rPr>
        <w:t xml:space="preserve"> </w:t>
      </w:r>
      <w:r w:rsidRPr="006776E4">
        <w:rPr>
          <w:rFonts w:asciiTheme="majorHAnsi" w:eastAsia="Calibri" w:hAnsiTheme="majorHAnsi" w:cstheme="minorHAnsi"/>
          <w:sz w:val="24"/>
          <w:szCs w:val="24"/>
        </w:rPr>
        <w:t> a    </w:t>
      </w:r>
      <w:r w:rsidRPr="009E3259">
        <w:rPr>
          <w:rFonts w:asciiTheme="majorHAnsi" w:eastAsia="Calibri" w:hAnsiTheme="majorHAnsi" w:cstheme="minorHAnsi"/>
          <w:sz w:val="24"/>
          <w:szCs w:val="24"/>
        </w:rPr>
        <w:t>more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readable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format:</w:t>
      </w:r>
      <w:r w:rsidRPr="006776E4">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C09F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rPr>
        <w:t>select</w:t>
      </w:r>
      <w:proofErr w:type="gramEnd"/>
    </w:p>
    <w:p w:rsidR="00CF6CB4" w:rsidRPr="009E3259" w:rsidRDefault="00802D0C" w:rsidP="006C09F9">
      <w:pPr>
        <w:ind w:firstLine="720"/>
        <w:rPr>
          <w:rFonts w:asciiTheme="majorHAnsi" w:eastAsia="Courier New" w:hAnsiTheme="majorHAnsi" w:cstheme="minorHAnsi"/>
          <w:spacing w:val="2"/>
          <w:w w:val="102"/>
          <w:sz w:val="24"/>
          <w:szCs w:val="24"/>
        </w:rPr>
      </w:pPr>
      <w:r w:rsidRPr="00802D0C">
        <w:rPr>
          <w:rFonts w:asciiTheme="majorHAnsi" w:hAnsiTheme="majorHAnsi" w:cstheme="minorHAnsi"/>
          <w:sz w:val="24"/>
          <w:szCs w:val="24"/>
        </w:rPr>
        <w:pict>
          <v:group id="_x0000_s2043" style="position:absolute;left:0;text-align:left;margin-left:116.85pt;margin-top:-12.55pt;width:399.9pt;height:38.45pt;z-index:-9094;mso-position-horizontal-relative:page" coordorigin="2337,-251" coordsize="7998,769">
            <v:shape id="_x0000_s2046" style="position:absolute;left:2347;top:-241;width:7978;height:250" coordorigin="2347,-241" coordsize="7978,250" path="m2347,-241r,249l10325,8r,-249l2347,-241xe" fillcolor="#d9d8d8" stroked="f">
              <v:path arrowok="t"/>
            </v:shape>
            <v:shape id="_x0000_s2045" style="position:absolute;left:2347;top:8;width:7978;height:250" coordorigin="2347,8" coordsize="7978,250" path="m2347,8r,250l10325,258r,-250l2347,8xe" fillcolor="#d9d8d8" stroked="f">
              <v:path arrowok="t"/>
            </v:shape>
            <v:shape id="_x0000_s2044" style="position:absolute;left:2347;top:258;width:7978;height:250" coordorigin="2347,258" coordsize="7978,250" path="m2347,258r,249l10325,507r,-249l2347,25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explode(</w:t>
      </w:r>
      <w:proofErr w:type="spellStart"/>
      <w:proofErr w:type="gramEnd"/>
      <w:r w:rsidR="005E71DA" w:rsidRPr="009E3259">
        <w:rPr>
          <w:rFonts w:asciiTheme="majorHAnsi" w:eastAsia="Courier New" w:hAnsiTheme="majorHAnsi" w:cstheme="minorHAnsi"/>
          <w:spacing w:val="2"/>
          <w:sz w:val="24"/>
          <w:szCs w:val="24"/>
        </w:rPr>
        <w:t>ngrams</w:t>
      </w:r>
      <w:proofErr w:type="spellEnd"/>
      <w:r w:rsidR="005E71DA" w:rsidRPr="009E3259">
        <w:rPr>
          <w:rFonts w:asciiTheme="majorHAnsi" w:eastAsia="Courier New" w:hAnsiTheme="majorHAnsi" w:cstheme="minorHAnsi"/>
          <w:spacing w:val="2"/>
          <w:sz w:val="24"/>
          <w:szCs w:val="24"/>
        </w:rPr>
        <w:t>(sentences(content),</w:t>
      </w:r>
      <w:r w:rsidR="005E71DA" w:rsidRPr="009E3259">
        <w:rPr>
          <w:rFonts w:asciiTheme="majorHAnsi" w:eastAsia="Courier New" w:hAnsiTheme="majorHAnsi" w:cstheme="minorHAnsi"/>
          <w:sz w:val="24"/>
          <w:szCs w:val="24"/>
        </w:rPr>
        <w:t>2</w:t>
      </w:r>
      <w:r w:rsidR="005E71DA" w:rsidRPr="009E3259">
        <w:rPr>
          <w:rFonts w:asciiTheme="majorHAnsi" w:eastAsia="Courier New" w:hAnsiTheme="majorHAnsi" w:cstheme="minorHAnsi"/>
          <w:spacing w:val="96"/>
          <w:sz w:val="24"/>
          <w:szCs w:val="24"/>
        </w:rPr>
        <w:t xml:space="preserve"> </w:t>
      </w:r>
      <w:r w:rsidR="005E71DA" w:rsidRPr="009E3259">
        <w:rPr>
          <w:rFonts w:asciiTheme="majorHAnsi" w:eastAsia="Courier New" w:hAnsiTheme="majorHAnsi" w:cstheme="minorHAnsi"/>
          <w:spacing w:val="2"/>
          <w:sz w:val="24"/>
          <w:szCs w:val="24"/>
        </w:rPr>
        <w:t>,10)</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w w:val="102"/>
          <w:sz w:val="24"/>
          <w:szCs w:val="24"/>
        </w:rPr>
        <w:t xml:space="preserve">x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w w:val="102"/>
          <w:sz w:val="24"/>
          <w:szCs w:val="24"/>
        </w:rPr>
        <w:t>hive_user_email</w:t>
      </w:r>
      <w:proofErr w:type="spellEnd"/>
      <w:r w:rsidR="005E71DA" w:rsidRPr="009E3259">
        <w:rPr>
          <w:rFonts w:asciiTheme="majorHAnsi" w:eastAsia="Courier New" w:hAnsiTheme="majorHAnsi" w:cstheme="minorHAnsi"/>
          <w:spacing w:val="2"/>
          <w:w w:val="102"/>
          <w:sz w:val="24"/>
          <w:szCs w:val="24"/>
        </w:rPr>
        <w:t>;</w:t>
      </w:r>
    </w:p>
    <w:p w:rsidR="006C09F9" w:rsidRPr="009E3259" w:rsidRDefault="006C09F9" w:rsidP="006C09F9">
      <w:pPr>
        <w:ind w:firstLine="720"/>
        <w:rPr>
          <w:rFonts w:asciiTheme="majorHAnsi" w:eastAsia="Courier New" w:hAnsiTheme="majorHAnsi" w:cstheme="minorHAnsi"/>
          <w:spacing w:val="2"/>
          <w:w w:val="102"/>
          <w:sz w:val="24"/>
          <w:szCs w:val="24"/>
        </w:rPr>
      </w:pPr>
    </w:p>
    <w:p w:rsidR="006C09F9" w:rsidRPr="009E3259" w:rsidRDefault="006C09F9" w:rsidP="006C09F9">
      <w:pPr>
        <w:ind w:firstLine="720"/>
        <w:rPr>
          <w:rFonts w:asciiTheme="majorHAnsi" w:eastAsia="Courier New" w:hAnsiTheme="majorHAnsi" w:cstheme="minorHAnsi"/>
          <w:spacing w:val="2"/>
          <w:w w:val="102"/>
          <w:sz w:val="24"/>
          <w:szCs w:val="24"/>
        </w:rPr>
      </w:pPr>
    </w:p>
    <w:p w:rsidR="006C09F9" w:rsidRPr="009E3259" w:rsidRDefault="006C09F9" w:rsidP="006C09F9">
      <w:pPr>
        <w:ind w:firstLine="720"/>
        <w:rPr>
          <w:rFonts w:asciiTheme="majorHAnsi" w:eastAsia="Calibri" w:hAnsiTheme="majorHAnsi" w:cstheme="minorHAnsi"/>
          <w:sz w:val="24"/>
          <w:szCs w:val="24"/>
        </w:rPr>
      </w:pPr>
    </w:p>
    <w:p w:rsidR="00CF6CB4" w:rsidRPr="009E3259" w:rsidRDefault="005E71DA" w:rsidP="006C09F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 a nice, readable list of</w:t>
      </w:r>
      <w:r w:rsidR="00CD46F6"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10 bigrams: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noProof/>
          <w:sz w:val="24"/>
          <w:szCs w:val="24"/>
        </w:rPr>
        <w:pict>
          <v:group id="_x0000_s3680" style="position:absolute;margin-left:110.45pt;margin-top:10.5pt;width:406.3pt;height:159.4pt;z-index:-6905;mso-position-horizontal-relative:page" coordorigin="2337,-251" coordsize="7998,769">
            <v:shape id="_x0000_s3681" style="position:absolute;left:2347;top:-241;width:7978;height:250" coordorigin="2347,-241" coordsize="7978,250" path="m2347,-241r,249l10325,8r,-249l2347,-241xe" fillcolor="#d9d8d8" stroked="f">
              <v:path arrowok="t"/>
            </v:shape>
            <v:shape id="_x0000_s3682" style="position:absolute;left:2347;top:8;width:7978;height:250" coordorigin="2347,8" coordsize="7978,250" path="m2347,8r,250l10325,258r,-250l2347,8xe" fillcolor="#d9d8d8" stroked="f">
              <v:path arrowok="t"/>
            </v:shape>
            <v:shape id="_x0000_s3683" style="position:absolute;left:2347;top:258;width:7978;height:250" coordorigin="2347,258" coordsize="7978,250" path="m2347,258r,249l10325,507r,-249l2347,258xe" fillcolor="#d9d8d8" stroked="f">
              <v:path arrowok="t"/>
            </v:shape>
            <w10:wrap anchorx="page"/>
          </v:group>
        </w:pic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"2013","at"],"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":802.0}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of","the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":391.0}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I","am</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":368.0}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I","have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":340.0}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"J","E9r"],"</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":306.0}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for","the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":291.0}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you","are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":289.0}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"user","hive.apache.org"],"estfrequency":289.0}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to","the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":276.0}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"E9r","F4me"],"</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":270.0}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Typically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when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comparison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ignore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proofErr w:type="gramStart"/>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bu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lower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bigrams: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6C09F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2028" style="position:absolute;left:0;text-align:left;margin-left:116.85pt;margin-top:1.5pt;width:399.9pt;height:49.6pt;z-index:-9092;mso-position-horizontal-relative:page" coordorigin="2337,-251" coordsize="7998,769">
            <v:shape id="_x0000_s2031" style="position:absolute;left:2347;top:-241;width:7978;height:250" coordorigin="2347,-241" coordsize="7978,250" path="m2347,-241r,249l10325,8r,-249l2347,-241xe" fillcolor="#d9d8d8" stroked="f">
              <v:path arrowok="t"/>
            </v:shape>
            <v:shape id="_x0000_s2030" style="position:absolute;left:2347;top:8;width:7978;height:250" coordorigin="2347,8" coordsize="7978,250" path="m2347,8r,250l10325,258r,-250l2347,8xe" fillcolor="#d9d8d8" stroked="f">
              <v:path arrowok="t"/>
            </v:shape>
            <v:shape id="_x0000_s2029" style="position:absolute;left:2347;top:258;width:7978;height:250" coordorigin="2347,258" coordsize="7978,250" path="m2347,258r,249l10325,507r,-249l2347,258xe" fillcolor="#d9d8d8" stroked="f">
              <v:path arrowok="t"/>
            </v:shape>
            <w10:wrap anchorx="page"/>
          </v:group>
        </w:pict>
      </w:r>
      <w:proofErr w:type="gramStart"/>
      <w:r w:rsidR="005E71DA" w:rsidRPr="009E3259">
        <w:rPr>
          <w:rFonts w:asciiTheme="majorHAnsi" w:eastAsia="Courier New" w:hAnsiTheme="majorHAnsi" w:cstheme="minorHAnsi"/>
          <w:spacing w:val="2"/>
          <w:w w:val="102"/>
          <w:sz w:val="24"/>
          <w:szCs w:val="24"/>
        </w:rPr>
        <w:t>select</w:t>
      </w:r>
      <w:proofErr w:type="gramEnd"/>
    </w:p>
    <w:p w:rsidR="00CF6CB4" w:rsidRPr="009E3259" w:rsidRDefault="005E71DA" w:rsidP="006776E4">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explode(</w:t>
      </w:r>
      <w:proofErr w:type="spellStart"/>
      <w:proofErr w:type="gramEnd"/>
      <w:r w:rsidRPr="009E3259">
        <w:rPr>
          <w:rFonts w:asciiTheme="majorHAnsi" w:eastAsia="Courier New" w:hAnsiTheme="majorHAnsi" w:cstheme="minorHAnsi"/>
          <w:spacing w:val="2"/>
          <w:sz w:val="24"/>
          <w:szCs w:val="24"/>
        </w:rPr>
        <w:t>ngrams</w:t>
      </w:r>
      <w:proofErr w:type="spellEnd"/>
      <w:r w:rsidRPr="009E3259">
        <w:rPr>
          <w:rFonts w:asciiTheme="majorHAnsi" w:eastAsia="Courier New" w:hAnsiTheme="majorHAnsi" w:cstheme="minorHAnsi"/>
          <w:spacing w:val="2"/>
          <w:sz w:val="24"/>
          <w:szCs w:val="24"/>
        </w:rPr>
        <w:t>(sentences(lower(content)),</w:t>
      </w:r>
      <w:r w:rsidRPr="009E3259">
        <w:rPr>
          <w:rFonts w:asciiTheme="majorHAnsi" w:eastAsia="Courier New" w:hAnsiTheme="majorHAnsi" w:cstheme="minorHAnsi"/>
          <w:sz w:val="24"/>
          <w:szCs w:val="24"/>
        </w:rPr>
        <w:t>2</w:t>
      </w:r>
      <w:r w:rsidRPr="009E3259">
        <w:rPr>
          <w:rFonts w:asciiTheme="majorHAnsi" w:eastAsia="Courier New" w:hAnsiTheme="majorHAnsi" w:cstheme="minorHAnsi"/>
          <w:spacing w:val="114"/>
          <w:sz w:val="24"/>
          <w:szCs w:val="24"/>
        </w:rPr>
        <w:t xml:space="preserve"> </w:t>
      </w:r>
      <w:r w:rsidRPr="009E3259">
        <w:rPr>
          <w:rFonts w:asciiTheme="majorHAnsi" w:eastAsia="Courier New" w:hAnsiTheme="majorHAnsi" w:cstheme="minorHAnsi"/>
          <w:spacing w:val="2"/>
          <w:sz w:val="24"/>
          <w:szCs w:val="24"/>
        </w:rPr>
        <w:t>,20)</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w w:val="102"/>
          <w:sz w:val="24"/>
          <w:szCs w:val="24"/>
        </w:rPr>
        <w:t xml:space="preserve">x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hive_user_email</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CF6CB4" w:rsidRPr="009E3259" w:rsidRDefault="005E71DA" w:rsidP="006C09F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proofErr w:type="spellStart"/>
      <w:r w:rsidRPr="009E3259">
        <w:rPr>
          <w:rFonts w:asciiTheme="majorHAnsi" w:eastAsia="Calibri" w:hAnsiTheme="majorHAnsi" w:cstheme="minorHAnsi"/>
          <w:sz w:val="24"/>
          <w:szCs w:val="24"/>
        </w:rPr>
        <w:t>shoud</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"2013","at"],"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":802.0}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i","have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":409.0}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of","the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":391.0}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i","am</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":372.0}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if","you</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":347.0}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in","hive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":337.0}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for","the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":309.0}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"j","e9r"],"</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":306.0}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you","are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":289.0}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"user","hive.apache.org"],"estfrequency":289.0}</w:t>
      </w:r>
    </w:p>
    <w:p w:rsidR="00CF6CB4" w:rsidRPr="009E3259" w:rsidRDefault="00802D0C" w:rsidP="006C09F9">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978" style="position:absolute;left:0;text-align:left;margin-left:116.35pt;margin-top:277.85pt;width:399.9pt;height:157.95pt;z-index:-9089;mso-position-horizontal-relative:page;mso-position-vertical-relative:page" coordorigin="2337,3443" coordsize="7998,5751">
            <v:shape id="_x0000_s2001" style="position:absolute;left:2347;top:3453;width:7978;height:250" coordorigin="2347,3453" coordsize="7978,250" path="m2347,3453r,249l10325,3702r,-249l2347,3453xe" fillcolor="#d9d8d8" stroked="f">
              <v:path arrowok="t"/>
            </v:shape>
            <v:shape id="_x0000_s2000" style="position:absolute;left:2347;top:3702;width:7978;height:250" coordorigin="2347,3702" coordsize="7978,250" path="m2347,3702r,250l10325,3952r,-250l2347,3702xe" fillcolor="#d9d8d8" stroked="f">
              <v:path arrowok="t"/>
            </v:shape>
            <v:shape id="_x0000_s1999" style="position:absolute;left:2347;top:3952;width:7978;height:245" coordorigin="2347,3952" coordsize="7978,245" path="m2347,3952r,245l10325,4197r,-245l2347,3952xe" fillcolor="#d9d8d8" stroked="f">
              <v:path arrowok="t"/>
            </v:shape>
            <v:shape id="_x0000_s1998" style="position:absolute;left:2347;top:4197;width:7978;height:250" coordorigin="2347,4197" coordsize="7978,250" path="m2347,4197r,249l10325,4446r,-249l2347,4197xe" fillcolor="#d9d8d8" stroked="f">
              <v:path arrowok="t"/>
            </v:shape>
            <v:shape id="_x0000_s1997" style="position:absolute;left:2347;top:4446;width:7978;height:250" coordorigin="2347,4446" coordsize="7978,250" path="m2347,4446r,250l10325,4696r,-250l2347,4446xe" fillcolor="#d9d8d8" stroked="f">
              <v:path arrowok="t"/>
            </v:shape>
            <v:shape id="_x0000_s1996" style="position:absolute;left:2347;top:4696;width:7978;height:250" coordorigin="2347,4696" coordsize="7978,250" path="m2347,4696r,250l10325,4946r,-250l2347,4696xe" fillcolor="#d9d8d8" stroked="f">
              <v:path arrowok="t"/>
            </v:shape>
            <v:shape id="_x0000_s1995" style="position:absolute;left:2347;top:4946;width:7978;height:250" coordorigin="2347,4946" coordsize="7978,250" path="m2347,4946r,249l10325,5195r,-249l2347,4946xe" fillcolor="#d9d8d8" stroked="f">
              <v:path arrowok="t"/>
            </v:shape>
            <v:shape id="_x0000_s1994" style="position:absolute;left:2347;top:5195;width:7978;height:250" coordorigin="2347,5195" coordsize="7978,250" path="m2347,5195r,250l10325,5445r,-250l2347,5195xe" fillcolor="#d9d8d8" stroked="f">
              <v:path arrowok="t"/>
            </v:shape>
            <v:shape id="_x0000_s1993" style="position:absolute;left:2347;top:5445;width:7978;height:250" coordorigin="2347,5445" coordsize="7978,250" path="m2347,5445r,249l10325,5694r,-249l2347,5445xe" fillcolor="#d9d8d8" stroked="f">
              <v:path arrowok="t"/>
            </v:shape>
            <v:shape id="_x0000_s1992" style="position:absolute;left:2347;top:5694;width:7978;height:250" coordorigin="2347,5694" coordsize="7978,250" path="m2347,5694r,250l10325,5944r,-250l2347,5694xe" fillcolor="#d9d8d8" stroked="f">
              <v:path arrowok="t"/>
            </v:shape>
            <v:shape id="_x0000_s1991" style="position:absolute;left:2347;top:5944;width:7978;height:250" coordorigin="2347,5944" coordsize="7978,250" path="m2347,5944r,250l10325,6194r,-250l2347,5944xe" fillcolor="#d9d8d8" stroked="f">
              <v:path arrowok="t"/>
            </v:shape>
            <v:shape id="_x0000_s1990" style="position:absolute;left:2347;top:6194;width:7978;height:250" coordorigin="2347,6194" coordsize="7978,250" path="m2347,6194r,249l10325,6443r,-249l2347,6194xe" fillcolor="#d9d8d8" stroked="f">
              <v:path arrowok="t"/>
            </v:shape>
            <v:shape id="_x0000_s1989" style="position:absolute;left:2347;top:6443;width:7978;height:250" coordorigin="2347,6443" coordsize="7978,250" path="m2347,6443r,250l10325,6693r,-250l2347,6443xe" fillcolor="#d9d8d8" stroked="f">
              <v:path arrowok="t"/>
            </v:shape>
            <v:shape id="_x0000_s1988" style="position:absolute;left:2347;top:6693;width:7978;height:250" coordorigin="2347,6693" coordsize="7978,250" path="m2347,6693r,249l10325,6942r,-249l2347,6693xe" fillcolor="#d9d8d8" stroked="f">
              <v:path arrowok="t"/>
            </v:shape>
            <v:shape id="_x0000_s1987" style="position:absolute;left:2347;top:6942;width:7978;height:250" coordorigin="2347,6942" coordsize="7978,250" path="m2347,6942r,250l10325,7192r,-250l2347,6942xe" fillcolor="#d9d8d8" stroked="f">
              <v:path arrowok="t"/>
            </v:shape>
            <v:shape id="_x0000_s1986" style="position:absolute;left:2347;top:7192;width:7978;height:245" coordorigin="2347,7192" coordsize="7978,245" path="m2347,7192r,245l10325,7437r,-245l2347,7192xe" fillcolor="#d9d8d8" stroked="f">
              <v:path arrowok="t"/>
            </v:shape>
            <v:shape id="_x0000_s1985" style="position:absolute;left:2347;top:7437;width:7978;height:250" coordorigin="2347,7437" coordsize="7978,250" path="m2347,7437r,249l10325,7686r,-249l2347,7437xe" fillcolor="#d9d8d8" stroked="f">
              <v:path arrowok="t"/>
            </v:shape>
            <v:shape id="_x0000_s1984" style="position:absolute;left:2347;top:7686;width:7978;height:250" coordorigin="2347,7686" coordsize="7978,250" path="m2347,7686r,250l10325,7936r,-250l2347,7686xe" fillcolor="#d9d8d8" stroked="f">
              <v:path arrowok="t"/>
            </v:shape>
            <v:shape id="_x0000_s1983" style="position:absolute;left:2347;top:7936;width:7978;height:250" coordorigin="2347,7936" coordsize="7978,250" path="m2347,7936r,250l10325,8186r,-250l2347,7936xe" fillcolor="#d9d8d8" stroked="f">
              <v:path arrowok="t"/>
            </v:shape>
            <v:shape id="_x0000_s1982" style="position:absolute;left:2347;top:8186;width:7978;height:250" coordorigin="2347,8186" coordsize="7978,250" path="m2347,8186r,249l10325,8435r,-249l2347,8186xe" fillcolor="#d9d8d8" stroked="f">
              <v:path arrowok="t"/>
            </v:shape>
            <v:shape id="_x0000_s1981" style="position:absolute;left:2347;top:8435;width:7978;height:250" coordorigin="2347,8435" coordsize="7978,250" path="m2347,8435r,250l10325,8685r,-250l2347,8435xe" fillcolor="#d9d8d8" stroked="f">
              <v:path arrowok="t"/>
            </v:shape>
            <v:shape id="_x0000_s1980" style="position:absolute;left:2347;top:8685;width:7978;height:250" coordorigin="2347,8685" coordsize="7978,250" path="m2347,8685r,249l10325,8934r,-249l2347,8685xe" fillcolor="#d9d8d8" stroked="f">
              <v:path arrowok="t"/>
            </v:shape>
            <v:shape id="_x0000_s1979" style="position:absolute;left:2347;top:8934;width:7978;height:250" coordorigin="2347,8934" coordsize="7978,250" path="m2347,8934r,250l10325,9184r,-250l2347,8934xe" fillcolor="#d9d8d8" stroked="f">
              <v:path arrowok="t"/>
            </v:shape>
            <w10:wrap anchorx="page" anchory="page"/>
          </v:group>
        </w:pict>
      </w:r>
      <w:r w:rsidRPr="00802D0C">
        <w:rPr>
          <w:rFonts w:asciiTheme="majorHAnsi" w:hAnsiTheme="majorHAnsi" w:cstheme="minorHAnsi"/>
          <w:sz w:val="24"/>
          <w:szCs w:val="24"/>
        </w:rPr>
        <w:pict>
          <v:group id="_x0000_s2007" style="position:absolute;left:0;text-align:left;margin-left:116.85pt;margin-top:-124.65pt;width:399.9pt;height:250.35pt;z-index:-9091;mso-position-horizontal-relative:page" coordorigin="2337,-2493" coordsize="7998,5007">
            <v:shape id="_x0000_s2027" style="position:absolute;left:2347;top:-2483;width:7978;height:250" coordorigin="2347,-2483" coordsize="7978,250" path="m2347,-2483r,250l10325,-2233r,-250l2347,-2483xe" fillcolor="#d9d8d8" stroked="f">
              <v:path arrowok="t"/>
            </v:shape>
            <v:shape id="_x0000_s2026" style="position:absolute;left:2347;top:-2233;width:7978;height:250" coordorigin="2347,-2233" coordsize="7978,250" path="m2347,-2233r,249l10325,-1984r,-249l2347,-2233xe" fillcolor="#d9d8d8" stroked="f">
              <v:path arrowok="t"/>
            </v:shape>
            <v:shape id="_x0000_s2025" style="position:absolute;left:2347;top:-1984;width:7978;height:250" coordorigin="2347,-1984" coordsize="7978,250" path="m2347,-1984r,250l10325,-1734r,-250l2347,-1984xe" fillcolor="#d9d8d8" stroked="f">
              <v:path arrowok="t"/>
            </v:shape>
            <v:shape id="_x0000_s2024" style="position:absolute;left:2347;top:-1734;width:7978;height:250" coordorigin="2347,-1734" coordsize="7978,250" path="m2347,-1734r,249l10325,-1485r,-249l2347,-1734xe" fillcolor="#d9d8d8" stroked="f">
              <v:path arrowok="t"/>
            </v:shape>
            <v:shape id="_x0000_s2023" style="position:absolute;left:2347;top:-1485;width:7978;height:250" coordorigin="2347,-1485" coordsize="7978,250" path="m2347,-1485r,250l10325,-1235r,-250l2347,-1485xe" fillcolor="#d9d8d8" stroked="f">
              <v:path arrowok="t"/>
            </v:shape>
            <v:shape id="_x0000_s2022" style="position:absolute;left:2347;top:-1235;width:7978;height:250" coordorigin="2347,-1235" coordsize="7978,250" path="m2347,-1235r,250l10325,-985r,-250l2347,-1235xe" fillcolor="#d9d8d8" stroked="f">
              <v:path arrowok="t"/>
            </v:shape>
            <v:shape id="_x0000_s2021" style="position:absolute;left:2347;top:-985;width:7978;height:250" coordorigin="2347,-985" coordsize="7978,250" path="m2347,-985r,249l10325,-736r,-249l2347,-985xe" fillcolor="#d9d8d8" stroked="f">
              <v:path arrowok="t"/>
            </v:shape>
            <v:shape id="_x0000_s2020" style="position:absolute;left:2347;top:-736;width:7978;height:245" coordorigin="2347,-736" coordsize="7978,245" path="m2347,-736r,245l10325,-491r,-245l2347,-736xe" fillcolor="#d9d8d8" stroked="f">
              <v:path arrowok="t"/>
            </v:shape>
            <v:shape id="_x0000_s2019" style="position:absolute;left:2347;top:-491;width:7978;height:250" coordorigin="2347,-491" coordsize="7978,250" path="m2347,-491r,250l10325,-241r,-250l2347,-491xe" fillcolor="#d9d8d8" stroked="f">
              <v:path arrowok="t"/>
            </v:shape>
            <v:shape id="_x0000_s2018" style="position:absolute;left:2347;top:-241;width:7978;height:250" coordorigin="2347,-241" coordsize="7978,250" path="m2347,-241r,249l10325,8r,-249l2347,-241xe" fillcolor="#d9d8d8" stroked="f">
              <v:path arrowok="t"/>
            </v:shape>
            <v:shape id="_x0000_s2017" style="position:absolute;left:2347;top:8;width:7978;height:250" coordorigin="2347,8" coordsize="7978,250" path="m2347,8r,250l10325,258r,-250l2347,8xe" fillcolor="#d9d8d8" stroked="f">
              <v:path arrowok="t"/>
            </v:shape>
            <v:shape id="_x0000_s2016" style="position:absolute;left:2347;top:258;width:7978;height:250" coordorigin="2347,258" coordsize="7978,250" path="m2347,258r,249l10325,507r,-249l2347,258xe" fillcolor="#d9d8d8" stroked="f">
              <v:path arrowok="t"/>
            </v:shape>
            <v:shape id="_x0000_s2015" style="position:absolute;left:2347;top:507;width:7978;height:250" coordorigin="2347,507" coordsize="7978,250" path="m2347,507r,250l10325,757r,-250l2347,507xe" fillcolor="#d9d8d8" stroked="f">
              <v:path arrowok="t"/>
            </v:shape>
            <v:shape id="_x0000_s2014" style="position:absolute;left:2347;top:757;width:7978;height:250" coordorigin="2347,757" coordsize="7978,250" path="m2347,757r,250l10325,1007r,-250l2347,757xe" fillcolor="#d9d8d8" stroked="f">
              <v:path arrowok="t"/>
            </v:shape>
            <v:shape id="_x0000_s2013" style="position:absolute;left:2347;top:1007;width:7978;height:250" coordorigin="2347,1007" coordsize="7978,250" path="m2347,1007r,249l10325,1256r,-249l2347,1007xe" fillcolor="#d9d8d8" stroked="f">
              <v:path arrowok="t"/>
            </v:shape>
            <v:shape id="_x0000_s2012" style="position:absolute;left:2347;top:1256;width:7978;height:250" coordorigin="2347,1256" coordsize="7978,250" path="m2347,1256r,250l10325,1506r,-250l2347,1256xe" fillcolor="#d9d8d8" stroked="f">
              <v:path arrowok="t"/>
            </v:shape>
            <v:shape id="_x0000_s2011" style="position:absolute;left:2347;top:1506;width:7978;height:250" coordorigin="2347,1506" coordsize="7978,250" path="m2347,1506r,249l10325,1755r,-249l2347,1506xe" fillcolor="#d9d8d8" stroked="f">
              <v:path arrowok="t"/>
            </v:shape>
            <v:shape id="_x0000_s2010" style="position:absolute;left:2347;top:1755;width:7978;height:250" coordorigin="2347,1755" coordsize="7978,250" path="m2347,1755r,250l10325,2005r,-250l2347,1755xe" fillcolor="#d9d8d8" stroked="f">
              <v:path arrowok="t"/>
            </v:shape>
            <v:shape id="_x0000_s2009" style="position:absolute;left:2347;top:2005;width:7978;height:250" coordorigin="2347,2005" coordsize="7978,250" path="m2347,2005r,250l10325,2255r,-250l2347,2005xe" fillcolor="#d9d8d8" stroked="f">
              <v:path arrowok="t"/>
            </v:shape>
            <v:shape id="_x0000_s2008" style="position:absolute;left:2347;top:2255;width:7978;height:250" coordorigin="2347,2255" coordsize="7978,250" path="m2347,2255r,249l10325,2504r,-249l2347,2255xe" fillcolor="#d9d8d8" stroked="f">
              <v:path arrowok="t"/>
            </v:shape>
            <w10:wrap anchorx="page"/>
          </v:group>
        </w:pict>
      </w:r>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gramStart"/>
      <w:r w:rsidR="005E71DA" w:rsidRPr="009E3259">
        <w:rPr>
          <w:rFonts w:asciiTheme="majorHAnsi" w:eastAsia="Courier New" w:hAnsiTheme="majorHAnsi" w:cstheme="minorHAnsi"/>
          <w:spacing w:val="2"/>
          <w:w w:val="102"/>
          <w:sz w:val="24"/>
          <w:szCs w:val="24"/>
        </w:rPr>
        <w:t>:[</w:t>
      </w:r>
      <w:proofErr w:type="gram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to","the</w:t>
      </w:r>
      <w:proofErr w:type="spellEnd"/>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":276.0}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outer","join</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":271.0}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"2013","06"],"</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":270.0}</w:t>
      </w:r>
    </w:p>
    <w:p w:rsidR="00CF6CB4" w:rsidRPr="009E3259" w:rsidRDefault="00802D0C" w:rsidP="006C09F9">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2002" style="position:absolute;left:0;text-align:left;margin-left:116.85pt;margin-top:71.6pt;width:399.9pt;height:116.2pt;z-index:-9090;mso-position-horizontal-relative:page;mso-position-vertical-relative:page" coordorigin="2337,1432" coordsize="7998,1018">
            <v:shape id="_x0000_s2006" style="position:absolute;left:2347;top:1442;width:7978;height:250" coordorigin="2347,1442" coordsize="7978,250" path="m2347,1442r,249l10325,1691r,-249l2347,1442xe" fillcolor="#d9d8d8" stroked="f">
              <v:path arrowok="t"/>
            </v:shape>
            <v:shape id="_x0000_s2005" style="position:absolute;left:2347;top:1691;width:7978;height:250" coordorigin="2347,1691" coordsize="7978,250" path="m2347,1691r,250l10325,1941r,-250l2347,1691xe" fillcolor="#d9d8d8" stroked="f">
              <v:path arrowok="t"/>
            </v:shape>
            <v:shape id="_x0000_s2004" style="position:absolute;left:2347;top:1941;width:7978;height:250" coordorigin="2347,1941" coordsize="7978,250" path="m2347,1941r,249l10325,2190r,-249l2347,1941xe" fillcolor="#d9d8d8" stroked="f">
              <v:path arrowok="t"/>
            </v:shape>
            <v:shape id="_x0000_s2003" style="position:absolute;left:2347;top:2190;width:7978;height:250" coordorigin="2347,2190" coordsize="7978,250" path="m2347,2190r,250l10325,2440r,-250l2347,2190xe" fillcolor="#d9d8d8" stroked="f">
              <v:path arrowok="t"/>
            </v:shape>
            <w10:wrap anchorx="page" anchory="page"/>
          </v:group>
        </w:pict>
      </w:r>
      <w:r w:rsidR="005E71DA" w:rsidRPr="009E3259">
        <w:rPr>
          <w:rFonts w:asciiTheme="majorHAnsi" w:eastAsia="Courier New" w:hAnsiTheme="majorHAnsi" w:cstheme="minorHAnsi"/>
          <w:spacing w:val="2"/>
          <w:w w:val="102"/>
          <w:sz w:val="24"/>
          <w:szCs w:val="24"/>
        </w:rPr>
        <w:t>{"</w:t>
      </w:r>
      <w:proofErr w:type="spellStart"/>
      <w:r w:rsidR="005E71DA" w:rsidRPr="009E3259">
        <w:rPr>
          <w:rFonts w:asciiTheme="majorHAnsi" w:eastAsia="Courier New" w:hAnsiTheme="majorHAnsi" w:cstheme="minorHAnsi"/>
          <w:spacing w:val="2"/>
          <w:w w:val="102"/>
          <w:sz w:val="24"/>
          <w:szCs w:val="24"/>
        </w:rPr>
        <w:t>ngram</w:t>
      </w:r>
      <w:proofErr w:type="spellEnd"/>
      <w:r w:rsidR="005E71DA" w:rsidRPr="009E3259">
        <w:rPr>
          <w:rFonts w:asciiTheme="majorHAnsi" w:eastAsia="Courier New" w:hAnsiTheme="majorHAnsi" w:cstheme="minorHAnsi"/>
          <w:spacing w:val="2"/>
          <w:w w:val="102"/>
          <w:sz w:val="24"/>
          <w:szCs w:val="24"/>
        </w:rPr>
        <w:t>"</w:t>
      </w:r>
      <w:proofErr w:type="gramStart"/>
      <w:r w:rsidR="005E71DA" w:rsidRPr="009E3259">
        <w:rPr>
          <w:rFonts w:asciiTheme="majorHAnsi" w:eastAsia="Courier New" w:hAnsiTheme="majorHAnsi" w:cstheme="minorHAnsi"/>
          <w:spacing w:val="2"/>
          <w:w w:val="102"/>
          <w:sz w:val="24"/>
          <w:szCs w:val="24"/>
        </w:rPr>
        <w:t>:[</w:t>
      </w:r>
      <w:proofErr w:type="gramEnd"/>
      <w:r w:rsidR="005E71DA" w:rsidRPr="009E3259">
        <w:rPr>
          <w:rFonts w:asciiTheme="majorHAnsi" w:eastAsia="Courier New" w:hAnsiTheme="majorHAnsi" w:cstheme="minorHAnsi"/>
          <w:spacing w:val="2"/>
          <w:w w:val="102"/>
          <w:sz w:val="24"/>
          <w:szCs w:val="24"/>
        </w:rPr>
        <w:t>"e9r","f4me"],"</w:t>
      </w:r>
      <w:proofErr w:type="spellStart"/>
      <w:r w:rsidR="005E71DA" w:rsidRPr="009E3259">
        <w:rPr>
          <w:rFonts w:asciiTheme="majorHAnsi" w:eastAsia="Courier New" w:hAnsiTheme="majorHAnsi" w:cstheme="minorHAnsi"/>
          <w:spacing w:val="2"/>
          <w:w w:val="102"/>
          <w:sz w:val="24"/>
          <w:szCs w:val="24"/>
        </w:rPr>
        <w:t>estfrequency</w:t>
      </w:r>
      <w:proofErr w:type="spellEnd"/>
      <w:r w:rsidR="005E71DA" w:rsidRPr="009E3259">
        <w:rPr>
          <w:rFonts w:asciiTheme="majorHAnsi" w:eastAsia="Courier New" w:hAnsiTheme="majorHAnsi" w:cstheme="minorHAnsi"/>
          <w:spacing w:val="2"/>
          <w:w w:val="102"/>
          <w:sz w:val="24"/>
          <w:szCs w:val="24"/>
        </w:rPr>
        <w:t>":270.0}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left","outer</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":270.0}</w:t>
      </w:r>
    </w:p>
    <w:p w:rsidR="00CF6CB4" w:rsidRPr="009E3259" w:rsidRDefault="005E71DA" w:rsidP="006C09F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in","the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":252.0}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gmail.com","wrote</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":248.0}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"17","16"],"</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":248.0}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"06","17"],"</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":246.0}</w:t>
      </w:r>
    </w:p>
    <w:p w:rsidR="00CF6CB4" w:rsidRPr="009E3259" w:rsidRDefault="005E71DA" w:rsidP="006C09F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wrote","hi</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":234.0}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6776E4" w:rsidRDefault="006776E4" w:rsidP="00675E69">
      <w:pPr>
        <w:rPr>
          <w:rFonts w:asciiTheme="majorHAnsi" w:eastAsia="Calibr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Ste</w:t>
      </w:r>
      <w:r w:rsidRPr="009E3259">
        <w:rPr>
          <w:rFonts w:asciiTheme="majorHAnsi" w:eastAsia="Calibri" w:hAnsiTheme="majorHAnsi" w:cstheme="minorHAnsi"/>
          <w:w w:val="69"/>
          <w:sz w:val="24"/>
          <w:szCs w:val="24"/>
        </w:rPr>
        <w:t>p    </w:t>
      </w:r>
      <w:r w:rsidRPr="009E3259">
        <w:rPr>
          <w:rFonts w:asciiTheme="majorHAnsi" w:eastAsia="Calibri" w:hAnsiTheme="majorHAnsi" w:cstheme="minorHAnsi"/>
          <w:sz w:val="24"/>
          <w:szCs w:val="24"/>
        </w:rPr>
        <w:t xml:space="preserve">6: </w:t>
      </w:r>
      <w:proofErr w:type="gramStart"/>
      <w:r w:rsidRPr="009E3259">
        <w:rPr>
          <w:rFonts w:asciiTheme="majorHAnsi" w:eastAsia="Calibri" w:hAnsiTheme="majorHAnsi" w:cstheme="minorHAnsi"/>
          <w:sz w:val="24"/>
          <w:szCs w:val="24"/>
        </w:rPr>
        <w:t>Compute  a</w:t>
      </w:r>
      <w:proofErr w:type="gramEnd"/>
      <w:r w:rsidRPr="009E3259">
        <w:rPr>
          <w:rFonts w:asciiTheme="majorHAnsi" w:eastAsia="Calibri" w:hAnsiTheme="majorHAnsi" w:cstheme="minorHAnsi"/>
          <w:sz w:val="24"/>
          <w:szCs w:val="24"/>
        </w:rPr>
        <w:t xml:space="preserve">    Context    n-­‐gram</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76E4">
      <w:pPr>
        <w:ind w:left="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6.1.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context_ngrams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terms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follow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t>
      </w:r>
      <w:r w:rsidRPr="009E3259">
        <w:rPr>
          <w:rFonts w:asciiTheme="majorHAnsi" w:eastAsia="Calibri" w:hAnsiTheme="majorHAnsi" w:cstheme="minorHAnsi"/>
          <w:b/>
          <w:sz w:val="24"/>
          <w:szCs w:val="24"/>
        </w:rPr>
        <w:t>error</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6C09F9" w:rsidRPr="009E3259" w:rsidRDefault="006C09F9" w:rsidP="00675E69">
      <w:pPr>
        <w:rPr>
          <w:rFonts w:asciiTheme="majorHAnsi" w:eastAsia="Calibri" w:hAnsiTheme="majorHAnsi" w:cstheme="minorHAnsi"/>
          <w:w w:val="25"/>
          <w:sz w:val="24"/>
          <w:szCs w:val="24"/>
        </w:rPr>
      </w:pPr>
    </w:p>
    <w:p w:rsidR="006C09F9" w:rsidRPr="009E3259" w:rsidRDefault="006C09F9" w:rsidP="00675E69">
      <w:pPr>
        <w:rPr>
          <w:rFonts w:asciiTheme="majorHAnsi" w:eastAsia="Calibri" w:hAnsiTheme="majorHAnsi" w:cstheme="minorHAnsi"/>
          <w:w w:val="25"/>
          <w:sz w:val="24"/>
          <w:szCs w:val="24"/>
        </w:rPr>
      </w:pPr>
    </w:p>
    <w:p w:rsidR="00CF6CB4" w:rsidRPr="006776E4" w:rsidRDefault="005E71DA" w:rsidP="006C09F9">
      <w:pPr>
        <w:ind w:firstLine="720"/>
        <w:rPr>
          <w:rFonts w:asciiTheme="majorHAnsi" w:eastAsia="Courier New" w:hAnsiTheme="majorHAnsi" w:cstheme="minorHAnsi"/>
          <w:b/>
          <w:i/>
          <w:sz w:val="24"/>
          <w:szCs w:val="24"/>
        </w:rPr>
      </w:pPr>
      <w:proofErr w:type="gramStart"/>
      <w:r w:rsidRPr="006776E4">
        <w:rPr>
          <w:rFonts w:asciiTheme="majorHAnsi" w:eastAsia="Courier New" w:hAnsiTheme="majorHAnsi" w:cstheme="minorHAnsi"/>
          <w:b/>
          <w:i/>
          <w:spacing w:val="2"/>
          <w:w w:val="102"/>
          <w:sz w:val="24"/>
          <w:szCs w:val="24"/>
        </w:rPr>
        <w:t>select</w:t>
      </w:r>
      <w:proofErr w:type="gramEnd"/>
      <w:r w:rsidRPr="006776E4">
        <w:rPr>
          <w:rFonts w:asciiTheme="majorHAnsi" w:eastAsia="Courier New" w:hAnsiTheme="majorHAnsi" w:cstheme="minorHAnsi"/>
          <w:b/>
          <w:i/>
          <w:spacing w:val="2"/>
          <w:w w:val="102"/>
          <w:sz w:val="24"/>
          <w:szCs w:val="24"/>
        </w:rPr>
        <w:t xml:space="preserve"> explode(</w:t>
      </w:r>
      <w:proofErr w:type="spellStart"/>
      <w:r w:rsidRPr="006776E4">
        <w:rPr>
          <w:rFonts w:asciiTheme="majorHAnsi" w:eastAsia="Courier New" w:hAnsiTheme="majorHAnsi" w:cstheme="minorHAnsi"/>
          <w:b/>
          <w:i/>
          <w:spacing w:val="2"/>
          <w:w w:val="102"/>
          <w:sz w:val="24"/>
          <w:szCs w:val="24"/>
        </w:rPr>
        <w:t>context_ngrams</w:t>
      </w:r>
      <w:proofErr w:type="spellEnd"/>
      <w:r w:rsidRPr="006776E4">
        <w:rPr>
          <w:rFonts w:asciiTheme="majorHAnsi" w:eastAsia="Courier New" w:hAnsiTheme="majorHAnsi" w:cstheme="minorHAnsi"/>
          <w:b/>
          <w:i/>
          <w:spacing w:val="2"/>
          <w:w w:val="102"/>
          <w:sz w:val="24"/>
          <w:szCs w:val="24"/>
        </w:rPr>
        <w:t>(sentences(lower(content)),</w:t>
      </w:r>
    </w:p>
    <w:p w:rsidR="00CF6CB4" w:rsidRPr="006776E4" w:rsidRDefault="005E71DA" w:rsidP="006C09F9">
      <w:pPr>
        <w:ind w:firstLine="720"/>
        <w:rPr>
          <w:rFonts w:asciiTheme="majorHAnsi" w:eastAsia="Courier New" w:hAnsiTheme="majorHAnsi" w:cstheme="minorHAnsi"/>
          <w:b/>
          <w:i/>
          <w:sz w:val="24"/>
          <w:szCs w:val="24"/>
        </w:rPr>
      </w:pPr>
      <w:proofErr w:type="gramStart"/>
      <w:r w:rsidRPr="006776E4">
        <w:rPr>
          <w:rFonts w:asciiTheme="majorHAnsi" w:eastAsia="Courier New" w:hAnsiTheme="majorHAnsi" w:cstheme="minorHAnsi"/>
          <w:b/>
          <w:i/>
          <w:spacing w:val="2"/>
          <w:position w:val="1"/>
          <w:sz w:val="24"/>
          <w:szCs w:val="24"/>
        </w:rPr>
        <w:t>array(</w:t>
      </w:r>
      <w:proofErr w:type="gramEnd"/>
      <w:r w:rsidRPr="006776E4">
        <w:rPr>
          <w:rFonts w:asciiTheme="majorHAnsi" w:eastAsia="Courier New" w:hAnsiTheme="majorHAnsi" w:cstheme="minorHAnsi"/>
          <w:b/>
          <w:i/>
          <w:spacing w:val="2"/>
          <w:position w:val="1"/>
          <w:sz w:val="24"/>
          <w:szCs w:val="24"/>
        </w:rPr>
        <w:t>"error"</w:t>
      </w:r>
      <w:r w:rsidRPr="006776E4">
        <w:rPr>
          <w:rFonts w:asciiTheme="majorHAnsi" w:eastAsia="Courier New" w:hAnsiTheme="majorHAnsi" w:cstheme="minorHAnsi"/>
          <w:b/>
          <w:i/>
          <w:position w:val="1"/>
          <w:sz w:val="24"/>
          <w:szCs w:val="24"/>
        </w:rPr>
        <w:t>,</w:t>
      </w:r>
      <w:r w:rsidRPr="006776E4">
        <w:rPr>
          <w:rFonts w:asciiTheme="majorHAnsi" w:eastAsia="Courier New" w:hAnsiTheme="majorHAnsi" w:cstheme="minorHAnsi"/>
          <w:b/>
          <w:i/>
          <w:spacing w:val="43"/>
          <w:position w:val="1"/>
          <w:sz w:val="24"/>
          <w:szCs w:val="24"/>
        </w:rPr>
        <w:t xml:space="preserve"> </w:t>
      </w:r>
      <w:r w:rsidRPr="006776E4">
        <w:rPr>
          <w:rFonts w:asciiTheme="majorHAnsi" w:eastAsia="Courier New" w:hAnsiTheme="majorHAnsi" w:cstheme="minorHAnsi"/>
          <w:b/>
          <w:i/>
          <w:spacing w:val="2"/>
          <w:position w:val="1"/>
          <w:sz w:val="24"/>
          <w:szCs w:val="24"/>
        </w:rPr>
        <w:t>null</w:t>
      </w:r>
      <w:r w:rsidRPr="006776E4">
        <w:rPr>
          <w:rFonts w:asciiTheme="majorHAnsi" w:eastAsia="Courier New" w:hAnsiTheme="majorHAnsi" w:cstheme="minorHAnsi"/>
          <w:b/>
          <w:i/>
          <w:position w:val="1"/>
          <w:sz w:val="24"/>
          <w:szCs w:val="24"/>
        </w:rPr>
        <w:t>)</w:t>
      </w:r>
      <w:r w:rsidRPr="006776E4">
        <w:rPr>
          <w:rFonts w:asciiTheme="majorHAnsi" w:eastAsia="Courier New" w:hAnsiTheme="majorHAnsi" w:cstheme="minorHAnsi"/>
          <w:b/>
          <w:i/>
          <w:spacing w:val="21"/>
          <w:position w:val="1"/>
          <w:sz w:val="24"/>
          <w:szCs w:val="24"/>
        </w:rPr>
        <w:t xml:space="preserve"> </w:t>
      </w:r>
      <w:r w:rsidRPr="006776E4">
        <w:rPr>
          <w:rFonts w:asciiTheme="majorHAnsi" w:eastAsia="Courier New" w:hAnsiTheme="majorHAnsi" w:cstheme="minorHAnsi"/>
          <w:b/>
          <w:i/>
          <w:spacing w:val="2"/>
          <w:position w:val="1"/>
          <w:sz w:val="24"/>
          <w:szCs w:val="24"/>
        </w:rPr>
        <w:t>,20)</w:t>
      </w:r>
      <w:r w:rsidRPr="006776E4">
        <w:rPr>
          <w:rFonts w:asciiTheme="majorHAnsi" w:eastAsia="Courier New" w:hAnsiTheme="majorHAnsi" w:cstheme="minorHAnsi"/>
          <w:b/>
          <w:i/>
          <w:position w:val="1"/>
          <w:sz w:val="24"/>
          <w:szCs w:val="24"/>
        </w:rPr>
        <w:t>)</w:t>
      </w:r>
      <w:r w:rsidRPr="006776E4">
        <w:rPr>
          <w:rFonts w:asciiTheme="majorHAnsi" w:eastAsia="Courier New" w:hAnsiTheme="majorHAnsi" w:cstheme="minorHAnsi"/>
          <w:b/>
          <w:i/>
          <w:spacing w:val="21"/>
          <w:position w:val="1"/>
          <w:sz w:val="24"/>
          <w:szCs w:val="24"/>
        </w:rPr>
        <w:t xml:space="preserve"> </w:t>
      </w:r>
      <w:r w:rsidRPr="006776E4">
        <w:rPr>
          <w:rFonts w:asciiTheme="majorHAnsi" w:eastAsia="Courier New" w:hAnsiTheme="majorHAnsi" w:cstheme="minorHAnsi"/>
          <w:b/>
          <w:i/>
          <w:spacing w:val="2"/>
          <w:position w:val="1"/>
          <w:sz w:val="24"/>
          <w:szCs w:val="24"/>
        </w:rPr>
        <w:t>a</w:t>
      </w:r>
      <w:r w:rsidRPr="006776E4">
        <w:rPr>
          <w:rFonts w:asciiTheme="majorHAnsi" w:eastAsia="Courier New" w:hAnsiTheme="majorHAnsi" w:cstheme="minorHAnsi"/>
          <w:b/>
          <w:i/>
          <w:position w:val="1"/>
          <w:sz w:val="24"/>
          <w:szCs w:val="24"/>
        </w:rPr>
        <w:t>s</w:t>
      </w:r>
      <w:r w:rsidRPr="006776E4">
        <w:rPr>
          <w:rFonts w:asciiTheme="majorHAnsi" w:eastAsia="Courier New" w:hAnsiTheme="majorHAnsi" w:cstheme="minorHAnsi"/>
          <w:b/>
          <w:i/>
          <w:spacing w:val="13"/>
          <w:position w:val="1"/>
          <w:sz w:val="24"/>
          <w:szCs w:val="24"/>
        </w:rPr>
        <w:t xml:space="preserve"> </w:t>
      </w:r>
      <w:r w:rsidRPr="006776E4">
        <w:rPr>
          <w:rFonts w:asciiTheme="majorHAnsi" w:eastAsia="Courier New" w:hAnsiTheme="majorHAnsi" w:cstheme="minorHAnsi"/>
          <w:b/>
          <w:i/>
          <w:w w:val="102"/>
          <w:position w:val="1"/>
          <w:sz w:val="24"/>
          <w:szCs w:val="24"/>
        </w:rPr>
        <w:t>x</w:t>
      </w:r>
    </w:p>
    <w:p w:rsidR="00CF6CB4" w:rsidRPr="006776E4" w:rsidRDefault="005E71DA" w:rsidP="006C09F9">
      <w:pPr>
        <w:ind w:firstLine="720"/>
        <w:rPr>
          <w:rFonts w:asciiTheme="majorHAnsi" w:eastAsia="Courier New" w:hAnsiTheme="majorHAnsi" w:cstheme="minorHAnsi"/>
          <w:b/>
          <w:i/>
          <w:sz w:val="24"/>
          <w:szCs w:val="24"/>
        </w:rPr>
      </w:pPr>
      <w:proofErr w:type="gramStart"/>
      <w:r w:rsidRPr="006776E4">
        <w:rPr>
          <w:rFonts w:asciiTheme="majorHAnsi" w:eastAsia="Courier New" w:hAnsiTheme="majorHAnsi" w:cstheme="minorHAnsi"/>
          <w:b/>
          <w:i/>
          <w:spacing w:val="2"/>
          <w:sz w:val="24"/>
          <w:szCs w:val="24"/>
        </w:rPr>
        <w:t>fro</w:t>
      </w:r>
      <w:r w:rsidRPr="006776E4">
        <w:rPr>
          <w:rFonts w:asciiTheme="majorHAnsi" w:eastAsia="Courier New" w:hAnsiTheme="majorHAnsi" w:cstheme="minorHAnsi"/>
          <w:b/>
          <w:i/>
          <w:sz w:val="24"/>
          <w:szCs w:val="24"/>
        </w:rPr>
        <w:t>m</w:t>
      </w:r>
      <w:proofErr w:type="gramEnd"/>
      <w:r w:rsidRPr="006776E4">
        <w:rPr>
          <w:rFonts w:asciiTheme="majorHAnsi" w:eastAsia="Courier New" w:hAnsiTheme="majorHAnsi" w:cstheme="minorHAnsi"/>
          <w:b/>
          <w:i/>
          <w:spacing w:val="18"/>
          <w:sz w:val="24"/>
          <w:szCs w:val="24"/>
        </w:rPr>
        <w:t xml:space="preserve"> </w:t>
      </w:r>
      <w:proofErr w:type="spellStart"/>
      <w:r w:rsidRPr="006776E4">
        <w:rPr>
          <w:rFonts w:asciiTheme="majorHAnsi" w:eastAsia="Courier New" w:hAnsiTheme="majorHAnsi" w:cstheme="minorHAnsi"/>
          <w:b/>
          <w:i/>
          <w:spacing w:val="2"/>
          <w:w w:val="102"/>
          <w:sz w:val="24"/>
          <w:szCs w:val="24"/>
        </w:rPr>
        <w:t>hive_user_email</w:t>
      </w:r>
      <w:proofErr w:type="spellEnd"/>
      <w:r w:rsidRPr="006776E4">
        <w:rPr>
          <w:rFonts w:asciiTheme="majorHAnsi" w:eastAsia="Courier New" w:hAnsiTheme="majorHAnsi" w:cstheme="minorHAnsi"/>
          <w:b/>
          <w: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701414" w:rsidRPr="009E3259" w:rsidRDefault="00701414" w:rsidP="006C09F9">
      <w:pPr>
        <w:ind w:firstLine="720"/>
        <w:rPr>
          <w:rFonts w:asciiTheme="majorHAnsi" w:eastAsia="Calibri" w:hAnsiTheme="majorHAnsi" w:cstheme="minorHAnsi"/>
          <w:sz w:val="24"/>
          <w:szCs w:val="24"/>
        </w:rPr>
      </w:pPr>
    </w:p>
    <w:p w:rsidR="006776E4" w:rsidRDefault="006776E4" w:rsidP="00701414">
      <w:pPr>
        <w:ind w:left="720" w:firstLine="720"/>
        <w:rPr>
          <w:rFonts w:asciiTheme="majorHAnsi" w:eastAsia="Calibri" w:hAnsiTheme="majorHAnsi" w:cstheme="minorHAnsi"/>
          <w:sz w:val="24"/>
          <w:szCs w:val="24"/>
        </w:rPr>
      </w:pPr>
    </w:p>
    <w:p w:rsidR="006776E4" w:rsidRDefault="006776E4" w:rsidP="00701414">
      <w:pPr>
        <w:ind w:left="720" w:firstLine="720"/>
        <w:rPr>
          <w:rFonts w:asciiTheme="majorHAnsi" w:eastAsia="Calibri" w:hAnsiTheme="majorHAnsi" w:cstheme="minorHAnsi"/>
          <w:sz w:val="24"/>
          <w:szCs w:val="24"/>
        </w:rPr>
      </w:pPr>
    </w:p>
    <w:p w:rsidR="00CF6CB4" w:rsidRPr="009E3259" w:rsidRDefault="005E71DA" w:rsidP="00701414">
      <w:pPr>
        <w:ind w:left="720"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lastRenderedPageBreak/>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p>
    <w:p w:rsidR="00CF6CB4" w:rsidRPr="009E3259" w:rsidRDefault="00802D0C" w:rsidP="00701414">
      <w:pPr>
        <w:ind w:left="720"/>
        <w:rPr>
          <w:rFonts w:asciiTheme="majorHAnsi" w:hAnsiTheme="majorHAnsi" w:cstheme="minorHAnsi"/>
          <w:sz w:val="24"/>
          <w:szCs w:val="24"/>
        </w:rPr>
      </w:pPr>
      <w:r>
        <w:rPr>
          <w:rFonts w:asciiTheme="majorHAnsi" w:hAnsiTheme="majorHAnsi" w:cstheme="minorHAnsi"/>
          <w:noProof/>
          <w:sz w:val="24"/>
          <w:szCs w:val="24"/>
        </w:rPr>
        <w:pict>
          <v:group id="_x0000_s3684" style="position:absolute;left:0;text-align:left;margin-left:80.6pt;margin-top:88.55pt;width:459.4pt;height:354.35pt;z-index:-5881;mso-position-horizontal-relative:page;mso-position-vertical-relative:page" coordorigin="2337,3443" coordsize="7998,5751">
            <v:shape id="_x0000_s3685" style="position:absolute;left:2347;top:3453;width:7978;height:250" coordorigin="2347,3453" coordsize="7978,250" path="m2347,3453r,249l10325,3702r,-249l2347,3453xe" fillcolor="#d9d8d8" stroked="f">
              <v:path arrowok="t"/>
            </v:shape>
            <v:shape id="_x0000_s3686" style="position:absolute;left:2347;top:3702;width:7978;height:250" coordorigin="2347,3702" coordsize="7978,250" path="m2347,3702r,250l10325,3952r,-250l2347,3702xe" fillcolor="#d9d8d8" stroked="f">
              <v:path arrowok="t"/>
            </v:shape>
            <v:shape id="_x0000_s3687" style="position:absolute;left:2347;top:3952;width:7978;height:245" coordorigin="2347,3952" coordsize="7978,245" path="m2347,3952r,245l10325,4197r,-245l2347,3952xe" fillcolor="#d9d8d8" stroked="f">
              <v:path arrowok="t"/>
            </v:shape>
            <v:shape id="_x0000_s3688" style="position:absolute;left:2347;top:4197;width:7978;height:250" coordorigin="2347,4197" coordsize="7978,250" path="m2347,4197r,249l10325,4446r,-249l2347,4197xe" fillcolor="#d9d8d8" stroked="f">
              <v:path arrowok="t"/>
            </v:shape>
            <v:shape id="_x0000_s3689" style="position:absolute;left:2347;top:4446;width:7978;height:250" coordorigin="2347,4446" coordsize="7978,250" path="m2347,4446r,250l10325,4696r,-250l2347,4446xe" fillcolor="#d9d8d8" stroked="f">
              <v:path arrowok="t"/>
            </v:shape>
            <v:shape id="_x0000_s3690" style="position:absolute;left:2347;top:4696;width:7978;height:250" coordorigin="2347,4696" coordsize="7978,250" path="m2347,4696r,250l10325,4946r,-250l2347,4696xe" fillcolor="#d9d8d8" stroked="f">
              <v:path arrowok="t"/>
            </v:shape>
            <v:shape id="_x0000_s3691" style="position:absolute;left:2347;top:4946;width:7978;height:250" coordorigin="2347,4946" coordsize="7978,250" path="m2347,4946r,249l10325,5195r,-249l2347,4946xe" fillcolor="#d9d8d8" stroked="f">
              <v:path arrowok="t"/>
            </v:shape>
            <v:shape id="_x0000_s3692" style="position:absolute;left:2347;top:5195;width:7978;height:250" coordorigin="2347,5195" coordsize="7978,250" path="m2347,5195r,250l10325,5445r,-250l2347,5195xe" fillcolor="#d9d8d8" stroked="f">
              <v:path arrowok="t"/>
            </v:shape>
            <v:shape id="_x0000_s3693" style="position:absolute;left:2347;top:5445;width:7978;height:250" coordorigin="2347,5445" coordsize="7978,250" path="m2347,5445r,249l10325,5694r,-249l2347,5445xe" fillcolor="#d9d8d8" stroked="f">
              <v:path arrowok="t"/>
            </v:shape>
            <v:shape id="_x0000_s3694" style="position:absolute;left:2347;top:5694;width:7978;height:250" coordorigin="2347,5694" coordsize="7978,250" path="m2347,5694r,250l10325,5944r,-250l2347,5694xe" fillcolor="#d9d8d8" stroked="f">
              <v:path arrowok="t"/>
            </v:shape>
            <v:shape id="_x0000_s3695" style="position:absolute;left:2347;top:5944;width:7978;height:250" coordorigin="2347,5944" coordsize="7978,250" path="m2347,5944r,250l10325,6194r,-250l2347,5944xe" fillcolor="#d9d8d8" stroked="f">
              <v:path arrowok="t"/>
            </v:shape>
            <v:shape id="_x0000_s3696" style="position:absolute;left:2347;top:6194;width:7978;height:250" coordorigin="2347,6194" coordsize="7978,250" path="m2347,6194r,249l10325,6443r,-249l2347,6194xe" fillcolor="#d9d8d8" stroked="f">
              <v:path arrowok="t"/>
            </v:shape>
            <v:shape id="_x0000_s3697" style="position:absolute;left:2347;top:6443;width:7978;height:250" coordorigin="2347,6443" coordsize="7978,250" path="m2347,6443r,250l10325,6693r,-250l2347,6443xe" fillcolor="#d9d8d8" stroked="f">
              <v:path arrowok="t"/>
            </v:shape>
            <v:shape id="_x0000_s3698" style="position:absolute;left:2347;top:6693;width:7978;height:250" coordorigin="2347,6693" coordsize="7978,250" path="m2347,6693r,249l10325,6942r,-249l2347,6693xe" fillcolor="#d9d8d8" stroked="f">
              <v:path arrowok="t"/>
            </v:shape>
            <v:shape id="_x0000_s3699" style="position:absolute;left:2347;top:6942;width:7978;height:250" coordorigin="2347,6942" coordsize="7978,250" path="m2347,6942r,250l10325,7192r,-250l2347,6942xe" fillcolor="#d9d8d8" stroked="f">
              <v:path arrowok="t"/>
            </v:shape>
            <v:shape id="_x0000_s3700" style="position:absolute;left:2347;top:7192;width:7978;height:245" coordorigin="2347,7192" coordsize="7978,245" path="m2347,7192r,245l10325,7437r,-245l2347,7192xe" fillcolor="#d9d8d8" stroked="f">
              <v:path arrowok="t"/>
            </v:shape>
            <v:shape id="_x0000_s3701" style="position:absolute;left:2347;top:7437;width:7978;height:250" coordorigin="2347,7437" coordsize="7978,250" path="m2347,7437r,249l10325,7686r,-249l2347,7437xe" fillcolor="#d9d8d8" stroked="f">
              <v:path arrowok="t"/>
            </v:shape>
            <v:shape id="_x0000_s3702" style="position:absolute;left:2347;top:7686;width:7978;height:250" coordorigin="2347,7686" coordsize="7978,250" path="m2347,7686r,250l10325,7936r,-250l2347,7686xe" fillcolor="#d9d8d8" stroked="f">
              <v:path arrowok="t"/>
            </v:shape>
            <v:shape id="_x0000_s3703" style="position:absolute;left:2347;top:7936;width:7978;height:250" coordorigin="2347,7936" coordsize="7978,250" path="m2347,7936r,250l10325,8186r,-250l2347,7936xe" fillcolor="#d9d8d8" stroked="f">
              <v:path arrowok="t"/>
            </v:shape>
            <v:shape id="_x0000_s3704" style="position:absolute;left:2347;top:8186;width:7978;height:250" coordorigin="2347,8186" coordsize="7978,250" path="m2347,8186r,249l10325,8435r,-249l2347,8186xe" fillcolor="#d9d8d8" stroked="f">
              <v:path arrowok="t"/>
            </v:shape>
            <v:shape id="_x0000_s3705" style="position:absolute;left:2347;top:8435;width:7978;height:250" coordorigin="2347,8435" coordsize="7978,250" path="m2347,8435r,250l10325,8685r,-250l2347,8435xe" fillcolor="#d9d8d8" stroked="f">
              <v:path arrowok="t"/>
            </v:shape>
            <v:shape id="_x0000_s3706" style="position:absolute;left:2347;top:8685;width:7978;height:250" coordorigin="2347,8685" coordsize="7978,250" path="m2347,8685r,249l10325,8934r,-249l2347,8685xe" fillcolor="#d9d8d8" stroked="f">
              <v:path arrowok="t"/>
            </v:shape>
            <v:shape id="_x0000_s3707" style="position:absolute;left:2347;top:8934;width:7978;height:250" coordorigin="2347,8934" coordsize="7978,250" path="m2347,8934r,250l10325,9184r,-250l2347,8934xe" fillcolor="#d9d8d8" stroked="f">
              <v:path arrowok="t"/>
            </v:shape>
            <w10:wrap anchorx="page" anchory="page"/>
          </v:group>
        </w:pic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"in"],"</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":102.0}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"return"],"</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":97.0}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org.apache.hadoop.hive.ql.exec.udfargumenttypeex</w:t>
      </w:r>
      <w:proofErr w:type="spell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w w:val="102"/>
          <w:sz w:val="24"/>
          <w:szCs w:val="24"/>
        </w:rPr>
        <w:t>ception</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":49.0}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"failed"],"</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":49.0}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"is"],"</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":41.0}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"message"],"</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":40.0}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"when"],"</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":39.0}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"please"],"</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":36.0}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"while"],"</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":28.0}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org.apache.thrift.transport.ttransportexception</w:t>
      </w:r>
      <w:proofErr w:type="spellEnd"/>
      <w:r w:rsidRPr="009E3259">
        <w:rPr>
          <w:rFonts w:asciiTheme="majorHAnsi" w:eastAsia="Courier New" w:hAnsiTheme="majorHAnsi" w:cstheme="minorHAnsi"/>
          <w:spacing w:val="2"/>
          <w:w w:val="102"/>
          <w:sz w:val="24"/>
          <w:szCs w:val="24"/>
        </w:rPr>
        <w:t>"</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":28.0}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datanucleus.plugin</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":26.0}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"during"],"</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":18.0}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"query"],"</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":16.0}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"hive"],"</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":16.0}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"could"],"</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":16.0}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java.lang.runtimeexception</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":13.0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"13"],"</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":12.0</w:t>
      </w:r>
      <w:r w:rsidRPr="009E3259">
        <w:rPr>
          <w:rFonts w:asciiTheme="majorHAnsi" w:eastAsia="Courier New" w:hAnsiTheme="majorHAnsi" w:cstheme="minorHAnsi"/>
          <w:w w:val="102"/>
          <w:sz w:val="24"/>
          <w:szCs w:val="24"/>
        </w:rPr>
        <w:t>}</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"error"],"</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":12.0}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exec.execdriver</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":10.0}</w:t>
      </w:r>
    </w:p>
    <w:p w:rsidR="00CF6CB4" w:rsidRPr="009E3259" w:rsidRDefault="005E71DA" w:rsidP="00701414">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ngram</w:t>
      </w:r>
      <w:proofErr w:type="spellEnd"/>
      <w:r w:rsidRPr="009E3259">
        <w:rPr>
          <w:rFonts w:asciiTheme="majorHAnsi" w:eastAsia="Courier New" w:hAnsiTheme="majorHAnsi" w:cstheme="minorHAnsi"/>
          <w:spacing w:val="2"/>
          <w:w w:val="102"/>
          <w:sz w:val="24"/>
          <w:szCs w:val="24"/>
        </w:rPr>
        <w:t>"</w:t>
      </w:r>
      <w:proofErr w:type="gramStart"/>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exec.task</w:t>
      </w:r>
      <w:proofErr w:type="spellEnd"/>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estfrequency</w:t>
      </w:r>
      <w:proofErr w:type="spellEnd"/>
      <w:r w:rsidRPr="009E3259">
        <w:rPr>
          <w:rFonts w:asciiTheme="majorHAnsi" w:eastAsia="Courier New" w:hAnsiTheme="majorHAnsi" w:cstheme="minorHAnsi"/>
          <w:spacing w:val="2"/>
          <w:w w:val="102"/>
          <w:sz w:val="24"/>
          <w:szCs w:val="24"/>
        </w:rPr>
        <w:t>":10.0}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6.2.</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likely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t>
      </w:r>
      <w:r w:rsidRPr="009E3259">
        <w:rPr>
          <w:rFonts w:asciiTheme="majorHAnsi" w:eastAsia="Calibri" w:hAnsiTheme="majorHAnsi" w:cstheme="minorHAnsi"/>
          <w:b/>
          <w:sz w:val="24"/>
          <w:szCs w:val="24"/>
        </w:rPr>
        <w:t>error</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emails?</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6"/>
          <w:w w:val="25"/>
          <w:sz w:val="24"/>
          <w:szCs w:val="24"/>
        </w:rPr>
        <w:t xml:space="preserve"> </w:t>
      </w:r>
      <w:r w:rsidRPr="009E3259">
        <w:rPr>
          <w:rFonts w:asciiTheme="majorHAnsi" w:eastAsia="Calibri" w:hAnsiTheme="majorHAnsi" w:cstheme="minorHAnsi"/>
          <w:w w:val="25"/>
          <w:sz w:val="24"/>
          <w:szCs w:val="24"/>
        </w:rPr>
        <w:t> </w:t>
      </w:r>
    </w:p>
    <w:p w:rsidR="00CF6CB4" w:rsidRDefault="00CF6CB4" w:rsidP="00675E69">
      <w:pPr>
        <w:rPr>
          <w:rFonts w:asciiTheme="majorHAnsi" w:hAnsiTheme="majorHAnsi" w:cstheme="minorHAnsi"/>
          <w:sz w:val="24"/>
          <w:szCs w:val="24"/>
        </w:rPr>
      </w:pPr>
    </w:p>
    <w:p w:rsidR="006776E4" w:rsidRPr="009E3259" w:rsidRDefault="006776E4" w:rsidP="00675E69">
      <w:pPr>
        <w:rPr>
          <w:rFonts w:asciiTheme="majorHAnsi" w:hAnsiTheme="majorHAnsi" w:cstheme="minorHAnsi"/>
          <w:sz w:val="24"/>
          <w:szCs w:val="24"/>
        </w:rPr>
        <w:sectPr w:rsidR="006776E4" w:rsidRPr="009E3259">
          <w:footerReference w:type="default" r:id="rId11"/>
          <w:pgSz w:w="12240" w:h="15840"/>
          <w:pgMar w:top="1360" w:right="1640" w:bottom="280" w:left="1700" w:header="0" w:footer="1008" w:gutter="0"/>
          <w:cols w:space="720"/>
        </w:sect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76E4">
      <w:pPr>
        <w:jc w:val="both"/>
        <w:rPr>
          <w:rFonts w:asciiTheme="majorHAnsi" w:hAnsiTheme="majorHAnsi" w:cstheme="minorHAnsi"/>
          <w:sz w:val="24"/>
          <w:szCs w:val="24"/>
        </w:rPr>
      </w:pPr>
    </w:p>
    <w:p w:rsidR="00CF6CB4" w:rsidRPr="009E3259" w:rsidRDefault="005E71DA" w:rsidP="006776E4">
      <w:pPr>
        <w:jc w:val="both"/>
        <w:rPr>
          <w:rFonts w:asciiTheme="majorHAnsi" w:eastAsia="Calibri" w:hAnsiTheme="majorHAnsi" w:cstheme="minorHAnsi"/>
          <w:sz w:val="24"/>
          <w:szCs w:val="24"/>
        </w:rPr>
        <w:sectPr w:rsidR="00CF6CB4" w:rsidRPr="009E3259">
          <w:type w:val="continuous"/>
          <w:pgSz w:w="12240" w:h="15840"/>
          <w:pgMar w:top="1420" w:right="1640" w:bottom="280" w:left="1700" w:header="720" w:footer="720" w:gutter="0"/>
          <w:cols w:num="2" w:space="720" w:equalWidth="0">
            <w:col w:w="155" w:space="521"/>
            <w:col w:w="8224"/>
          </w:cols>
        </w:sectPr>
      </w:pPr>
      <w:r w:rsidRPr="006776E4">
        <w:rPr>
          <w:rFonts w:asciiTheme="majorHAnsi" w:eastAsia="Calibri" w:hAnsiTheme="majorHAnsi" w:cstheme="minorHAnsi"/>
          <w:b/>
          <w:w w:val="25"/>
          <w:sz w:val="24"/>
          <w:szCs w:val="24"/>
        </w:rPr>
        <w:t xml:space="preserve"> </w:t>
      </w:r>
      <w:r w:rsidRPr="006776E4">
        <w:rPr>
          <w:rFonts w:asciiTheme="majorHAnsi" w:eastAsia="Calibri" w:hAnsiTheme="majorHAnsi" w:cstheme="minorHAnsi"/>
          <w:b/>
          <w:sz w:val="24"/>
          <w:szCs w:val="24"/>
        </w:rPr>
        <w:t>6.3</w:t>
      </w:r>
      <w:r w:rsidRPr="006776E4">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Run</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6776E4">
        <w:rPr>
          <w:rFonts w:asciiTheme="majorHAnsi" w:eastAsia="Calibri" w:hAnsiTheme="majorHAnsi" w:cstheme="minorHAnsi"/>
          <w:sz w:val="24"/>
          <w:szCs w:val="24"/>
        </w:rPr>
        <w:t>a</w:t>
      </w:r>
      <w:proofErr w:type="gramEnd"/>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Hive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6776E4">
        <w:rPr>
          <w:rFonts w:asciiTheme="majorHAnsi" w:eastAsia="Calibri" w:hAnsiTheme="majorHAnsi" w:cstheme="minorHAnsi"/>
          <w:sz w:val="24"/>
          <w:szCs w:val="24"/>
        </w:rPr>
        <w:t>at    </w:t>
      </w:r>
      <w:r w:rsidRPr="009E3259">
        <w:rPr>
          <w:rFonts w:asciiTheme="majorHAnsi" w:eastAsia="Calibri" w:hAnsiTheme="majorHAnsi" w:cstheme="minorHAnsi"/>
          <w:sz w:val="24"/>
          <w:szCs w:val="24"/>
        </w:rPr>
        <w:t>finds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top</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20</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results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for</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words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mbox7.avro</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6776E4">
        <w:rPr>
          <w:rFonts w:asciiTheme="majorHAnsi" w:eastAsia="Calibri" w:hAnsiTheme="majorHAnsi" w:cstheme="minorHAnsi"/>
          <w:sz w:val="24"/>
          <w:szCs w:val="24"/>
        </w:rPr>
        <w:t xml:space="preserve">at  </w:t>
      </w:r>
      <w:r w:rsidRPr="009E3259">
        <w:rPr>
          <w:rFonts w:asciiTheme="majorHAnsi" w:eastAsia="Calibri" w:hAnsiTheme="majorHAnsi" w:cstheme="minorHAnsi"/>
          <w:sz w:val="24"/>
          <w:szCs w:val="24"/>
        </w:rPr>
        <w:t>follow</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the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phrase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“error</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
    <w:p w:rsidR="00CF6CB4" w:rsidRPr="009E3259" w:rsidRDefault="00CF6CB4" w:rsidP="006776E4">
      <w:pPr>
        <w:jc w:val="both"/>
        <w:rPr>
          <w:rFonts w:asciiTheme="majorHAnsi" w:hAnsiTheme="majorHAnsi" w:cstheme="minorHAnsi"/>
          <w:sz w:val="24"/>
          <w:szCs w:val="24"/>
        </w:rPr>
      </w:pPr>
    </w:p>
    <w:p w:rsidR="00CF6CB4" w:rsidRPr="009E3259" w:rsidRDefault="005E71DA" w:rsidP="006776E4">
      <w:pPr>
        <w:ind w:left="720"/>
        <w:jc w:val="both"/>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RESULT</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written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several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computed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bigrams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based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mbox7.avro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histograms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familiar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Avro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popular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form</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Hadoop.</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sectPr w:rsidR="00CF6CB4" w:rsidRPr="009E3259">
          <w:type w:val="continuous"/>
          <w:pgSz w:w="12240" w:h="15840"/>
          <w:pgMar w:top="1420" w:right="1640" w:bottom="280" w:left="1700" w:header="720" w:footer="720" w:gutter="0"/>
          <w:cols w:space="720"/>
        </w:sectPr>
      </w:pP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SOLUTIONS</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Step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6.3</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C09F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rPr>
        <w:t>select</w:t>
      </w:r>
      <w:proofErr w:type="gramEnd"/>
      <w:r w:rsidRPr="009E3259">
        <w:rPr>
          <w:rFonts w:asciiTheme="majorHAnsi" w:eastAsia="Courier New" w:hAnsiTheme="majorHAnsi" w:cstheme="minorHAnsi"/>
          <w:spacing w:val="2"/>
          <w:w w:val="102"/>
          <w:sz w:val="24"/>
          <w:szCs w:val="24"/>
        </w:rPr>
        <w:t xml:space="preserve"> explode(</w:t>
      </w:r>
      <w:proofErr w:type="spellStart"/>
      <w:r w:rsidRPr="009E3259">
        <w:rPr>
          <w:rFonts w:asciiTheme="majorHAnsi" w:eastAsia="Courier New" w:hAnsiTheme="majorHAnsi" w:cstheme="minorHAnsi"/>
          <w:spacing w:val="2"/>
          <w:w w:val="102"/>
          <w:sz w:val="24"/>
          <w:szCs w:val="24"/>
        </w:rPr>
        <w:t>context_ngrams</w:t>
      </w:r>
      <w:proofErr w:type="spellEnd"/>
      <w:r w:rsidRPr="009E3259">
        <w:rPr>
          <w:rFonts w:asciiTheme="majorHAnsi" w:eastAsia="Courier New" w:hAnsiTheme="majorHAnsi" w:cstheme="minorHAnsi"/>
          <w:spacing w:val="2"/>
          <w:w w:val="102"/>
          <w:sz w:val="24"/>
          <w:szCs w:val="24"/>
        </w:rPr>
        <w:t>(sentences(lower(content)),</w:t>
      </w:r>
    </w:p>
    <w:p w:rsidR="00CF6CB4" w:rsidRPr="009E3259" w:rsidRDefault="00802D0C" w:rsidP="006C09F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973" style="position:absolute;left:0;text-align:left;margin-left:116.85pt;margin-top:-25.6pt;width:399.9pt;height:50.9pt;z-index:-9088;mso-position-horizontal-relative:page" coordorigin="2337,-512" coordsize="7998,1018">
            <v:shape id="_x0000_s1977" style="position:absolute;left:2347;top:-502;width:7978;height:250" coordorigin="2347,-502" coordsize="7978,250" path="m2347,-502r,250l10325,-252r,-250l2347,-502xe" fillcolor="#d9d8d8" stroked="f">
              <v:path arrowok="t"/>
            </v:shape>
            <v:shape id="_x0000_s1976" style="position:absolute;left:2347;top:-252;width:7978;height:250" coordorigin="2347,-252" coordsize="7978,250" path="m2347,-252r,249l10325,-3r,-249l2347,-252xe" fillcolor="#d9d8d8" stroked="f">
              <v:path arrowok="t"/>
            </v:shape>
            <v:shape id="_x0000_s1975" style="position:absolute;left:2347;top:-3;width:7978;height:250" coordorigin="2347,-3" coordsize="7978,250" path="m2347,-3r,250l10325,247r,-250l2347,-3xe" fillcolor="#d9d8d8" stroked="f">
              <v:path arrowok="t"/>
            </v:shape>
            <v:shape id="_x0000_s1974" style="position:absolute;left:2347;top:247;width:7978;height:250" coordorigin="2347,247" coordsize="7978,250" path="m2347,247r,249l10325,496r,-249l2347,247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array(</w:t>
      </w:r>
      <w:proofErr w:type="gramEnd"/>
      <w:r w:rsidR="005E71DA" w:rsidRPr="009E3259">
        <w:rPr>
          <w:rFonts w:asciiTheme="majorHAnsi" w:eastAsia="Courier New" w:hAnsiTheme="majorHAnsi" w:cstheme="minorHAnsi"/>
          <w:spacing w:val="2"/>
          <w:sz w:val="24"/>
          <w:szCs w:val="24"/>
        </w:rPr>
        <w:t>"error"</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3"/>
          <w:sz w:val="24"/>
          <w:szCs w:val="24"/>
        </w:rPr>
        <w:t xml:space="preserve"> </w:t>
      </w:r>
      <w:r w:rsidR="005E71DA" w:rsidRPr="009E3259">
        <w:rPr>
          <w:rFonts w:asciiTheme="majorHAnsi" w:eastAsia="Courier New" w:hAnsiTheme="majorHAnsi" w:cstheme="minorHAnsi"/>
          <w:spacing w:val="2"/>
          <w:sz w:val="24"/>
          <w:szCs w:val="24"/>
        </w:rPr>
        <w:t>"in"</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null</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,20)</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w w:val="102"/>
          <w:sz w:val="24"/>
          <w:szCs w:val="24"/>
        </w:rPr>
        <w:t xml:space="preserve">x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w w:val="102"/>
          <w:sz w:val="24"/>
          <w:szCs w:val="24"/>
        </w:rPr>
        <w:t>hive_user_email</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Default="006776E4" w:rsidP="00675E69">
      <w:pPr>
        <w:rPr>
          <w:rFonts w:asciiTheme="majorHAnsi" w:eastAsia="Calibri" w:hAnsiTheme="majorHAnsi" w:cstheme="minorHAnsi"/>
          <w:w w:val="25"/>
          <w:sz w:val="24"/>
          <w:szCs w:val="24"/>
        </w:rPr>
      </w:pPr>
    </w:p>
    <w:p w:rsidR="006776E4" w:rsidRPr="006776E4" w:rsidRDefault="006776E4" w:rsidP="006776E4">
      <w:pPr>
        <w:pStyle w:val="Heading1"/>
        <w:rPr>
          <w:szCs w:val="24"/>
        </w:rPr>
      </w:pPr>
      <w:bookmarkStart w:id="5" w:name="_Toc452037499"/>
      <w:r w:rsidRPr="006776E4">
        <w:lastRenderedPageBreak/>
        <w:t xml:space="preserve">Lab </w:t>
      </w:r>
      <w:r w:rsidR="008B0B27">
        <w:t>7</w:t>
      </w:r>
      <w:r w:rsidRPr="006776E4">
        <w:t xml:space="preserve">:    Using    </w:t>
      </w:r>
      <w:proofErr w:type="spellStart"/>
      <w:r w:rsidRPr="006776E4">
        <w:t>HCatalog</w:t>
      </w:r>
      <w:proofErr w:type="spellEnd"/>
      <w:r w:rsidRPr="006776E4">
        <w:t xml:space="preserve">    with    Pig</w:t>
      </w:r>
      <w:bookmarkEnd w:id="5"/>
    </w:p>
    <w:tbl>
      <w:tblPr>
        <w:tblW w:w="9116" w:type="dxa"/>
        <w:tblInd w:w="99" w:type="dxa"/>
        <w:shd w:val="clear" w:color="auto" w:fill="F2DBDB" w:themeFill="accent2" w:themeFillTint="33"/>
        <w:tblLayout w:type="fixed"/>
        <w:tblCellMar>
          <w:left w:w="0" w:type="dxa"/>
          <w:right w:w="0" w:type="dxa"/>
        </w:tblCellMar>
        <w:tblLook w:val="01E0"/>
      </w:tblPr>
      <w:tblGrid>
        <w:gridCol w:w="2890"/>
        <w:gridCol w:w="6226"/>
      </w:tblGrid>
      <w:tr w:rsidR="00CF6CB4" w:rsidRPr="009E3259" w:rsidTr="006776E4">
        <w:trPr>
          <w:trHeight w:hRule="exact" w:val="835"/>
        </w:trPr>
        <w:tc>
          <w:tcPr>
            <w:tcW w:w="2890"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5E71DA" w:rsidP="00675E69">
            <w:pPr>
              <w:rPr>
                <w:rFonts w:asciiTheme="majorHAns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6C09F9" w:rsidP="006C09F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Location</w:t>
            </w:r>
            <w:r w:rsidR="005E71DA" w:rsidRPr="009E3259">
              <w:rPr>
                <w:rFonts w:asciiTheme="majorHAnsi" w:eastAsia="Calibri" w:hAnsiTheme="majorHAnsi" w:cstheme="minorHAnsi"/>
                <w:b/>
                <w:sz w:val="24"/>
                <w:szCs w:val="24"/>
              </w:rPr>
              <w:t> of Files:</w:t>
            </w:r>
            <w:r w:rsidR="005E71DA" w:rsidRPr="009E3259">
              <w:rPr>
                <w:rFonts w:asciiTheme="majorHAnsi" w:eastAsia="Calibri" w:hAnsiTheme="majorHAnsi" w:cstheme="minorHAnsi"/>
                <w:b/>
                <w:w w:val="25"/>
                <w:sz w:val="24"/>
                <w:szCs w:val="24"/>
              </w:rPr>
              <w:t xml:space="preserve">    </w:t>
            </w:r>
          </w:p>
        </w:tc>
        <w:tc>
          <w:tcPr>
            <w:tcW w:w="6226"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n/a</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tc>
      </w:tr>
    </w:tbl>
    <w:p w:rsidR="00CF6CB4" w:rsidRPr="009E3259" w:rsidRDefault="00CF1EED" w:rsidP="00675E69">
      <w:pPr>
        <w:rPr>
          <w:rFonts w:asciiTheme="majorHAnsi" w:eastAsia="Calibri" w:hAnsiTheme="majorHAnsi" w:cstheme="minorHAnsi"/>
          <w:sz w:val="24"/>
          <w:szCs w:val="24"/>
        </w:rPr>
      </w:pPr>
      <w:r w:rsidRPr="009E3259">
        <w:rPr>
          <w:rFonts w:asciiTheme="majorHAnsi" w:eastAsia="Calibri" w:hAnsiTheme="majorHAnsi" w:cstheme="minorHAnsi"/>
          <w:w w:val="25"/>
          <w:position w:val="1"/>
          <w:sz w:val="24"/>
          <w:szCs w:val="24"/>
        </w:rPr>
        <w:t xml:space="preserve">   </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701414" w:rsidRPr="006776E4" w:rsidRDefault="005E71DA" w:rsidP="00675E69">
      <w:pPr>
        <w:rPr>
          <w:rFonts w:asciiTheme="majorHAnsi" w:eastAsia="Calibri" w:hAnsiTheme="majorHAnsi" w:cstheme="minorHAnsi"/>
          <w:b/>
          <w:sz w:val="24"/>
          <w:szCs w:val="24"/>
        </w:rPr>
      </w:pPr>
      <w:r w:rsidRPr="009E3259">
        <w:rPr>
          <w:rFonts w:asciiTheme="majorHAnsi" w:eastAsia="Calibri" w:hAnsiTheme="majorHAnsi" w:cstheme="minorHAnsi"/>
          <w:b/>
          <w:sz w:val="24"/>
          <w:szCs w:val="24"/>
        </w:rPr>
        <w:t>Perfo</w:t>
      </w:r>
      <w:r w:rsidRPr="006776E4">
        <w:rPr>
          <w:rFonts w:asciiTheme="majorHAnsi" w:eastAsia="Calibri" w:hAnsiTheme="majorHAnsi" w:cstheme="minorHAnsi"/>
          <w:b/>
          <w:sz w:val="24"/>
          <w:szCs w:val="24"/>
        </w:rPr>
        <w:t>rm    the   fo</w:t>
      </w:r>
      <w:r w:rsidRPr="009E3259">
        <w:rPr>
          <w:rFonts w:asciiTheme="majorHAnsi" w:eastAsia="Calibri" w:hAnsiTheme="majorHAnsi" w:cstheme="minorHAnsi"/>
          <w:b/>
          <w:sz w:val="24"/>
          <w:szCs w:val="24"/>
        </w:rPr>
        <w:t>llowin</w:t>
      </w:r>
      <w:r w:rsidRPr="006776E4">
        <w:rPr>
          <w:rFonts w:asciiTheme="majorHAnsi" w:eastAsia="Calibri" w:hAnsiTheme="majorHAnsi" w:cstheme="minorHAnsi"/>
          <w:b/>
          <w:sz w:val="24"/>
          <w:szCs w:val="24"/>
        </w:rPr>
        <w:t>g    st</w:t>
      </w:r>
      <w:r w:rsidRPr="009E3259">
        <w:rPr>
          <w:rFonts w:asciiTheme="majorHAnsi" w:eastAsia="Calibri" w:hAnsiTheme="majorHAnsi" w:cstheme="minorHAnsi"/>
          <w:b/>
          <w:sz w:val="24"/>
          <w:szCs w:val="24"/>
        </w:rPr>
        <w:t>eps</w:t>
      </w:r>
      <w:r w:rsidRPr="006776E4">
        <w:rPr>
          <w:rFonts w:asciiTheme="majorHAnsi" w:eastAsia="Calibri" w:hAnsiTheme="majorHAnsi" w:cstheme="minorHAnsi"/>
          <w:b/>
          <w:sz w:val="24"/>
          <w:szCs w:val="24"/>
        </w:rPr>
        <w:t>: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9E3259">
        <w:rPr>
          <w:rFonts w:asciiTheme="majorHAnsi" w:eastAsia="Calibri" w:hAnsiTheme="majorHAnsi" w:cstheme="minorHAnsi"/>
          <w:sz w:val="24"/>
          <w:szCs w:val="24"/>
        </w:rPr>
        <w:t>1: Start    the    Grunt    Shell</w:t>
      </w:r>
      <w:r w:rsidRPr="009E3259">
        <w:rPr>
          <w:rFonts w:asciiTheme="majorHAnsi" w:eastAsia="Calibri" w:hAnsiTheme="majorHAnsi" w:cstheme="minorHAnsi"/>
          <w:w w:val="25"/>
          <w:sz w:val="24"/>
          <w:szCs w:val="24"/>
        </w:rPr>
        <w:t xml:space="preserve">    </w:t>
      </w: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SS</w:t>
      </w:r>
      <w:r w:rsidRPr="006776E4">
        <w:rPr>
          <w:rFonts w:asciiTheme="majorHAnsi" w:eastAsia="Calibri" w:hAnsiTheme="majorHAnsi" w:cstheme="minorHAnsi"/>
          <w:sz w:val="24"/>
          <w:szCs w:val="24"/>
        </w:rPr>
        <w:t xml:space="preserve">H </w:t>
      </w:r>
      <w:r w:rsidRPr="009E3259">
        <w:rPr>
          <w:rFonts w:asciiTheme="majorHAnsi" w:eastAsia="Calibri" w:hAnsiTheme="majorHAnsi" w:cstheme="minorHAnsi"/>
          <w:w w:val="5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virtual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machine.</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Grun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pig</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useHCatalog</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2:</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Load</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6776E4">
        <w:rPr>
          <w:rFonts w:asciiTheme="majorHAnsi" w:eastAsia="Calibri" w:hAnsiTheme="majorHAnsi" w:cstheme="minorHAnsi"/>
          <w:sz w:val="24"/>
          <w:szCs w:val="24"/>
        </w:rPr>
        <w:t>a</w:t>
      </w:r>
      <w:proofErr w:type="gramEnd"/>
      <w:r w:rsidRPr="006776E4">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Define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w w:val="50"/>
          <w:sz w:val="24"/>
          <w:szCs w:val="24"/>
        </w:rPr>
        <w:t>a</w:t>
      </w:r>
      <w:proofErr w:type="gramEnd"/>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HCatLoad</w:t>
      </w:r>
      <w:r w:rsidRPr="009E3259">
        <w:rPr>
          <w:rFonts w:asciiTheme="majorHAnsi" w:eastAsia="Calibri" w:hAnsiTheme="majorHAnsi" w:cstheme="minorHAnsi"/>
          <w:b/>
          <w:spacing w:val="1"/>
          <w:sz w:val="24"/>
          <w:szCs w:val="24"/>
        </w:rPr>
        <w:t>e</w:t>
      </w:r>
      <w:r w:rsidRPr="009E3259">
        <w:rPr>
          <w:rFonts w:asciiTheme="majorHAnsi" w:eastAsia="Calibri" w:hAnsiTheme="majorHAnsi" w:cstheme="minorHAnsi"/>
          <w:b/>
          <w:sz w:val="24"/>
          <w:szCs w:val="24"/>
        </w:rPr>
        <w:t>r</w:t>
      </w:r>
      <w:proofErr w:type="spellEnd"/>
      <w:r w:rsidRPr="009E3259">
        <w:rPr>
          <w:rFonts w:asciiTheme="majorHAnsi" w:eastAsia="Calibri" w:hAnsiTheme="majorHAnsi" w:cstheme="minorHAnsi"/>
          <w:b/>
          <w:sz w:val="24"/>
          <w:szCs w:val="24"/>
        </w:rPr>
        <w:t>()</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701414">
      <w:pPr>
        <w:ind w:left="720"/>
        <w:rPr>
          <w:rFonts w:asciiTheme="majorHAnsi" w:hAnsiTheme="majorHAnsi" w:cstheme="minorHAnsi"/>
          <w:sz w:val="24"/>
          <w:szCs w:val="24"/>
        </w:rPr>
      </w:pPr>
    </w:p>
    <w:p w:rsidR="00CF6CB4" w:rsidRPr="009E3259" w:rsidRDefault="00CF6CB4" w:rsidP="00701414">
      <w:pPr>
        <w:ind w:left="720"/>
        <w:rPr>
          <w:rFonts w:asciiTheme="majorHAnsi" w:hAnsiTheme="majorHAnsi" w:cstheme="minorHAnsi"/>
          <w:sz w:val="24"/>
          <w:szCs w:val="24"/>
        </w:rPr>
      </w:pPr>
    </w:p>
    <w:p w:rsidR="00CF6CB4" w:rsidRPr="009E3259" w:rsidRDefault="00802D0C" w:rsidP="00701414">
      <w:pPr>
        <w:ind w:left="720"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64" style="position:absolute;left:0;text-align:left;margin-left:116.85pt;margin-top:2.1pt;width:399.9pt;height:32.6pt;z-index:-9073;mso-position-horizontal-relative:page" coordorigin="2337,-251" coordsize="7998,519">
            <v:shape id="_x0000_s1866" style="position:absolute;left:2347;top:-241;width:7978;height:250" coordorigin="2347,-241" coordsize="7978,250" path="m2347,-241r,249l10325,8r,-249l2347,-241xe" fillcolor="#d9d8d8" stroked="f">
              <v:path arrowok="t"/>
            </v:shape>
            <v:shape id="_x0000_s1865" style="position:absolute;left:2347;top:8;width:7978;height:250" coordorigin="2347,8" coordsize="7978,250" path="m2347,8r,250l10325,258r,-250l2347,8xe" fillcolor="#d9d8d8" stroked="f">
              <v:path arrowok="t"/>
            </v:shape>
            <w10:wrap anchorx="page"/>
          </v:group>
        </w:pict>
      </w:r>
      <w:r w:rsidR="00494689" w:rsidRPr="009E3259">
        <w:rPr>
          <w:rFonts w:asciiTheme="majorHAnsi" w:eastAsia="Courier New" w:hAnsiTheme="majorHAnsi" w:cstheme="minorHAnsi"/>
          <w:spacing w:val="2"/>
          <w:sz w:val="24"/>
          <w:szCs w:val="24"/>
        </w:rPr>
        <w:t xml:space="preserve"> </w:t>
      </w:r>
      <w:proofErr w:type="gramStart"/>
      <w:r w:rsidR="005E71DA" w:rsidRPr="009E3259">
        <w:rPr>
          <w:rFonts w:asciiTheme="majorHAnsi" w:eastAsia="Courier New" w:hAnsiTheme="majorHAnsi" w:cstheme="minorHAnsi"/>
          <w:spacing w:val="2"/>
          <w:sz w:val="24"/>
          <w:szCs w:val="24"/>
        </w:rPr>
        <w:t>grunt</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visit</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sz w:val="24"/>
          <w:szCs w:val="24"/>
        </w:rPr>
        <w:t>LOA</w:t>
      </w:r>
      <w:r w:rsidR="005E71DA" w:rsidRPr="009E3259">
        <w:rPr>
          <w:rFonts w:asciiTheme="majorHAnsi" w:eastAsia="Courier New" w:hAnsiTheme="majorHAnsi" w:cstheme="minorHAnsi"/>
          <w:sz w:val="24"/>
          <w:szCs w:val="24"/>
        </w:rPr>
        <w:t>D</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wh_visits</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6"/>
          <w:sz w:val="24"/>
          <w:szCs w:val="24"/>
        </w:rPr>
        <w:t xml:space="preserve"> </w:t>
      </w:r>
      <w:r w:rsidR="005E71DA" w:rsidRPr="009E3259">
        <w:rPr>
          <w:rFonts w:asciiTheme="majorHAnsi" w:eastAsia="Courier New" w:hAnsiTheme="majorHAnsi" w:cstheme="minorHAnsi"/>
          <w:spacing w:val="2"/>
          <w:w w:val="102"/>
          <w:sz w:val="24"/>
          <w:szCs w:val="24"/>
        </w:rPr>
        <w:t>USING</w:t>
      </w:r>
    </w:p>
    <w:p w:rsidR="00CF6CB4" w:rsidRPr="009E3259" w:rsidRDefault="00494689" w:rsidP="00701414">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proofErr w:type="spellStart"/>
      <w:proofErr w:type="gramStart"/>
      <w:r w:rsidR="005E71DA" w:rsidRPr="009E3259">
        <w:rPr>
          <w:rFonts w:asciiTheme="majorHAnsi" w:eastAsia="Courier New" w:hAnsiTheme="majorHAnsi" w:cstheme="minorHAnsi"/>
          <w:spacing w:val="2"/>
          <w:w w:val="102"/>
          <w:sz w:val="24"/>
          <w:szCs w:val="24"/>
        </w:rPr>
        <w:t>org.apache.hcatalog.pig.HCatLoader</w:t>
      </w:r>
      <w:proofErr w:type="spellEnd"/>
      <w:r w:rsidR="005E71DA" w:rsidRPr="009E3259">
        <w:rPr>
          <w:rFonts w:asciiTheme="majorHAnsi" w:eastAsia="Courier New" w:hAnsiTheme="majorHAnsi" w:cstheme="minorHAnsi"/>
          <w:spacing w:val="2"/>
          <w:w w:val="102"/>
          <w:sz w:val="24"/>
          <w:szCs w:val="24"/>
        </w:rPr>
        <w:t>(</w:t>
      </w:r>
      <w:proofErr w:type="gramEnd"/>
      <w:r w:rsidR="005E71DA" w:rsidRPr="009E3259">
        <w:rPr>
          <w:rFonts w:asciiTheme="majorHAnsi" w:eastAsia="Courier New" w:hAnsiTheme="majorHAnsi" w:cstheme="minorHAnsi"/>
          <w:spacing w:val="2"/>
          <w:w w:val="102"/>
          <w:sz w:val="24"/>
          <w:szCs w:val="24"/>
        </w:rPr>
        <w:t>);</w:t>
      </w:r>
    </w:p>
    <w:p w:rsidR="00CF6CB4" w:rsidRPr="009E3259" w:rsidRDefault="00CF6CB4" w:rsidP="00701414">
      <w:pPr>
        <w:ind w:left="720"/>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matches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701414">
      <w:pPr>
        <w:ind w:left="720"/>
        <w:rPr>
          <w:rFonts w:asciiTheme="majorHAnsi" w:eastAsia="Calibri" w:hAnsiTheme="majorHAnsi" w:cstheme="minorHAnsi"/>
          <w:w w:val="25"/>
          <w:sz w:val="24"/>
          <w:szCs w:val="24"/>
        </w:rPr>
      </w:pPr>
      <w:proofErr w:type="spellStart"/>
      <w:r w:rsidRPr="009E3259">
        <w:rPr>
          <w:rFonts w:asciiTheme="majorHAnsi" w:eastAsia="Calibri" w:hAnsiTheme="majorHAnsi" w:cstheme="minorHAnsi"/>
          <w:b/>
          <w:sz w:val="24"/>
          <w:szCs w:val="24"/>
        </w:rPr>
        <w:t>wh_</w:t>
      </w:r>
      <w:proofErr w:type="gramStart"/>
      <w:r w:rsidRPr="009E3259">
        <w:rPr>
          <w:rFonts w:asciiTheme="majorHAnsi" w:eastAsia="Calibri" w:hAnsiTheme="majorHAnsi" w:cstheme="minorHAnsi"/>
          <w:b/>
          <w:sz w:val="24"/>
          <w:szCs w:val="24"/>
        </w:rPr>
        <w:t>visits</w:t>
      </w:r>
      <w:proofErr w:type="spell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table</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701414" w:rsidRPr="009E3259" w:rsidRDefault="00802D0C" w:rsidP="00701414">
      <w:pPr>
        <w:ind w:left="720"/>
        <w:rPr>
          <w:rFonts w:asciiTheme="majorHAnsi" w:eastAsia="Calibri" w:hAnsiTheme="majorHAnsi" w:cstheme="minorHAnsi"/>
          <w:w w:val="25"/>
          <w:sz w:val="24"/>
          <w:szCs w:val="24"/>
        </w:rPr>
      </w:pPr>
      <w:r w:rsidRPr="00802D0C">
        <w:rPr>
          <w:rFonts w:asciiTheme="majorHAnsi" w:hAnsiTheme="majorHAnsi" w:cstheme="minorHAnsi"/>
          <w:sz w:val="24"/>
          <w:szCs w:val="24"/>
        </w:rPr>
        <w:pict>
          <v:group id="_x0000_s1860" style="position:absolute;left:0;text-align:left;margin-left:109.7pt;margin-top:14pt;width:417.75pt;height:50.95pt;z-index:-9072;mso-position-horizontal-relative:page" coordorigin="2337,71" coordsize="7998,769">
            <v:shape id="_x0000_s1863" style="position:absolute;left:2347;top:81;width:7978;height:250" coordorigin="2347,81" coordsize="7978,250" path="m2347,81r,250l10325,331r,-250l2347,81xe" fillcolor="#d9d8d8" stroked="f">
              <v:path arrowok="t"/>
            </v:shape>
            <v:shape id="_x0000_s1862" style="position:absolute;left:2347;top:331;width:7978;height:250" coordorigin="2347,331" coordsize="7978,250" path="m2347,331r,249l10325,580r,-249l2347,331xe" fillcolor="#d9d8d8" stroked="f">
              <v:path arrowok="t"/>
            </v:shape>
            <v:shape id="_x0000_s1861" style="position:absolute;left:2347;top:580;width:7978;height:250" coordorigin="2347,580" coordsize="7978,250" path="m2347,580r,250l10325,830r,-250l2347,580xe" fillcolor="#d9d8d8" stroked="f">
              <v:path arrowok="t"/>
            </v:shape>
            <w10:wrap anchorx="page"/>
          </v:group>
        </w:pict>
      </w:r>
    </w:p>
    <w:p w:rsidR="00CF6CB4" w:rsidRPr="009E3259" w:rsidRDefault="005E71DA" w:rsidP="00494689">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visits</w:t>
      </w:r>
      <w:proofErr w:type="gram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lname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sz w:val="24"/>
          <w:szCs w:val="24"/>
        </w:rPr>
        <w:t>chararray,fname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proofErr w:type="spellStart"/>
      <w:r w:rsidRPr="009E3259">
        <w:rPr>
          <w:rFonts w:asciiTheme="majorHAnsi" w:eastAsia="Courier New" w:hAnsiTheme="majorHAnsi" w:cstheme="minorHAnsi"/>
          <w:spacing w:val="2"/>
          <w:w w:val="102"/>
          <w:sz w:val="24"/>
          <w:szCs w:val="24"/>
        </w:rPr>
        <w:t>chararray,time_of_arrival</w:t>
      </w:r>
      <w:proofErr w:type="spell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sz w:val="24"/>
          <w:szCs w:val="24"/>
        </w:rPr>
        <w:t>chararray,appt_scheduled_time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84"/>
          <w:sz w:val="24"/>
          <w:szCs w:val="24"/>
        </w:rPr>
        <w:t xml:space="preserve"> </w:t>
      </w:r>
      <w:proofErr w:type="spellStart"/>
      <w:r w:rsidRPr="009E3259">
        <w:rPr>
          <w:rFonts w:asciiTheme="majorHAnsi" w:eastAsia="Courier New" w:hAnsiTheme="majorHAnsi" w:cstheme="minorHAnsi"/>
          <w:spacing w:val="2"/>
          <w:w w:val="102"/>
          <w:sz w:val="24"/>
          <w:szCs w:val="24"/>
        </w:rPr>
        <w:t>chararray,meeting_location</w:t>
      </w:r>
      <w:proofErr w:type="spell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sz w:val="24"/>
          <w:szCs w:val="24"/>
        </w:rPr>
        <w:t>chararray,info_comment</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66"/>
          <w:sz w:val="24"/>
          <w:szCs w:val="24"/>
        </w:rPr>
        <w:t xml:space="preserve"> </w:t>
      </w:r>
      <w:proofErr w:type="spellStart"/>
      <w:r w:rsidRPr="009E3259">
        <w:rPr>
          <w:rFonts w:asciiTheme="majorHAnsi" w:eastAsia="Courier New" w:hAnsiTheme="majorHAnsi" w:cstheme="minorHAnsi"/>
          <w:spacing w:val="2"/>
          <w:w w:val="102"/>
          <w:sz w:val="24"/>
          <w:szCs w:val="24"/>
        </w:rPr>
        <w:t>chararray</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494689"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3</w:t>
      </w:r>
      <w:r w:rsidR="005E71DA" w:rsidRPr="009E3259">
        <w:rPr>
          <w:rFonts w:asciiTheme="majorHAnsi" w:eastAsia="Calibri" w:hAnsiTheme="majorHAnsi" w:cstheme="minorHAnsi"/>
          <w:b/>
          <w:sz w:val="24"/>
          <w:szCs w:val="24"/>
        </w:rPr>
        <w:t>:</w:t>
      </w:r>
      <w:r w:rsidR="005E71DA" w:rsidRPr="009E3259">
        <w:rPr>
          <w:rFonts w:asciiTheme="majorHAnsi" w:eastAsia="Calibri" w:hAnsiTheme="majorHAnsi" w:cstheme="minorHAnsi"/>
          <w:b/>
          <w:spacing w:val="30"/>
          <w:w w:val="69"/>
          <w:sz w:val="24"/>
          <w:szCs w:val="24"/>
        </w:rPr>
        <w:t xml:space="preserve"> </w:t>
      </w:r>
      <w:r w:rsidR="005E71DA" w:rsidRPr="009E3259">
        <w:rPr>
          <w:rFonts w:asciiTheme="majorHAnsi" w:eastAsia="Calibri" w:hAnsiTheme="majorHAnsi" w:cstheme="minorHAnsi"/>
          <w:sz w:val="24"/>
          <w:szCs w:val="24"/>
        </w:rPr>
        <w:t>Run</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a Pig Query</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pacing w:val="14"/>
          <w:w w:val="25"/>
          <w:sz w:val="24"/>
          <w:szCs w:val="24"/>
        </w:rPr>
        <w:t xml:space="preserve"> </w:t>
      </w:r>
      <w:r w:rsidR="005E71DA"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r w:rsidR="00494689" w:rsidRPr="009E3259">
        <w:rPr>
          <w:rFonts w:asciiTheme="majorHAnsi" w:eastAsia="Calibri" w:hAnsiTheme="majorHAnsi" w:cstheme="minorHAnsi"/>
          <w:sz w:val="24"/>
          <w:szCs w:val="24"/>
        </w:rPr>
        <w:t>Let’s</w:t>
      </w:r>
      <w:r w:rsidR="00494689" w:rsidRPr="009E3259">
        <w:rPr>
          <w:rFonts w:asciiTheme="majorHAnsi" w:eastAsia="Calibri" w:hAnsiTheme="majorHAnsi" w:cstheme="minorHAnsi"/>
          <w:spacing w:val="-14"/>
          <w:sz w:val="24"/>
          <w:szCs w:val="24"/>
        </w:rPr>
        <w:t xml:space="preserve"> </w:t>
      </w:r>
      <w:r w:rsidR="00494689" w:rsidRPr="009E3259">
        <w:rPr>
          <w:rFonts w:asciiTheme="majorHAnsi" w:eastAsia="Calibri" w:hAnsiTheme="majorHAnsi" w:cstheme="minorHAnsi"/>
          <w:sz w:val="24"/>
          <w:szCs w:val="24"/>
        </w:rPr>
        <w:t>execute a</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everything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p>
    <w:p w:rsidR="00CF6CB4" w:rsidRPr="009E3259" w:rsidRDefault="005E71DA" w:rsidP="00701414">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relation</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grunt</w:t>
      </w:r>
      <w:proofErr w:type="gramEnd"/>
      <w:r w:rsidRPr="009E3259">
        <w:rPr>
          <w:rFonts w:asciiTheme="majorHAnsi" w:eastAsia="Courier New" w:hAnsiTheme="majorHAnsi" w:cstheme="minorHAnsi"/>
          <w:spacing w:val="2"/>
          <w:w w:val="102"/>
          <w:sz w:val="24"/>
          <w:szCs w:val="24"/>
          <w:highlight w:val="lightGray"/>
        </w:rPr>
        <w:t xml:space="preserve">&gt; </w:t>
      </w:r>
      <w:proofErr w:type="spellStart"/>
      <w:r w:rsidRPr="009E3259">
        <w:rPr>
          <w:rFonts w:asciiTheme="majorHAnsi" w:eastAsia="Courier New" w:hAnsiTheme="majorHAnsi" w:cstheme="minorHAnsi"/>
          <w:spacing w:val="2"/>
          <w:w w:val="102"/>
          <w:sz w:val="24"/>
          <w:szCs w:val="24"/>
          <w:highlight w:val="lightGray"/>
        </w:rPr>
        <w:t>joe</w:t>
      </w:r>
      <w:proofErr w:type="spellEnd"/>
      <w:r w:rsidRPr="009E3259">
        <w:rPr>
          <w:rFonts w:asciiTheme="majorHAnsi" w:eastAsia="Courier New" w:hAnsiTheme="majorHAnsi" w:cstheme="minorHAnsi"/>
          <w:spacing w:val="2"/>
          <w:w w:val="102"/>
          <w:sz w:val="24"/>
          <w:szCs w:val="24"/>
          <w:highlight w:val="lightGray"/>
        </w:rPr>
        <w:t xml:space="preserve">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FILTER visits BY (</w:t>
      </w:r>
      <w:proofErr w:type="spellStart"/>
      <w:r w:rsidRPr="009E3259">
        <w:rPr>
          <w:rFonts w:asciiTheme="majorHAnsi" w:eastAsia="Courier New" w:hAnsiTheme="majorHAnsi" w:cstheme="minorHAnsi"/>
          <w:spacing w:val="2"/>
          <w:w w:val="102"/>
          <w:sz w:val="24"/>
          <w:szCs w:val="24"/>
          <w:highlight w:val="lightGray"/>
        </w:rPr>
        <w:t>fname</w:t>
      </w:r>
      <w:proofErr w:type="spellEnd"/>
      <w:r w:rsidRPr="009E3259">
        <w:rPr>
          <w:rFonts w:asciiTheme="majorHAnsi" w:eastAsia="Courier New" w:hAnsiTheme="majorHAnsi" w:cstheme="minorHAnsi"/>
          <w:spacing w:val="2"/>
          <w:w w:val="102"/>
          <w:sz w:val="24"/>
          <w:szCs w:val="24"/>
          <w:highlight w:val="lightGray"/>
        </w:rPr>
        <w:t xml:space="preserve"> == 'JOE');</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6776E4" w:rsidRDefault="006776E4" w:rsidP="00701414">
      <w:pPr>
        <w:ind w:firstLine="720"/>
        <w:rPr>
          <w:rFonts w:asciiTheme="majorHAnsi" w:eastAsia="Calibri" w:hAnsiTheme="majorHAnsi" w:cstheme="minorHAnsi"/>
          <w:b/>
          <w:sz w:val="24"/>
          <w:szCs w:val="24"/>
        </w:rPr>
      </w:pPr>
    </w:p>
    <w:p w:rsidR="00CF6CB4" w:rsidRPr="009E3259" w:rsidRDefault="005E71DA" w:rsidP="00701414">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Dump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p>
    <w:p w:rsidR="00CF6CB4" w:rsidRPr="009E3259" w:rsidRDefault="00701414" w:rsidP="00675E69">
      <w:pPr>
        <w:rPr>
          <w:rFonts w:asciiTheme="majorHAnsi" w:hAnsiTheme="majorHAnsi" w:cstheme="minorHAnsi"/>
          <w:sz w:val="24"/>
          <w:szCs w:val="24"/>
        </w:rPr>
      </w:pPr>
      <w:r w:rsidRPr="009E3259">
        <w:rPr>
          <w:rFonts w:asciiTheme="majorHAnsi" w:hAnsiTheme="majorHAnsi" w:cstheme="minorHAnsi"/>
          <w:sz w:val="24"/>
          <w:szCs w:val="24"/>
        </w:rPr>
        <w:tab/>
      </w:r>
    </w:p>
    <w:p w:rsidR="00CF6CB4" w:rsidRPr="009E3259" w:rsidRDefault="005E71DA" w:rsidP="00701414">
      <w:pPr>
        <w:ind w:left="720"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grunt</w:t>
      </w:r>
      <w:proofErr w:type="gramEnd"/>
      <w:r w:rsidRPr="009E3259">
        <w:rPr>
          <w:rFonts w:asciiTheme="majorHAnsi" w:eastAsia="Courier New" w:hAnsiTheme="majorHAnsi" w:cstheme="minorHAnsi"/>
          <w:spacing w:val="2"/>
          <w:w w:val="102"/>
          <w:sz w:val="24"/>
          <w:szCs w:val="24"/>
          <w:highlight w:val="lightGray"/>
        </w:rPr>
        <w:t xml:space="preserve">&gt; DUMP </w:t>
      </w:r>
      <w:proofErr w:type="spellStart"/>
      <w:r w:rsidRPr="009E3259">
        <w:rPr>
          <w:rFonts w:asciiTheme="majorHAnsi" w:eastAsia="Courier New" w:hAnsiTheme="majorHAnsi" w:cstheme="minorHAnsi"/>
          <w:spacing w:val="2"/>
          <w:w w:val="102"/>
          <w:sz w:val="24"/>
          <w:szCs w:val="24"/>
          <w:highlight w:val="lightGray"/>
        </w:rPr>
        <w:t>joe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5E71DA" w:rsidP="0070141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wh_visits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firstname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6776E4">
        <w:rPr>
          <w:rFonts w:asciiTheme="majorHAnsi" w:eastAsia="Calibri" w:hAnsiTheme="majorHAnsi" w:cstheme="minorHAnsi"/>
          <w:b/>
          <w:sz w:val="24"/>
          <w:szCs w:val="24"/>
        </w:rPr>
        <w:t>Step    4:</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Create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an</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Qui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Grun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BF1C65">
      <w:pPr>
        <w:ind w:left="720"/>
        <w:jc w:val="both"/>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An  </w:t>
      </w:r>
      <w:proofErr w:type="spellStart"/>
      <w:r w:rsidRPr="009E3259">
        <w:rPr>
          <w:rFonts w:asciiTheme="majorHAnsi" w:eastAsia="Calibri" w:hAnsiTheme="majorHAnsi" w:cstheme="minorHAnsi"/>
          <w:sz w:val="24"/>
          <w:szCs w:val="24"/>
        </w:rPr>
        <w:t>HCatalog</w:t>
      </w:r>
      <w:proofErr w:type="spellEnd"/>
      <w:proofErr w:type="gramEnd"/>
      <w:r w:rsidRPr="009E3259">
        <w:rPr>
          <w:rFonts w:asciiTheme="majorHAnsi" w:eastAsia="Calibri" w:hAnsiTheme="majorHAnsi" w:cstheme="minorHAnsi"/>
          <w:sz w:val="24"/>
          <w:szCs w:val="24"/>
        </w:rPr>
        <w:t xml:space="preserve">    schema    is    essentially    just    a    table    in    the    Hive    </w:t>
      </w:r>
      <w:proofErr w:type="spellStart"/>
      <w:r w:rsidRPr="009E3259">
        <w:rPr>
          <w:rFonts w:asciiTheme="majorHAnsi" w:eastAsia="Calibri" w:hAnsiTheme="majorHAnsi" w:cstheme="minorHAnsi"/>
          <w:sz w:val="24"/>
          <w:szCs w:val="24"/>
        </w:rPr>
        <w:t>metastore</w:t>
      </w:r>
      <w:proofErr w:type="spellEnd"/>
      <w:r w:rsidRPr="009E3259">
        <w:rPr>
          <w:rFonts w:asciiTheme="majorHAnsi" w:eastAsia="Calibri" w:hAnsiTheme="majorHAnsi" w:cstheme="minorHAnsi"/>
          <w:sz w:val="24"/>
          <w:szCs w:val="24"/>
        </w:rPr>
        <w:t>.    To    </w:t>
      </w:r>
      <w:proofErr w:type="gramStart"/>
      <w:r w:rsidRPr="009E3259">
        <w:rPr>
          <w:rFonts w:asciiTheme="majorHAnsi" w:eastAsia="Calibri" w:hAnsiTheme="majorHAnsi" w:cstheme="minorHAnsi"/>
          <w:sz w:val="24"/>
          <w:szCs w:val="24"/>
        </w:rPr>
        <w:t>define</w:t>
      </w:r>
      <w:r w:rsidR="00701414" w:rsidRPr="009E3259">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w:t>
      </w:r>
      <w:proofErr w:type="gramEnd"/>
      <w:r w:rsidRPr="009E3259">
        <w:rPr>
          <w:rFonts w:asciiTheme="majorHAnsi" w:eastAsia="Calibri" w:hAnsiTheme="majorHAnsi" w:cstheme="minorHAnsi"/>
          <w:sz w:val="24"/>
          <w:szCs w:val="24"/>
        </w:rPr>
        <w:t xml:space="preserve">   schema    for    use    with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sz w:val="24"/>
          <w:szCs w:val="24"/>
        </w:rPr>
        <w:t>,    create    a    table    in    Hive: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F77A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57" style="position:absolute;left:0;text-align:left;margin-left:116.85pt;margin-top:1.55pt;width:399.9pt;height:25.95pt;z-index:-9071;mso-position-horizontal-relative:page" coordorigin="2337,31" coordsize="7998,519">
            <v:shape id="_x0000_s1859" style="position:absolute;left:2347;top:41;width:7978;height:250" coordorigin="2347,41" coordsize="7978,250" path="m2347,41r,250l10325,291r,-250l2347,41xe" fillcolor="#d9d8d8" stroked="f">
              <v:path arrowok="t"/>
            </v:shape>
            <v:shape id="_x0000_s1858" style="position:absolute;left:2347;top:291;width:7978;height:250" coordorigin="2347,291" coordsize="7978,250" path="m2347,291r,249l10325,540r,-249l2347,291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tabl</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1"/>
          <w:sz w:val="24"/>
          <w:szCs w:val="24"/>
        </w:rPr>
        <w:t xml:space="preserve"> </w:t>
      </w:r>
      <w:proofErr w:type="spellStart"/>
      <w:r w:rsidR="005E71DA" w:rsidRPr="009E3259">
        <w:rPr>
          <w:rFonts w:asciiTheme="majorHAnsi" w:eastAsia="Courier New" w:hAnsiTheme="majorHAnsi" w:cstheme="minorHAnsi"/>
          <w:spacing w:val="2"/>
          <w:sz w:val="24"/>
          <w:szCs w:val="24"/>
        </w:rPr>
        <w:t>joe</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fnam</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string</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6"/>
          <w:sz w:val="24"/>
          <w:szCs w:val="24"/>
        </w:rPr>
        <w:t xml:space="preserve"> </w:t>
      </w:r>
      <w:proofErr w:type="spellStart"/>
      <w:r w:rsidR="005E71DA" w:rsidRPr="009E3259">
        <w:rPr>
          <w:rFonts w:asciiTheme="majorHAnsi" w:eastAsia="Courier New" w:hAnsiTheme="majorHAnsi" w:cstheme="minorHAnsi"/>
          <w:spacing w:val="2"/>
          <w:sz w:val="24"/>
          <w:szCs w:val="24"/>
        </w:rPr>
        <w:t>lnam</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w w:val="102"/>
          <w:sz w:val="24"/>
          <w:szCs w:val="24"/>
        </w:rPr>
        <w:t xml:space="preserve">string, </w:t>
      </w:r>
      <w:r w:rsidR="005E71DA" w:rsidRPr="009E3259">
        <w:rPr>
          <w:rFonts w:asciiTheme="majorHAnsi" w:eastAsia="Courier New" w:hAnsiTheme="majorHAnsi" w:cstheme="minorHAnsi"/>
          <w:spacing w:val="2"/>
          <w:sz w:val="24"/>
          <w:szCs w:val="24"/>
        </w:rPr>
        <w:t>comment</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8"/>
          <w:sz w:val="24"/>
          <w:szCs w:val="24"/>
        </w:rPr>
        <w:t xml:space="preserve"> </w:t>
      </w:r>
      <w:r w:rsidR="005E71DA" w:rsidRPr="009E3259">
        <w:rPr>
          <w:rFonts w:asciiTheme="majorHAnsi" w:eastAsia="Courier New" w:hAnsiTheme="majorHAnsi" w:cstheme="minorHAnsi"/>
          <w:spacing w:val="2"/>
          <w:w w:val="102"/>
          <w:sz w:val="24"/>
          <w:szCs w:val="24"/>
        </w:rPr>
        <w:t>string);</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Verify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successfully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6776E4">
        <w:rPr>
          <w:rFonts w:asciiTheme="majorHAnsi" w:eastAsia="Calibri" w:hAnsiTheme="majorHAnsi" w:cstheme="minorHAnsi"/>
          <w:b/>
          <w:i/>
          <w:sz w:val="24"/>
          <w:szCs w:val="24"/>
        </w:rPr>
        <w:t>‘show    tables’.</w:t>
      </w:r>
      <w:r w:rsidRPr="009E3259">
        <w:rPr>
          <w:rFonts w:asciiTheme="majorHAnsi" w:eastAsia="Calibri" w:hAnsiTheme="majorHAnsi" w:cstheme="minorHAnsi"/>
          <w:w w:val="41"/>
          <w:sz w:val="24"/>
          <w:szCs w:val="24"/>
        </w:rPr>
        <w:t xml:space="preserve">    </w:t>
      </w:r>
      <w:r w:rsidRPr="009E3259">
        <w:rPr>
          <w:rFonts w:asciiTheme="majorHAnsi" w:eastAsia="Calibri" w:hAnsiTheme="majorHAnsi" w:cstheme="minorHAnsi"/>
          <w:spacing w:val="18"/>
          <w:w w:val="41"/>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describe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755"/>
        <w:gridCol w:w="1188"/>
        <w:gridCol w:w="918"/>
        <w:gridCol w:w="2028"/>
        <w:gridCol w:w="3089"/>
      </w:tblGrid>
      <w:tr w:rsidR="00CF6CB4" w:rsidRPr="009E3259">
        <w:trPr>
          <w:trHeight w:hRule="exact" w:val="252"/>
        </w:trPr>
        <w:tc>
          <w:tcPr>
            <w:tcW w:w="75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hive&gt;</w:t>
            </w:r>
          </w:p>
        </w:tc>
        <w:tc>
          <w:tcPr>
            <w:tcW w:w="118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describe</w:t>
            </w:r>
          </w:p>
        </w:tc>
        <w:tc>
          <w:tcPr>
            <w:tcW w:w="91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joes</w:t>
            </w:r>
            <w:proofErr w:type="spellEnd"/>
            <w:r w:rsidRPr="009E3259">
              <w:rPr>
                <w:rFonts w:asciiTheme="majorHAnsi" w:eastAsia="Courier New" w:hAnsiTheme="majorHAnsi" w:cstheme="minorHAnsi"/>
                <w:spacing w:val="2"/>
                <w:w w:val="102"/>
                <w:sz w:val="24"/>
                <w:szCs w:val="24"/>
              </w:rPr>
              <w:t>;</w:t>
            </w:r>
          </w:p>
        </w:tc>
        <w:tc>
          <w:tcPr>
            <w:tcW w:w="5117" w:type="dxa"/>
            <w:gridSpan w:val="2"/>
            <w:vMerge w:val="restart"/>
            <w:tcBorders>
              <w:top w:val="nil"/>
              <w:left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75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OK</w:t>
            </w:r>
          </w:p>
        </w:tc>
        <w:tc>
          <w:tcPr>
            <w:tcW w:w="118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91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5117" w:type="dxa"/>
            <w:gridSpan w:val="2"/>
            <w:vMerge/>
            <w:tcBorders>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755" w:type="dxa"/>
            <w:tcBorders>
              <w:top w:val="nil"/>
              <w:left w:val="nil"/>
              <w:bottom w:val="nil"/>
              <w:right w:val="nil"/>
            </w:tcBorders>
            <w:shd w:val="clear" w:color="auto" w:fill="D9D8D8"/>
          </w:tcPr>
          <w:p w:rsidR="00CF6CB4" w:rsidRPr="009E3259" w:rsidRDefault="00494689"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proofErr w:type="spellStart"/>
            <w:r w:rsidR="005E71DA" w:rsidRPr="009E3259">
              <w:rPr>
                <w:rFonts w:asciiTheme="majorHAnsi" w:eastAsia="Courier New" w:hAnsiTheme="majorHAnsi" w:cstheme="minorHAnsi"/>
                <w:spacing w:val="2"/>
                <w:w w:val="102"/>
                <w:sz w:val="24"/>
                <w:szCs w:val="24"/>
              </w:rPr>
              <w:t>fname</w:t>
            </w:r>
            <w:proofErr w:type="spellEnd"/>
          </w:p>
        </w:tc>
        <w:tc>
          <w:tcPr>
            <w:tcW w:w="118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91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2028" w:type="dxa"/>
            <w:tcBorders>
              <w:top w:val="nil"/>
              <w:left w:val="nil"/>
              <w:bottom w:val="nil"/>
              <w:right w:val="nil"/>
            </w:tcBorders>
            <w:shd w:val="clear" w:color="auto" w:fill="D9D8D8"/>
          </w:tcPr>
          <w:p w:rsidR="00CF6CB4" w:rsidRPr="009E3259" w:rsidRDefault="00494689"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w w:val="102"/>
                <w:sz w:val="24"/>
                <w:szCs w:val="24"/>
              </w:rPr>
              <w:t>string</w:t>
            </w:r>
          </w:p>
        </w:tc>
        <w:tc>
          <w:tcPr>
            <w:tcW w:w="3089" w:type="dxa"/>
            <w:tcBorders>
              <w:top w:val="nil"/>
              <w:left w:val="nil"/>
              <w:bottom w:val="nil"/>
              <w:right w:val="nil"/>
            </w:tcBorders>
            <w:shd w:val="clear" w:color="auto" w:fill="D9D8D8"/>
          </w:tcPr>
          <w:p w:rsidR="00CF6CB4" w:rsidRPr="009E3259" w:rsidRDefault="00494689"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w w:val="102"/>
                <w:sz w:val="24"/>
                <w:szCs w:val="24"/>
              </w:rPr>
              <w:t>None</w:t>
            </w:r>
          </w:p>
        </w:tc>
      </w:tr>
      <w:tr w:rsidR="00CF6CB4" w:rsidRPr="009E3259">
        <w:trPr>
          <w:trHeight w:hRule="exact" w:val="266"/>
        </w:trPr>
        <w:tc>
          <w:tcPr>
            <w:tcW w:w="755" w:type="dxa"/>
            <w:tcBorders>
              <w:top w:val="nil"/>
              <w:left w:val="nil"/>
              <w:bottom w:val="nil"/>
              <w:right w:val="nil"/>
            </w:tcBorders>
            <w:shd w:val="clear" w:color="auto" w:fill="D9D8D8"/>
          </w:tcPr>
          <w:p w:rsidR="00CF6CB4" w:rsidRPr="009E3259" w:rsidRDefault="00802D0C" w:rsidP="00675E69">
            <w:pPr>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55" style="position:absolute;margin-left:0;margin-top:12.35pt;width:398.9pt;height:20.3pt;z-index:-9070;mso-position-horizontal-relative:page;mso-position-vertical-relative:text" coordorigin="2347,-19" coordsize="7978,245">
                  <v:shape id="_x0000_s1856" style="position:absolute;left:2347;top:-19;width:7978;height:245" coordorigin="2347,-19" coordsize="7978,245" path="m2347,-19r,245l10325,226r,-245l2347,-19xe" fillcolor="#d9d8d8" stroked="f">
                    <v:path arrowok="t"/>
                  </v:shape>
                  <w10:wrap anchorx="page"/>
                </v:group>
              </w:pict>
            </w:r>
            <w:r w:rsidR="00494689" w:rsidRPr="009E3259">
              <w:rPr>
                <w:rFonts w:asciiTheme="majorHAnsi" w:eastAsia="Courier New" w:hAnsiTheme="majorHAnsi" w:cstheme="minorHAnsi"/>
                <w:spacing w:val="2"/>
                <w:w w:val="102"/>
                <w:sz w:val="24"/>
                <w:szCs w:val="24"/>
              </w:rPr>
              <w:t xml:space="preserve"> </w:t>
            </w:r>
            <w:proofErr w:type="spellStart"/>
            <w:r w:rsidR="005E71DA" w:rsidRPr="009E3259">
              <w:rPr>
                <w:rFonts w:asciiTheme="majorHAnsi" w:eastAsia="Courier New" w:hAnsiTheme="majorHAnsi" w:cstheme="minorHAnsi"/>
                <w:spacing w:val="2"/>
                <w:w w:val="102"/>
                <w:sz w:val="24"/>
                <w:szCs w:val="24"/>
              </w:rPr>
              <w:t>lname</w:t>
            </w:r>
            <w:proofErr w:type="spellEnd"/>
          </w:p>
        </w:tc>
        <w:tc>
          <w:tcPr>
            <w:tcW w:w="118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918"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c>
          <w:tcPr>
            <w:tcW w:w="2028" w:type="dxa"/>
            <w:tcBorders>
              <w:top w:val="nil"/>
              <w:left w:val="nil"/>
              <w:bottom w:val="nil"/>
              <w:right w:val="nil"/>
            </w:tcBorders>
            <w:shd w:val="clear" w:color="auto" w:fill="D9D8D8"/>
          </w:tcPr>
          <w:p w:rsidR="00CF6CB4" w:rsidRPr="009E3259" w:rsidRDefault="00494689"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w w:val="102"/>
                <w:sz w:val="24"/>
                <w:szCs w:val="24"/>
              </w:rPr>
              <w:t>string</w:t>
            </w:r>
          </w:p>
        </w:tc>
        <w:tc>
          <w:tcPr>
            <w:tcW w:w="3089" w:type="dxa"/>
            <w:tcBorders>
              <w:top w:val="nil"/>
              <w:left w:val="nil"/>
              <w:bottom w:val="nil"/>
              <w:right w:val="nil"/>
            </w:tcBorders>
            <w:shd w:val="clear" w:color="auto" w:fill="D9D8D8"/>
          </w:tcPr>
          <w:p w:rsidR="00CF6CB4" w:rsidRPr="009E3259" w:rsidRDefault="00494689"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w w:val="102"/>
                <w:sz w:val="24"/>
                <w:szCs w:val="24"/>
              </w:rPr>
              <w:t>None</w:t>
            </w:r>
          </w:p>
        </w:tc>
      </w:tr>
    </w:tbl>
    <w:p w:rsidR="00CF6CB4" w:rsidRPr="009E3259" w:rsidRDefault="005E71DA" w:rsidP="0049468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position w:val="2"/>
          <w:sz w:val="24"/>
          <w:szCs w:val="24"/>
        </w:rPr>
        <w:t>comment</w:t>
      </w:r>
      <w:r w:rsidRPr="009E3259">
        <w:rPr>
          <w:rFonts w:asciiTheme="majorHAnsi" w:eastAsia="Courier New" w:hAnsiTheme="majorHAnsi" w:cstheme="minorHAnsi"/>
          <w:position w:val="2"/>
          <w:sz w:val="24"/>
          <w:szCs w:val="24"/>
        </w:rPr>
        <w:t>s</w:t>
      </w:r>
      <w:proofErr w:type="gramEnd"/>
      <w:r w:rsidRPr="009E3259">
        <w:rPr>
          <w:rFonts w:asciiTheme="majorHAnsi" w:eastAsia="Courier New" w:hAnsiTheme="majorHAnsi" w:cstheme="minorHAnsi"/>
          <w:position w:val="2"/>
          <w:sz w:val="24"/>
          <w:szCs w:val="24"/>
        </w:rPr>
        <w:t xml:space="preserve">              </w:t>
      </w:r>
      <w:r w:rsidRPr="009E3259">
        <w:rPr>
          <w:rFonts w:asciiTheme="majorHAnsi" w:eastAsia="Courier New" w:hAnsiTheme="majorHAnsi" w:cstheme="minorHAnsi"/>
          <w:spacing w:val="100"/>
          <w:position w:val="2"/>
          <w:sz w:val="24"/>
          <w:szCs w:val="24"/>
        </w:rPr>
        <w:t xml:space="preserve"> </w:t>
      </w:r>
      <w:r w:rsidR="00494689" w:rsidRPr="009E3259">
        <w:rPr>
          <w:rFonts w:asciiTheme="majorHAnsi" w:eastAsia="Courier New" w:hAnsiTheme="majorHAnsi" w:cstheme="minorHAnsi"/>
          <w:spacing w:val="100"/>
          <w:position w:val="2"/>
          <w:sz w:val="24"/>
          <w:szCs w:val="24"/>
        </w:rPr>
        <w:tab/>
        <w:t xml:space="preserve">     </w:t>
      </w:r>
      <w:r w:rsidRPr="009E3259">
        <w:rPr>
          <w:rFonts w:asciiTheme="majorHAnsi" w:eastAsia="Courier New" w:hAnsiTheme="majorHAnsi" w:cstheme="minorHAnsi"/>
          <w:spacing w:val="2"/>
          <w:position w:val="2"/>
          <w:sz w:val="24"/>
          <w:szCs w:val="24"/>
        </w:rPr>
        <w:t>strin</w:t>
      </w:r>
      <w:r w:rsidRPr="009E3259">
        <w:rPr>
          <w:rFonts w:asciiTheme="majorHAnsi" w:eastAsia="Courier New" w:hAnsiTheme="majorHAnsi" w:cstheme="minorHAnsi"/>
          <w:position w:val="2"/>
          <w:sz w:val="24"/>
          <w:szCs w:val="24"/>
        </w:rPr>
        <w:t xml:space="preserve">g            </w:t>
      </w:r>
      <w:r w:rsidRPr="009E3259">
        <w:rPr>
          <w:rFonts w:asciiTheme="majorHAnsi" w:eastAsia="Courier New" w:hAnsiTheme="majorHAnsi" w:cstheme="minorHAnsi"/>
          <w:spacing w:val="89"/>
          <w:position w:val="2"/>
          <w:sz w:val="24"/>
          <w:szCs w:val="24"/>
        </w:rPr>
        <w:t xml:space="preserve"> </w:t>
      </w:r>
      <w:r w:rsidR="00494689" w:rsidRPr="009E3259">
        <w:rPr>
          <w:rFonts w:asciiTheme="majorHAnsi" w:eastAsia="Courier New" w:hAnsiTheme="majorHAnsi" w:cstheme="minorHAnsi"/>
          <w:spacing w:val="89"/>
          <w:position w:val="2"/>
          <w:sz w:val="24"/>
          <w:szCs w:val="24"/>
        </w:rPr>
        <w:tab/>
        <w:t xml:space="preserve">    </w:t>
      </w:r>
      <w:r w:rsidRPr="009E3259">
        <w:rPr>
          <w:rFonts w:asciiTheme="majorHAnsi" w:eastAsia="Courier New" w:hAnsiTheme="majorHAnsi" w:cstheme="minorHAnsi"/>
          <w:spacing w:val="2"/>
          <w:w w:val="102"/>
          <w:position w:val="2"/>
          <w:sz w:val="24"/>
          <w:szCs w:val="24"/>
        </w:rPr>
        <w:t>None</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5:</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spellStart"/>
      <w:r w:rsidRPr="009E3259">
        <w:rPr>
          <w:rFonts w:asciiTheme="majorHAnsi" w:eastAsia="Calibri" w:hAnsiTheme="majorHAnsi" w:cstheme="minorHAnsi"/>
          <w:sz w:val="24"/>
          <w:szCs w:val="24"/>
        </w:rPr>
        <w:t>HCatStorer</w:t>
      </w:r>
      <w:proofErr w:type="spellEnd"/>
      <w:proofErr w:type="gramEnd"/>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Exi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Grun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0F77A4" w:rsidRPr="009E3259" w:rsidRDefault="005E71DA" w:rsidP="00BF1C65">
      <w:pPr>
        <w:ind w:left="720"/>
        <w:rPr>
          <w:rFonts w:asciiTheme="majorHAnsi" w:eastAsia="Calibri" w:hAnsiTheme="majorHAnsi" w:cstheme="minorHAnsi"/>
          <w:w w:val="25"/>
          <w:sz w:val="24"/>
          <w:szCs w:val="24"/>
        </w:rPr>
      </w:pPr>
      <w:proofErr w:type="spellStart"/>
      <w:proofErr w:type="gramStart"/>
      <w:r w:rsidRPr="009E3259">
        <w:rPr>
          <w:rFonts w:asciiTheme="majorHAnsi" w:eastAsia="Calibri" w:hAnsiTheme="majorHAnsi" w:cstheme="minorHAnsi"/>
          <w:sz w:val="24"/>
          <w:szCs w:val="24"/>
        </w:rPr>
        <w:t>useHCatalog</w:t>
      </w:r>
      <w:proofErr w:type="spellEnd"/>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option</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BF1C65" w:rsidRPr="009E3259" w:rsidRDefault="00BF1C65" w:rsidP="00675E69">
      <w:pPr>
        <w:rPr>
          <w:rFonts w:asciiTheme="majorHAnsi" w:eastAsia="Calibr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pig</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useHCatalog</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BF1C65" w:rsidRPr="009E3259" w:rsidRDefault="00BF1C65" w:rsidP="000F77A4">
      <w:pPr>
        <w:ind w:firstLine="720"/>
        <w:rPr>
          <w:rFonts w:asciiTheme="majorHAnsi" w:eastAsia="Courier New" w:hAnsiTheme="majorHAnsi" w:cstheme="minorHAnsi"/>
          <w:sz w:val="24"/>
          <w:szCs w:val="24"/>
        </w:rPr>
      </w:pPr>
    </w:p>
    <w:p w:rsidR="00BF1C65" w:rsidRPr="009E3259" w:rsidRDefault="00BF1C65" w:rsidP="000F77A4">
      <w:pPr>
        <w:ind w:firstLine="720"/>
        <w:rPr>
          <w:rFonts w:asciiTheme="majorHAnsi" w:eastAsia="Courier New"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Define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visits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relations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arrow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browse</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through</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history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5.3.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HCatStorer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match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proofErr w:type="gramStart"/>
      <w:r w:rsidRPr="009E3259">
        <w:rPr>
          <w:rFonts w:asciiTheme="majorHAnsi" w:eastAsia="Calibri" w:hAnsiTheme="majorHAnsi" w:cstheme="minorHAnsi"/>
          <w:b/>
          <w:sz w:val="24"/>
          <w:szCs w:val="24"/>
        </w:rPr>
        <w:t>joes</w:t>
      </w:r>
      <w:proofErr w:type="spellEnd"/>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accomplish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projection.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852" style="position:absolute;margin-left:122.25pt;margin-top:9.8pt;width:408.7pt;height:25.95pt;z-index:-9069;mso-position-horizontal-relative:page" coordorigin="2337,31" coordsize="7998,519">
            <v:shape id="_x0000_s1854" style="position:absolute;left:2347;top:41;width:7978;height:250" coordorigin="2347,41" coordsize="7978,250" path="m2347,41r,250l10325,291r,-250l2347,41xe" fillcolor="#d9d8d8" stroked="f">
              <v:path arrowok="t"/>
            </v:shape>
            <v:shape id="_x0000_s1853" style="position:absolute;left:2347;top:291;width:7978;height:250" coordorigin="2347,291" coordsize="7978,250" path="m2347,291r,249l10325,540r,-249l2347,291xe" fillcolor="#d9d8d8" stroked="f">
              <v:path arrowok="t"/>
            </v:shape>
            <w10:wrap anchorx="page"/>
          </v:group>
        </w:pict>
      </w: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grunt</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project_jo</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36"/>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sz w:val="24"/>
          <w:szCs w:val="24"/>
        </w:rPr>
        <w:t>FOREAC</w:t>
      </w:r>
      <w:r w:rsidRPr="009E3259">
        <w:rPr>
          <w:rFonts w:asciiTheme="majorHAnsi" w:eastAsia="Courier New" w:hAnsiTheme="majorHAnsi" w:cstheme="minorHAnsi"/>
          <w:sz w:val="24"/>
          <w:szCs w:val="24"/>
        </w:rPr>
        <w:t>H</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sz w:val="24"/>
          <w:szCs w:val="24"/>
        </w:rPr>
        <w:t>jo</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GENERAT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8"/>
          <w:sz w:val="24"/>
          <w:szCs w:val="24"/>
        </w:rPr>
        <w:t xml:space="preserve"> </w:t>
      </w:r>
      <w:proofErr w:type="spellStart"/>
      <w:r w:rsidRPr="009E3259">
        <w:rPr>
          <w:rFonts w:asciiTheme="majorHAnsi" w:eastAsia="Courier New" w:hAnsiTheme="majorHAnsi" w:cstheme="minorHAnsi"/>
          <w:spacing w:val="2"/>
          <w:sz w:val="24"/>
          <w:szCs w:val="24"/>
        </w:rPr>
        <w:t>fname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w w:val="102"/>
          <w:sz w:val="24"/>
          <w:szCs w:val="24"/>
        </w:rPr>
        <w:t>lname</w:t>
      </w:r>
      <w:proofErr w:type="spell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w w:val="102"/>
          <w:sz w:val="24"/>
          <w:szCs w:val="24"/>
        </w:rPr>
        <w:t>info_comment</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Store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projection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F77A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49" style="position:absolute;left:0;text-align:left;margin-left:116.85pt;margin-top:1.5pt;width:399.9pt;height:34.3pt;z-index:-9068;mso-position-horizontal-relative:page" coordorigin="2337,-251" coordsize="7998,519">
            <v:shape id="_x0000_s1851" style="position:absolute;left:2347;top:-241;width:7978;height:250" coordorigin="2347,-241" coordsize="7978,250" path="m2347,-241r,249l10325,8r,-249l2347,-241xe" fillcolor="#d9d8d8" stroked="f">
              <v:path arrowok="t"/>
            </v:shape>
            <v:shape id="_x0000_s1850"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grunt</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STOR</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1"/>
          <w:sz w:val="24"/>
          <w:szCs w:val="24"/>
        </w:rPr>
        <w:t xml:space="preserve"> </w:t>
      </w:r>
      <w:proofErr w:type="spellStart"/>
      <w:r w:rsidR="005E71DA" w:rsidRPr="009E3259">
        <w:rPr>
          <w:rFonts w:asciiTheme="majorHAnsi" w:eastAsia="Courier New" w:hAnsiTheme="majorHAnsi" w:cstheme="minorHAnsi"/>
          <w:spacing w:val="2"/>
          <w:sz w:val="24"/>
          <w:szCs w:val="24"/>
        </w:rPr>
        <w:t>project_jo</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36"/>
          <w:sz w:val="24"/>
          <w:szCs w:val="24"/>
        </w:rPr>
        <w:t xml:space="preserve"> </w:t>
      </w:r>
      <w:r w:rsidR="005E71DA" w:rsidRPr="009E3259">
        <w:rPr>
          <w:rFonts w:asciiTheme="majorHAnsi" w:eastAsia="Courier New" w:hAnsiTheme="majorHAnsi" w:cstheme="minorHAnsi"/>
          <w:spacing w:val="2"/>
          <w:sz w:val="24"/>
          <w:szCs w:val="24"/>
        </w:rPr>
        <w:t>INT</w:t>
      </w:r>
      <w:r w:rsidR="005E71DA" w:rsidRPr="009E3259">
        <w:rPr>
          <w:rFonts w:asciiTheme="majorHAnsi" w:eastAsia="Courier New" w:hAnsiTheme="majorHAnsi" w:cstheme="minorHAnsi"/>
          <w:sz w:val="24"/>
          <w:szCs w:val="24"/>
        </w:rPr>
        <w:t>O</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joes</w:t>
      </w:r>
      <w:r w:rsidR="005E71DA" w:rsidRPr="009E3259">
        <w:rPr>
          <w:rFonts w:asciiTheme="majorHAnsi" w:eastAsia="Courier New" w:hAnsiTheme="majorHAnsi" w:cstheme="minorHAnsi"/>
          <w:sz w:val="24"/>
          <w:szCs w:val="24"/>
        </w:rPr>
        <w:t>'</w:t>
      </w:r>
      <w:proofErr w:type="spellEnd"/>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w w:val="102"/>
          <w:sz w:val="24"/>
          <w:szCs w:val="24"/>
        </w:rPr>
        <w:t>USING</w:t>
      </w:r>
    </w:p>
    <w:p w:rsidR="00CF6CB4" w:rsidRPr="009E3259" w:rsidRDefault="005E71DA" w:rsidP="000F77A4">
      <w:pPr>
        <w:ind w:firstLine="720"/>
        <w:rPr>
          <w:rFonts w:asciiTheme="majorHAnsi" w:eastAsia="Courier New" w:hAnsiTheme="majorHAnsi" w:cstheme="minorHAnsi"/>
          <w:sz w:val="24"/>
          <w:szCs w:val="24"/>
        </w:rPr>
      </w:pPr>
      <w:proofErr w:type="spellStart"/>
      <w:proofErr w:type="gramStart"/>
      <w:r w:rsidRPr="009E3259">
        <w:rPr>
          <w:rFonts w:asciiTheme="majorHAnsi" w:eastAsia="Courier New" w:hAnsiTheme="majorHAnsi" w:cstheme="minorHAnsi"/>
          <w:spacing w:val="2"/>
          <w:w w:val="102"/>
          <w:sz w:val="24"/>
          <w:szCs w:val="24"/>
        </w:rPr>
        <w:t>org.apache.hcatalog.pig.HCatStorer</w:t>
      </w:r>
      <w:proofErr w:type="spellEnd"/>
      <w:r w:rsidRPr="009E3259">
        <w:rPr>
          <w:rFonts w:asciiTheme="majorHAnsi" w:eastAsia="Courier New" w:hAnsiTheme="majorHAnsi" w:cstheme="minorHAnsi"/>
          <w:spacing w:val="2"/>
          <w:w w:val="102"/>
          <w:sz w:val="24"/>
          <w:szCs w:val="24"/>
        </w:rPr>
        <w:t>(</w:t>
      </w:r>
      <w:proofErr w:type="gram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command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failed</w:t>
      </w:r>
      <w:r w:rsidRPr="006776E4">
        <w:rPr>
          <w:rFonts w:asciiTheme="majorHAnsi" w:eastAsia="Calibri" w:hAnsiTheme="majorHAnsi" w:cstheme="minorHAnsi"/>
          <w:sz w:val="24"/>
          <w:szCs w:val="24"/>
        </w:rPr>
        <w:t>.    W</w:t>
      </w:r>
      <w:r w:rsidRPr="009E3259">
        <w:rPr>
          <w:rFonts w:asciiTheme="majorHAnsi" w:eastAsia="Calibri" w:hAnsiTheme="majorHAnsi" w:cstheme="minorHAnsi"/>
          <w:sz w:val="24"/>
          <w:szCs w:val="24"/>
        </w:rPr>
        <w:t>hy?</w:t>
      </w:r>
      <w:r w:rsidRPr="006776E4">
        <w:rPr>
          <w:rFonts w:asciiTheme="majorHAnsi" w:eastAsia="Calibri" w:hAnsiTheme="majorHAnsi" w:cstheme="minorHAnsi"/>
          <w:sz w:val="24"/>
          <w:szCs w:val="24"/>
        </w:rPr>
        <w:t xml:space="preserve">    </w:t>
      </w:r>
      <w:r w:rsidR="006776E4">
        <w:rPr>
          <w:rFonts w:asciiTheme="majorHAnsi" w:eastAsia="Calibri" w:hAnsiTheme="majorHAnsi" w:cstheme="minorHAnsi"/>
          <w:sz w:val="24"/>
          <w:szCs w:val="24"/>
        </w:rPr>
        <w:t>________</w:t>
      </w:r>
      <w:r w:rsidRPr="006776E4">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76E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projection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fname</w:t>
      </w:r>
      <w:proofErr w:type="spellEnd"/>
      <w:r w:rsidRPr="009E3259">
        <w:rPr>
          <w:rFonts w:asciiTheme="majorHAnsi" w:eastAsia="Calibri" w:hAnsiTheme="majorHAnsi" w:cstheme="minorHAnsi"/>
          <w:w w:val="41"/>
          <w:sz w:val="24"/>
          <w:szCs w:val="24"/>
        </w:rPr>
        <w:t>,    </w:t>
      </w:r>
      <w:proofErr w:type="spellStart"/>
      <w:r w:rsidRPr="009E3259">
        <w:rPr>
          <w:rFonts w:asciiTheme="majorHAnsi" w:eastAsia="Calibri" w:hAnsiTheme="majorHAnsi" w:cstheme="minorHAnsi"/>
          <w:b/>
          <w:sz w:val="24"/>
          <w:szCs w:val="24"/>
        </w:rPr>
        <w:t>lname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info_comment</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HCatalog</w:t>
      </w:r>
      <w:proofErr w:type="spellEnd"/>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has</w:t>
      </w:r>
      <w:r w:rsidRPr="006776E4">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schem</w:t>
      </w:r>
      <w:r w:rsidRPr="006776E4">
        <w:rPr>
          <w:rFonts w:asciiTheme="majorHAnsi" w:eastAsia="Calibri" w:hAnsiTheme="majorHAnsi" w:cstheme="minorHAnsi"/>
          <w:sz w:val="24"/>
          <w:szCs w:val="24"/>
        </w:rPr>
        <w:t>a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fname</w:t>
      </w:r>
      <w:proofErr w:type="spellEnd"/>
      <w:r w:rsidRPr="009E3259">
        <w:rPr>
          <w:rFonts w:asciiTheme="majorHAnsi" w:eastAsia="Calibri" w:hAnsiTheme="majorHAnsi" w:cstheme="minorHAnsi"/>
          <w:w w:val="41"/>
          <w:sz w:val="24"/>
          <w:szCs w:val="24"/>
        </w:rPr>
        <w:t>,    </w:t>
      </w:r>
      <w:proofErr w:type="spellStart"/>
      <w:r w:rsidRPr="009E3259">
        <w:rPr>
          <w:rFonts w:asciiTheme="majorHAnsi" w:eastAsia="Calibri" w:hAnsiTheme="majorHAnsi" w:cstheme="minorHAnsi"/>
          <w:b/>
          <w:sz w:val="24"/>
          <w:szCs w:val="24"/>
        </w:rPr>
        <w:t>lname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comments</w:t>
      </w:r>
      <w:r w:rsidRPr="009E3259">
        <w:rPr>
          <w:rFonts w:asciiTheme="majorHAnsi" w:eastAsia="Calibri" w:hAnsiTheme="majorHAnsi" w:cstheme="minorHAnsi"/>
          <w:w w:val="74"/>
          <w:sz w:val="24"/>
          <w:szCs w:val="24"/>
        </w:rPr>
        <w:t>.    T</w:t>
      </w:r>
      <w:r w:rsidRPr="006776E4">
        <w:rPr>
          <w:rFonts w:asciiTheme="majorHAnsi" w:eastAsia="Calibri" w:hAnsiTheme="majorHAnsi" w:cstheme="minorHAnsi"/>
          <w:sz w:val="24"/>
          <w:szCs w:val="24"/>
        </w:rPr>
        <w:t>h</w:t>
      </w:r>
      <w:r w:rsidRPr="009E3259">
        <w:rPr>
          <w:rFonts w:asciiTheme="majorHAnsi" w:eastAsia="Calibri" w:hAnsiTheme="majorHAnsi" w:cstheme="minorHAnsi"/>
          <w:w w:val="74"/>
          <w:sz w:val="24"/>
          <w:szCs w:val="24"/>
        </w:rPr>
        <w:t>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fname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lname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match,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proofErr w:type="spellStart"/>
      <w:r w:rsidRPr="009E3259">
        <w:rPr>
          <w:rFonts w:asciiTheme="majorHAnsi" w:eastAsia="Calibri" w:hAnsiTheme="majorHAnsi" w:cstheme="minorHAnsi"/>
          <w:b/>
          <w:sz w:val="24"/>
          <w:szCs w:val="24"/>
        </w:rPr>
        <w:t>info_comment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renamed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comments</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Modify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projection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keyword: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BF1C65">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46" style="position:absolute;left:0;text-align:left;margin-left:116.85pt;margin-top:1.55pt;width:399.9pt;height:25.95pt;z-index:-9067;mso-position-horizontal-relative:page" coordorigin="2337,31" coordsize="7998,519">
            <v:shape id="_x0000_s1848" style="position:absolute;left:2347;top:41;width:7978;height:250" coordorigin="2347,41" coordsize="7978,250" path="m2347,41r,250l10325,291r,-250l2347,41xe" fillcolor="#d9d8d8" stroked="f">
              <v:path arrowok="t"/>
            </v:shape>
            <v:shape id="_x0000_s1847" style="position:absolute;left:2347;top:291;width:7978;height:250" coordorigin="2347,291" coordsize="7978,250" path="m2347,291r,249l10325,540r,-249l2347,291xe" fillcolor="#d9d8d8" stroked="f">
              <v:path arrowok="t"/>
            </v:shape>
            <w10:wrap anchorx="page"/>
          </v:group>
        </w:pict>
      </w:r>
      <w:proofErr w:type="spellStart"/>
      <w:r w:rsidR="005E71DA" w:rsidRPr="009E3259">
        <w:rPr>
          <w:rFonts w:asciiTheme="majorHAnsi" w:eastAsia="Courier New" w:hAnsiTheme="majorHAnsi" w:cstheme="minorHAnsi"/>
          <w:spacing w:val="2"/>
          <w:sz w:val="24"/>
          <w:szCs w:val="24"/>
        </w:rPr>
        <w:t>project_jo</w:t>
      </w:r>
      <w:r w:rsidR="005E71DA" w:rsidRPr="009E3259">
        <w:rPr>
          <w:rFonts w:asciiTheme="majorHAnsi" w:eastAsia="Courier New" w:hAnsiTheme="majorHAnsi" w:cstheme="minorHAnsi"/>
          <w:sz w:val="24"/>
          <w:szCs w:val="24"/>
        </w:rPr>
        <w:t>e</w:t>
      </w:r>
      <w:proofErr w:type="spellEnd"/>
      <w:r w:rsidR="005E71DA" w:rsidRPr="009E3259">
        <w:rPr>
          <w:rFonts w:asciiTheme="majorHAnsi" w:eastAsia="Courier New" w:hAnsiTheme="majorHAnsi" w:cstheme="minorHAnsi"/>
          <w:spacing w:val="36"/>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r w:rsidR="005E71DA" w:rsidRPr="009E3259">
        <w:rPr>
          <w:rFonts w:asciiTheme="majorHAnsi" w:eastAsia="Courier New" w:hAnsiTheme="majorHAnsi" w:cstheme="minorHAnsi"/>
          <w:spacing w:val="2"/>
          <w:sz w:val="24"/>
          <w:szCs w:val="24"/>
        </w:rPr>
        <w:t>FOREAC</w:t>
      </w:r>
      <w:r w:rsidR="005E71DA" w:rsidRPr="009E3259">
        <w:rPr>
          <w:rFonts w:asciiTheme="majorHAnsi" w:eastAsia="Courier New" w:hAnsiTheme="majorHAnsi" w:cstheme="minorHAnsi"/>
          <w:sz w:val="24"/>
          <w:szCs w:val="24"/>
        </w:rPr>
        <w:t>H</w:t>
      </w:r>
      <w:r w:rsidR="005E71DA" w:rsidRPr="009E3259">
        <w:rPr>
          <w:rFonts w:asciiTheme="majorHAnsi" w:eastAsia="Courier New" w:hAnsiTheme="majorHAnsi" w:cstheme="minorHAnsi"/>
          <w:spacing w:val="26"/>
          <w:sz w:val="24"/>
          <w:szCs w:val="24"/>
        </w:rPr>
        <w:t xml:space="preserve"> </w:t>
      </w:r>
      <w:proofErr w:type="spellStart"/>
      <w:proofErr w:type="gramStart"/>
      <w:r w:rsidR="005E71DA" w:rsidRPr="009E3259">
        <w:rPr>
          <w:rFonts w:asciiTheme="majorHAnsi" w:eastAsia="Courier New" w:hAnsiTheme="majorHAnsi" w:cstheme="minorHAnsi"/>
          <w:spacing w:val="2"/>
          <w:sz w:val="24"/>
          <w:szCs w:val="24"/>
        </w:rPr>
        <w:t>jo</w:t>
      </w:r>
      <w:r w:rsidR="005E71DA" w:rsidRPr="009E3259">
        <w:rPr>
          <w:rFonts w:asciiTheme="majorHAnsi" w:eastAsia="Courier New" w:hAnsiTheme="majorHAnsi" w:cstheme="minorHAnsi"/>
          <w:sz w:val="24"/>
          <w:szCs w:val="24"/>
        </w:rPr>
        <w:t>e</w:t>
      </w:r>
      <w:proofErr w:type="spellEnd"/>
      <w:proofErr w:type="gramEnd"/>
      <w:r w:rsidR="005E71DA" w:rsidRPr="009E3259">
        <w:rPr>
          <w:rFonts w:asciiTheme="majorHAnsi" w:eastAsia="Courier New" w:hAnsiTheme="majorHAnsi" w:cstheme="minorHAnsi"/>
          <w:spacing w:val="16"/>
          <w:sz w:val="24"/>
          <w:szCs w:val="24"/>
        </w:rPr>
        <w:t xml:space="preserve"> </w:t>
      </w:r>
      <w:r w:rsidR="005E71DA" w:rsidRPr="009E3259">
        <w:rPr>
          <w:rFonts w:asciiTheme="majorHAnsi" w:eastAsia="Courier New" w:hAnsiTheme="majorHAnsi" w:cstheme="minorHAnsi"/>
          <w:spacing w:val="2"/>
          <w:sz w:val="24"/>
          <w:szCs w:val="24"/>
        </w:rPr>
        <w:t>GENERAT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8"/>
          <w:sz w:val="24"/>
          <w:szCs w:val="24"/>
        </w:rPr>
        <w:t xml:space="preserve"> </w:t>
      </w:r>
      <w:proofErr w:type="spellStart"/>
      <w:r w:rsidR="005E71DA" w:rsidRPr="009E3259">
        <w:rPr>
          <w:rFonts w:asciiTheme="majorHAnsi" w:eastAsia="Courier New" w:hAnsiTheme="majorHAnsi" w:cstheme="minorHAnsi"/>
          <w:spacing w:val="2"/>
          <w:sz w:val="24"/>
          <w:szCs w:val="24"/>
        </w:rPr>
        <w:t>fname</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w w:val="102"/>
          <w:sz w:val="24"/>
          <w:szCs w:val="24"/>
        </w:rPr>
        <w:t>lname</w:t>
      </w:r>
      <w:proofErr w:type="spellEnd"/>
      <w:r w:rsidR="005E71DA" w:rsidRPr="009E3259">
        <w:rPr>
          <w:rFonts w:asciiTheme="majorHAnsi" w:eastAsia="Courier New" w:hAnsiTheme="majorHAnsi" w:cstheme="minorHAnsi"/>
          <w:spacing w:val="2"/>
          <w:w w:val="102"/>
          <w:sz w:val="24"/>
          <w:szCs w:val="24"/>
        </w:rPr>
        <w:t xml:space="preserve">, </w:t>
      </w:r>
      <w:proofErr w:type="spellStart"/>
      <w:r w:rsidR="005E71DA" w:rsidRPr="009E3259">
        <w:rPr>
          <w:rFonts w:asciiTheme="majorHAnsi" w:eastAsia="Courier New" w:hAnsiTheme="majorHAnsi" w:cstheme="minorHAnsi"/>
          <w:spacing w:val="2"/>
          <w:sz w:val="24"/>
          <w:szCs w:val="24"/>
        </w:rPr>
        <w:t>info_commen</w:t>
      </w:r>
      <w:r w:rsidR="005E71DA" w:rsidRPr="009E3259">
        <w:rPr>
          <w:rFonts w:asciiTheme="majorHAnsi" w:eastAsia="Courier New" w:hAnsiTheme="majorHAnsi" w:cstheme="minorHAnsi"/>
          <w:sz w:val="24"/>
          <w:szCs w:val="24"/>
        </w:rPr>
        <w:t>t</w:t>
      </w:r>
      <w:proofErr w:type="spellEnd"/>
      <w:r w:rsidR="005E71DA" w:rsidRPr="009E3259">
        <w:rPr>
          <w:rFonts w:asciiTheme="majorHAnsi" w:eastAsia="Courier New" w:hAnsiTheme="majorHAnsi" w:cstheme="minorHAnsi"/>
          <w:spacing w:val="38"/>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w w:val="102"/>
          <w:sz w:val="24"/>
          <w:szCs w:val="24"/>
        </w:rPr>
        <w:t>comments;</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run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again: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9468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grunt</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STOR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project_jo</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36"/>
          <w:sz w:val="24"/>
          <w:szCs w:val="24"/>
        </w:rPr>
        <w:t xml:space="preserve"> </w:t>
      </w:r>
      <w:r w:rsidRPr="009E3259">
        <w:rPr>
          <w:rFonts w:asciiTheme="majorHAnsi" w:eastAsia="Courier New" w:hAnsiTheme="majorHAnsi" w:cstheme="minorHAnsi"/>
          <w:spacing w:val="2"/>
          <w:sz w:val="24"/>
          <w:szCs w:val="24"/>
        </w:rPr>
        <w:t>INT</w:t>
      </w:r>
      <w:r w:rsidRPr="009E3259">
        <w:rPr>
          <w:rFonts w:asciiTheme="majorHAnsi" w:eastAsia="Courier New" w:hAnsiTheme="majorHAnsi" w:cstheme="minorHAnsi"/>
          <w:sz w:val="24"/>
          <w:szCs w:val="24"/>
        </w:rPr>
        <w:t>O</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joes</w:t>
      </w:r>
      <w:r w:rsidRPr="009E3259">
        <w:rPr>
          <w:rFonts w:asciiTheme="majorHAnsi" w:eastAsia="Courier New" w:hAnsiTheme="majorHAnsi" w:cstheme="minorHAnsi"/>
          <w:sz w:val="24"/>
          <w:szCs w:val="24"/>
        </w:rPr>
        <w:t>'</w:t>
      </w:r>
      <w:proofErr w:type="spell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w w:val="102"/>
          <w:sz w:val="24"/>
          <w:szCs w:val="24"/>
        </w:rPr>
        <w:t>USING</w:t>
      </w:r>
    </w:p>
    <w:p w:rsidR="00CF6CB4" w:rsidRPr="009E3259" w:rsidRDefault="00802D0C" w:rsidP="0049468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43" style="position:absolute;left:0;text-align:left;margin-left:116.85pt;margin-top:-12.55pt;width:399.9pt;height:25.95pt;z-index:-9066;mso-position-horizontal-relative:page" coordorigin="2337,-251" coordsize="7998,519">
            <v:shape id="_x0000_s1845" style="position:absolute;left:2347;top:-241;width:7978;height:250" coordorigin="2347,-241" coordsize="7978,250" path="m2347,-241r,249l10325,8r,-249l2347,-241xe" fillcolor="#d9d8d8" stroked="f">
              <v:path arrowok="t"/>
            </v:shape>
            <v:shape id="_x0000_s1844" style="position:absolute;left:2347;top:8;width:7978;height:250" coordorigin="2347,8" coordsize="7978,250" path="m2347,8r,250l10325,258r,-250l2347,8xe" fillcolor="#d9d8d8" stroked="f">
              <v:path arrowok="t"/>
            </v:shape>
            <w10:wrap anchorx="page"/>
          </v:group>
        </w:pict>
      </w:r>
      <w:proofErr w:type="spellStart"/>
      <w:proofErr w:type="gramStart"/>
      <w:r w:rsidR="005E71DA" w:rsidRPr="009E3259">
        <w:rPr>
          <w:rFonts w:asciiTheme="majorHAnsi" w:eastAsia="Courier New" w:hAnsiTheme="majorHAnsi" w:cstheme="minorHAnsi"/>
          <w:spacing w:val="2"/>
          <w:w w:val="102"/>
          <w:sz w:val="24"/>
          <w:szCs w:val="24"/>
        </w:rPr>
        <w:t>org.apache.hcatalog.pig.HCatStorer</w:t>
      </w:r>
      <w:proofErr w:type="spellEnd"/>
      <w:r w:rsidR="005E71DA" w:rsidRPr="009E3259">
        <w:rPr>
          <w:rFonts w:asciiTheme="majorHAnsi" w:eastAsia="Courier New" w:hAnsiTheme="majorHAnsi" w:cstheme="minorHAnsi"/>
          <w:spacing w:val="2"/>
          <w:w w:val="102"/>
          <w:sz w:val="24"/>
          <w:szCs w:val="24"/>
        </w:rPr>
        <w:t>(</w:t>
      </w:r>
      <w:proofErr w:type="gram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time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and</w:t>
      </w:r>
      <w:r w:rsidRPr="006776E4">
        <w:rPr>
          <w:rFonts w:asciiTheme="majorHAnsi" w:eastAsia="Calibri" w:hAnsiTheme="majorHAnsi" w:cstheme="minorHAnsi"/>
          <w:sz w:val="24"/>
          <w:szCs w:val="24"/>
        </w:rPr>
        <w:t xml:space="preserve">    a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p>
    <w:p w:rsidR="00BF1C65" w:rsidRPr="009E3259" w:rsidRDefault="00BF1C65" w:rsidP="00BF1C65">
      <w:pPr>
        <w:ind w:firstLine="720"/>
        <w:rPr>
          <w:rFonts w:asciiTheme="majorHAnsi" w:eastAsia="Calibr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6:</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Verify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6.1.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Qui</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the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Grun</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shell</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and</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star</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the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Hive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shell</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again.</w:t>
      </w:r>
      <w:r w:rsidRPr="006776E4">
        <w:rPr>
          <w:rFonts w:asciiTheme="majorHAnsi" w:eastAsia="Calibri" w:hAnsiTheme="majorHAnsi" w:cstheme="minorHAnsi"/>
          <w:sz w:val="24"/>
          <w:szCs w:val="24"/>
        </w:rPr>
        <w:t xml:space="preserve">    </w:t>
      </w:r>
    </w:p>
    <w:p w:rsidR="00CF6CB4" w:rsidRPr="006776E4" w:rsidRDefault="00CF6CB4" w:rsidP="00BF1C65">
      <w:pPr>
        <w:ind w:left="720"/>
        <w:rPr>
          <w:rFonts w:asciiTheme="majorHAnsi" w:eastAsia="Calibr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6.2.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select </w:t>
      </w: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 xml:space="preserve">from </w:t>
      </w:r>
      <w:proofErr w:type="spellStart"/>
      <w:r w:rsidRPr="009E3259">
        <w:rPr>
          <w:rFonts w:asciiTheme="majorHAnsi" w:eastAsia="Courier New" w:hAnsiTheme="majorHAnsi" w:cstheme="minorHAnsi"/>
          <w:spacing w:val="2"/>
          <w:w w:val="102"/>
          <w:sz w:val="24"/>
          <w:szCs w:val="24"/>
          <w:highlight w:val="lightGray"/>
        </w:rPr>
        <w:t>joes</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visitors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their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comments</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Step    7:</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p>
    <w:p w:rsidR="00BF1C65" w:rsidRPr="009E3259" w:rsidRDefault="00BF1C65" w:rsidP="00675E69">
      <w:pPr>
        <w:rPr>
          <w:rFonts w:asciiTheme="majorHAnsi" w:eastAsia="Calibri" w:hAnsiTheme="majorHAnsi" w:cstheme="minorHAnsi"/>
          <w:w w:val="25"/>
          <w:sz w:val="24"/>
          <w:szCs w:val="24"/>
        </w:rPr>
      </w:pPr>
    </w:p>
    <w:p w:rsidR="00CF6CB4" w:rsidRPr="009E3259" w:rsidRDefault="005E71DA" w:rsidP="006776E4">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7.1.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can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check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system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b/>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p>
    <w:p w:rsidR="00CF6CB4" w:rsidRPr="009E3259" w:rsidRDefault="005E71DA" w:rsidP="006776E4">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command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/apps/hiv</w:t>
      </w:r>
      <w:r w:rsidRPr="009E3259">
        <w:rPr>
          <w:rFonts w:asciiTheme="majorHAnsi" w:eastAsia="Calibri" w:hAnsiTheme="majorHAnsi" w:cstheme="minorHAnsi"/>
          <w:b/>
          <w:spacing w:val="1"/>
          <w:sz w:val="24"/>
          <w:szCs w:val="24"/>
        </w:rPr>
        <w:t>e</w:t>
      </w:r>
      <w:r w:rsidRPr="009E3259">
        <w:rPr>
          <w:rFonts w:asciiTheme="majorHAnsi" w:eastAsia="Calibri" w:hAnsiTheme="majorHAnsi" w:cstheme="minorHAnsi"/>
          <w:b/>
          <w:sz w:val="24"/>
          <w:szCs w:val="24"/>
        </w:rPr>
        <w:t>/warehouse/</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76E4">
      <w:pPr>
        <w:jc w:val="both"/>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94689">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proofErr w:type="gramStart"/>
      <w:r w:rsidRPr="009E3259">
        <w:rPr>
          <w:rFonts w:asciiTheme="majorHAnsi" w:eastAsia="Courier New" w:hAnsiTheme="majorHAnsi" w:cstheme="minorHAnsi"/>
          <w:spacing w:val="2"/>
          <w:sz w:val="24"/>
          <w:szCs w:val="24"/>
        </w:rPr>
        <w:t>hadoo</w:t>
      </w:r>
      <w:r w:rsidRPr="009E3259">
        <w:rPr>
          <w:rFonts w:asciiTheme="majorHAnsi" w:eastAsia="Courier New" w:hAnsiTheme="majorHAnsi" w:cstheme="minorHAnsi"/>
          <w:sz w:val="24"/>
          <w:szCs w:val="24"/>
        </w:rPr>
        <w:t>p</w:t>
      </w:r>
      <w:proofErr w:type="spellEnd"/>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w:t>
      </w:r>
      <w:proofErr w:type="spellStart"/>
      <w:r w:rsidRPr="009E3259">
        <w:rPr>
          <w:rFonts w:asciiTheme="majorHAnsi" w:eastAsia="Courier New" w:hAnsiTheme="majorHAnsi" w:cstheme="minorHAnsi"/>
          <w:spacing w:val="2"/>
          <w:sz w:val="24"/>
          <w:szCs w:val="24"/>
        </w:rPr>
        <w:t>l</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w w:val="102"/>
          <w:sz w:val="24"/>
          <w:szCs w:val="24"/>
        </w:rPr>
        <w:t>/apps/hive/warehouse/</w:t>
      </w:r>
      <w:proofErr w:type="spellStart"/>
      <w:r w:rsidRPr="009E3259">
        <w:rPr>
          <w:rFonts w:asciiTheme="majorHAnsi" w:eastAsia="Courier New" w:hAnsiTheme="majorHAnsi" w:cstheme="minorHAnsi"/>
          <w:spacing w:val="2"/>
          <w:w w:val="102"/>
          <w:sz w:val="24"/>
          <w:szCs w:val="24"/>
        </w:rPr>
        <w:t>joes</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Foun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z w:val="24"/>
          <w:szCs w:val="24"/>
        </w:rPr>
        <w:t>1</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items</w:t>
      </w:r>
    </w:p>
    <w:p w:rsidR="00CF6CB4" w:rsidRPr="009E3259" w:rsidRDefault="00802D0C" w:rsidP="0049468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839" style="position:absolute;left:0;text-align:left;margin-left:116.85pt;margin-top:-25.6pt;width:399.9pt;height:38.45pt;z-index:-9065;mso-position-horizontal-relative:page" coordorigin="2337,-512" coordsize="7998,769">
            <v:shape id="_x0000_s1842" style="position:absolute;left:2347;top:-502;width:7978;height:250" coordorigin="2347,-502" coordsize="7978,250" path="m2347,-502r,250l10325,-252r,-250l2347,-502xe" fillcolor="#d9d8d8" stroked="f">
              <v:path arrowok="t"/>
            </v:shape>
            <v:shape id="_x0000_s1841" style="position:absolute;left:2347;top:-252;width:7978;height:250" coordorigin="2347,-252" coordsize="7978,250" path="m2347,-252r,249l10325,-3r,-249l2347,-252xe" fillcolor="#d9d8d8" stroked="f">
              <v:path arrowok="t"/>
            </v:shape>
            <v:shape id="_x0000_s1840" style="position:absolute;left:2347;top:-3;width:7978;height:250" coordorigin="2347,-3" coordsize="7978,250" path="m2347,-3r,250l10325,247r,-250l2347,-3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roo</w:t>
      </w:r>
      <w:r w:rsidR="005E71DA" w:rsidRPr="009E3259">
        <w:rPr>
          <w:rFonts w:asciiTheme="majorHAnsi" w:eastAsia="Courier New" w:hAnsiTheme="majorHAnsi" w:cstheme="minorHAnsi"/>
          <w:sz w:val="24"/>
          <w:szCs w:val="24"/>
        </w:rPr>
        <w:t>t</w:t>
      </w:r>
      <w:proofErr w:type="gramEnd"/>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sz w:val="24"/>
          <w:szCs w:val="24"/>
        </w:rPr>
        <w:t>hdf</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z w:val="24"/>
          <w:szCs w:val="24"/>
        </w:rPr>
        <w:t xml:space="preserve">       </w:t>
      </w:r>
      <w:r w:rsidR="005E71DA" w:rsidRPr="009E3259">
        <w:rPr>
          <w:rFonts w:asciiTheme="majorHAnsi" w:eastAsia="Courier New" w:hAnsiTheme="majorHAnsi" w:cstheme="minorHAnsi"/>
          <w:spacing w:val="60"/>
          <w:sz w:val="24"/>
          <w:szCs w:val="24"/>
        </w:rPr>
        <w:t xml:space="preserve"> </w:t>
      </w:r>
      <w:r w:rsidR="005E71DA" w:rsidRPr="009E3259">
        <w:rPr>
          <w:rFonts w:asciiTheme="majorHAnsi" w:eastAsia="Courier New" w:hAnsiTheme="majorHAnsi" w:cstheme="minorHAnsi"/>
          <w:spacing w:val="2"/>
          <w:sz w:val="24"/>
          <w:szCs w:val="24"/>
        </w:rPr>
        <w:t>89</w:t>
      </w:r>
      <w:r w:rsidR="005E71DA" w:rsidRPr="009E3259">
        <w:rPr>
          <w:rFonts w:asciiTheme="majorHAnsi" w:eastAsia="Courier New" w:hAnsiTheme="majorHAnsi" w:cstheme="minorHAnsi"/>
          <w:sz w:val="24"/>
          <w:szCs w:val="24"/>
        </w:rPr>
        <w:t>6</w:t>
      </w:r>
      <w:r w:rsidR="005E71DA" w:rsidRPr="009E3259">
        <w:rPr>
          <w:rFonts w:asciiTheme="majorHAnsi" w:eastAsia="Courier New" w:hAnsiTheme="majorHAnsi" w:cstheme="minorHAnsi"/>
          <w:spacing w:val="16"/>
          <w:sz w:val="24"/>
          <w:szCs w:val="24"/>
        </w:rPr>
        <w:t xml:space="preserve"> </w:t>
      </w:r>
      <w:r w:rsidR="005E71DA" w:rsidRPr="009E3259">
        <w:rPr>
          <w:rFonts w:asciiTheme="majorHAnsi" w:eastAsia="Courier New" w:hAnsiTheme="majorHAnsi" w:cstheme="minorHAnsi"/>
          <w:spacing w:val="2"/>
          <w:w w:val="102"/>
          <w:sz w:val="24"/>
          <w:szCs w:val="24"/>
        </w:rPr>
        <w:t>/apps/hive/warehouse/</w:t>
      </w:r>
      <w:proofErr w:type="spellStart"/>
      <w:r w:rsidR="005E71DA" w:rsidRPr="009E3259">
        <w:rPr>
          <w:rFonts w:asciiTheme="majorHAnsi" w:eastAsia="Courier New" w:hAnsiTheme="majorHAnsi" w:cstheme="minorHAnsi"/>
          <w:spacing w:val="2"/>
          <w:w w:val="102"/>
          <w:sz w:val="24"/>
          <w:szCs w:val="24"/>
        </w:rPr>
        <w:t>joes</w:t>
      </w:r>
      <w:proofErr w:type="spellEnd"/>
      <w:r w:rsidR="005E71DA" w:rsidRPr="009E3259">
        <w:rPr>
          <w:rFonts w:asciiTheme="majorHAnsi" w:eastAsia="Courier New" w:hAnsiTheme="majorHAnsi" w:cstheme="minorHAnsi"/>
          <w:spacing w:val="2"/>
          <w:w w:val="102"/>
          <w:sz w:val="24"/>
          <w:szCs w:val="24"/>
        </w:rPr>
        <w:t>/part-m-00000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w:t>
      </w:r>
      <w:r w:rsidRPr="009E3259">
        <w:rPr>
          <w:rFonts w:asciiTheme="majorHAnsi" w:eastAsia="Calibri" w:hAnsiTheme="majorHAnsi" w:cstheme="minorHAnsi"/>
          <w:w w:val="60"/>
          <w:sz w:val="24"/>
          <w:szCs w:val="24"/>
        </w:rPr>
        <w:t>at</w:t>
      </w:r>
      <w:proofErr w:type="gramEnd"/>
      <w:r w:rsidRPr="009E3259">
        <w:rPr>
          <w:rFonts w:asciiTheme="majorHAnsi" w:eastAsia="Calibri" w:hAnsiTheme="majorHAnsi" w:cstheme="minorHAnsi"/>
          <w:w w:val="60"/>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joes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part</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m</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00000</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name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come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spacing w:val="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7.2.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cat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part</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m</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00000</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position w:val="1"/>
          <w:sz w:val="24"/>
          <w:szCs w:val="24"/>
          <w:highlight w:val="lightGray"/>
        </w:rPr>
        <w:t>#</w:t>
      </w:r>
      <w:r w:rsidRPr="009E3259">
        <w:rPr>
          <w:rFonts w:asciiTheme="majorHAnsi" w:eastAsia="Courier New" w:hAnsiTheme="majorHAnsi" w:cstheme="minorHAnsi"/>
          <w:spacing w:val="5"/>
          <w:w w:val="102"/>
          <w:position w:val="1"/>
          <w:sz w:val="24"/>
          <w:szCs w:val="24"/>
          <w:highlight w:val="lightGray"/>
        </w:rPr>
        <w:t xml:space="preserve"> </w:t>
      </w:r>
      <w:proofErr w:type="spellStart"/>
      <w:proofErr w:type="gramStart"/>
      <w:r w:rsidRPr="009E3259">
        <w:rPr>
          <w:rFonts w:asciiTheme="majorHAnsi" w:eastAsia="Courier New" w:hAnsiTheme="majorHAnsi" w:cstheme="minorHAnsi"/>
          <w:spacing w:val="2"/>
          <w:w w:val="102"/>
          <w:position w:val="1"/>
          <w:sz w:val="24"/>
          <w:szCs w:val="24"/>
          <w:highlight w:val="lightGray"/>
        </w:rPr>
        <w:t>hadoop</w:t>
      </w:r>
      <w:proofErr w:type="spellEnd"/>
      <w:proofErr w:type="gramEnd"/>
      <w:r w:rsidRPr="009E3259">
        <w:rPr>
          <w:rFonts w:asciiTheme="majorHAnsi" w:eastAsia="Courier New" w:hAnsiTheme="majorHAnsi" w:cstheme="minorHAnsi"/>
          <w:spacing w:val="2"/>
          <w:w w:val="102"/>
          <w:position w:val="1"/>
          <w:sz w:val="24"/>
          <w:szCs w:val="24"/>
          <w:highlight w:val="lightGray"/>
        </w:rPr>
        <w:t xml:space="preserve"> </w:t>
      </w:r>
      <w:proofErr w:type="spellStart"/>
      <w:r w:rsidRPr="009E3259">
        <w:rPr>
          <w:rFonts w:asciiTheme="majorHAnsi" w:eastAsia="Courier New" w:hAnsiTheme="majorHAnsi" w:cstheme="minorHAnsi"/>
          <w:spacing w:val="2"/>
          <w:w w:val="102"/>
          <w:position w:val="1"/>
          <w:sz w:val="24"/>
          <w:szCs w:val="24"/>
          <w:highlight w:val="lightGray"/>
        </w:rPr>
        <w:t>fs</w:t>
      </w:r>
      <w:proofErr w:type="spellEnd"/>
      <w:r w:rsidRPr="009E3259">
        <w:rPr>
          <w:rFonts w:asciiTheme="majorHAnsi" w:eastAsia="Courier New" w:hAnsiTheme="majorHAnsi" w:cstheme="minorHAnsi"/>
          <w:spacing w:val="2"/>
          <w:w w:val="102"/>
          <w:position w:val="1"/>
          <w:sz w:val="24"/>
          <w:szCs w:val="24"/>
          <w:highlight w:val="lightGray"/>
        </w:rPr>
        <w:t xml:space="preserve"> -cat /apps/hive/warehouse/</w:t>
      </w:r>
      <w:proofErr w:type="spellStart"/>
      <w:r w:rsidRPr="009E3259">
        <w:rPr>
          <w:rFonts w:asciiTheme="majorHAnsi" w:eastAsia="Courier New" w:hAnsiTheme="majorHAnsi" w:cstheme="minorHAnsi"/>
          <w:spacing w:val="2"/>
          <w:w w:val="102"/>
          <w:position w:val="1"/>
          <w:sz w:val="24"/>
          <w:szCs w:val="24"/>
          <w:highlight w:val="lightGray"/>
        </w:rPr>
        <w:t>joes</w:t>
      </w:r>
      <w:proofErr w:type="spellEnd"/>
      <w:r w:rsidRPr="009E3259">
        <w:rPr>
          <w:rFonts w:asciiTheme="majorHAnsi" w:eastAsia="Courier New" w:hAnsiTheme="majorHAnsi" w:cstheme="minorHAnsi"/>
          <w:spacing w:val="2"/>
          <w:w w:val="102"/>
          <w:position w:val="1"/>
          <w:sz w:val="24"/>
          <w:szCs w:val="24"/>
          <w:highlight w:val="lightGray"/>
        </w:rPr>
        <w:t>/part-m-00000</w:t>
      </w:r>
      <w:r w:rsidRPr="009E3259">
        <w:rPr>
          <w:rFonts w:asciiTheme="majorHAnsi" w:eastAsia="Courier New" w:hAnsiTheme="majorHAnsi" w:cstheme="minorHAnsi"/>
          <w:w w:val="102"/>
          <w:position w:val="1"/>
          <w:sz w:val="24"/>
          <w:szCs w:val="24"/>
          <w:highlight w:val="lightGray"/>
        </w:rPr>
        <w:t xml:space="preserve"> </w:t>
      </w:r>
      <w:r w:rsidRPr="009E3259">
        <w:rPr>
          <w:rFonts w:asciiTheme="majorHAnsi" w:eastAsia="Courier New" w:hAnsiTheme="majorHAnsi" w:cstheme="minorHAnsi"/>
          <w:position w:val="1"/>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sectPr w:rsidR="00CF6CB4" w:rsidRPr="009E3259">
          <w:footerReference w:type="default" r:id="rId12"/>
          <w:pgSz w:w="12240" w:h="15840"/>
          <w:pgMar w:top="1380" w:right="1400" w:bottom="280" w:left="1700" w:header="0" w:footer="1008" w:gutter="0"/>
          <w:cols w:space="720"/>
        </w:sect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BF1C65" w:rsidRPr="009E3259" w:rsidRDefault="005E71DA" w:rsidP="006776E4">
      <w:pPr>
        <w:jc w:val="both"/>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Pr="009E3259">
        <w:rPr>
          <w:rFonts w:asciiTheme="majorHAnsi" w:hAnsiTheme="majorHAnsi" w:cstheme="minorHAnsi"/>
          <w:sz w:val="24"/>
          <w:szCs w:val="24"/>
        </w:rPr>
        <w:br w:type="column"/>
      </w:r>
      <w:proofErr w:type="gramStart"/>
      <w:r w:rsidRPr="009E3259">
        <w:rPr>
          <w:rFonts w:asciiTheme="majorHAnsi" w:eastAsia="Calibri" w:hAnsiTheme="majorHAnsi" w:cstheme="minorHAnsi"/>
          <w:sz w:val="24"/>
          <w:szCs w:val="24"/>
        </w:rPr>
        <w:lastRenderedPageBreak/>
        <w:t>As  you</w:t>
      </w:r>
      <w:proofErr w:type="gramEnd"/>
      <w:r w:rsidRPr="009E3259">
        <w:rPr>
          <w:rFonts w:asciiTheme="majorHAnsi" w:eastAsia="Calibri" w:hAnsiTheme="majorHAnsi" w:cstheme="minorHAnsi"/>
          <w:sz w:val="24"/>
          <w:szCs w:val="24"/>
        </w:rPr>
        <w:t xml:space="preserve">    can    see,    this    is    the    same    list    of    names    from    the    Hive    select    *  query,    whic</w:t>
      </w:r>
      <w:r w:rsidR="00BF1C65" w:rsidRPr="009E3259">
        <w:rPr>
          <w:rFonts w:asciiTheme="majorHAnsi" w:eastAsia="Calibri" w:hAnsiTheme="majorHAnsi" w:cstheme="minorHAnsi"/>
          <w:sz w:val="24"/>
          <w:szCs w:val="24"/>
        </w:rPr>
        <w:t xml:space="preserve">h </w:t>
      </w:r>
      <w:r w:rsidRPr="009E3259">
        <w:rPr>
          <w:rFonts w:asciiTheme="majorHAnsi" w:eastAsia="Calibri" w:hAnsiTheme="majorHAnsi" w:cstheme="minorHAnsi"/>
          <w:sz w:val="24"/>
          <w:szCs w:val="24"/>
        </w:rPr>
        <w:t>should  be    no    surprise    at    this    point    in    the    course!</w:t>
      </w:r>
    </w:p>
    <w:p w:rsidR="00CF6CB4" w:rsidRPr="009E3259" w:rsidRDefault="00CF6CB4" w:rsidP="00BF1C65">
      <w:pPr>
        <w:jc w:val="both"/>
        <w:rPr>
          <w:rFonts w:asciiTheme="majorHAnsi" w:eastAsia="Calibri" w:hAnsiTheme="majorHAnsi" w:cstheme="minorHAnsi"/>
          <w:sz w:val="24"/>
          <w:szCs w:val="24"/>
        </w:rPr>
        <w:sectPr w:rsidR="00CF6CB4" w:rsidRPr="009E3259">
          <w:type w:val="continuous"/>
          <w:pgSz w:w="12240" w:h="15840"/>
          <w:pgMar w:top="1420" w:right="1400" w:bottom="280" w:left="1700" w:header="720" w:footer="720" w:gutter="0"/>
          <w:cols w:num="2" w:space="720" w:equalWidth="0">
            <w:col w:w="155" w:space="557"/>
            <w:col w:w="8428"/>
          </w:cols>
        </w:sect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RESULT</w:t>
      </w:r>
      <w:r w:rsidRPr="009E3259">
        <w:rPr>
          <w:rFonts w:asciiTheme="majorHAnsi" w:eastAsia="Calibri" w:hAnsiTheme="majorHAnsi" w:cstheme="minorHAnsi"/>
          <w:w w:val="42"/>
          <w:sz w:val="24"/>
          <w:szCs w:val="24"/>
        </w:rPr>
        <w:t>: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Pig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uses</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HCatalog</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provide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w:t>
      </w:r>
      <w:r w:rsidRPr="009E3259">
        <w:rPr>
          <w:rFonts w:asciiTheme="majorHAnsi" w:eastAsia="Calibri" w:hAnsiTheme="majorHAnsi" w:cstheme="minorHAnsi"/>
          <w:w w:val="50"/>
          <w:sz w:val="24"/>
          <w:szCs w:val="24"/>
        </w:rPr>
        <w:t>a    </w:t>
      </w:r>
    </w:p>
    <w:p w:rsidR="00CF6CB4" w:rsidRPr="009E3259" w:rsidRDefault="005E71DA" w:rsidP="00675E69">
      <w:pPr>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spellStart"/>
      <w:r w:rsidRPr="009E3259">
        <w:rPr>
          <w:rFonts w:asciiTheme="majorHAnsi" w:eastAsia="Calibri" w:hAnsiTheme="majorHAnsi" w:cstheme="minorHAnsi"/>
          <w:sz w:val="24"/>
          <w:szCs w:val="24"/>
        </w:rPr>
        <w:t>HCatLoader</w:t>
      </w:r>
      <w:proofErr w:type="spellEnd"/>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HCatStorer</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494689"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w w:val="25"/>
          <w:sz w:val="24"/>
          <w:szCs w:val="24"/>
        </w:rPr>
        <w:t> </w:t>
      </w:r>
      <w:r w:rsidR="005E71DA" w:rsidRPr="009E3259">
        <w:rPr>
          <w:rFonts w:asciiTheme="majorHAnsi" w:eastAsia="Calibri" w:hAnsiTheme="majorHAnsi" w:cstheme="minorHAnsi"/>
          <w:b/>
          <w:sz w:val="24"/>
          <w:szCs w:val="24"/>
        </w:rPr>
        <w:t>ANSWERS</w:t>
      </w:r>
      <w:r w:rsidR="005E71DA" w:rsidRPr="009E3259">
        <w:rPr>
          <w:rFonts w:asciiTheme="majorHAnsi" w:eastAsia="Calibri" w:hAnsiTheme="majorHAnsi" w:cstheme="minorHAnsi"/>
          <w:w w:val="42"/>
          <w:sz w:val="24"/>
          <w:szCs w:val="24"/>
        </w:rPr>
        <w:t>:    </w:t>
      </w:r>
      <w:r w:rsidR="005E71DA" w:rsidRPr="009E3259">
        <w:rPr>
          <w:rFonts w:asciiTheme="majorHAnsi" w:eastAsia="Calibri" w:hAnsiTheme="majorHAnsi" w:cstheme="minorHAnsi"/>
          <w:spacing w:val="18"/>
          <w:w w:val="42"/>
          <w:sz w:val="24"/>
          <w:szCs w:val="24"/>
        </w:rPr>
        <w:t xml:space="preserve"> </w:t>
      </w:r>
      <w:r w:rsidR="005E71DA"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5.4:</w:t>
      </w:r>
      <w:r w:rsidRPr="009E3259">
        <w:rPr>
          <w:rFonts w:asciiTheme="majorHAnsi" w:eastAsia="Calibri" w:hAnsiTheme="majorHAnsi" w:cstheme="minorHAnsi"/>
          <w:spacing w:val="29"/>
          <w:sz w:val="24"/>
          <w:szCs w:val="24"/>
        </w:rPr>
        <w:t xml:space="preserve"> </w:t>
      </w:r>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initial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failed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field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relation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were</w:t>
      </w:r>
      <w:r w:rsidRPr="009E3259">
        <w:rPr>
          <w:rFonts w:asciiTheme="majorHAnsi" w:eastAsia="Calibri" w:hAnsiTheme="majorHAnsi" w:cstheme="minorHAnsi"/>
          <w:w w:val="25"/>
          <w:sz w:val="24"/>
          <w:szCs w:val="24"/>
        </w:rPr>
        <w:t xml:space="preserve">    </w:t>
      </w:r>
      <w:r w:rsidR="000E788D" w:rsidRPr="009E3259">
        <w:rPr>
          <w:rFonts w:asciiTheme="majorHAnsi" w:eastAsia="Calibri" w:hAnsiTheme="majorHAnsi" w:cstheme="minorHAnsi"/>
          <w:sz w:val="24"/>
          <w:szCs w:val="24"/>
        </w:rPr>
        <w:t>trying</w:t>
      </w:r>
      <w:r w:rsidR="000E788D" w:rsidRPr="009E3259">
        <w:rPr>
          <w:rFonts w:asciiTheme="majorHAnsi" w:eastAsia="Calibri" w:hAnsiTheme="majorHAnsi" w:cstheme="minorHAnsi"/>
          <w:spacing w:val="-14"/>
          <w:sz w:val="24"/>
          <w:szCs w:val="24"/>
        </w:rPr>
        <w:t xml:space="preserve"> </w:t>
      </w:r>
      <w:r w:rsidR="000E788D"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match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underlying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schema.</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 xml:space="preserve">7.1: </w:t>
      </w:r>
      <w:r w:rsidRPr="009E3259">
        <w:rPr>
          <w:rFonts w:asciiTheme="majorHAnsi" w:eastAsia="Calibri" w:hAnsiTheme="majorHAnsi" w:cstheme="minorHAnsi"/>
          <w:spacing w:val="7"/>
          <w:sz w:val="24"/>
          <w:szCs w:val="24"/>
        </w:rPr>
        <w:t xml:space="preserve"> </w:t>
      </w:r>
      <w:r w:rsidRPr="009E3259">
        <w:rPr>
          <w:rFonts w:asciiTheme="majorHAnsi" w:eastAsia="Calibri" w:hAnsiTheme="majorHAnsi" w:cstheme="minorHAnsi"/>
          <w:w w:val="71"/>
          <w:sz w:val="24"/>
          <w:szCs w:val="24"/>
        </w:rPr>
        <w:t> </w:t>
      </w:r>
      <w:r w:rsidR="000E788D" w:rsidRPr="009E3259">
        <w:rPr>
          <w:rFonts w:asciiTheme="majorHAnsi" w:eastAsia="Calibri" w:hAnsiTheme="majorHAnsi" w:cstheme="minorHAnsi"/>
          <w:sz w:val="24"/>
          <w:szCs w:val="24"/>
        </w:rPr>
        <w:t xml:space="preserve">The </w:t>
      </w:r>
      <w:r w:rsidRPr="009E3259">
        <w:rPr>
          <w:rFonts w:asciiTheme="majorHAnsi" w:eastAsia="Calibri" w:hAnsiTheme="majorHAnsi" w:cstheme="minorHAnsi"/>
          <w:sz w:val="24"/>
          <w:szCs w:val="24"/>
        </w:rPr>
        <w:t>part-­‐m</w:t>
      </w:r>
      <w:r w:rsidR="00494689" w:rsidRPr="009E3259">
        <w:rPr>
          <w:rFonts w:asciiTheme="majorHAnsi" w:eastAsia="Calibri" w:hAnsiTheme="majorHAnsi" w:cstheme="minorHAnsi"/>
          <w:sz w:val="24"/>
          <w:szCs w:val="24"/>
        </w:rPr>
        <w:t>-­</w:t>
      </w:r>
      <w:r w:rsidRPr="009E3259">
        <w:rPr>
          <w:rFonts w:asciiTheme="majorHAnsi" w:eastAsia="Calibri" w:hAnsiTheme="majorHAnsi" w:cstheme="minorHAnsi"/>
          <w:sz w:val="24"/>
          <w:szCs w:val="24"/>
        </w:rPr>
        <w:t>00000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 is a result of the Pig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 that</w:t>
      </w:r>
      <w:r w:rsidR="000E788D" w:rsidRPr="009E3259">
        <w:rPr>
          <w:rFonts w:asciiTheme="majorHAnsi" w:eastAsia="Calibri" w:hAnsiTheme="majorHAnsi" w:cstheme="minorHAnsi"/>
          <w:sz w:val="24"/>
          <w:szCs w:val="24"/>
        </w:rPr>
        <w:t xml:space="preserve"> </w:t>
      </w:r>
      <w:r w:rsidR="00BF1C65" w:rsidRPr="009E3259">
        <w:rPr>
          <w:rFonts w:asciiTheme="majorHAnsi" w:eastAsia="Calibri" w:hAnsiTheme="majorHAnsi" w:cstheme="minorHAnsi"/>
          <w:sz w:val="24"/>
          <w:szCs w:val="24"/>
        </w:rPr>
        <w:t xml:space="preserve">executed when </w:t>
      </w:r>
      <w:proofErr w:type="gramStart"/>
      <w:r w:rsidR="00BF1C65" w:rsidRPr="009E3259">
        <w:rPr>
          <w:rFonts w:asciiTheme="majorHAnsi" w:eastAsia="Calibri" w:hAnsiTheme="majorHAnsi" w:cstheme="minorHAnsi"/>
          <w:sz w:val="24"/>
          <w:szCs w:val="24"/>
        </w:rPr>
        <w:t xml:space="preserve">you  </w:t>
      </w:r>
      <w:r w:rsidRPr="009E3259">
        <w:rPr>
          <w:rFonts w:asciiTheme="majorHAnsi" w:eastAsia="Calibri" w:hAnsiTheme="majorHAnsi" w:cstheme="minorHAnsi"/>
          <w:sz w:val="24"/>
          <w:szCs w:val="24"/>
        </w:rPr>
        <w:t>ran</w:t>
      </w:r>
      <w:proofErr w:type="gramEnd"/>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HCatStorer</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0F77A4" w:rsidRPr="009E3259"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0F77A4" w:rsidRPr="009E3259" w:rsidRDefault="000F77A4" w:rsidP="00675E69">
      <w:pPr>
        <w:rPr>
          <w:rFonts w:asciiTheme="majorHAnsi" w:eastAsia="Calibri" w:hAnsiTheme="majorHAnsi" w:cstheme="minorHAnsi"/>
          <w:w w:val="25"/>
          <w:sz w:val="24"/>
          <w:szCs w:val="24"/>
        </w:rPr>
      </w:pPr>
    </w:p>
    <w:p w:rsidR="0085354E" w:rsidRDefault="0085354E" w:rsidP="00364372">
      <w:pPr>
        <w:pStyle w:val="Heading1"/>
        <w:ind w:left="0" w:firstLine="0"/>
      </w:pPr>
    </w:p>
    <w:p w:rsidR="00CF6CB4" w:rsidRPr="009E3259" w:rsidRDefault="006776E4" w:rsidP="00364372">
      <w:pPr>
        <w:pStyle w:val="Heading1"/>
        <w:ind w:left="0" w:firstLine="0"/>
        <w:rPr>
          <w:rFonts w:cstheme="minorHAnsi"/>
          <w:sz w:val="24"/>
          <w:szCs w:val="24"/>
        </w:rPr>
      </w:pPr>
      <w:bookmarkStart w:id="6" w:name="_Toc452037500"/>
      <w:r w:rsidRPr="006776E4">
        <w:t xml:space="preserve">Lab </w:t>
      </w:r>
      <w:proofErr w:type="gramStart"/>
      <w:r w:rsidR="008B0B27">
        <w:t xml:space="preserve">8 </w:t>
      </w:r>
      <w:r w:rsidRPr="006776E4">
        <w:t>:</w:t>
      </w:r>
      <w:proofErr w:type="gramEnd"/>
      <w:r w:rsidRPr="006776E4">
        <w:t xml:space="preserve">    Advanced    Hive    Programming</w:t>
      </w:r>
      <w:bookmarkEnd w:id="6"/>
    </w:p>
    <w:tbl>
      <w:tblPr>
        <w:tblW w:w="9116" w:type="dxa"/>
        <w:tblInd w:w="99" w:type="dxa"/>
        <w:shd w:val="clear" w:color="auto" w:fill="F2DBDB" w:themeFill="accent2" w:themeFillTint="33"/>
        <w:tblLayout w:type="fixed"/>
        <w:tblCellMar>
          <w:left w:w="0" w:type="dxa"/>
          <w:right w:w="0" w:type="dxa"/>
        </w:tblCellMar>
        <w:tblLook w:val="01E0"/>
      </w:tblPr>
      <w:tblGrid>
        <w:gridCol w:w="2890"/>
        <w:gridCol w:w="6226"/>
      </w:tblGrid>
      <w:tr w:rsidR="00CF6CB4" w:rsidRPr="009E3259" w:rsidTr="00BF1C65">
        <w:trPr>
          <w:trHeight w:hRule="exact" w:val="835"/>
        </w:trPr>
        <w:tc>
          <w:tcPr>
            <w:tcW w:w="2890"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Location</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sz w:val="24"/>
                <w:szCs w:val="24"/>
              </w:rPr>
              <w:t> of</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Files:</w:t>
            </w:r>
            <w:r w:rsidRPr="009E3259">
              <w:rPr>
                <w:rFonts w:asciiTheme="majorHAnsi" w:eastAsia="Calibri" w:hAnsiTheme="majorHAnsi" w:cstheme="minorHAnsi"/>
                <w:b/>
                <w:w w:val="25"/>
                <w:sz w:val="24"/>
                <w:szCs w:val="24"/>
              </w:rPr>
              <w:t xml:space="preserve">    </w:t>
            </w:r>
          </w:p>
        </w:tc>
        <w:tc>
          <w:tcPr>
            <w:tcW w:w="6226"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/root/labs</w:t>
            </w:r>
            <w:r w:rsidRPr="009E3259">
              <w:rPr>
                <w:rFonts w:asciiTheme="majorHAnsi" w:eastAsia="Calibri" w:hAnsiTheme="majorHAnsi" w:cstheme="minorHAnsi"/>
                <w:b/>
                <w:spacing w:val="1"/>
                <w:sz w:val="24"/>
                <w:szCs w:val="24"/>
              </w:rPr>
              <w:t>/</w:t>
            </w:r>
            <w:r w:rsidRPr="009E3259">
              <w:rPr>
                <w:rFonts w:asciiTheme="majorHAnsi" w:eastAsia="Calibri" w:hAnsiTheme="majorHAnsi" w:cstheme="minorHAnsi"/>
                <w:b/>
                <w:sz w:val="24"/>
                <w:szCs w:val="24"/>
              </w:rPr>
              <w:t>Lab9.1</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w w:val="25"/>
                <w:sz w:val="24"/>
                <w:szCs w:val="24"/>
              </w:rPr>
              <w:t> </w:t>
            </w:r>
          </w:p>
        </w:tc>
      </w:tr>
    </w:tbl>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position w:val="1"/>
          <w:sz w:val="24"/>
          <w:szCs w:val="24"/>
        </w:rPr>
        <w:t xml:space="preserve">    </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6776E4">
        <w:rPr>
          <w:rFonts w:asciiTheme="majorHAnsi" w:eastAsia="Calibri" w:hAnsiTheme="majorHAnsi" w:cstheme="minorHAnsi"/>
          <w:b/>
          <w:sz w:val="24"/>
          <w:szCs w:val="24"/>
        </w:rPr>
        <w:t>Step    1:</w:t>
      </w:r>
      <w:r w:rsidRPr="006776E4">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Create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and</w:t>
      </w:r>
      <w:proofErr w:type="gramEnd"/>
      <w:r w:rsidRPr="009E3259">
        <w:rPr>
          <w:rFonts w:asciiTheme="majorHAnsi" w:eastAsia="Calibri" w:hAnsiTheme="majorHAnsi" w:cstheme="minorHAnsi"/>
          <w:sz w:val="24"/>
          <w:szCs w:val="24"/>
        </w:rPr>
        <w:t xml:space="preserve">    Populate    a    Hive    Table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Lab9.1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spellStart"/>
      <w:proofErr w:type="gramStart"/>
      <w:r w:rsidRPr="009E3259">
        <w:rPr>
          <w:rFonts w:asciiTheme="majorHAnsi" w:eastAsia="Courier New" w:hAnsiTheme="majorHAnsi" w:cstheme="minorHAnsi"/>
          <w:spacing w:val="2"/>
          <w:w w:val="102"/>
          <w:sz w:val="24"/>
          <w:szCs w:val="24"/>
          <w:highlight w:val="lightGray"/>
        </w:rPr>
        <w:t>cd</w:t>
      </w:r>
      <w:proofErr w:type="spellEnd"/>
      <w:proofErr w:type="gramEnd"/>
      <w:r w:rsidRPr="009E3259">
        <w:rPr>
          <w:rFonts w:asciiTheme="majorHAnsi" w:eastAsia="Courier New" w:hAnsiTheme="majorHAnsi" w:cstheme="minorHAnsi"/>
          <w:spacing w:val="2"/>
          <w:w w:val="102"/>
          <w:sz w:val="24"/>
          <w:szCs w:val="24"/>
          <w:highlight w:val="lightGray"/>
        </w:rPr>
        <w:t xml:space="preserve"> ~/labs/Lab9.1</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orders.hive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Lab9.1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more</w:t>
      </w:r>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orders.hive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i</w:t>
      </w:r>
      <w:r w:rsidRPr="006776E4">
        <w:rPr>
          <w:rFonts w:asciiTheme="majorHAnsi" w:eastAsia="Calibri" w:hAnsiTheme="majorHAnsi" w:cstheme="minorHAnsi"/>
          <w:sz w:val="24"/>
          <w:szCs w:val="24"/>
        </w:rPr>
        <w:t>t</w:t>
      </w:r>
      <w:proofErr w:type="gramEnd"/>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defines</w:t>
      </w:r>
      <w:r w:rsidRPr="006776E4">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Hive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table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named</w:t>
      </w:r>
      <w:r w:rsidRPr="006776E4">
        <w:rPr>
          <w:rFonts w:asciiTheme="majorHAnsi" w:eastAsia="Calibri" w:hAnsiTheme="majorHAnsi" w:cstheme="minorHAnsi"/>
          <w:sz w:val="24"/>
          <w:szCs w:val="24"/>
        </w:rPr>
        <w:t xml:space="preserve">    orders    </w:t>
      </w:r>
      <w:r w:rsidRPr="009E3259">
        <w:rPr>
          <w:rFonts w:asciiTheme="majorHAnsi" w:eastAsia="Calibri" w:hAnsiTheme="majorHAnsi" w:cstheme="minorHAnsi"/>
          <w:sz w:val="24"/>
          <w:szCs w:val="24"/>
        </w:rPr>
        <w:t>th</w:t>
      </w:r>
      <w:r w:rsidRPr="006776E4">
        <w:rPr>
          <w:rFonts w:asciiTheme="majorHAnsi" w:eastAsia="Calibri" w:hAnsiTheme="majorHAnsi" w:cstheme="minorHAnsi"/>
          <w:sz w:val="24"/>
          <w:szCs w:val="24"/>
        </w:rPr>
        <w:t>at    </w:t>
      </w:r>
      <w:r w:rsidRPr="009E3259">
        <w:rPr>
          <w:rFonts w:asciiTheme="majorHAnsi" w:eastAsia="Calibri" w:hAnsiTheme="majorHAnsi" w:cstheme="minorHAnsi"/>
          <w:sz w:val="24"/>
          <w:szCs w:val="24"/>
        </w:rPr>
        <w:t>has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7</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columns.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Notice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also</w:t>
      </w:r>
      <w:r w:rsidRPr="006776E4">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loads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w:t>
      </w:r>
      <w:proofErr w:type="spellStart"/>
      <w:r w:rsidRPr="009E3259">
        <w:rPr>
          <w:rFonts w:asciiTheme="majorHAnsi" w:eastAsia="Calibri" w:hAnsiTheme="majorHAnsi" w:cstheme="minorHAnsi"/>
          <w:b/>
          <w:sz w:val="24"/>
          <w:szCs w:val="24"/>
        </w:rPr>
        <w:t>tmp</w:t>
      </w:r>
      <w:proofErr w:type="spellEnd"/>
      <w:r w:rsidRPr="009E3259">
        <w:rPr>
          <w:rFonts w:asciiTheme="majorHAnsi" w:eastAsia="Calibri" w:hAnsiTheme="majorHAnsi" w:cstheme="minorHAnsi"/>
          <w:b/>
          <w:sz w:val="24"/>
          <w:szCs w:val="24"/>
        </w:rPr>
        <w:t>/shop.tsv</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Copy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shop.tsv</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w:t>
      </w:r>
      <w:proofErr w:type="spellStart"/>
      <w:r w:rsidRPr="009E3259">
        <w:rPr>
          <w:rFonts w:asciiTheme="majorHAnsi" w:eastAsia="Calibri" w:hAnsiTheme="majorHAnsi" w:cstheme="minorHAnsi"/>
          <w:b/>
          <w:sz w:val="24"/>
          <w:szCs w:val="24"/>
        </w:rPr>
        <w:t>tmp</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gramStart"/>
      <w:r w:rsidRPr="009E3259">
        <w:rPr>
          <w:rFonts w:asciiTheme="majorHAnsi" w:eastAsia="Courier New" w:hAnsiTheme="majorHAnsi" w:cstheme="minorHAnsi"/>
          <w:spacing w:val="2"/>
          <w:w w:val="102"/>
          <w:sz w:val="24"/>
          <w:szCs w:val="24"/>
          <w:highlight w:val="lightGray"/>
        </w:rPr>
        <w:t>cp</w:t>
      </w:r>
      <w:proofErr w:type="gramEnd"/>
      <w:r w:rsidRPr="009E3259">
        <w:rPr>
          <w:rFonts w:asciiTheme="majorHAnsi" w:eastAsia="Courier New" w:hAnsiTheme="majorHAnsi" w:cstheme="minorHAnsi"/>
          <w:spacing w:val="2"/>
          <w:w w:val="102"/>
          <w:sz w:val="24"/>
          <w:szCs w:val="24"/>
          <w:highlight w:val="lightGray"/>
        </w:rPr>
        <w:t xml:space="preserve"> shop.tsv /</w:t>
      </w:r>
      <w:proofErr w:type="spellStart"/>
      <w:r w:rsidRPr="009E3259">
        <w:rPr>
          <w:rFonts w:asciiTheme="majorHAnsi" w:eastAsia="Courier New" w:hAnsiTheme="majorHAnsi" w:cstheme="minorHAnsi"/>
          <w:spacing w:val="2"/>
          <w:w w:val="102"/>
          <w:sz w:val="24"/>
          <w:szCs w:val="24"/>
          <w:highlight w:val="lightGray"/>
        </w:rPr>
        <w:t>tmp</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Execute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orders.hive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orders.hive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0E788D" w:rsidRPr="009E3259" w:rsidRDefault="000E788D" w:rsidP="00BF1C65">
      <w:pPr>
        <w:ind w:left="720"/>
        <w:rPr>
          <w:rFonts w:asciiTheme="majorHAnsi" w:eastAsia="Courier New"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1.5.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commands</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BF1C65">
      <w:pPr>
        <w:ind w:left="720"/>
        <w:rPr>
          <w:rFonts w:asciiTheme="majorHAnsi" w:eastAsia="Courier New" w:hAnsiTheme="majorHAnsi" w:cstheme="minorHAnsi"/>
          <w:sz w:val="24"/>
          <w:szCs w:val="24"/>
        </w:rPr>
      </w:pPr>
      <w:r w:rsidRPr="00802D0C">
        <w:rPr>
          <w:rFonts w:asciiTheme="majorHAnsi" w:hAnsiTheme="majorHAnsi" w:cstheme="minorHAnsi"/>
          <w:noProof/>
          <w:sz w:val="24"/>
          <w:szCs w:val="24"/>
        </w:rPr>
        <w:pict>
          <v:group id="_x0000_s3708" style="position:absolute;left:0;text-align:left;margin-left:99.55pt;margin-top:1.45pt;width:442.6pt;height:33.7pt;z-index:-4857;mso-position-horizontal-relative:page" coordorigin="2337,-251" coordsize="7998,519">
            <v:shape id="_x0000_s3709" style="position:absolute;left:2347;top:-241;width:7978;height:250" coordorigin="2347,-241" coordsize="7978,250" path="m2347,-241r,249l10325,8r,-249l2347,-241xe" fillcolor="#d9d8d8" stroked="f">
              <v:path arrowok="t"/>
            </v:shape>
            <v:shape id="_x0000_s3710"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describ</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5E71DA" w:rsidP="00BF1C65">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count(*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orders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99,999</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2:</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Analyze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Data</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run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few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w:t>
      </w:r>
      <w:r w:rsidRPr="009E3259">
        <w:rPr>
          <w:rFonts w:asciiTheme="majorHAnsi" w:eastAsia="Calibri" w:hAnsiTheme="majorHAnsi" w:cstheme="minorHAnsi"/>
          <w:w w:val="69"/>
          <w:sz w:val="24"/>
          <w:szCs w:val="24"/>
        </w:rPr>
        <w:t>ata    </w:t>
      </w:r>
      <w:r w:rsidRPr="009E3259">
        <w:rPr>
          <w:rFonts w:asciiTheme="majorHAnsi" w:eastAsia="Calibri" w:hAnsiTheme="majorHAnsi" w:cstheme="minorHAnsi"/>
          <w:sz w:val="24"/>
          <w:szCs w:val="24"/>
        </w:rPr>
        <w:t>looks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username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actually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SELECT username FROM orders LIMIT 10;</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names.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orders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placed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query</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shows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lowest</w:t>
      </w:r>
      <w:r w:rsidRPr="009E3259">
        <w:rPr>
          <w:rFonts w:asciiTheme="majorHAnsi" w:eastAsia="Calibri" w:hAnsiTheme="majorHAnsi" w:cstheme="minorHAnsi"/>
          <w:w w:val="33"/>
          <w:sz w:val="24"/>
          <w:szCs w:val="24"/>
        </w:rPr>
        <w:t>-­‐</w:t>
      </w:r>
      <w:r w:rsidRPr="009E3259">
        <w:rPr>
          <w:rFonts w:asciiTheme="majorHAnsi" w:eastAsia="Calibri" w:hAnsiTheme="majorHAnsi" w:cstheme="minorHAnsi"/>
          <w:sz w:val="24"/>
          <w:szCs w:val="24"/>
        </w:rPr>
        <w:t>price</w:t>
      </w:r>
      <w:r w:rsidRPr="009E3259">
        <w:rPr>
          <w:rFonts w:asciiTheme="majorHAnsi" w:eastAsia="Calibri" w:hAnsiTheme="majorHAnsi" w:cstheme="minorHAnsi"/>
          <w:w w:val="61"/>
          <w:sz w:val="24"/>
          <w:szCs w:val="24"/>
        </w:rPr>
        <w:t xml:space="preserve">    or</w:t>
      </w:r>
      <w:r w:rsidRPr="009E3259">
        <w:rPr>
          <w:rFonts w:asciiTheme="majorHAnsi" w:eastAsia="Calibri" w:hAnsiTheme="majorHAnsi" w:cstheme="minorHAnsi"/>
          <w:sz w:val="24"/>
          <w:szCs w:val="24"/>
        </w:rPr>
        <w:t>ders:</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username</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proofErr w:type="spellStart"/>
      <w:r w:rsidRPr="009E3259">
        <w:rPr>
          <w:rFonts w:asciiTheme="majorHAnsi" w:eastAsia="Courier New" w:hAnsiTheme="majorHAnsi" w:cstheme="minorHAnsi"/>
          <w:spacing w:val="2"/>
          <w:sz w:val="24"/>
          <w:szCs w:val="24"/>
        </w:rPr>
        <w:t>ordertota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order</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ORDE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BY</w:t>
      </w:r>
    </w:p>
    <w:p w:rsidR="00CF6CB4" w:rsidRPr="009E3259" w:rsidRDefault="00802D0C" w:rsidP="00BF1C65">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26" style="position:absolute;left:0;text-align:left;margin-left:116.85pt;margin-top:-12.55pt;width:399.9pt;height:25.95pt;z-index:-9025;mso-position-horizontal-relative:page" coordorigin="2337,-251" coordsize="7998,519">
            <v:shape id="_x0000_s1528" style="position:absolute;left:2347;top:-241;width:7978;height:250" coordorigin="2347,-241" coordsize="7978,250" path="m2347,-241r,249l10325,8r,-249l2347,-241xe" fillcolor="#d9d8d8" stroked="f">
              <v:path arrowok="t"/>
            </v:shape>
            <v:shape id="_x0000_s1527" style="position:absolute;left:2347;top:8;width:7978;height:250" coordorigin="2347,8" coordsize="7978,250" path="m2347,8r,250l10325,258r,-250l2347,8xe" fillcolor="#d9d8d8" stroked="f">
              <v:path arrowok="t"/>
            </v:shape>
            <w10:wrap anchorx="page"/>
          </v:group>
        </w:pict>
      </w:r>
      <w:proofErr w:type="spellStart"/>
      <w:proofErr w:type="gramStart"/>
      <w:r w:rsidR="005E71DA" w:rsidRPr="009E3259">
        <w:rPr>
          <w:rFonts w:asciiTheme="majorHAnsi" w:eastAsia="Courier New" w:hAnsiTheme="majorHAnsi" w:cstheme="minorHAnsi"/>
          <w:spacing w:val="2"/>
          <w:sz w:val="24"/>
          <w:szCs w:val="24"/>
        </w:rPr>
        <w:t>ordertota</w:t>
      </w:r>
      <w:r w:rsidR="005E71DA" w:rsidRPr="009E3259">
        <w:rPr>
          <w:rFonts w:asciiTheme="majorHAnsi" w:eastAsia="Courier New" w:hAnsiTheme="majorHAnsi" w:cstheme="minorHAnsi"/>
          <w:sz w:val="24"/>
          <w:szCs w:val="24"/>
        </w:rPr>
        <w:t>l</w:t>
      </w:r>
      <w:proofErr w:type="spellEnd"/>
      <w:proofErr w:type="gramEnd"/>
      <w:r w:rsidR="005E71DA" w:rsidRPr="009E3259">
        <w:rPr>
          <w:rFonts w:asciiTheme="majorHAnsi" w:eastAsia="Courier New" w:hAnsiTheme="majorHAnsi" w:cstheme="minorHAnsi"/>
          <w:spacing w:val="33"/>
          <w:sz w:val="24"/>
          <w:szCs w:val="24"/>
        </w:rPr>
        <w:t xml:space="preserve"> </w:t>
      </w:r>
      <w:r w:rsidR="005E71DA" w:rsidRPr="009E3259">
        <w:rPr>
          <w:rFonts w:asciiTheme="majorHAnsi" w:eastAsia="Courier New" w:hAnsiTheme="majorHAnsi" w:cstheme="minorHAnsi"/>
          <w:spacing w:val="2"/>
          <w:sz w:val="24"/>
          <w:szCs w:val="24"/>
        </w:rPr>
        <w:t>LIMI</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w w:val="102"/>
          <w:sz w:val="24"/>
          <w:szCs w:val="24"/>
        </w:rPr>
        <w:t>10;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smalles</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791"/>
        <w:gridCol w:w="624"/>
        <w:gridCol w:w="6563"/>
      </w:tblGrid>
      <w:tr w:rsidR="00CF6CB4" w:rsidRPr="009E3259">
        <w:trPr>
          <w:trHeight w:hRule="exact" w:val="252"/>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Jerem</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10</w:t>
            </w:r>
          </w:p>
        </w:tc>
        <w:tc>
          <w:tcPr>
            <w:tcW w:w="6563"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Christina</w:t>
            </w:r>
          </w:p>
        </w:tc>
        <w:tc>
          <w:tcPr>
            <w:tcW w:w="656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50"/>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Jasmine</w:t>
            </w:r>
          </w:p>
        </w:tc>
        <w:tc>
          <w:tcPr>
            <w:tcW w:w="656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50"/>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Hanna</w:t>
            </w:r>
            <w:r w:rsidRPr="009E3259">
              <w:rPr>
                <w:rFonts w:asciiTheme="majorHAnsi" w:eastAsia="Courier New" w:hAnsiTheme="majorHAnsi" w:cstheme="minorHAnsi"/>
                <w:sz w:val="24"/>
                <w:szCs w:val="24"/>
              </w:rPr>
              <w:t>h</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10</w:t>
            </w:r>
          </w:p>
        </w:tc>
        <w:tc>
          <w:tcPr>
            <w:tcW w:w="6563"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50"/>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Thoma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10</w:t>
            </w:r>
          </w:p>
        </w:tc>
        <w:tc>
          <w:tcPr>
            <w:tcW w:w="6563" w:type="dxa"/>
            <w:tcBorders>
              <w:top w:val="nil"/>
              <w:left w:val="nil"/>
              <w:bottom w:val="nil"/>
              <w:right w:val="nil"/>
            </w:tcBorders>
            <w:shd w:val="clear" w:color="auto" w:fill="D9D8D8"/>
          </w:tcPr>
          <w:p w:rsidR="00CF6CB4" w:rsidRPr="009E3259" w:rsidRDefault="00CF6CB4" w:rsidP="00675E69">
            <w:pPr>
              <w:rPr>
                <w:rFonts w:asciiTheme="majorHAnsi" w:hAnsiTheme="majorHAnsi" w:cstheme="minorHAnsi"/>
                <w:sz w:val="24"/>
                <w:szCs w:val="24"/>
              </w:rPr>
            </w:pPr>
          </w:p>
        </w:tc>
      </w:tr>
      <w:tr w:rsidR="00CF6CB4" w:rsidRPr="009E3259">
        <w:trPr>
          <w:trHeight w:hRule="exact" w:val="247"/>
        </w:trPr>
        <w:tc>
          <w:tcPr>
            <w:tcW w:w="1415"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Michelle</w:t>
            </w:r>
          </w:p>
        </w:tc>
        <w:tc>
          <w:tcPr>
            <w:tcW w:w="656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47"/>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Brian</w:t>
            </w:r>
          </w:p>
        </w:tc>
        <w:tc>
          <w:tcPr>
            <w:tcW w:w="7187"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10</w:t>
            </w:r>
          </w:p>
        </w:tc>
      </w:tr>
      <w:tr w:rsidR="00CF6CB4" w:rsidRPr="009E3259">
        <w:trPr>
          <w:trHeight w:hRule="exact" w:val="250"/>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Amber</w:t>
            </w:r>
          </w:p>
        </w:tc>
        <w:tc>
          <w:tcPr>
            <w:tcW w:w="7187"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66"/>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Maria</w:t>
            </w:r>
          </w:p>
        </w:tc>
        <w:tc>
          <w:tcPr>
            <w:tcW w:w="7187" w:type="dxa"/>
            <w:gridSpan w:val="2"/>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bl>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24" style="position:absolute;left:0;text-align:left;margin-left:117.35pt;margin-top:-.95pt;width:398.9pt;height:12.5pt;z-index:-9024;mso-position-horizontal-relative:page;mso-position-vertical-relative:text" coordorigin="2347,-19" coordsize="7978,250">
            <v:shape id="_x0000_s1525" style="position:absolute;left:2347;top:-19;width:7978;height:250" coordorigin="2347,-19" coordsize="7978,250" path="m2347,-19r,250l10325,231r,-250l2347,-19xe" fillcolor="#d9d8d8" stroked="f">
              <v:path arrowok="t"/>
            </v:shape>
            <w10:wrap anchorx="page"/>
          </v:group>
        </w:pict>
      </w:r>
      <w:r w:rsidR="005E71DA" w:rsidRPr="009E3259">
        <w:rPr>
          <w:rFonts w:asciiTheme="majorHAnsi" w:eastAsia="Courier New" w:hAnsiTheme="majorHAnsi" w:cstheme="minorHAnsi"/>
          <w:spacing w:val="2"/>
          <w:position w:val="2"/>
          <w:sz w:val="24"/>
          <w:szCs w:val="24"/>
        </w:rPr>
        <w:t>Victori</w:t>
      </w:r>
      <w:r w:rsidR="005E71DA" w:rsidRPr="009E3259">
        <w:rPr>
          <w:rFonts w:asciiTheme="majorHAnsi" w:eastAsia="Courier New" w:hAnsiTheme="majorHAnsi" w:cstheme="minorHAnsi"/>
          <w:position w:val="2"/>
          <w:sz w:val="24"/>
          <w:szCs w:val="24"/>
        </w:rPr>
        <w:t xml:space="preserve">a   </w:t>
      </w:r>
      <w:r w:rsidR="005E71DA" w:rsidRPr="009E3259">
        <w:rPr>
          <w:rFonts w:asciiTheme="majorHAnsi" w:eastAsia="Courier New" w:hAnsiTheme="majorHAnsi" w:cstheme="minorHAnsi"/>
          <w:spacing w:val="46"/>
          <w:position w:val="2"/>
          <w:sz w:val="24"/>
          <w:szCs w:val="24"/>
        </w:rPr>
        <w:t xml:space="preserve"> </w:t>
      </w:r>
      <w:r w:rsidR="005E71DA" w:rsidRPr="009E3259">
        <w:rPr>
          <w:rFonts w:asciiTheme="majorHAnsi" w:eastAsia="Courier New" w:hAnsiTheme="majorHAnsi" w:cstheme="minorHAnsi"/>
          <w:spacing w:val="2"/>
          <w:w w:val="102"/>
          <w:position w:val="2"/>
          <w:sz w:val="24"/>
          <w:szCs w:val="24"/>
        </w:rPr>
        <w:t>10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descending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username</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proofErr w:type="spellStart"/>
      <w:r w:rsidRPr="009E3259">
        <w:rPr>
          <w:rFonts w:asciiTheme="majorHAnsi" w:eastAsia="Courier New" w:hAnsiTheme="majorHAnsi" w:cstheme="minorHAnsi"/>
          <w:spacing w:val="2"/>
          <w:sz w:val="24"/>
          <w:szCs w:val="24"/>
        </w:rPr>
        <w:t>ordertota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order</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ORDE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BY</w:t>
      </w:r>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21" style="position:absolute;left:0;text-align:left;margin-left:116.85pt;margin-top:-12.55pt;width:399.9pt;height:25.95pt;z-index:-9023;mso-position-horizontal-relative:page" coordorigin="2337,-251" coordsize="7998,519">
            <v:shape id="_x0000_s1523" style="position:absolute;left:2347;top:-241;width:7978;height:250" coordorigin="2347,-241" coordsize="7978,250" path="m2347,-241r,249l10325,8r,-249l2347,-241xe" fillcolor="#d9d8d8" stroked="f">
              <v:path arrowok="t"/>
            </v:shape>
            <v:shape id="_x0000_s1522" style="position:absolute;left:2347;top:8;width:7978;height:250" coordorigin="2347,8" coordsize="7978,250" path="m2347,8r,250l10325,258r,-250l2347,8xe" fillcolor="#d9d8d8" stroked="f">
              <v:path arrowok="t"/>
            </v:shape>
            <w10:wrap anchorx="page"/>
          </v:group>
        </w:pict>
      </w:r>
      <w:proofErr w:type="spellStart"/>
      <w:proofErr w:type="gramStart"/>
      <w:r w:rsidR="005E71DA" w:rsidRPr="009E3259">
        <w:rPr>
          <w:rFonts w:asciiTheme="majorHAnsi" w:eastAsia="Courier New" w:hAnsiTheme="majorHAnsi" w:cstheme="minorHAnsi"/>
          <w:spacing w:val="2"/>
          <w:sz w:val="24"/>
          <w:szCs w:val="24"/>
        </w:rPr>
        <w:t>ordertota</w:t>
      </w:r>
      <w:r w:rsidR="005E71DA" w:rsidRPr="009E3259">
        <w:rPr>
          <w:rFonts w:asciiTheme="majorHAnsi" w:eastAsia="Courier New" w:hAnsiTheme="majorHAnsi" w:cstheme="minorHAnsi"/>
          <w:sz w:val="24"/>
          <w:szCs w:val="24"/>
        </w:rPr>
        <w:t>l</w:t>
      </w:r>
      <w:proofErr w:type="spellEnd"/>
      <w:proofErr w:type="gramEnd"/>
      <w:r w:rsidR="005E71DA" w:rsidRPr="009E3259">
        <w:rPr>
          <w:rFonts w:asciiTheme="majorHAnsi" w:eastAsia="Courier New" w:hAnsiTheme="majorHAnsi" w:cstheme="minorHAnsi"/>
          <w:spacing w:val="33"/>
          <w:sz w:val="24"/>
          <w:szCs w:val="24"/>
        </w:rPr>
        <w:t xml:space="preserve"> </w:t>
      </w:r>
      <w:r w:rsidR="005E71DA" w:rsidRPr="009E3259">
        <w:rPr>
          <w:rFonts w:asciiTheme="majorHAnsi" w:eastAsia="Courier New" w:hAnsiTheme="majorHAnsi" w:cstheme="minorHAnsi"/>
          <w:spacing w:val="2"/>
          <w:sz w:val="24"/>
          <w:szCs w:val="24"/>
        </w:rPr>
        <w:t>DES</w:t>
      </w:r>
      <w:r w:rsidR="005E71DA" w:rsidRPr="009E3259">
        <w:rPr>
          <w:rFonts w:asciiTheme="majorHAnsi" w:eastAsia="Courier New" w:hAnsiTheme="majorHAnsi" w:cstheme="minorHAnsi"/>
          <w:sz w:val="24"/>
          <w:szCs w:val="24"/>
        </w:rPr>
        <w:t>C</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LIMI</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w w:val="102"/>
          <w:sz w:val="24"/>
          <w:szCs w:val="24"/>
        </w:rPr>
        <w:t>10;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lastRenderedPageBreak/>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    the    10    highest-­‐priced    orders:    </w:t>
      </w:r>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18" style="position:absolute;left:0;text-align:left;margin-left:116.85pt;margin-top:2.1pt;width:399.9pt;height:147pt;z-index:-9022;mso-position-horizontal-relative:page" coordorigin="2337,-251" coordsize="7998,519">
            <v:shape id="_x0000_s1520" style="position:absolute;left:2347;top:-241;width:7978;height:250" coordorigin="2347,-241" coordsize="7978,250" path="m2347,-241r,249l10325,8r,-249l2347,-241xe" fillcolor="#d9d8d8" stroked="f">
              <v:path arrowok="t"/>
            </v:shape>
            <v:shape id="_x0000_s1519" style="position:absolute;left:2347;top:8;width:7978;height:250" coordorigin="2347,8" coordsize="7978,250" path="m2347,8r,250l10325,258r,-250l2347,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Mar</w:t>
      </w:r>
      <w:r w:rsidR="005E71DA" w:rsidRPr="009E3259">
        <w:rPr>
          <w:rFonts w:asciiTheme="majorHAnsi" w:eastAsia="Courier New" w:hAnsiTheme="majorHAnsi" w:cstheme="minorHAnsi"/>
          <w:sz w:val="24"/>
          <w:szCs w:val="24"/>
        </w:rPr>
        <w:t xml:space="preserve">k </w:t>
      </w:r>
      <w:r w:rsidR="005E71DA" w:rsidRPr="009E3259">
        <w:rPr>
          <w:rFonts w:asciiTheme="majorHAnsi" w:eastAsia="Courier New" w:hAnsiTheme="majorHAnsi" w:cstheme="minorHAnsi"/>
          <w:spacing w:val="96"/>
          <w:sz w:val="24"/>
          <w:szCs w:val="24"/>
        </w:rPr>
        <w:t xml:space="preserve"> </w:t>
      </w:r>
      <w:r w:rsidR="005E71DA" w:rsidRPr="009E3259">
        <w:rPr>
          <w:rFonts w:asciiTheme="majorHAnsi" w:eastAsia="Courier New" w:hAnsiTheme="majorHAnsi" w:cstheme="minorHAnsi"/>
          <w:spacing w:val="2"/>
          <w:w w:val="102"/>
          <w:sz w:val="24"/>
          <w:szCs w:val="24"/>
        </w:rPr>
        <w:t>612</w:t>
      </w:r>
      <w:proofErr w:type="gramEnd"/>
    </w:p>
    <w:p w:rsidR="00CF6CB4" w:rsidRPr="009E3259" w:rsidRDefault="005E71DA" w:rsidP="000E788D">
      <w:pPr>
        <w:ind w:firstLine="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sz w:val="24"/>
          <w:szCs w:val="24"/>
        </w:rPr>
        <w:t>Jorda</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612</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Anthon</w:t>
      </w:r>
      <w:r w:rsidRPr="009E3259">
        <w:rPr>
          <w:rFonts w:asciiTheme="majorHAnsi" w:eastAsia="Courier New" w:hAnsiTheme="majorHAnsi" w:cstheme="minorHAnsi"/>
          <w:sz w:val="24"/>
          <w:szCs w:val="24"/>
        </w:rPr>
        <w:t xml:space="preserve">y    </w:t>
      </w:r>
      <w:r w:rsidRPr="009E3259">
        <w:rPr>
          <w:rFonts w:asciiTheme="majorHAnsi" w:eastAsia="Courier New" w:hAnsiTheme="majorHAnsi" w:cstheme="minorHAnsi"/>
          <w:spacing w:val="50"/>
          <w:sz w:val="24"/>
          <w:szCs w:val="24"/>
        </w:rPr>
        <w:t xml:space="preserve"> </w:t>
      </w:r>
      <w:r w:rsidRPr="009E3259">
        <w:rPr>
          <w:rFonts w:asciiTheme="majorHAnsi" w:eastAsia="Courier New" w:hAnsiTheme="majorHAnsi" w:cstheme="minorHAnsi"/>
          <w:spacing w:val="2"/>
          <w:w w:val="102"/>
          <w:sz w:val="24"/>
          <w:szCs w:val="24"/>
        </w:rPr>
        <w:t>612</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Brando</w:t>
      </w:r>
      <w:r w:rsidRPr="009E3259">
        <w:rPr>
          <w:rFonts w:asciiTheme="majorHAnsi" w:eastAsia="Courier New" w:hAnsiTheme="majorHAnsi" w:cstheme="minorHAnsi"/>
          <w:sz w:val="24"/>
          <w:szCs w:val="24"/>
        </w:rPr>
        <w:t xml:space="preserve">n    </w:t>
      </w:r>
      <w:r w:rsidRPr="009E3259">
        <w:rPr>
          <w:rFonts w:asciiTheme="majorHAnsi" w:eastAsia="Courier New" w:hAnsiTheme="majorHAnsi" w:cstheme="minorHAnsi"/>
          <w:spacing w:val="50"/>
          <w:sz w:val="24"/>
          <w:szCs w:val="24"/>
        </w:rPr>
        <w:t xml:space="preserve"> </w:t>
      </w:r>
      <w:r w:rsidRPr="009E3259">
        <w:rPr>
          <w:rFonts w:asciiTheme="majorHAnsi" w:eastAsia="Courier New" w:hAnsiTheme="majorHAnsi" w:cstheme="minorHAnsi"/>
          <w:spacing w:val="2"/>
          <w:w w:val="102"/>
          <w:sz w:val="24"/>
          <w:szCs w:val="24"/>
        </w:rPr>
        <w:t>612</w:t>
      </w: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Sea</w:t>
      </w:r>
      <w:r w:rsidRPr="009E3259">
        <w:rPr>
          <w:rFonts w:asciiTheme="majorHAnsi" w:eastAsia="Courier New" w:hAnsiTheme="majorHAnsi" w:cstheme="minorHAnsi"/>
          <w:sz w:val="24"/>
          <w:szCs w:val="24"/>
        </w:rPr>
        <w:t xml:space="preserve">n </w:t>
      </w:r>
      <w:r w:rsidRPr="009E3259">
        <w:rPr>
          <w:rFonts w:asciiTheme="majorHAnsi" w:eastAsia="Courier New" w:hAnsiTheme="majorHAnsi" w:cstheme="minorHAnsi"/>
          <w:spacing w:val="96"/>
          <w:sz w:val="24"/>
          <w:szCs w:val="24"/>
        </w:rPr>
        <w:t xml:space="preserve"> </w:t>
      </w:r>
      <w:r w:rsidRPr="009E3259">
        <w:rPr>
          <w:rFonts w:asciiTheme="majorHAnsi" w:eastAsia="Courier New" w:hAnsiTheme="majorHAnsi" w:cstheme="minorHAnsi"/>
          <w:spacing w:val="2"/>
          <w:w w:val="102"/>
          <w:sz w:val="24"/>
          <w:szCs w:val="24"/>
        </w:rPr>
        <w:t>612</w:t>
      </w:r>
      <w:proofErr w:type="gramEnd"/>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Pau</w:t>
      </w:r>
      <w:r w:rsidRPr="009E3259">
        <w:rPr>
          <w:rFonts w:asciiTheme="majorHAnsi" w:eastAsia="Courier New" w:hAnsiTheme="majorHAnsi" w:cstheme="minorHAnsi"/>
          <w:sz w:val="24"/>
          <w:szCs w:val="24"/>
        </w:rPr>
        <w:t xml:space="preserve">l </w:t>
      </w:r>
      <w:r w:rsidRPr="009E3259">
        <w:rPr>
          <w:rFonts w:asciiTheme="majorHAnsi" w:eastAsia="Courier New" w:hAnsiTheme="majorHAnsi" w:cstheme="minorHAnsi"/>
          <w:spacing w:val="96"/>
          <w:sz w:val="24"/>
          <w:szCs w:val="24"/>
        </w:rPr>
        <w:t xml:space="preserve"> </w:t>
      </w:r>
      <w:r w:rsidRPr="009E3259">
        <w:rPr>
          <w:rFonts w:asciiTheme="majorHAnsi" w:eastAsia="Courier New" w:hAnsiTheme="majorHAnsi" w:cstheme="minorHAnsi"/>
          <w:spacing w:val="2"/>
          <w:w w:val="102"/>
          <w:sz w:val="24"/>
          <w:szCs w:val="24"/>
        </w:rPr>
        <w:t>611</w:t>
      </w:r>
      <w:proofErr w:type="gramEnd"/>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Natha</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611</w:t>
      </w: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Eri</w:t>
      </w:r>
      <w:r w:rsidRPr="009E3259">
        <w:rPr>
          <w:rFonts w:asciiTheme="majorHAnsi" w:eastAsia="Courier New" w:hAnsiTheme="majorHAnsi" w:cstheme="minorHAnsi"/>
          <w:sz w:val="24"/>
          <w:szCs w:val="24"/>
        </w:rPr>
        <w:t xml:space="preserve">c </w:t>
      </w:r>
      <w:r w:rsidRPr="009E3259">
        <w:rPr>
          <w:rFonts w:asciiTheme="majorHAnsi" w:eastAsia="Courier New" w:hAnsiTheme="majorHAnsi" w:cstheme="minorHAnsi"/>
          <w:spacing w:val="96"/>
          <w:sz w:val="24"/>
          <w:szCs w:val="24"/>
        </w:rPr>
        <w:t xml:space="preserve"> </w:t>
      </w:r>
      <w:r w:rsidRPr="009E3259">
        <w:rPr>
          <w:rFonts w:asciiTheme="majorHAnsi" w:eastAsia="Courier New" w:hAnsiTheme="majorHAnsi" w:cstheme="minorHAnsi"/>
          <w:spacing w:val="2"/>
          <w:w w:val="102"/>
          <w:sz w:val="24"/>
          <w:szCs w:val="24"/>
        </w:rPr>
        <w:t>611</w:t>
      </w:r>
      <w:proofErr w:type="gramEnd"/>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Jonatha</w:t>
      </w:r>
      <w:r w:rsidRPr="009E3259">
        <w:rPr>
          <w:rFonts w:asciiTheme="majorHAnsi" w:eastAsia="Courier New" w:hAnsiTheme="majorHAnsi" w:cstheme="minorHAnsi"/>
          <w:sz w:val="24"/>
          <w:szCs w:val="24"/>
        </w:rPr>
        <w:t xml:space="preserve">n   </w:t>
      </w:r>
      <w:r w:rsidRPr="009E3259">
        <w:rPr>
          <w:rFonts w:asciiTheme="majorHAnsi" w:eastAsia="Courier New" w:hAnsiTheme="majorHAnsi" w:cstheme="minorHAnsi"/>
          <w:spacing w:val="46"/>
          <w:sz w:val="24"/>
          <w:szCs w:val="24"/>
        </w:rPr>
        <w:t xml:space="preserve"> </w:t>
      </w:r>
      <w:r w:rsidRPr="009E3259">
        <w:rPr>
          <w:rFonts w:asciiTheme="majorHAnsi" w:eastAsia="Courier New" w:hAnsiTheme="majorHAnsi" w:cstheme="minorHAnsi"/>
          <w:spacing w:val="2"/>
          <w:w w:val="102"/>
          <w:sz w:val="24"/>
          <w:szCs w:val="24"/>
        </w:rPr>
        <w:t>611</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Andre</w:t>
      </w:r>
      <w:r w:rsidRPr="009E3259">
        <w:rPr>
          <w:rFonts w:asciiTheme="majorHAnsi" w:eastAsia="Courier New" w:hAnsiTheme="majorHAnsi" w:cstheme="minorHAnsi"/>
          <w:sz w:val="24"/>
          <w:szCs w:val="24"/>
        </w:rPr>
        <w:t>w</w:t>
      </w:r>
      <w:r w:rsidRPr="009E3259">
        <w:rPr>
          <w:rFonts w:asciiTheme="majorHAnsi" w:eastAsia="Courier New" w:hAnsiTheme="majorHAnsi" w:cstheme="minorHAnsi"/>
          <w:spacing w:val="-37"/>
          <w:sz w:val="24"/>
          <w:szCs w:val="24"/>
        </w:rPr>
        <w:t xml:space="preserve"> </w:t>
      </w:r>
      <w:r w:rsidRPr="009E3259">
        <w:rPr>
          <w:rFonts w:asciiTheme="majorHAnsi" w:eastAsia="Courier New" w:hAnsiTheme="majorHAnsi" w:cstheme="minorHAnsi"/>
          <w:spacing w:val="2"/>
          <w:w w:val="102"/>
          <w:sz w:val="24"/>
          <w:szCs w:val="24"/>
        </w:rPr>
        <w:t>610</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find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women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spen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more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money: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sum(</w:t>
      </w:r>
      <w:proofErr w:type="spellStart"/>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pacing w:val="2"/>
          <w:w w:val="102"/>
          <w:sz w:val="24"/>
          <w:szCs w:val="24"/>
        </w:rPr>
        <w:t>gender</w:t>
      </w:r>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06" style="position:absolute;left:0;text-align:left;margin-left:116.85pt;margin-top:-12.55pt;width:399.9pt;height:25.95pt;z-index:-9020;mso-position-horizontal-relative:page" coordorigin="2337,-251" coordsize="7998,519">
            <v:shape id="_x0000_s1508" style="position:absolute;left:2347;top:-241;width:7978;height:250" coordorigin="2347,-241" coordsize="7978,250" path="m2347,-241r,249l10325,8r,-249l2347,-241xe" fillcolor="#d9d8d8" stroked="f">
              <v:path arrowok="t"/>
            </v:shape>
            <v:shape id="_x0000_s1507"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GROU</w:t>
      </w:r>
      <w:r w:rsidR="005E71DA" w:rsidRPr="009E3259">
        <w:rPr>
          <w:rFonts w:asciiTheme="majorHAnsi" w:eastAsia="Courier New" w:hAnsiTheme="majorHAnsi" w:cstheme="minorHAnsi"/>
          <w:sz w:val="24"/>
          <w:szCs w:val="24"/>
        </w:rPr>
        <w:t>P</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w w:val="102"/>
          <w:sz w:val="24"/>
          <w:szCs w:val="24"/>
        </w:rPr>
        <w:t>gender;</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Based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gender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spen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more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money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purchases?</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8"/>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6776E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proofErr w:type="spellStart"/>
      <w:r w:rsidRPr="009E3259">
        <w:rPr>
          <w:rFonts w:asciiTheme="majorHAnsi" w:eastAsia="Calibri" w:hAnsiTheme="majorHAnsi" w:cstheme="minorHAnsi"/>
          <w:b/>
          <w:sz w:val="24"/>
          <w:szCs w:val="24"/>
        </w:rPr>
        <w:t>orderdate</w:t>
      </w:r>
      <w:proofErr w:type="spellEnd"/>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    is    a    string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form</w:t>
      </w:r>
      <w:r w:rsidRPr="009E3259">
        <w:rPr>
          <w:rFonts w:asciiTheme="majorHAnsi" w:eastAsia="Calibri" w:hAnsiTheme="majorHAnsi" w:cstheme="minorHAnsi"/>
          <w:w w:val="60"/>
          <w:sz w:val="24"/>
          <w:szCs w:val="24"/>
        </w:rPr>
        <w:t>at    </w:t>
      </w:r>
      <w:proofErr w:type="spellStart"/>
      <w:r w:rsidRPr="009E3259">
        <w:rPr>
          <w:rFonts w:asciiTheme="majorHAnsi" w:eastAsia="Calibri" w:hAnsiTheme="majorHAnsi" w:cstheme="minorHAnsi"/>
          <w:b/>
          <w:sz w:val="24"/>
          <w:szCs w:val="24"/>
        </w:rPr>
        <w:t>yyyy</w:t>
      </w:r>
      <w:proofErr w:type="spellEnd"/>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mm</w:t>
      </w:r>
      <w:r w:rsidRPr="009E3259">
        <w:rPr>
          <w:rFonts w:asciiTheme="majorHAnsi" w:eastAsia="Calibri" w:hAnsiTheme="majorHAnsi" w:cstheme="minorHAnsi"/>
          <w:b/>
          <w:w w:val="33"/>
          <w:sz w:val="24"/>
          <w:szCs w:val="24"/>
        </w:rPr>
        <w:t>-­‐</w:t>
      </w:r>
      <w:r w:rsidRPr="009E3259">
        <w:rPr>
          <w:rFonts w:asciiTheme="majorHAnsi" w:eastAsia="Calibri" w:hAnsiTheme="majorHAnsi" w:cstheme="minorHAnsi"/>
          <w:b/>
          <w:sz w:val="24"/>
          <w:szCs w:val="24"/>
        </w:rPr>
        <w:t>dd</w:t>
      </w:r>
      <w:r w:rsidRPr="009E3259">
        <w:rPr>
          <w:rFonts w:asciiTheme="majorHAnsi" w:eastAsia="Calibri" w:hAnsiTheme="majorHAnsi" w:cstheme="minorHAnsi"/>
          <w:w w:val="41"/>
          <w:sz w:val="24"/>
          <w:szCs w:val="24"/>
        </w:rPr>
        <w:t>.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year</w:t>
      </w:r>
      <w:r w:rsidRPr="009E3259">
        <w:rPr>
          <w:rFonts w:asciiTheme="majorHAnsi" w:eastAsia="Calibri" w:hAnsiTheme="majorHAnsi" w:cstheme="minorHAnsi"/>
          <w:w w:val="25"/>
          <w:sz w:val="24"/>
          <w:szCs w:val="24"/>
        </w:rPr>
        <w:t xml:space="preserve">    </w:t>
      </w:r>
      <w:r w:rsidR="00BF1C65"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extrac</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various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parts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example,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00BF1C65"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00BF1C65"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computes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year: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BF1C65">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503" style="position:absolute;left:0;text-align:left;margin-left:116.85pt;margin-top:1.55pt;width:399.9pt;height:25.95pt;z-index:-9019;mso-position-horizontal-relative:page" coordorigin="2337,31" coordsize="7998,519">
            <v:shape id="_x0000_s1505" style="position:absolute;left:2347;top:41;width:7978;height:250" coordorigin="2347,41" coordsize="7978,250" path="m2347,41r,250l10325,291r,-250l2347,41xe" fillcolor="#d9d8d8" stroked="f">
              <v:path arrowok="t"/>
            </v:shape>
            <v:shape id="_x0000_s1504" style="position:absolute;left:2347;top:291;width:7978;height:250" coordorigin="2347,291" coordsize="7978,250" path="m2347,291r,249l10325,540r,-249l2347,291xe" fillcolor="#d9d8d8" stroked="f">
              <v:path arrowok="t"/>
            </v:shape>
            <w10:wrap anchorx="page"/>
          </v:group>
        </w:pic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proofErr w:type="gramStart"/>
      <w:r w:rsidR="005E71DA" w:rsidRPr="009E3259">
        <w:rPr>
          <w:rFonts w:asciiTheme="majorHAnsi" w:eastAsia="Courier New" w:hAnsiTheme="majorHAnsi" w:cstheme="minorHAnsi"/>
          <w:spacing w:val="2"/>
          <w:sz w:val="24"/>
          <w:szCs w:val="24"/>
        </w:rPr>
        <w:t>sum(</w:t>
      </w:r>
      <w:proofErr w:type="spellStart"/>
      <w:proofErr w:type="gramEnd"/>
      <w:r w:rsidR="005E71DA" w:rsidRPr="009E3259">
        <w:rPr>
          <w:rFonts w:asciiTheme="majorHAnsi" w:eastAsia="Courier New" w:hAnsiTheme="majorHAnsi" w:cstheme="minorHAnsi"/>
          <w:spacing w:val="2"/>
          <w:sz w:val="24"/>
          <w:szCs w:val="24"/>
        </w:rPr>
        <w:t>ordertotal</w:t>
      </w:r>
      <w:proofErr w:type="spellEnd"/>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8"/>
          <w:sz w:val="24"/>
          <w:szCs w:val="24"/>
        </w:rPr>
        <w:t xml:space="preserve"> </w:t>
      </w:r>
      <w:r w:rsidR="005E71DA" w:rsidRPr="009E3259">
        <w:rPr>
          <w:rFonts w:asciiTheme="majorHAnsi" w:eastAsia="Courier New" w:hAnsiTheme="majorHAnsi" w:cstheme="minorHAnsi"/>
          <w:spacing w:val="2"/>
          <w:sz w:val="24"/>
          <w:szCs w:val="24"/>
        </w:rPr>
        <w:t>year(</w:t>
      </w:r>
      <w:proofErr w:type="spellStart"/>
      <w:r w:rsidR="005E71DA" w:rsidRPr="009E3259">
        <w:rPr>
          <w:rFonts w:asciiTheme="majorHAnsi" w:eastAsia="Courier New" w:hAnsiTheme="majorHAnsi" w:cstheme="minorHAnsi"/>
          <w:spacing w:val="2"/>
          <w:sz w:val="24"/>
          <w:szCs w:val="24"/>
        </w:rPr>
        <w:t>order_date</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8"/>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w w:val="102"/>
          <w:sz w:val="24"/>
          <w:szCs w:val="24"/>
        </w:rPr>
        <w:t xml:space="preserve">GROUP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w w:val="102"/>
          <w:sz w:val="24"/>
          <w:szCs w:val="24"/>
        </w:rPr>
        <w:t>year(</w:t>
      </w:r>
      <w:proofErr w:type="spellStart"/>
      <w:r w:rsidR="005E71DA" w:rsidRPr="009E3259">
        <w:rPr>
          <w:rFonts w:asciiTheme="majorHAnsi" w:eastAsia="Courier New" w:hAnsiTheme="majorHAnsi" w:cstheme="minorHAnsi"/>
          <w:spacing w:val="2"/>
          <w:w w:val="102"/>
          <w:sz w:val="24"/>
          <w:szCs w:val="24"/>
        </w:rPr>
        <w:t>order_date</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1283"/>
        <w:gridCol w:w="6695"/>
      </w:tblGrid>
      <w:tr w:rsidR="00CF6CB4" w:rsidRPr="009E3259">
        <w:trPr>
          <w:trHeight w:hRule="exact" w:val="252"/>
        </w:trPr>
        <w:tc>
          <w:tcPr>
            <w:tcW w:w="12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4082780</w:t>
            </w:r>
          </w:p>
        </w:tc>
        <w:tc>
          <w:tcPr>
            <w:tcW w:w="66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2009</w:t>
            </w:r>
          </w:p>
        </w:tc>
      </w:tr>
      <w:tr w:rsidR="00CF6CB4" w:rsidRPr="009E3259">
        <w:trPr>
          <w:trHeight w:hRule="exact" w:val="250"/>
        </w:trPr>
        <w:tc>
          <w:tcPr>
            <w:tcW w:w="12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4404806</w:t>
            </w:r>
          </w:p>
        </w:tc>
        <w:tc>
          <w:tcPr>
            <w:tcW w:w="66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2010</w:t>
            </w:r>
          </w:p>
        </w:tc>
      </w:tr>
      <w:tr w:rsidR="00CF6CB4" w:rsidRPr="009E3259">
        <w:trPr>
          <w:trHeight w:hRule="exact" w:val="250"/>
        </w:trPr>
        <w:tc>
          <w:tcPr>
            <w:tcW w:w="12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4399886</w:t>
            </w:r>
          </w:p>
        </w:tc>
        <w:tc>
          <w:tcPr>
            <w:tcW w:w="66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2011</w:t>
            </w:r>
          </w:p>
        </w:tc>
      </w:tr>
      <w:tr w:rsidR="00CF6CB4" w:rsidRPr="009E3259">
        <w:trPr>
          <w:trHeight w:hRule="exact" w:val="250"/>
        </w:trPr>
        <w:tc>
          <w:tcPr>
            <w:tcW w:w="12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4248950</w:t>
            </w:r>
          </w:p>
        </w:tc>
        <w:tc>
          <w:tcPr>
            <w:tcW w:w="66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2012</w:t>
            </w:r>
          </w:p>
        </w:tc>
      </w:tr>
      <w:tr w:rsidR="00CF6CB4" w:rsidRPr="009E3259">
        <w:trPr>
          <w:trHeight w:hRule="exact" w:val="248"/>
        </w:trPr>
        <w:tc>
          <w:tcPr>
            <w:tcW w:w="12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2570749</w:t>
            </w:r>
          </w:p>
        </w:tc>
        <w:tc>
          <w:tcPr>
            <w:tcW w:w="6695"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BF1C65" w:rsidRPr="009E3259" w:rsidRDefault="00BF1C65" w:rsidP="00675E69">
      <w:pPr>
        <w:rPr>
          <w:rFonts w:asciiTheme="majorHAnsi" w:eastAsia="Calibri" w:hAnsiTheme="majorHAnsi" w:cstheme="minorHAnsi"/>
          <w:b/>
          <w:sz w:val="24"/>
          <w:szCs w:val="24"/>
        </w:rPr>
      </w:pPr>
    </w:p>
    <w:p w:rsidR="00BF1C65" w:rsidRDefault="00BF1C65" w:rsidP="00675E69">
      <w:pPr>
        <w:rPr>
          <w:rFonts w:asciiTheme="majorHAnsi" w:eastAsia="Calibri" w:hAnsiTheme="majorHAnsi" w:cstheme="minorHAnsi"/>
          <w:b/>
          <w:sz w:val="24"/>
          <w:szCs w:val="24"/>
        </w:rPr>
      </w:pPr>
    </w:p>
    <w:p w:rsidR="0085354E" w:rsidRDefault="0085354E" w:rsidP="00675E69">
      <w:pPr>
        <w:rPr>
          <w:rFonts w:asciiTheme="majorHAnsi" w:eastAsia="Calibri" w:hAnsiTheme="majorHAnsi" w:cstheme="minorHAnsi"/>
          <w:b/>
          <w:sz w:val="24"/>
          <w:szCs w:val="24"/>
        </w:rPr>
      </w:pPr>
    </w:p>
    <w:p w:rsidR="0085354E" w:rsidRPr="009E3259" w:rsidRDefault="0085354E" w:rsidP="00675E69">
      <w:pPr>
        <w:rPr>
          <w:rFonts w:asciiTheme="majorHAnsi" w:eastAsia="Calibr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6776E4">
        <w:rPr>
          <w:rFonts w:asciiTheme="majorHAnsi" w:eastAsia="Calibri" w:hAnsiTheme="majorHAnsi" w:cstheme="minorHAnsi"/>
          <w:b/>
          <w:sz w:val="24"/>
          <w:szCs w:val="24"/>
        </w:rPr>
        <w:lastRenderedPageBreak/>
        <w:t>Step    3</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Multi-­‐File    Insert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completely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differen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single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separate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creating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new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tex</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Lab9.1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multifile.hive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BF1C65">
      <w:pPr>
        <w:ind w:left="720"/>
        <w:jc w:val="both"/>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Within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tex</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semi</w:t>
      </w:r>
      <w:r w:rsidRPr="009E3259">
        <w:rPr>
          <w:rFonts w:asciiTheme="majorHAnsi" w:eastAsia="Calibri" w:hAnsiTheme="majorHAnsi" w:cstheme="minorHAnsi"/>
          <w:w w:val="33"/>
          <w:sz w:val="24"/>
          <w:szCs w:val="24"/>
        </w:rPr>
        <w:t>-­‐</w:t>
      </w:r>
      <w:r w:rsidRPr="009E3259">
        <w:rPr>
          <w:rFonts w:asciiTheme="majorHAnsi" w:eastAsia="Calibri" w:hAnsiTheme="majorHAnsi" w:cstheme="minorHAnsi"/>
          <w:sz w:val="24"/>
          <w:szCs w:val="24"/>
        </w:rPr>
        <w:t>colon</w:t>
      </w:r>
      <w:r w:rsidRPr="009E3259">
        <w:rPr>
          <w:rFonts w:asciiTheme="majorHAnsi" w:eastAsia="Calibri" w:hAnsiTheme="majorHAnsi" w:cstheme="minorHAnsi"/>
          <w:w w:val="25"/>
          <w:sz w:val="24"/>
          <w:szCs w:val="24"/>
        </w:rPr>
        <w:t xml:space="preserve">    </w:t>
      </w:r>
    </w:p>
    <w:p w:rsidR="00CF6CB4" w:rsidRPr="009E3259" w:rsidRDefault="005E71DA" w:rsidP="00BF1C65">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between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INSERT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statements: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BF1C65">
      <w:pPr>
        <w:ind w:left="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97" style="position:absolute;left:0;text-align:left;margin-left:116.35pt;margin-top:3.25pt;width:399.9pt;height:77.3pt;z-index:-9018;mso-position-horizontal-relative:page" coordorigin="2337,-1000" coordsize="7998,1268">
            <v:shape id="_x0000_s1502" style="position:absolute;left:2347;top:-990;width:7978;height:250" coordorigin="2347,-990" coordsize="7978,250" path="m2347,-990r,249l10325,-741r,-249l2347,-990xe" fillcolor="#d9d8d8" stroked="f">
              <v:path arrowok="t"/>
            </v:shape>
            <v:shape id="_x0000_s1501" style="position:absolute;left:2347;top:-741;width:7978;height:250" coordorigin="2347,-741" coordsize="7978,250" path="m2347,-741r,250l10325,-491r,-250l2347,-741xe" fillcolor="#d9d8d8" stroked="f">
              <v:path arrowok="t"/>
            </v:shape>
            <v:shape id="_x0000_s1500" style="position:absolute;left:2347;top:-491;width:7978;height:250" coordorigin="2347,-491" coordsize="7978,250" path="m2347,-491r,250l10325,-241r,-250l2347,-491xe" fillcolor="#d9d8d8" stroked="f">
              <v:path arrowok="t"/>
            </v:shape>
            <v:shape id="_x0000_s1499" style="position:absolute;left:2347;top:-241;width:7978;height:250" coordorigin="2347,-241" coordsize="7978,250" path="m2347,-241r,249l10325,8r,-249l2347,-241xe" fillcolor="#d9d8d8" stroked="f">
              <v:path arrowok="t"/>
            </v:shape>
            <v:shape id="_x0000_s1498"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w w:val="102"/>
          <w:sz w:val="24"/>
          <w:szCs w:val="24"/>
        </w:rPr>
        <w:t>o</w:t>
      </w:r>
    </w:p>
    <w:p w:rsidR="00CF6CB4" w:rsidRPr="009E3259" w:rsidRDefault="005E71DA" w:rsidP="00BF1C65">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INSER</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OVERWRIT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DIRECTOR</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 xml:space="preserve">'2010_orders'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gramStart"/>
      <w:r w:rsidRPr="009E3259">
        <w:rPr>
          <w:rFonts w:asciiTheme="majorHAnsi" w:eastAsia="Courier New" w:hAnsiTheme="majorHAnsi" w:cstheme="minorHAnsi"/>
          <w:spacing w:val="2"/>
          <w:sz w:val="24"/>
          <w:szCs w:val="24"/>
        </w:rPr>
        <w:t>year(</w:t>
      </w:r>
      <w:proofErr w:type="spellStart"/>
      <w:proofErr w:type="gramEnd"/>
      <w:r w:rsidRPr="009E3259">
        <w:rPr>
          <w:rFonts w:asciiTheme="majorHAnsi" w:eastAsia="Courier New" w:hAnsiTheme="majorHAnsi" w:cstheme="minorHAnsi"/>
          <w:spacing w:val="2"/>
          <w:sz w:val="24"/>
          <w:szCs w:val="24"/>
        </w:rPr>
        <w:t>order_date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2010</w:t>
      </w:r>
    </w:p>
    <w:p w:rsidR="00CF6CB4" w:rsidRPr="009E3259" w:rsidRDefault="005E71DA" w:rsidP="00BF1C65">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INSER</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OVERWRIT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DIRECTOR</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'software'</w:t>
      </w:r>
    </w:p>
    <w:p w:rsidR="00CF6CB4" w:rsidRPr="009E3259" w:rsidRDefault="005E71DA" w:rsidP="00BF1C65">
      <w:pPr>
        <w:ind w:left="720" w:firstLine="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itemlis</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'%Software%';</w:t>
      </w:r>
    </w:p>
    <w:p w:rsidR="000E788D" w:rsidRPr="009E3259" w:rsidRDefault="000E788D" w:rsidP="000E788D">
      <w:pPr>
        <w:ind w:firstLine="720"/>
        <w:rPr>
          <w:rFonts w:asciiTheme="majorHAnsi" w:eastAsia="Courier New" w:hAnsiTheme="majorHAnsi" w:cstheme="minorHAnsi"/>
          <w:spacing w:val="2"/>
          <w:w w:val="102"/>
          <w:sz w:val="24"/>
          <w:szCs w:val="24"/>
        </w:rPr>
      </w:pPr>
    </w:p>
    <w:p w:rsidR="000E788D" w:rsidRPr="009E3259" w:rsidRDefault="000E788D" w:rsidP="000E788D">
      <w:pPr>
        <w:ind w:firstLine="720"/>
        <w:rPr>
          <w:rFonts w:asciiTheme="majorHAnsi" w:eastAsia="Courier New" w:hAnsiTheme="majorHAnsi" w:cstheme="minorHAnsi"/>
          <w:spacing w:val="2"/>
          <w:w w:val="102"/>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Save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multifile.hive</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r w:rsidRPr="009E3259">
        <w:rPr>
          <w:rFonts w:asciiTheme="majorHAnsi" w:eastAsia="Courier New" w:hAnsiTheme="majorHAnsi" w:cstheme="minorHAnsi"/>
          <w:spacing w:val="2"/>
          <w:w w:val="102"/>
          <w:sz w:val="24"/>
          <w:szCs w:val="24"/>
          <w:highlight w:val="lightGray"/>
        </w:rPr>
        <w:t>hive -</w:t>
      </w:r>
      <w:r w:rsidRPr="009E3259">
        <w:rPr>
          <w:rFonts w:asciiTheme="majorHAnsi" w:eastAsia="Courier New" w:hAnsiTheme="majorHAnsi" w:cstheme="minorHAnsi"/>
          <w:w w:val="102"/>
          <w:sz w:val="24"/>
          <w:szCs w:val="24"/>
          <w:highlight w:val="lightGray"/>
        </w:rPr>
        <w:t>f</w:t>
      </w:r>
      <w:r w:rsidRPr="009E3259">
        <w:rPr>
          <w:rFonts w:asciiTheme="majorHAnsi" w:eastAsia="Courier New" w:hAnsiTheme="majorHAnsi" w:cstheme="minorHAnsi"/>
          <w:spacing w:val="5"/>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multifile.hive</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r w:rsidR="00BF1C65" w:rsidRPr="009E3259">
        <w:rPr>
          <w:rFonts w:asciiTheme="majorHAnsi" w:eastAsia="Calibri" w:hAnsiTheme="majorHAnsi" w:cstheme="minorHAnsi"/>
          <w:sz w:val="24"/>
          <w:szCs w:val="24"/>
        </w:rPr>
        <w:t>The</w:t>
      </w:r>
      <w:r w:rsidR="00BF1C65" w:rsidRPr="006776E4">
        <w:rPr>
          <w:rFonts w:asciiTheme="majorHAnsi" w:eastAsia="Calibri" w:hAnsiTheme="majorHAnsi" w:cstheme="minorHAnsi"/>
          <w:sz w:val="24"/>
          <w:szCs w:val="24"/>
        </w:rPr>
        <w:t xml:space="preserve"> </w:t>
      </w:r>
      <w:r w:rsidR="00BF1C65" w:rsidRPr="009E3259">
        <w:rPr>
          <w:rFonts w:asciiTheme="majorHAnsi" w:eastAsia="Calibri" w:hAnsiTheme="majorHAnsi" w:cstheme="minorHAnsi"/>
          <w:sz w:val="24"/>
          <w:szCs w:val="24"/>
        </w:rPr>
        <w:t>above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executes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w:t>
      </w:r>
      <w:r w:rsidRPr="006776E4">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single</w:t>
      </w:r>
      <w:r w:rsidRPr="006776E4">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MapReduce</w:t>
      </w:r>
      <w:proofErr w:type="spellEnd"/>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job.</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Even</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more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interesting</w:t>
      </w:r>
      <w:proofErr w:type="gramStart"/>
      <w:r w:rsidRPr="009E3259">
        <w:rPr>
          <w:rFonts w:asciiTheme="majorHAnsi" w:eastAsia="Calibri" w:hAnsiTheme="majorHAnsi" w:cstheme="minorHAnsi"/>
          <w:sz w:val="24"/>
          <w:szCs w:val="24"/>
        </w:rPr>
        <w:t>,</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w:t>
      </w:r>
      <w:r w:rsidRPr="006776E4">
        <w:rPr>
          <w:rFonts w:asciiTheme="majorHAnsi" w:eastAsia="Calibri" w:hAnsiTheme="majorHAnsi" w:cstheme="minorHAnsi"/>
          <w:sz w:val="24"/>
          <w:szCs w:val="24"/>
        </w:rPr>
        <w:t>t</w:t>
      </w:r>
      <w:proofErr w:type="gramEnd"/>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only</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requires</w:t>
      </w:r>
      <w:r w:rsidRPr="006776E4">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map</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phase.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Wh</w:t>
      </w:r>
      <w:r w:rsidRPr="006776E4">
        <w:rPr>
          <w:rFonts w:asciiTheme="majorHAnsi" w:eastAsia="Calibri" w:hAnsiTheme="majorHAnsi" w:cstheme="minorHAnsi"/>
          <w:sz w:val="24"/>
          <w:szCs w:val="24"/>
        </w:rPr>
        <w:t>y    </w:t>
      </w:r>
      <w:r w:rsidRPr="009E3259">
        <w:rPr>
          <w:rFonts w:asciiTheme="majorHAnsi" w:eastAsia="Calibri" w:hAnsiTheme="majorHAnsi" w:cstheme="minorHAnsi"/>
          <w:sz w:val="24"/>
          <w:szCs w:val="24"/>
        </w:rPr>
        <w:t>did</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this</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job</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no</w:t>
      </w:r>
      <w:r w:rsidRPr="006776E4">
        <w:rPr>
          <w:rFonts w:asciiTheme="majorHAnsi" w:eastAsia="Calibri" w:hAnsiTheme="majorHAnsi" w:cstheme="minorHAnsi"/>
          <w:sz w:val="24"/>
          <w:szCs w:val="24"/>
        </w:rPr>
        <w:t>t    </w:t>
      </w:r>
      <w:r w:rsidRPr="009E3259">
        <w:rPr>
          <w:rFonts w:asciiTheme="majorHAnsi" w:eastAsia="Calibri" w:hAnsiTheme="majorHAnsi" w:cstheme="minorHAnsi"/>
          <w:sz w:val="24"/>
          <w:szCs w:val="24"/>
        </w:rPr>
        <w:t>require</w:t>
      </w:r>
      <w:r w:rsidRPr="006776E4">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reduce</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phase?</w:t>
      </w:r>
      <w:r w:rsidRPr="006776E4">
        <w:rPr>
          <w:rFonts w:asciiTheme="majorHAnsi" w:eastAsia="Calibri" w:hAnsiTheme="majorHAnsi" w:cstheme="minorHAnsi"/>
          <w:sz w:val="24"/>
          <w:szCs w:val="24"/>
        </w:rPr>
        <w:t xml:space="preserve">    </w:t>
      </w: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hAnsiTheme="majorHAnsi" w:cstheme="minorHAnsi"/>
          <w:sz w:val="24"/>
          <w:szCs w:val="24"/>
          <w:u w:val="single" w:color="000000"/>
        </w:rPr>
        <w:t xml:space="preserve">                                                                                                                                  </w:t>
      </w:r>
      <w:r w:rsidRPr="009E3259">
        <w:rPr>
          <w:rFonts w:asciiTheme="majorHAnsi" w:hAnsiTheme="majorHAnsi" w:cstheme="minorHAnsi"/>
          <w:spacing w:val="29"/>
          <w:sz w:val="24"/>
          <w:szCs w:val="24"/>
          <w:u w:val="single" w:color="000000"/>
        </w:rPr>
        <w:t xml:space="preserve"> </w:t>
      </w:r>
      <w:r w:rsidRPr="009E3259">
        <w:rPr>
          <w:rFonts w:asciiTheme="majorHAnsi" w:eastAsia="Calibri" w:hAnsiTheme="majorHAnsi" w:cstheme="minorHAnsi"/>
          <w:w w:val="25"/>
          <w:sz w:val="24"/>
          <w:szCs w:val="24"/>
        </w:rPr>
        <w:t xml:space="preserve">    </w:t>
      </w:r>
    </w:p>
    <w:p w:rsidR="00CF6CB4" w:rsidRPr="009E3259" w:rsidRDefault="00CF6CB4" w:rsidP="00BF1C65">
      <w:pPr>
        <w:ind w:left="720"/>
        <w:jc w:val="both"/>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 xml:space="preserve">3.6. </w:t>
      </w:r>
      <w:r w:rsidRPr="009E3259">
        <w:rPr>
          <w:rFonts w:asciiTheme="majorHAnsi" w:eastAsia="Calibri" w:hAnsiTheme="majorHAnsi" w:cstheme="minorHAnsi"/>
          <w:spacing w:val="-1"/>
          <w:sz w:val="24"/>
          <w:szCs w:val="24"/>
        </w:rPr>
        <w:t xml:space="preserve"> </w:t>
      </w:r>
      <w:r w:rsidRPr="009E3259">
        <w:rPr>
          <w:rFonts w:asciiTheme="majorHAnsi" w:eastAsia="Calibri" w:hAnsiTheme="majorHAnsi" w:cstheme="minorHAnsi"/>
          <w:sz w:val="24"/>
          <w:szCs w:val="24"/>
        </w:rPr>
        <w:t> 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successfully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highlight w:val="lightGray"/>
        </w:rPr>
        <w:t>#</w:t>
      </w:r>
      <w:r w:rsidRPr="009E3259">
        <w:rPr>
          <w:rFonts w:asciiTheme="majorHAnsi" w:eastAsia="Courier New" w:hAnsiTheme="majorHAnsi" w:cstheme="minorHAnsi"/>
          <w:spacing w:val="5"/>
          <w:w w:val="102"/>
          <w:sz w:val="24"/>
          <w:szCs w:val="24"/>
          <w:highlight w:val="lightGray"/>
        </w:rPr>
        <w:t xml:space="preserve"> </w:t>
      </w:r>
      <w:proofErr w:type="spellStart"/>
      <w:proofErr w:type="gramStart"/>
      <w:r w:rsidRPr="009E3259">
        <w:rPr>
          <w:rFonts w:asciiTheme="majorHAnsi" w:eastAsia="Courier New" w:hAnsiTheme="majorHAnsi" w:cstheme="minorHAnsi"/>
          <w:spacing w:val="2"/>
          <w:w w:val="102"/>
          <w:sz w:val="24"/>
          <w:szCs w:val="24"/>
          <w:highlight w:val="lightGray"/>
        </w:rPr>
        <w:t>hadoop</w:t>
      </w:r>
      <w:proofErr w:type="spellEnd"/>
      <w:proofErr w:type="gram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fs</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ls</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2010_orders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software</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6776E4" w:rsidRDefault="005E71DA" w:rsidP="006776E4">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3.7.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2010_orders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year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2010,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software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directory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included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‘Software’</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85354E" w:rsidRDefault="0085354E" w:rsidP="00364372">
      <w:pPr>
        <w:rPr>
          <w:rFonts w:asciiTheme="majorHAnsi" w:eastAsia="Calibri" w:hAnsiTheme="majorHAnsi" w:cstheme="minorHAnsi"/>
          <w:b/>
          <w:sz w:val="24"/>
          <w:szCs w:val="24"/>
        </w:rPr>
      </w:pPr>
    </w:p>
    <w:p w:rsidR="00CF6CB4" w:rsidRPr="009E3259" w:rsidRDefault="005E71DA" w:rsidP="00364372">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Ste</w:t>
      </w:r>
      <w:r w:rsidRPr="00364372">
        <w:rPr>
          <w:rFonts w:asciiTheme="majorHAnsi" w:eastAsia="Calibri" w:hAnsiTheme="majorHAnsi" w:cstheme="minorHAnsi"/>
          <w:b/>
          <w:sz w:val="24"/>
          <w:szCs w:val="24"/>
        </w:rPr>
        <w:t>p    </w:t>
      </w:r>
      <w:r w:rsidRPr="009E3259">
        <w:rPr>
          <w:rFonts w:asciiTheme="majorHAnsi" w:eastAsia="Calibri" w:hAnsiTheme="majorHAnsi" w:cstheme="minorHAnsi"/>
          <w:b/>
          <w:sz w:val="24"/>
          <w:szCs w:val="24"/>
        </w:rPr>
        <w:t>4</w:t>
      </w:r>
      <w:r w:rsidRPr="00364372">
        <w:rPr>
          <w:rFonts w:asciiTheme="majorHAnsi" w:eastAsia="Calibri" w:hAnsiTheme="majorHAnsi" w:cstheme="minorHAnsi"/>
          <w:b/>
          <w:sz w:val="24"/>
          <w:szCs w:val="24"/>
        </w:rPr>
        <w:t>:</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Define  a</w:t>
      </w:r>
      <w:proofErr w:type="gramEnd"/>
      <w:r w:rsidRPr="009E3259">
        <w:rPr>
          <w:rFonts w:asciiTheme="majorHAnsi" w:eastAsia="Calibri" w:hAnsiTheme="majorHAnsi" w:cstheme="minorHAnsi"/>
          <w:sz w:val="24"/>
          <w:szCs w:val="24"/>
        </w:rPr>
        <w:t xml:space="preserve">    View</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Define  a</w:t>
      </w:r>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2013_orders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that    contains    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orderid</w:t>
      </w:r>
      <w:proofErr w:type="spellEnd"/>
      <w:r w:rsidRPr="009E3259">
        <w:rPr>
          <w:rFonts w:asciiTheme="majorHAnsi" w:eastAsia="Calibri" w:hAnsiTheme="majorHAnsi" w:cstheme="minorHAnsi"/>
          <w:w w:val="41"/>
          <w:sz w:val="24"/>
          <w:szCs w:val="24"/>
        </w:rPr>
        <w:t>,    </w:t>
      </w:r>
      <w:proofErr w:type="spellStart"/>
      <w:r w:rsidRPr="009E3259">
        <w:rPr>
          <w:rFonts w:asciiTheme="majorHAnsi" w:eastAsia="Calibri" w:hAnsiTheme="majorHAnsi" w:cstheme="minorHAnsi"/>
          <w:b/>
          <w:sz w:val="24"/>
          <w:szCs w:val="24"/>
        </w:rPr>
        <w:t>order_date</w:t>
      </w:r>
      <w:proofErr w:type="spellEnd"/>
      <w:r w:rsidRPr="009E3259">
        <w:rPr>
          <w:rFonts w:asciiTheme="majorHAnsi" w:eastAsia="Calibri" w:hAnsiTheme="majorHAnsi" w:cstheme="minorHAnsi"/>
          <w:w w:val="41"/>
          <w:sz w:val="24"/>
          <w:szCs w:val="24"/>
        </w:rPr>
        <w:t>,    </w:t>
      </w:r>
      <w:r w:rsidRPr="009E3259">
        <w:rPr>
          <w:rFonts w:asciiTheme="majorHAnsi" w:eastAsia="Calibri" w:hAnsiTheme="majorHAnsi" w:cstheme="minorHAnsi"/>
          <w:b/>
          <w:sz w:val="24"/>
          <w:szCs w:val="24"/>
        </w:rPr>
        <w:t>username</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itemlist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order_date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year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2013.</w:t>
      </w:r>
      <w:r w:rsidRPr="009E3259">
        <w:rPr>
          <w:rFonts w:asciiTheme="majorHAnsi" w:eastAsia="Calibri" w:hAnsiTheme="majorHAnsi" w:cstheme="minorHAnsi"/>
          <w:w w:val="25"/>
          <w:sz w:val="24"/>
          <w:szCs w:val="24"/>
        </w:rPr>
        <w:t xml:space="preserve">    </w:t>
      </w:r>
    </w:p>
    <w:p w:rsidR="00CF6CB4" w:rsidRPr="009E3259" w:rsidRDefault="00CF6CB4" w:rsidP="00BF1C65">
      <w:pPr>
        <w:ind w:left="720"/>
        <w:jc w:val="both"/>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87"/>
          <w:sz w:val="24"/>
          <w:szCs w:val="24"/>
        </w:rPr>
        <w:t xml:space="preserve">show   </w:t>
      </w:r>
      <w:r w:rsidRPr="009E3259">
        <w:rPr>
          <w:rFonts w:asciiTheme="majorHAnsi" w:eastAsia="Calibri" w:hAnsiTheme="majorHAnsi" w:cstheme="minorHAnsi"/>
          <w:b/>
          <w:w w:val="88"/>
          <w:sz w:val="24"/>
          <w:szCs w:val="24"/>
        </w:rPr>
        <w:t> tabl</w:t>
      </w:r>
      <w:r w:rsidRPr="009E3259">
        <w:rPr>
          <w:rFonts w:asciiTheme="majorHAnsi" w:eastAsia="Calibri" w:hAnsiTheme="majorHAnsi" w:cstheme="minorHAnsi"/>
          <w:b/>
          <w:spacing w:val="1"/>
          <w:w w:val="88"/>
          <w:sz w:val="24"/>
          <w:szCs w:val="24"/>
        </w:rPr>
        <w:t>e</w:t>
      </w:r>
      <w:r w:rsidRPr="009E3259">
        <w:rPr>
          <w:rFonts w:asciiTheme="majorHAnsi" w:eastAsia="Calibri" w:hAnsiTheme="majorHAnsi" w:cstheme="minorHAnsi"/>
          <w:b/>
          <w:w w:val="88"/>
          <w:sz w:val="24"/>
          <w:szCs w:val="24"/>
        </w:rPr>
        <w:t>s</w:t>
      </w:r>
      <w:r w:rsidRPr="009E3259">
        <w:rPr>
          <w:rFonts w:asciiTheme="majorHAnsi" w:eastAsia="Calibri" w:hAnsiTheme="majorHAnsi" w:cstheme="minorHAnsi"/>
          <w:spacing w:val="-1"/>
          <w:w w:val="88"/>
          <w:sz w:val="24"/>
          <w:szCs w:val="24"/>
        </w:rPr>
        <w:t xml:space="preserve"> </w:t>
      </w:r>
      <w:r w:rsidRPr="009E3259">
        <w:rPr>
          <w:rFonts w:asciiTheme="majorHAnsi" w:eastAsia="Calibri" w:hAnsiTheme="majorHAnsi" w:cstheme="minorHAnsi"/>
          <w:w w:val="88"/>
          <w:sz w:val="24"/>
          <w:szCs w:val="24"/>
        </w:rPr>
        <w:t>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show tables;</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sz w:val="24"/>
          <w:szCs w:val="24"/>
        </w:rPr>
        <w:t>You   should   </w:t>
      </w:r>
      <w:proofErr w:type="gramStart"/>
      <w:r w:rsidRPr="009E3259">
        <w:rPr>
          <w:rFonts w:asciiTheme="majorHAnsi" w:eastAsia="Calibri" w:hAnsiTheme="majorHAnsi" w:cstheme="minorHAnsi"/>
          <w:sz w:val="24"/>
          <w:szCs w:val="24"/>
        </w:rPr>
        <w:t>see</w:t>
      </w:r>
      <w:r w:rsidRPr="009E3259">
        <w:rPr>
          <w:rFonts w:asciiTheme="majorHAnsi" w:eastAsia="Calibri" w:hAnsiTheme="majorHAnsi" w:cstheme="minorHAnsi"/>
          <w:spacing w:val="12"/>
          <w:w w:val="82"/>
          <w:sz w:val="24"/>
          <w:szCs w:val="24"/>
        </w:rPr>
        <w:t xml:space="preserve"> </w:t>
      </w:r>
      <w:r w:rsidRPr="009E3259">
        <w:rPr>
          <w:rFonts w:asciiTheme="majorHAnsi" w:eastAsia="Calibri" w:hAnsiTheme="majorHAnsi" w:cstheme="minorHAnsi"/>
          <w:w w:val="82"/>
          <w:sz w:val="24"/>
          <w:szCs w:val="24"/>
        </w:rPr>
        <w:t> </w:t>
      </w:r>
      <w:r w:rsidRPr="009E3259">
        <w:rPr>
          <w:rFonts w:asciiTheme="majorHAnsi" w:eastAsia="Calibri" w:hAnsiTheme="majorHAnsi" w:cstheme="minorHAnsi"/>
          <w:b/>
          <w:sz w:val="24"/>
          <w:szCs w:val="24"/>
        </w:rPr>
        <w:t>2013</w:t>
      </w:r>
      <w:proofErr w:type="gramEnd"/>
      <w:r w:rsidRPr="009E3259">
        <w:rPr>
          <w:rFonts w:asciiTheme="majorHAnsi" w:eastAsia="Calibri" w:hAnsiTheme="majorHAnsi" w:cstheme="minorHAnsi"/>
          <w:b/>
          <w:sz w:val="24"/>
          <w:szCs w:val="24"/>
        </w:rPr>
        <w:t>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    the    list    of    tables.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4.3.</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To   verify    your    view    is   defined    correctly</w:t>
      </w:r>
      <w:proofErr w:type="gramStart"/>
      <w:r w:rsidRPr="009E3259">
        <w:rPr>
          <w:rFonts w:asciiTheme="majorHAnsi" w:eastAsia="Calibri" w:hAnsiTheme="majorHAnsi" w:cstheme="minorHAnsi"/>
          <w:sz w:val="24"/>
          <w:szCs w:val="24"/>
        </w:rPr>
        <w:t>,  run</w:t>
      </w:r>
      <w:proofErr w:type="gramEnd"/>
      <w:r w:rsidRPr="009E3259">
        <w:rPr>
          <w:rFonts w:asciiTheme="majorHAnsi" w:eastAsia="Calibri" w:hAnsiTheme="majorHAnsi" w:cstheme="minorHAnsi"/>
          <w:sz w:val="24"/>
          <w:szCs w:val="24"/>
        </w:rPr>
        <w:t xml:space="preserve">    the    following    query: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SELECT COUNT(*) FROM 2013_orders;</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2013</w:t>
      </w:r>
      <w:proofErr w:type="gramEnd"/>
      <w:r w:rsidRPr="009E3259">
        <w:rPr>
          <w:rFonts w:asciiTheme="majorHAnsi" w:eastAsia="Calibri" w:hAnsiTheme="majorHAnsi" w:cstheme="minorHAnsi"/>
          <w:b/>
          <w:sz w:val="24"/>
          <w:szCs w:val="24"/>
        </w:rPr>
        <w:t>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contain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13,104</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w:t>
      </w:r>
      <w:r w:rsidRPr="006776E4">
        <w:rPr>
          <w:rFonts w:asciiTheme="majorHAnsi" w:eastAsia="Calibri" w:hAnsiTheme="majorHAnsi" w:cstheme="minorHAnsi"/>
          <w:sz w:val="24"/>
          <w:szCs w:val="24"/>
        </w:rPr>
        <w:t xml:space="preserve">5: </w:t>
      </w:r>
      <w:proofErr w:type="gramStart"/>
      <w:r w:rsidRPr="009E3259">
        <w:rPr>
          <w:rFonts w:asciiTheme="majorHAnsi" w:eastAsia="Calibri" w:hAnsiTheme="majorHAnsi" w:cstheme="minorHAnsi"/>
          <w:sz w:val="24"/>
          <w:szCs w:val="24"/>
        </w:rPr>
        <w:t>Find  the</w:t>
      </w:r>
      <w:proofErr w:type="gramEnd"/>
      <w:r w:rsidRPr="009E3259">
        <w:rPr>
          <w:rFonts w:asciiTheme="majorHAnsi" w:eastAsia="Calibri" w:hAnsiTheme="majorHAnsi" w:cstheme="minorHAnsi"/>
          <w:sz w:val="24"/>
          <w:szCs w:val="24"/>
        </w:rPr>
        <w:t xml:space="preserve">    Maximum</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Order</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of</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Each</w:t>
      </w:r>
      <w:r w:rsidRPr="006776E4">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Customer</w:t>
      </w:r>
      <w:r w:rsidRPr="006776E4">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5.1.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Suppose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maximum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p>
    <w:p w:rsidR="00CF6CB4" w:rsidRPr="009E3259" w:rsidRDefault="005E71DA" w:rsidP="00BF1C65">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done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easily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enough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&gt; SELECT max(</w:t>
      </w:r>
      <w:proofErr w:type="spellStart"/>
      <w:r w:rsidRPr="009E3259">
        <w:rPr>
          <w:rFonts w:asciiTheme="majorHAnsi" w:eastAsia="Courier New" w:hAnsiTheme="majorHAnsi" w:cstheme="minorHAnsi"/>
          <w:spacing w:val="2"/>
          <w:w w:val="102"/>
          <w:sz w:val="24"/>
          <w:szCs w:val="24"/>
          <w:highlight w:val="lightGray"/>
        </w:rPr>
        <w:t>ordertotal</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userid</w:t>
      </w:r>
      <w:proofErr w:type="spellEnd"/>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0E788D" w:rsidRPr="009E3259" w:rsidRDefault="000E788D" w:rsidP="00675E69">
      <w:pPr>
        <w:rPr>
          <w:rFonts w:asciiTheme="majorHAnsi" w:eastAsia="Courier New"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highlight w:val="lightGray"/>
        </w:rPr>
        <w:t xml:space="preserve">FROM orders GROUP BY </w:t>
      </w:r>
      <w:proofErr w:type="spellStart"/>
      <w:r w:rsidRPr="009E3259">
        <w:rPr>
          <w:rFonts w:asciiTheme="majorHAnsi" w:eastAsia="Courier New" w:hAnsiTheme="majorHAnsi" w:cstheme="minorHAnsi"/>
          <w:spacing w:val="2"/>
          <w:w w:val="102"/>
          <w:sz w:val="24"/>
          <w:szCs w:val="24"/>
          <w:highlight w:val="lightGray"/>
        </w:rPr>
        <w:t>userid</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differen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customers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5"/>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Suppose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itemlis</w:t>
      </w:r>
      <w:r w:rsidRPr="009E3259">
        <w:rPr>
          <w:rFonts w:asciiTheme="majorHAnsi" w:eastAsia="Calibri" w:hAnsiTheme="majorHAnsi" w:cstheme="minorHAnsi"/>
          <w:w w:val="45"/>
          <w:sz w:val="24"/>
          <w:szCs w:val="24"/>
        </w:rPr>
        <w:t>t</w:t>
      </w:r>
      <w:proofErr w:type="spell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adding  it</w:t>
      </w:r>
      <w:proofErr w:type="gramEnd"/>
      <w:r w:rsidRPr="009E3259">
        <w:rPr>
          <w:rFonts w:asciiTheme="majorHAnsi" w:eastAsia="Calibri" w:hAnsiTheme="majorHAnsi" w:cstheme="minorHAnsi"/>
          <w:sz w:val="24"/>
          <w:szCs w:val="24"/>
        </w:rPr>
        <w:t xml:space="preserve">    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SELECT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max(</w:t>
      </w:r>
      <w:proofErr w:type="spellStart"/>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proofErr w:type="spellStart"/>
      <w:r w:rsidRPr="009E3259">
        <w:rPr>
          <w:rFonts w:asciiTheme="majorHAnsi" w:eastAsia="Courier New" w:hAnsiTheme="majorHAnsi" w:cstheme="minorHAnsi"/>
          <w:spacing w:val="2"/>
          <w:sz w:val="24"/>
          <w:szCs w:val="24"/>
        </w:rPr>
        <w:t>userid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w w:val="102"/>
          <w:sz w:val="24"/>
          <w:szCs w:val="24"/>
        </w:rPr>
        <w:t>itemlist</w:t>
      </w:r>
      <w:proofErr w:type="spellEnd"/>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94" style="position:absolute;left:0;text-align:left;margin-left:116.85pt;margin-top:-12.55pt;width:399.9pt;height:25.95pt;z-index:-9017;mso-position-horizontal-relative:page" coordorigin="2337,-251" coordsize="7998,519">
            <v:shape id="_x0000_s1496" style="position:absolute;left:2347;top:-241;width:7978;height:250" coordorigin="2347,-241" coordsize="7978,250" path="m2347,-241r,249l10325,8r,-249l2347,-241xe" fillcolor="#d9d8d8" stroked="f">
              <v:path arrowok="t"/>
            </v:shape>
            <v:shape id="_x0000_s1495"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GROU</w:t>
      </w:r>
      <w:r w:rsidR="005E71DA" w:rsidRPr="009E3259">
        <w:rPr>
          <w:rFonts w:asciiTheme="majorHAnsi" w:eastAsia="Courier New" w:hAnsiTheme="majorHAnsi" w:cstheme="minorHAnsi"/>
          <w:sz w:val="24"/>
          <w:szCs w:val="24"/>
        </w:rPr>
        <w:t>P</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w w:val="102"/>
          <w:sz w:val="24"/>
          <w:szCs w:val="24"/>
        </w:rPr>
        <w:t>userid</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valid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because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itemlist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GROUP</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t>
      </w:r>
      <w:r w:rsidRPr="009E3259">
        <w:rPr>
          <w:rFonts w:asciiTheme="majorHAnsi" w:eastAsia="Calibri" w:hAnsiTheme="majorHAnsi" w:cstheme="minorHAnsi"/>
          <w:w w:val="25"/>
          <w:sz w:val="24"/>
          <w:szCs w:val="24"/>
        </w:rPr>
        <w:t xml:space="preserve">    </w:t>
      </w:r>
    </w:p>
    <w:p w:rsidR="00CF6CB4" w:rsidRPr="009E3259" w:rsidRDefault="005E71DA" w:rsidP="00BF1C65">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5.4.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can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se</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max</w:t>
      </w:r>
      <w:r w:rsidRPr="009E3259">
        <w:rPr>
          <w:rFonts w:asciiTheme="majorHAnsi" w:eastAsia="Calibri" w:hAnsiTheme="majorHAnsi" w:cstheme="minorHAnsi"/>
          <w:w w:val="33"/>
          <w:sz w:val="24"/>
          <w:szCs w:val="24"/>
        </w:rPr>
        <w:t>-­‐</w:t>
      </w:r>
      <w:r w:rsidRPr="009E3259">
        <w:rPr>
          <w:rFonts w:asciiTheme="majorHAnsi" w:eastAsia="Calibri" w:hAnsiTheme="majorHAnsi" w:cstheme="minorHAnsi"/>
          <w:sz w:val="24"/>
          <w:szCs w:val="24"/>
        </w:rPr>
        <w:t>total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itemlist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max_ordertotal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maximum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90" style="position:absolute;left:0;text-align:left;margin-left:116.85pt;margin-top:2.1pt;width:399.9pt;height:46.65pt;z-index:-9016;mso-position-horizontal-relative:page" coordorigin="2337,-251" coordsize="7998,769">
            <v:shape id="_x0000_s1493" style="position:absolute;left:2347;top:-241;width:7978;height:250" coordorigin="2347,-241" coordsize="7978,250" path="m2347,-241r,249l10325,8r,-249l2347,-241xe" fillcolor="#d9d8d8" stroked="f">
              <v:path arrowok="t"/>
            </v:shape>
            <v:shape id="_x0000_s1492" style="position:absolute;left:2347;top:8;width:7978;height:250" coordorigin="2347,8" coordsize="7978,250" path="m2347,8r,250l10325,258r,-250l2347,8xe" fillcolor="#d9d8d8" stroked="f">
              <v:path arrowok="t"/>
            </v:shape>
            <v:shape id="_x0000_s1491" style="position:absolute;left:2347;top:258;width:7978;height:250" coordorigin="2347,258" coordsize="7978,250" path="m2347,258r,249l10325,507r,-249l2347,258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hive</w:t>
      </w:r>
      <w:proofErr w:type="gramEnd"/>
      <w:r w:rsidR="005E71DA" w:rsidRPr="009E3259">
        <w:rPr>
          <w:rFonts w:asciiTheme="majorHAnsi" w:eastAsia="Courier New" w:hAnsiTheme="majorHAnsi" w:cstheme="minorHAnsi"/>
          <w:sz w:val="24"/>
          <w:szCs w:val="24"/>
        </w:rPr>
        <w:t>&gt;</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VIE</w:t>
      </w:r>
      <w:r w:rsidR="005E71DA" w:rsidRPr="009E3259">
        <w:rPr>
          <w:rFonts w:asciiTheme="majorHAnsi" w:eastAsia="Courier New" w:hAnsiTheme="majorHAnsi" w:cstheme="minorHAnsi"/>
          <w:sz w:val="24"/>
          <w:szCs w:val="24"/>
        </w:rPr>
        <w:t>W</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sz w:val="24"/>
          <w:szCs w:val="24"/>
        </w:rPr>
        <w:t>max_ordertota</w:t>
      </w:r>
      <w:r w:rsidR="005E71DA" w:rsidRPr="009E3259">
        <w:rPr>
          <w:rFonts w:asciiTheme="majorHAnsi" w:eastAsia="Courier New" w:hAnsiTheme="majorHAnsi" w:cstheme="minorHAnsi"/>
          <w:sz w:val="24"/>
          <w:szCs w:val="24"/>
        </w:rPr>
        <w:t>l</w:t>
      </w:r>
      <w:proofErr w:type="spellEnd"/>
      <w:r w:rsidR="005E71DA" w:rsidRPr="009E3259">
        <w:rPr>
          <w:rFonts w:asciiTheme="majorHAnsi" w:eastAsia="Courier New" w:hAnsiTheme="majorHAnsi" w:cstheme="minorHAnsi"/>
          <w:spacing w:val="43"/>
          <w:sz w:val="24"/>
          <w:szCs w:val="24"/>
        </w:rPr>
        <w:t xml:space="preserve"> </w:t>
      </w:r>
      <w:r w:rsidR="005E71DA" w:rsidRPr="009E3259">
        <w:rPr>
          <w:rFonts w:asciiTheme="majorHAnsi" w:eastAsia="Courier New" w:hAnsiTheme="majorHAnsi" w:cstheme="minorHAnsi"/>
          <w:spacing w:val="2"/>
          <w:w w:val="102"/>
          <w:sz w:val="24"/>
          <w:szCs w:val="24"/>
        </w:rPr>
        <w:t>AS</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gramStart"/>
      <w:r w:rsidRPr="009E3259">
        <w:rPr>
          <w:rFonts w:asciiTheme="majorHAnsi" w:eastAsia="Courier New" w:hAnsiTheme="majorHAnsi" w:cstheme="minorHAnsi"/>
          <w:spacing w:val="2"/>
          <w:sz w:val="24"/>
          <w:szCs w:val="24"/>
        </w:rPr>
        <w:t>max(</w:t>
      </w:r>
      <w:proofErr w:type="spellStart"/>
      <w:proofErr w:type="gramEnd"/>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6"/>
          <w:sz w:val="24"/>
          <w:szCs w:val="24"/>
        </w:rPr>
        <w:t xml:space="preserve"> </w:t>
      </w:r>
      <w:r w:rsidRPr="009E3259">
        <w:rPr>
          <w:rFonts w:asciiTheme="majorHAnsi" w:eastAsia="Courier New" w:hAnsiTheme="majorHAnsi" w:cstheme="minorHAnsi"/>
          <w:spacing w:val="2"/>
          <w:sz w:val="24"/>
          <w:szCs w:val="24"/>
        </w:rPr>
        <w:t>A</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maxtotal</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order</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GROU</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5.5.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join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max_ordertotal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E788D">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proofErr w:type="spellStart"/>
      <w:r w:rsidRPr="009E3259">
        <w:rPr>
          <w:rFonts w:asciiTheme="majorHAnsi" w:eastAsia="Courier New" w:hAnsiTheme="majorHAnsi" w:cstheme="minorHAnsi"/>
          <w:spacing w:val="2"/>
          <w:sz w:val="24"/>
          <w:szCs w:val="24"/>
        </w:rPr>
        <w:t>orders.userid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3"/>
          <w:sz w:val="24"/>
          <w:szCs w:val="24"/>
        </w:rPr>
        <w:t xml:space="preserve"> </w:t>
      </w:r>
      <w:proofErr w:type="spellStart"/>
      <w:r w:rsidRPr="009E3259">
        <w:rPr>
          <w:rFonts w:asciiTheme="majorHAnsi" w:eastAsia="Courier New" w:hAnsiTheme="majorHAnsi" w:cstheme="minorHAnsi"/>
          <w:spacing w:val="2"/>
          <w:w w:val="102"/>
          <w:sz w:val="24"/>
          <w:szCs w:val="24"/>
        </w:rPr>
        <w:t>itemlist</w:t>
      </w:r>
      <w:proofErr w:type="spellEnd"/>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83" style="position:absolute;left:0;text-align:left;margin-left:116.85pt;margin-top:-12.55pt;width:399.9pt;height:75.65pt;z-index:-9015;mso-position-horizontal-relative:page" coordorigin="2337,-251" coordsize="7998,1513">
            <v:shape id="_x0000_s1489" style="position:absolute;left:2347;top:-241;width:7978;height:250" coordorigin="2347,-241" coordsize="7978,250" path="m2347,-241r,249l10325,8r,-249l2347,-241xe" fillcolor="#d9d8d8" stroked="f">
              <v:path arrowok="t"/>
            </v:shape>
            <v:shape id="_x0000_s1488" style="position:absolute;left:2347;top:8;width:7978;height:250" coordorigin="2347,8" coordsize="7978,250" path="m2347,8r,250l10325,258r,-250l2347,8xe" fillcolor="#d9d8d8" stroked="f">
              <v:path arrowok="t"/>
            </v:shape>
            <v:shape id="_x0000_s1487" style="position:absolute;left:2347;top:258;width:7978;height:250" coordorigin="2347,258" coordsize="7978,250" path="m2347,258r,249l10325,507r,-249l2347,258xe" fillcolor="#d9d8d8" stroked="f">
              <v:path arrowok="t"/>
            </v:shape>
            <v:shape id="_x0000_s1486" style="position:absolute;left:2347;top:507;width:7978;height:245" coordorigin="2347,507" coordsize="7978,245" path="m2347,507r,245l10325,752r,-245l2347,507xe" fillcolor="#d9d8d8" stroked="f">
              <v:path arrowok="t"/>
            </v:shape>
            <v:shape id="_x0000_s1485" style="position:absolute;left:2347;top:752;width:7978;height:250" coordorigin="2347,752" coordsize="7978,250" path="m2347,752r,250l10325,1002r,-250l2347,752xe" fillcolor="#d9d8d8" stroked="f">
              <v:path arrowok="t"/>
            </v:shape>
            <v:shape id="_x0000_s1484" style="position:absolute;left:2347;top:1002;width:7978;height:250" coordorigin="2347,1002" coordsize="7978,250" path="m2347,1002r,249l10325,1251r,-249l2347,1002xe" fillcolor="#d9d8d8" stroked="f">
              <v:path arrowok="t"/>
            </v:shape>
            <w10:wrap anchorx="page"/>
          </v:group>
        </w:pic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JOI</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sz w:val="24"/>
          <w:szCs w:val="24"/>
        </w:rPr>
        <w:t>max_ordertota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43"/>
          <w:sz w:val="24"/>
          <w:szCs w:val="24"/>
        </w:rPr>
        <w:t xml:space="preserve"> </w:t>
      </w:r>
      <w:r w:rsidRPr="009E3259">
        <w:rPr>
          <w:rFonts w:asciiTheme="majorHAnsi" w:eastAsia="Courier New" w:hAnsiTheme="majorHAnsi" w:cstheme="minorHAnsi"/>
          <w:spacing w:val="2"/>
          <w:w w:val="102"/>
          <w:sz w:val="24"/>
          <w:szCs w:val="24"/>
        </w:rPr>
        <w:t xml:space="preserve">ON </w:t>
      </w:r>
      <w:proofErr w:type="spellStart"/>
      <w:r w:rsidRPr="009E3259">
        <w:rPr>
          <w:rFonts w:asciiTheme="majorHAnsi" w:eastAsia="Courier New" w:hAnsiTheme="majorHAnsi" w:cstheme="minorHAnsi"/>
          <w:spacing w:val="2"/>
          <w:sz w:val="24"/>
          <w:szCs w:val="24"/>
        </w:rPr>
        <w:t>max_ordertotal.useri</w:t>
      </w:r>
      <w:r w:rsidRPr="009E3259">
        <w:rPr>
          <w:rFonts w:asciiTheme="majorHAnsi" w:eastAsia="Courier New" w:hAnsiTheme="majorHAnsi" w:cstheme="minorHAnsi"/>
          <w:sz w:val="24"/>
          <w:szCs w:val="24"/>
        </w:rPr>
        <w:t>d</w:t>
      </w:r>
      <w:proofErr w:type="spellEnd"/>
      <w:r w:rsidRPr="009E3259">
        <w:rPr>
          <w:rFonts w:asciiTheme="majorHAnsi" w:eastAsia="Courier New" w:hAnsiTheme="majorHAnsi" w:cstheme="minorHAnsi"/>
          <w:spacing w:val="61"/>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r w:rsidRPr="009E3259">
        <w:rPr>
          <w:rFonts w:asciiTheme="majorHAnsi" w:eastAsia="Courier New" w:hAnsiTheme="majorHAnsi" w:cstheme="minorHAnsi"/>
          <w:spacing w:val="2"/>
          <w:w w:val="102"/>
          <w:sz w:val="24"/>
          <w:szCs w:val="24"/>
        </w:rPr>
        <w:t>orders.userid</w:t>
      </w:r>
      <w:proofErr w:type="spellEnd"/>
      <w:r w:rsidRPr="009E3259">
        <w:rPr>
          <w:rFonts w:asciiTheme="majorHAnsi" w:eastAsia="Courier New" w:hAnsiTheme="majorHAnsi" w:cstheme="minorHAnsi"/>
          <w:spacing w:val="2"/>
          <w:w w:val="102"/>
          <w:sz w:val="24"/>
          <w:szCs w:val="24"/>
        </w:rPr>
        <w:t xml:space="preserve"> AND</w:t>
      </w:r>
    </w:p>
    <w:p w:rsidR="00CF6CB4" w:rsidRPr="009E3259" w:rsidRDefault="005E71DA" w:rsidP="000E788D">
      <w:pPr>
        <w:ind w:firstLine="720"/>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sz w:val="24"/>
          <w:szCs w:val="24"/>
        </w:rPr>
        <w:t>max_ordertotal.maxtota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66"/>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r w:rsidRPr="009E3259">
        <w:rPr>
          <w:rFonts w:asciiTheme="majorHAnsi" w:eastAsia="Courier New" w:hAnsiTheme="majorHAnsi" w:cstheme="minorHAnsi"/>
          <w:spacing w:val="2"/>
          <w:w w:val="102"/>
          <w:sz w:val="24"/>
          <w:szCs w:val="24"/>
        </w:rPr>
        <w:t>orders.ordertotal</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5.6.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How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many</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w:t>
      </w: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6"/>
          <w:w w:val="25"/>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BF1C65">
      <w:pPr>
        <w:ind w:left="720"/>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5.7.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end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0E788D" w:rsidRPr="009E3259" w:rsidRDefault="000E788D" w:rsidP="00675E69">
      <w:pPr>
        <w:rPr>
          <w:rFonts w:asciiTheme="majorHAnsi" w:eastAsia="Calibri" w:hAnsiTheme="majorHAnsi" w:cstheme="minorHAnsi"/>
          <w:w w:val="25"/>
          <w:sz w:val="24"/>
          <w:szCs w:val="24"/>
        </w:rPr>
      </w:pPr>
    </w:p>
    <w:p w:rsidR="000E788D" w:rsidRPr="009E3259" w:rsidRDefault="00802D0C" w:rsidP="000F77A4">
      <w:pPr>
        <w:ind w:firstLine="720"/>
        <w:rPr>
          <w:rFonts w:asciiTheme="majorHAnsi" w:eastAsia="Calibri" w:hAnsiTheme="majorHAnsi" w:cstheme="minorHAnsi"/>
          <w:sz w:val="24"/>
          <w:szCs w:val="24"/>
        </w:rPr>
      </w:pPr>
      <w:r w:rsidRPr="00802D0C">
        <w:rPr>
          <w:rFonts w:asciiTheme="majorHAnsi" w:hAnsiTheme="majorHAnsi" w:cstheme="minorHAnsi"/>
          <w:sz w:val="24"/>
          <w:szCs w:val="24"/>
        </w:rPr>
        <w:pict>
          <v:group id="_x0000_s1474" style="position:absolute;left:0;text-align:left;margin-left:116.35pt;margin-top:.25pt;width:399.9pt;height:116.4pt;z-index:-9014;mso-position-horizontal-relative:page" coordorigin="2337,-501" coordsize="7998,2017">
            <v:shape id="_x0000_s1482" style="position:absolute;left:2347;top:-491;width:7978;height:250" coordorigin="2347,-491" coordsize="7978,250" path="m2347,-491r,250l10325,-241r,-250l2347,-491xe" fillcolor="#d9d8d8" stroked="f">
              <v:path arrowok="t"/>
            </v:shape>
            <v:shape id="_x0000_s1481" style="position:absolute;left:2347;top:-241;width:7978;height:250" coordorigin="2347,-241" coordsize="7978,250" path="m2347,-241r,249l10325,8r,-249l2347,-241xe" fillcolor="#d9d8d8" stroked="f">
              <v:path arrowok="t"/>
            </v:shape>
            <v:shape id="_x0000_s1480" style="position:absolute;left:2347;top:8;width:7978;height:250" coordorigin="2347,8" coordsize="7978,250" path="m2347,8r,250l10325,258r,-250l2347,8xe" fillcolor="#d9d8d8" stroked="f">
              <v:path arrowok="t"/>
            </v:shape>
            <v:shape id="_x0000_s1479" style="position:absolute;left:2347;top:258;width:7978;height:250" coordorigin="2347,258" coordsize="7978,250" path="m2347,258r,249l10325,507r,-249l2347,258xe" fillcolor="#d9d8d8" stroked="f">
              <v:path arrowok="t"/>
            </v:shape>
            <v:shape id="_x0000_s1478" style="position:absolute;left:2347;top:507;width:7978;height:250" coordorigin="2347,507" coordsize="7978,250" path="m2347,507r,250l10325,757r,-250l2347,507xe" fillcolor="#d9d8d8" stroked="f">
              <v:path arrowok="t"/>
            </v:shape>
            <v:shape id="_x0000_s1477" style="position:absolute;left:2347;top:757;width:7978;height:250" coordorigin="2347,757" coordsize="7978,250" path="m2347,757r,250l10325,1007r,-250l2347,757xe" fillcolor="#d9d8d8" stroked="f">
              <v:path arrowok="t"/>
            </v:shape>
            <v:shape id="_x0000_s1476" style="position:absolute;left:2347;top:1007;width:7978;height:250" coordorigin="2347,1007" coordsize="7978,250" path="m2347,1007r,249l10325,1256r,-249l2347,1007xe" fillcolor="#d9d8d8" stroked="f">
              <v:path arrowok="t"/>
            </v:shape>
            <v:shape id="_x0000_s1475" style="position:absolute;left:2347;top:1256;width:7978;height:250" coordorigin="2347,1256" coordsize="7978,250" path="m2347,1256r,250l10325,1506r,-250l2347,1256xe" fillcolor="#d9d8d8" stroked="f">
              <v:path arrowok="t"/>
            </v:shape>
            <w10:wrap anchorx="page"/>
          </v:group>
        </w:pict>
      </w:r>
      <w:r w:rsidR="000E788D" w:rsidRPr="009E3259">
        <w:rPr>
          <w:rFonts w:asciiTheme="majorHAnsi" w:eastAsia="Calibri" w:hAnsiTheme="majorHAnsi" w:cstheme="minorHAnsi"/>
          <w:sz w:val="24"/>
          <w:szCs w:val="24"/>
        </w:rPr>
        <w:t>600 98</w:t>
      </w:r>
    </w:p>
    <w:p w:rsidR="000E788D" w:rsidRPr="009E3259" w:rsidRDefault="000E788D" w:rsidP="000F77A4">
      <w:pPr>
        <w:ind w:firstLine="720"/>
        <w:rPr>
          <w:rFonts w:asciiTheme="majorHAnsi" w:eastAsia="Calibri" w:hAnsiTheme="majorHAnsi" w:cstheme="minorHAnsi"/>
          <w:sz w:val="24"/>
          <w:szCs w:val="24"/>
        </w:rPr>
      </w:pPr>
      <w:proofErr w:type="spellStart"/>
      <w:r w:rsidRPr="009E3259">
        <w:rPr>
          <w:rFonts w:asciiTheme="majorHAnsi" w:eastAsia="Calibri" w:hAnsiTheme="majorHAnsi" w:cstheme="minorHAnsi"/>
          <w:sz w:val="24"/>
          <w:szCs w:val="24"/>
        </w:rPr>
        <w:t>Grill</w:t>
      </w:r>
      <w:proofErr w:type="gramStart"/>
      <w:r w:rsidRPr="009E3259">
        <w:rPr>
          <w:rFonts w:asciiTheme="majorHAnsi" w:eastAsia="Calibri" w:hAnsiTheme="majorHAnsi" w:cstheme="minorHAnsi"/>
          <w:sz w:val="24"/>
          <w:szCs w:val="24"/>
        </w:rPr>
        <w:t>,Freezer,Bedding,Headphones,DVD,Table,Grill,Software,D</w:t>
      </w:r>
      <w:proofErr w:type="spellEnd"/>
      <w:proofErr w:type="gramEnd"/>
    </w:p>
    <w:p w:rsidR="000E788D" w:rsidRPr="009E3259" w:rsidRDefault="000E788D" w:rsidP="000F77A4">
      <w:pPr>
        <w:ind w:firstLine="720"/>
        <w:rPr>
          <w:rFonts w:asciiTheme="majorHAnsi" w:eastAsia="Calibri" w:hAnsiTheme="majorHAnsi" w:cstheme="minorHAnsi"/>
          <w:sz w:val="24"/>
          <w:szCs w:val="24"/>
        </w:rPr>
      </w:pPr>
      <w:proofErr w:type="spellStart"/>
      <w:proofErr w:type="gramStart"/>
      <w:r w:rsidRPr="009E3259">
        <w:rPr>
          <w:rFonts w:asciiTheme="majorHAnsi" w:eastAsia="Calibri" w:hAnsiTheme="majorHAnsi" w:cstheme="minorHAnsi"/>
          <w:sz w:val="24"/>
          <w:szCs w:val="24"/>
        </w:rPr>
        <w:t>ishwasher,</w:t>
      </w:r>
      <w:proofErr w:type="gramEnd"/>
      <w:r w:rsidRPr="009E3259">
        <w:rPr>
          <w:rFonts w:asciiTheme="majorHAnsi" w:eastAsia="Calibri" w:hAnsiTheme="majorHAnsi" w:cstheme="minorHAnsi"/>
          <w:sz w:val="24"/>
          <w:szCs w:val="24"/>
        </w:rPr>
        <w:t>DVD,Microwave,Adapter</w:t>
      </w:r>
      <w:proofErr w:type="spellEnd"/>
    </w:p>
    <w:p w:rsidR="000E788D" w:rsidRPr="009E3259" w:rsidRDefault="000E788D" w:rsidP="000F77A4">
      <w:pPr>
        <w:ind w:firstLine="720"/>
        <w:rPr>
          <w:rFonts w:asciiTheme="majorHAnsi" w:eastAsia="Calibri" w:hAnsiTheme="majorHAnsi" w:cstheme="minorHAnsi"/>
          <w:sz w:val="24"/>
          <w:szCs w:val="24"/>
        </w:rPr>
      </w:pPr>
      <w:r w:rsidRPr="009E3259">
        <w:rPr>
          <w:rFonts w:asciiTheme="majorHAnsi" w:eastAsia="Calibri" w:hAnsiTheme="majorHAnsi" w:cstheme="minorHAnsi"/>
          <w:sz w:val="24"/>
          <w:szCs w:val="24"/>
        </w:rPr>
        <w:t>600 99 Washer</w:t>
      </w:r>
      <w:proofErr w:type="gramStart"/>
      <w:r w:rsidRPr="009E3259">
        <w:rPr>
          <w:rFonts w:asciiTheme="majorHAnsi" w:eastAsia="Calibri" w:hAnsiTheme="majorHAnsi" w:cstheme="minorHAnsi"/>
          <w:sz w:val="24"/>
          <w:szCs w:val="24"/>
        </w:rPr>
        <w:t>,Cookware,Vacuum,Freezer,2</w:t>
      </w:r>
      <w:proofErr w:type="gramEnd"/>
      <w:r w:rsidRPr="009E3259">
        <w:rPr>
          <w:rFonts w:asciiTheme="majorHAnsi" w:eastAsia="Calibri" w:hAnsiTheme="majorHAnsi" w:cstheme="minorHAnsi"/>
          <w:sz w:val="24"/>
          <w:szCs w:val="24"/>
        </w:rPr>
        <w:t>-Way</w:t>
      </w:r>
    </w:p>
    <w:p w:rsidR="000E788D" w:rsidRPr="009E3259" w:rsidRDefault="000E788D" w:rsidP="000F77A4">
      <w:pPr>
        <w:ind w:firstLine="720"/>
        <w:rPr>
          <w:rFonts w:asciiTheme="majorHAnsi" w:eastAsia="Calibri" w:hAnsiTheme="majorHAnsi" w:cstheme="minorHAnsi"/>
          <w:sz w:val="24"/>
          <w:szCs w:val="24"/>
        </w:rPr>
      </w:pPr>
      <w:proofErr w:type="spellStart"/>
      <w:r w:rsidRPr="009E3259">
        <w:rPr>
          <w:rFonts w:asciiTheme="majorHAnsi" w:eastAsia="Calibri" w:hAnsiTheme="majorHAnsi" w:cstheme="minorHAnsi"/>
          <w:sz w:val="24"/>
          <w:szCs w:val="24"/>
        </w:rPr>
        <w:t>Radio</w:t>
      </w:r>
      <w:proofErr w:type="gramStart"/>
      <w:r w:rsidRPr="009E3259">
        <w:rPr>
          <w:rFonts w:asciiTheme="majorHAnsi" w:eastAsia="Calibri" w:hAnsiTheme="majorHAnsi" w:cstheme="minorHAnsi"/>
          <w:sz w:val="24"/>
          <w:szCs w:val="24"/>
        </w:rPr>
        <w:t>,Bicycle,Washer</w:t>
      </w:r>
      <w:proofErr w:type="spellEnd"/>
      <w:proofErr w:type="gramEnd"/>
      <w:r w:rsidRPr="009E3259">
        <w:rPr>
          <w:rFonts w:asciiTheme="majorHAnsi" w:eastAsia="Calibri" w:hAnsiTheme="majorHAnsi" w:cstheme="minorHAnsi"/>
          <w:sz w:val="24"/>
          <w:szCs w:val="24"/>
        </w:rPr>
        <w:t xml:space="preserve"> &amp; </w:t>
      </w:r>
      <w:proofErr w:type="spellStart"/>
      <w:r w:rsidRPr="009E3259">
        <w:rPr>
          <w:rFonts w:asciiTheme="majorHAnsi" w:eastAsia="Calibri" w:hAnsiTheme="majorHAnsi" w:cstheme="minorHAnsi"/>
          <w:sz w:val="24"/>
          <w:szCs w:val="24"/>
        </w:rPr>
        <w:t>Dryer,Coffee</w:t>
      </w:r>
      <w:proofErr w:type="spellEnd"/>
    </w:p>
    <w:p w:rsidR="000E788D" w:rsidRPr="009E3259" w:rsidRDefault="000E788D" w:rsidP="000F77A4">
      <w:pPr>
        <w:ind w:firstLine="720"/>
        <w:rPr>
          <w:rFonts w:asciiTheme="majorHAnsi" w:eastAsia="Calibri" w:hAnsiTheme="majorHAnsi" w:cstheme="minorHAnsi"/>
          <w:sz w:val="24"/>
          <w:szCs w:val="24"/>
        </w:rPr>
      </w:pPr>
      <w:proofErr w:type="spellStart"/>
      <w:r w:rsidRPr="009E3259">
        <w:rPr>
          <w:rFonts w:asciiTheme="majorHAnsi" w:eastAsia="Calibri" w:hAnsiTheme="majorHAnsi" w:cstheme="minorHAnsi"/>
          <w:sz w:val="24"/>
          <w:szCs w:val="24"/>
        </w:rPr>
        <w:t>Maker</w:t>
      </w:r>
      <w:proofErr w:type="gramStart"/>
      <w:r w:rsidRPr="009E3259">
        <w:rPr>
          <w:rFonts w:asciiTheme="majorHAnsi" w:eastAsia="Calibri" w:hAnsiTheme="majorHAnsi" w:cstheme="minorHAnsi"/>
          <w:sz w:val="24"/>
          <w:szCs w:val="24"/>
        </w:rPr>
        <w:t>,Refrigerator,DVD,Boots,DVD</w:t>
      </w:r>
      <w:proofErr w:type="spellEnd"/>
      <w:proofErr w:type="gramEnd"/>
    </w:p>
    <w:p w:rsidR="000E788D" w:rsidRPr="009E3259" w:rsidRDefault="000E788D" w:rsidP="000F77A4">
      <w:pPr>
        <w:ind w:firstLine="720"/>
        <w:rPr>
          <w:rFonts w:asciiTheme="majorHAnsi" w:eastAsia="Calibri" w:hAnsiTheme="majorHAnsi" w:cstheme="minorHAnsi"/>
          <w:sz w:val="24"/>
          <w:szCs w:val="24"/>
        </w:rPr>
      </w:pPr>
      <w:r w:rsidRPr="009E3259">
        <w:rPr>
          <w:rFonts w:asciiTheme="majorHAnsi" w:eastAsia="Calibri" w:hAnsiTheme="majorHAnsi" w:cstheme="minorHAnsi"/>
          <w:sz w:val="24"/>
          <w:szCs w:val="24"/>
        </w:rPr>
        <w:t xml:space="preserve">600 100 </w:t>
      </w:r>
      <w:proofErr w:type="spellStart"/>
      <w:r w:rsidRPr="009E3259">
        <w:rPr>
          <w:rFonts w:asciiTheme="majorHAnsi" w:eastAsia="Calibri" w:hAnsiTheme="majorHAnsi" w:cstheme="minorHAnsi"/>
          <w:sz w:val="24"/>
          <w:szCs w:val="24"/>
        </w:rPr>
        <w:t>Bicycle</w:t>
      </w:r>
      <w:proofErr w:type="gramStart"/>
      <w:r w:rsidRPr="009E3259">
        <w:rPr>
          <w:rFonts w:asciiTheme="majorHAnsi" w:eastAsia="Calibri" w:hAnsiTheme="majorHAnsi" w:cstheme="minorHAnsi"/>
          <w:sz w:val="24"/>
          <w:szCs w:val="24"/>
        </w:rPr>
        <w:t>,Washer,DVD,Wrench</w:t>
      </w:r>
      <w:proofErr w:type="spellEnd"/>
      <w:proofErr w:type="gramEnd"/>
      <w:r w:rsidRPr="009E3259">
        <w:rPr>
          <w:rFonts w:asciiTheme="majorHAnsi" w:eastAsia="Calibri" w:hAnsiTheme="majorHAnsi" w:cstheme="minorHAnsi"/>
          <w:sz w:val="24"/>
          <w:szCs w:val="24"/>
        </w:rPr>
        <w:t xml:space="preserve"> Set,Sweater,2-Way</w:t>
      </w:r>
    </w:p>
    <w:p w:rsidR="000E788D" w:rsidRPr="009E3259" w:rsidRDefault="000E788D" w:rsidP="000F77A4">
      <w:pPr>
        <w:ind w:firstLine="720"/>
        <w:rPr>
          <w:rFonts w:asciiTheme="majorHAnsi" w:eastAsia="Calibri" w:hAnsiTheme="majorHAnsi" w:cstheme="minorHAnsi"/>
          <w:sz w:val="24"/>
          <w:szCs w:val="24"/>
        </w:rPr>
      </w:pPr>
      <w:proofErr w:type="spellStart"/>
      <w:r w:rsidRPr="009E3259">
        <w:rPr>
          <w:rFonts w:asciiTheme="majorHAnsi" w:eastAsia="Calibri" w:hAnsiTheme="majorHAnsi" w:cstheme="minorHAnsi"/>
          <w:sz w:val="24"/>
          <w:szCs w:val="24"/>
        </w:rPr>
        <w:t>Radio</w:t>
      </w:r>
      <w:proofErr w:type="gramStart"/>
      <w:r w:rsidRPr="009E3259">
        <w:rPr>
          <w:rFonts w:asciiTheme="majorHAnsi" w:eastAsia="Calibri" w:hAnsiTheme="majorHAnsi" w:cstheme="minorHAnsi"/>
          <w:sz w:val="24"/>
          <w:szCs w:val="24"/>
        </w:rPr>
        <w:t>,Pants,Freezer,Blankets,Grill,Adapter,pillows</w:t>
      </w:r>
      <w:proofErr w:type="spellEnd"/>
      <w:proofErr w:type="gramEnd"/>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NOTE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In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nex</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lab,</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will</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optimize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this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using</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custom</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Python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scrip</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avoid</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need</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for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two</w:t>
      </w:r>
      <w:r w:rsidRPr="00364372">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MapReduce</w:t>
      </w:r>
      <w:proofErr w:type="spell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jobs.</w:t>
      </w:r>
      <w:r w:rsidRPr="00364372">
        <w:rPr>
          <w:rFonts w:asciiTheme="majorHAnsi" w:eastAsia="Calibri" w:hAnsiTheme="majorHAnsi" w:cstheme="minorHAnsi"/>
          <w:sz w:val="24"/>
          <w:szCs w:val="24"/>
        </w:rPr>
        <w:t xml:space="preserve">    </w:t>
      </w:r>
    </w:p>
    <w:p w:rsidR="00CF6CB4" w:rsidRPr="00364372" w:rsidRDefault="00CF6CB4" w:rsidP="00675E69">
      <w:pPr>
        <w:rPr>
          <w:rFonts w:asciiTheme="majorHAnsi" w:eastAsia="Calibr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Step    6:</w:t>
      </w:r>
      <w:r w:rsidRPr="009E3259">
        <w:rPr>
          <w:rFonts w:asciiTheme="majorHAnsi" w:eastAsia="Calibri" w:hAnsiTheme="majorHAnsi" w:cstheme="minorHAnsi"/>
          <w:sz w:val="24"/>
          <w:szCs w:val="24"/>
        </w:rPr>
        <w:t xml:space="preserve"> </w:t>
      </w:r>
      <w:proofErr w:type="gramStart"/>
      <w:r w:rsidRPr="009E3259">
        <w:rPr>
          <w:rFonts w:asciiTheme="majorHAnsi" w:eastAsia="Calibri" w:hAnsiTheme="majorHAnsi" w:cstheme="minorHAnsi"/>
          <w:sz w:val="24"/>
          <w:szCs w:val="24"/>
        </w:rPr>
        <w:t>Fixing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GROUP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Error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6.1.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Let’s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compute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entering</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following</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highlight w:val="lightGray"/>
        </w:rPr>
        <w:lastRenderedPageBreak/>
        <w:t xml:space="preserve">SELECT </w:t>
      </w:r>
      <w:proofErr w:type="gramStart"/>
      <w:r w:rsidRPr="009E3259">
        <w:rPr>
          <w:rFonts w:asciiTheme="majorHAnsi" w:eastAsia="Courier New" w:hAnsiTheme="majorHAnsi" w:cstheme="minorHAnsi"/>
          <w:spacing w:val="2"/>
          <w:w w:val="102"/>
          <w:sz w:val="24"/>
          <w:szCs w:val="24"/>
          <w:highlight w:val="lightGray"/>
        </w:rPr>
        <w:t>sum(</w:t>
      </w:r>
      <w:proofErr w:type="spellStart"/>
      <w:proofErr w:type="gramEnd"/>
      <w:r w:rsidRPr="009E3259">
        <w:rPr>
          <w:rFonts w:asciiTheme="majorHAnsi" w:eastAsia="Courier New" w:hAnsiTheme="majorHAnsi" w:cstheme="minorHAnsi"/>
          <w:spacing w:val="2"/>
          <w:w w:val="102"/>
          <w:sz w:val="24"/>
          <w:szCs w:val="24"/>
          <w:highlight w:val="lightGray"/>
        </w:rPr>
        <w:t>ordertotal</w:t>
      </w:r>
      <w:proofErr w:type="spellEnd"/>
      <w:r w:rsidRPr="009E3259">
        <w:rPr>
          <w:rFonts w:asciiTheme="majorHAnsi" w:eastAsia="Courier New" w:hAnsiTheme="majorHAnsi" w:cstheme="minorHAnsi"/>
          <w:spacing w:val="2"/>
          <w:w w:val="102"/>
          <w:sz w:val="24"/>
          <w:szCs w:val="24"/>
          <w:highlight w:val="lightGray"/>
        </w:rPr>
        <w:t xml:space="preserve">), </w:t>
      </w:r>
      <w:proofErr w:type="spellStart"/>
      <w:r w:rsidRPr="009E3259">
        <w:rPr>
          <w:rFonts w:asciiTheme="majorHAnsi" w:eastAsia="Courier New" w:hAnsiTheme="majorHAnsi" w:cstheme="minorHAnsi"/>
          <w:spacing w:val="2"/>
          <w:w w:val="102"/>
          <w:sz w:val="24"/>
          <w:szCs w:val="24"/>
          <w:highlight w:val="lightGray"/>
        </w:rPr>
        <w:t>userid</w:t>
      </w:r>
      <w:proofErr w:type="spellEnd"/>
      <w:r w:rsidRPr="009E3259">
        <w:rPr>
          <w:rFonts w:asciiTheme="majorHAnsi" w:eastAsia="Courier New" w:hAnsiTheme="majorHAnsi" w:cstheme="minorHAnsi"/>
          <w:spacing w:val="2"/>
          <w:w w:val="102"/>
          <w:sz w:val="24"/>
          <w:szCs w:val="24"/>
          <w:highlight w:val="lightGray"/>
        </w:rPr>
        <w:t xml:space="preserve"> FROM orders GROUP BY </w:t>
      </w:r>
      <w:proofErr w:type="spellStart"/>
      <w:r w:rsidRPr="009E3259">
        <w:rPr>
          <w:rFonts w:asciiTheme="majorHAnsi" w:eastAsia="Courier New" w:hAnsiTheme="majorHAnsi" w:cstheme="minorHAnsi"/>
          <w:spacing w:val="2"/>
          <w:w w:val="102"/>
          <w:sz w:val="24"/>
          <w:szCs w:val="24"/>
          <w:highlight w:val="lightGray"/>
        </w:rPr>
        <w:t>userid</w:t>
      </w:r>
      <w:proofErr w:type="spellEnd"/>
      <w:r w:rsidRPr="009E3259">
        <w:rPr>
          <w:rFonts w:asciiTheme="majorHAnsi" w:eastAsia="Courier New" w:hAnsiTheme="majorHAnsi" w:cstheme="minorHAnsi"/>
          <w:spacing w:val="2"/>
          <w:w w:val="102"/>
          <w:sz w:val="24"/>
          <w:szCs w:val="24"/>
          <w:highlight w:val="lightGray"/>
        </w:rPr>
        <w:t>;</w:t>
      </w:r>
      <w:r w:rsidRPr="009E3259">
        <w:rPr>
          <w:rFonts w:asciiTheme="majorHAnsi" w:eastAsia="Courier New" w:hAnsiTheme="majorHAnsi" w:cstheme="minorHAnsi"/>
          <w:spacing w:val="30"/>
          <w:w w:val="102"/>
          <w:sz w:val="24"/>
          <w:szCs w:val="24"/>
          <w:highlight w:val="lightGray"/>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the</w:t>
      </w:r>
      <w:proofErr w:type="gram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outpu</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is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sum</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of</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all</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orders,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bu</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displaying</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jus</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00364372">
        <w:rPr>
          <w:rFonts w:asciiTheme="majorHAnsi" w:eastAsia="Calibri" w:hAnsiTheme="majorHAnsi" w:cstheme="minorHAnsi"/>
          <w:sz w:val="24"/>
          <w:szCs w:val="24"/>
        </w:rPr>
        <w:tab/>
      </w:r>
      <w:proofErr w:type="spellStart"/>
      <w:r w:rsidRPr="00364372">
        <w:rPr>
          <w:rFonts w:asciiTheme="majorHAnsi" w:eastAsia="Calibri" w:hAnsiTheme="majorHAnsi" w:cstheme="minorHAnsi"/>
          <w:sz w:val="24"/>
          <w:szCs w:val="24"/>
        </w:rPr>
        <w:t>userid</w:t>
      </w:r>
      <w:proofErr w:type="spell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no</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very</w:t>
      </w:r>
      <w:r w:rsidRPr="00364372">
        <w:rPr>
          <w:rFonts w:asciiTheme="majorHAnsi" w:eastAsia="Calibri" w:hAnsiTheme="majorHAnsi" w:cstheme="minorHAnsi"/>
          <w:sz w:val="24"/>
          <w:szCs w:val="24"/>
        </w:rPr>
        <w:t xml:space="preserve"> </w:t>
      </w:r>
      <w:r w:rsid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exciting.</w:t>
      </w:r>
      <w:r w:rsidRPr="00364372">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Try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to</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add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username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SELECT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F77A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63" style="position:absolute;left:0;text-align:left;margin-left:116.85pt;margin-top:2.1pt;width:399.9pt;height:48.25pt;z-index:-9012;mso-position-horizontal-relative:page" coordorigin="2337,-251" coordsize="7998,764">
            <v:shape id="_x0000_s1466" style="position:absolute;left:2347;top:-241;width:7978;height:250" coordorigin="2347,-241" coordsize="7978,250" path="m2347,-241r,249l10325,8r,-249l2347,-241xe" fillcolor="#d9d8d8" stroked="f">
              <v:path arrowok="t"/>
            </v:shape>
            <v:shape id="_x0000_s1465" style="position:absolute;left:2347;top:8;width:7978;height:250" coordorigin="2347,8" coordsize="7978,250" path="m2347,8r,250l10325,258r,-250l2347,8xe" fillcolor="#d9d8d8" stroked="f">
              <v:path arrowok="t"/>
            </v:shape>
            <v:shape id="_x0000_s1464" style="position:absolute;left:2347;top:258;width:7978;height:245" coordorigin="2347,258" coordsize="7978,245" path="m2347,258r,245l10325,503r,-245l2347,258xe" fillcolor="#d9d8d8" stroked="f">
              <v:path arrowok="t"/>
            </v:shape>
            <w10:wrap anchorx="page"/>
          </v:group>
        </w:pic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proofErr w:type="gramStart"/>
      <w:r w:rsidR="005E71DA" w:rsidRPr="009E3259">
        <w:rPr>
          <w:rFonts w:asciiTheme="majorHAnsi" w:eastAsia="Courier New" w:hAnsiTheme="majorHAnsi" w:cstheme="minorHAnsi"/>
          <w:spacing w:val="2"/>
          <w:sz w:val="24"/>
          <w:szCs w:val="24"/>
        </w:rPr>
        <w:t>sum(</w:t>
      </w:r>
      <w:proofErr w:type="spellStart"/>
      <w:proofErr w:type="gramEnd"/>
      <w:r w:rsidR="005E71DA" w:rsidRPr="009E3259">
        <w:rPr>
          <w:rFonts w:asciiTheme="majorHAnsi" w:eastAsia="Courier New" w:hAnsiTheme="majorHAnsi" w:cstheme="minorHAnsi"/>
          <w:spacing w:val="2"/>
          <w:sz w:val="24"/>
          <w:szCs w:val="24"/>
        </w:rPr>
        <w:t>ordertotal</w:t>
      </w:r>
      <w:proofErr w:type="spellEnd"/>
      <w:r w:rsidR="005E71DA" w:rsidRPr="009E3259">
        <w:rPr>
          <w:rFonts w:asciiTheme="majorHAnsi" w:eastAsia="Courier New" w:hAnsiTheme="majorHAnsi" w:cstheme="minorHAnsi"/>
          <w:spacing w:val="2"/>
          <w:sz w:val="24"/>
          <w:szCs w:val="24"/>
        </w:rPr>
        <w:t>)</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8"/>
          <w:sz w:val="24"/>
          <w:szCs w:val="24"/>
        </w:rPr>
        <w:t xml:space="preserve"> </w:t>
      </w:r>
      <w:proofErr w:type="spellStart"/>
      <w:r w:rsidR="005E71DA" w:rsidRPr="009E3259">
        <w:rPr>
          <w:rFonts w:asciiTheme="majorHAnsi" w:eastAsia="Courier New" w:hAnsiTheme="majorHAnsi" w:cstheme="minorHAnsi"/>
          <w:spacing w:val="2"/>
          <w:sz w:val="24"/>
          <w:szCs w:val="24"/>
        </w:rPr>
        <w:t>userid</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26"/>
          <w:sz w:val="24"/>
          <w:szCs w:val="24"/>
        </w:rPr>
        <w:t xml:space="preserve"> </w:t>
      </w:r>
      <w:r w:rsidR="005E71DA" w:rsidRPr="009E3259">
        <w:rPr>
          <w:rFonts w:asciiTheme="majorHAnsi" w:eastAsia="Courier New" w:hAnsiTheme="majorHAnsi" w:cstheme="minorHAnsi"/>
          <w:spacing w:val="2"/>
          <w:w w:val="102"/>
          <w:sz w:val="24"/>
          <w:szCs w:val="24"/>
        </w:rPr>
        <w:t>username</w: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GROU</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This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generates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infamous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“Expression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GROUP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error,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because</w:t>
      </w:r>
      <w:r w:rsidRPr="009E3259">
        <w:rPr>
          <w:rFonts w:asciiTheme="majorHAnsi" w:eastAsia="Calibri" w:hAnsiTheme="majorHAnsi" w:cstheme="minorHAnsi"/>
          <w:w w:val="25"/>
          <w:sz w:val="24"/>
          <w:szCs w:val="24"/>
        </w:rPr>
        <w:t xml:space="preserve">    </w:t>
      </w: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b/>
          <w:sz w:val="24"/>
          <w:szCs w:val="24"/>
        </w:rPr>
        <w:t>username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column</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being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aggregated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6.3.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An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easy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fix</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aggregate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username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values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collect_set</w:t>
      </w:r>
      <w:proofErr w:type="spellEnd"/>
      <w:r w:rsidRPr="009E3259">
        <w:rPr>
          <w:rFonts w:asciiTheme="majorHAnsi" w:eastAsia="Calibri" w:hAnsiTheme="majorHAnsi" w:cstheme="minorHAnsi"/>
          <w:w w:val="25"/>
          <w:sz w:val="24"/>
          <w:szCs w:val="24"/>
        </w:rPr>
        <w:t xml:space="preserve">    </w:t>
      </w: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function</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them:</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gramStart"/>
      <w:r w:rsidRPr="009E3259">
        <w:rPr>
          <w:rFonts w:asciiTheme="majorHAnsi" w:eastAsia="Courier New" w:hAnsiTheme="majorHAnsi" w:cstheme="minorHAnsi"/>
          <w:spacing w:val="2"/>
          <w:sz w:val="24"/>
          <w:szCs w:val="24"/>
        </w:rPr>
        <w:t>sum(</w:t>
      </w:r>
      <w:proofErr w:type="spellStart"/>
      <w:proofErr w:type="gramEnd"/>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proofErr w:type="spellStart"/>
      <w:r w:rsidRPr="009E3259">
        <w:rPr>
          <w:rFonts w:asciiTheme="majorHAnsi" w:eastAsia="Courier New" w:hAnsiTheme="majorHAnsi" w:cstheme="minorHAnsi"/>
          <w:spacing w:val="2"/>
          <w:sz w:val="24"/>
          <w:szCs w:val="24"/>
        </w:rPr>
        <w:t>userid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w w:val="102"/>
          <w:sz w:val="24"/>
          <w:szCs w:val="24"/>
        </w:rPr>
        <w:t>collect_set</w:t>
      </w:r>
      <w:proofErr w:type="spellEnd"/>
      <w:r w:rsidRPr="009E3259">
        <w:rPr>
          <w:rFonts w:asciiTheme="majorHAnsi" w:eastAsia="Courier New" w:hAnsiTheme="majorHAnsi" w:cstheme="minorHAnsi"/>
          <w:spacing w:val="2"/>
          <w:w w:val="102"/>
          <w:sz w:val="24"/>
          <w:szCs w:val="24"/>
        </w:rPr>
        <w:t xml:space="preserve">(username)[0]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802D0C" w:rsidP="000F77A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59" style="position:absolute;left:0;text-align:left;margin-left:116.85pt;margin-top:-12.7pt;width:399.9pt;height:35.75pt;z-index:-9011;mso-position-horizontal-relative:page" coordorigin="2337,-512" coordsize="7998,764">
            <v:shape id="_x0000_s1462" style="position:absolute;left:2347;top:-502;width:7978;height:250" coordorigin="2347,-502" coordsize="7978,250" path="m2347,-502r,250l10325,-252r,-250l2347,-502xe" fillcolor="#d9d8d8" stroked="f">
              <v:path arrowok="t"/>
            </v:shape>
            <v:shape id="_x0000_s1461" style="position:absolute;left:2347;top:-252;width:7978;height:245" coordorigin="2347,-252" coordsize="7978,245" path="m2347,-252r,244l10325,-8r,-244l2347,-252xe" fillcolor="#d9d8d8" stroked="f">
              <v:path arrowok="t"/>
            </v:shape>
            <v:shape id="_x0000_s1460" style="position:absolute;left:2347;top:-8;width:7978;height:250" coordorigin="2347,-8" coordsize="7978,250" path="m2347,-8r,250l10325,242r,-250l2347,-8xe" fillcolor="#d9d8d8" stroked="f">
              <v:path arrowok="t"/>
            </v:shape>
            <w10:wrap anchorx="page"/>
          </v:group>
        </w:pict>
      </w:r>
      <w:r w:rsidR="005E71DA" w:rsidRPr="009E3259">
        <w:rPr>
          <w:rFonts w:asciiTheme="majorHAnsi" w:eastAsia="Courier New" w:hAnsiTheme="majorHAnsi" w:cstheme="minorHAnsi"/>
          <w:spacing w:val="2"/>
          <w:position w:val="2"/>
          <w:sz w:val="24"/>
          <w:szCs w:val="24"/>
        </w:rPr>
        <w:t>GROU</w:t>
      </w:r>
      <w:r w:rsidR="005E71DA" w:rsidRPr="009E3259">
        <w:rPr>
          <w:rFonts w:asciiTheme="majorHAnsi" w:eastAsia="Courier New" w:hAnsiTheme="majorHAnsi" w:cstheme="minorHAnsi"/>
          <w:position w:val="2"/>
          <w:sz w:val="24"/>
          <w:szCs w:val="24"/>
        </w:rPr>
        <w:t>P</w:t>
      </w:r>
      <w:r w:rsidR="005E71DA" w:rsidRPr="009E3259">
        <w:rPr>
          <w:rFonts w:asciiTheme="majorHAnsi" w:eastAsia="Courier New" w:hAnsiTheme="majorHAnsi" w:cstheme="minorHAnsi"/>
          <w:spacing w:val="21"/>
          <w:position w:val="2"/>
          <w:sz w:val="24"/>
          <w:szCs w:val="24"/>
        </w:rPr>
        <w:t xml:space="preserve"> </w:t>
      </w:r>
      <w:r w:rsidR="005E71DA" w:rsidRPr="009E3259">
        <w:rPr>
          <w:rFonts w:asciiTheme="majorHAnsi" w:eastAsia="Courier New" w:hAnsiTheme="majorHAnsi" w:cstheme="minorHAnsi"/>
          <w:spacing w:val="2"/>
          <w:position w:val="2"/>
          <w:sz w:val="24"/>
          <w:szCs w:val="24"/>
        </w:rPr>
        <w:t>B</w:t>
      </w:r>
      <w:r w:rsidR="005E71DA" w:rsidRPr="009E3259">
        <w:rPr>
          <w:rFonts w:asciiTheme="majorHAnsi" w:eastAsia="Courier New" w:hAnsiTheme="majorHAnsi" w:cstheme="minorHAnsi"/>
          <w:position w:val="2"/>
          <w:sz w:val="24"/>
          <w:szCs w:val="24"/>
        </w:rPr>
        <w:t>Y</w:t>
      </w:r>
      <w:r w:rsidR="005E71DA" w:rsidRPr="009E3259">
        <w:rPr>
          <w:rFonts w:asciiTheme="majorHAnsi" w:eastAsia="Courier New" w:hAnsiTheme="majorHAnsi" w:cstheme="minorHAnsi"/>
          <w:spacing w:val="13"/>
          <w:position w:val="2"/>
          <w:sz w:val="24"/>
          <w:szCs w:val="24"/>
        </w:rPr>
        <w:t xml:space="preserve"> </w:t>
      </w:r>
      <w:proofErr w:type="spellStart"/>
      <w:r w:rsidR="005E71DA" w:rsidRPr="009E3259">
        <w:rPr>
          <w:rFonts w:asciiTheme="majorHAnsi" w:eastAsia="Courier New" w:hAnsiTheme="majorHAnsi" w:cstheme="minorHAnsi"/>
          <w:spacing w:val="2"/>
          <w:w w:val="102"/>
          <w:position w:val="2"/>
          <w:sz w:val="24"/>
          <w:szCs w:val="24"/>
        </w:rPr>
        <w:t>userid</w:t>
      </w:r>
      <w:proofErr w:type="spellEnd"/>
      <w:r w:rsidR="005E71DA" w:rsidRPr="009E3259">
        <w:rPr>
          <w:rFonts w:asciiTheme="majorHAnsi" w:eastAsia="Courier New" w:hAnsiTheme="majorHAnsi" w:cstheme="minorHAnsi"/>
          <w:spacing w:val="2"/>
          <w:w w:val="102"/>
          <w:position w:val="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You</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should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before,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364372">
        <w:rPr>
          <w:rFonts w:asciiTheme="majorHAnsi" w:eastAsia="Calibri" w:hAnsiTheme="majorHAnsi" w:cstheme="minorHAnsi"/>
          <w:b/>
          <w:sz w:val="24"/>
          <w:szCs w:val="24"/>
        </w:rPr>
        <w:t>username</w:t>
      </w:r>
      <w:r w:rsidRPr="00364372">
        <w:rPr>
          <w:rFonts w:asciiTheme="majorHAnsi" w:eastAsia="Calibri" w:hAnsiTheme="majorHAnsi" w:cstheme="minorHAnsi"/>
          <w:sz w:val="24"/>
          <w:szCs w:val="24"/>
        </w:rPr>
        <w:t xml:space="preserve">    is    included</w:t>
      </w:r>
      <w:r w:rsidRPr="009E3259">
        <w:rPr>
          <w:rFonts w:asciiTheme="majorHAnsi" w:eastAsia="Calibri" w:hAnsiTheme="majorHAnsi" w:cstheme="minorHAnsi"/>
          <w:sz w:val="24"/>
          <w:szCs w:val="24"/>
        </w:rPr>
        <w:t>.</w:t>
      </w:r>
      <w:r w:rsidRPr="00364372">
        <w:rPr>
          <w:rFonts w:asciiTheme="majorHAnsi" w:eastAsia="Calibri" w:hAnsiTheme="majorHAnsi" w:cstheme="minorHAnsi"/>
          <w:sz w:val="24"/>
          <w:szCs w:val="24"/>
        </w:rPr>
        <w:t xml:space="preserve">    </w:t>
      </w:r>
    </w:p>
    <w:p w:rsidR="00CF6CB4" w:rsidRPr="00364372" w:rsidRDefault="00CF6CB4" w:rsidP="00675E69">
      <w:pPr>
        <w:rPr>
          <w:rFonts w:asciiTheme="majorHAnsi" w:eastAsia="Calibr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364372">
        <w:rPr>
          <w:rFonts w:asciiTheme="majorHAnsi" w:eastAsia="Calibri" w:hAnsiTheme="majorHAnsi" w:cstheme="minorHAnsi"/>
          <w:b/>
          <w:sz w:val="24"/>
          <w:szCs w:val="24"/>
        </w:rPr>
        <w:t>p    7:</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OVER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BF1C65">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7.1.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let’s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p>
    <w:p w:rsidR="00CF6CB4" w:rsidRPr="009E3259" w:rsidRDefault="005E71DA" w:rsidP="00BF1C65">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OVER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group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display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itemlist</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455" style="position:absolute;margin-left:116.85pt;margin-top:4.2pt;width:399.9pt;height:44.1pt;z-index:-9010;mso-position-horizontal-relative:page" coordorigin="2337,-502" coordsize="7998,764">
            <v:shape id="_x0000_s1458" style="position:absolute;left:2347;top:-492;width:7978;height:245" coordorigin="2347,-492" coordsize="7978,245" path="m2347,-492r,245l10325,-247r,-245l2347,-492xe" fillcolor="#d9d8d8" stroked="f">
              <v:path arrowok="t"/>
            </v:shape>
            <v:shape id="_x0000_s1457" style="position:absolute;left:2347;top:-247;width:7978;height:250" coordorigin="2347,-247" coordsize="7978,250" path="m2347,-247r,249l10325,2r,-249l2347,-247xe" fillcolor="#d9d8d8" stroked="f">
              <v:path arrowok="t"/>
            </v:shape>
            <v:shape id="_x0000_s1456" style="position:absolute;left:2347;top:2;width:7978;height:250" coordorigin="2347,2" coordsize="7978,250" path="m2347,2r,250l10325,252r,-250l2347,2xe" fillcolor="#d9d8d8" stroked="f">
              <v:path arrowok="t"/>
            </v:shape>
            <w10:wrap anchorx="page"/>
          </v:group>
        </w:pic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userid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sz w:val="24"/>
          <w:szCs w:val="24"/>
        </w:rPr>
        <w:t>itemlist</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proofErr w:type="gramStart"/>
      <w:r w:rsidRPr="009E3259">
        <w:rPr>
          <w:rFonts w:asciiTheme="majorHAnsi" w:eastAsia="Courier New" w:hAnsiTheme="majorHAnsi" w:cstheme="minorHAnsi"/>
          <w:spacing w:val="2"/>
          <w:w w:val="102"/>
          <w:sz w:val="24"/>
          <w:szCs w:val="24"/>
        </w:rPr>
        <w:t>sum(</w:t>
      </w:r>
      <w:proofErr w:type="spellStart"/>
      <w:proofErr w:type="gramEnd"/>
      <w:r w:rsidRPr="009E3259">
        <w:rPr>
          <w:rFonts w:asciiTheme="majorHAnsi" w:eastAsia="Courier New" w:hAnsiTheme="majorHAnsi" w:cstheme="minorHAnsi"/>
          <w:spacing w:val="2"/>
          <w:w w:val="102"/>
          <w:sz w:val="24"/>
          <w:szCs w:val="24"/>
        </w:rPr>
        <w:t>ordertotal</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OVE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(PARTITIO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r w:rsidRPr="009E3259">
        <w:rPr>
          <w:rFonts w:asciiTheme="majorHAnsi" w:eastAsia="Courier New" w:hAnsiTheme="majorHAnsi" w:cstheme="minorHAnsi"/>
          <w:spacing w:val="2"/>
          <w:w w:val="102"/>
          <w:sz w:val="24"/>
          <w:szCs w:val="24"/>
        </w:rPr>
        <w:t>)</w: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BF1C65">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contains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every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items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purchased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
    <w:p w:rsidR="00CF6CB4" w:rsidRPr="009E3259" w:rsidRDefault="005E71DA" w:rsidP="00BF1C65">
      <w:pPr>
        <w:ind w:firstLine="720"/>
        <w:rPr>
          <w:rFonts w:asciiTheme="majorHAnsi" w:eastAsia="Calibri" w:hAnsiTheme="majorHAnsi" w:cstheme="minorHAnsi"/>
          <w:sz w:val="24"/>
          <w:szCs w:val="24"/>
        </w:rPr>
        <w:sectPr w:rsidR="00CF6CB4" w:rsidRPr="009E3259">
          <w:footerReference w:type="default" r:id="rId13"/>
          <w:pgSz w:w="12240" w:h="15840"/>
          <w:pgMar w:top="1480" w:right="1400" w:bottom="280" w:left="1700" w:header="0" w:footer="1008" w:gutter="0"/>
          <w:cols w:space="720"/>
        </w:sect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sum</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ever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placed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particular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Ste</w:t>
      </w:r>
      <w:r w:rsidRPr="00364372">
        <w:rPr>
          <w:rFonts w:asciiTheme="majorHAnsi" w:eastAsia="Calibri" w:hAnsiTheme="majorHAnsi" w:cstheme="minorHAnsi"/>
          <w:b/>
          <w:sz w:val="24"/>
          <w:szCs w:val="24"/>
        </w:rPr>
        <w:t>p    8:</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Window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8.1.</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It    is    not    difficult</w:t>
      </w:r>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5E71DA" w:rsidP="004A307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b/>
          <w:sz w:val="24"/>
          <w:szCs w:val="24"/>
        </w:rPr>
        <w:t>GROUP</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sz w:val="24"/>
          <w:szCs w:val="24"/>
        </w:rPr>
        <w:t> BY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4C1B71">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51" style="position:absolute;left:0;text-align:left;margin-left:116.85pt;margin-top:2.05pt;width:399.9pt;height:38.45pt;z-index:-9009;mso-position-horizontal-relative:page" coordorigin="2337,-512" coordsize="7998,769">
            <v:shape id="_x0000_s1454" style="position:absolute;left:2347;top:-502;width:7978;height:250" coordorigin="2347,-502" coordsize="7978,250" path="m2347,-502r,250l10325,-252r,-250l2347,-502xe" fillcolor="#d9d8d8" stroked="f">
              <v:path arrowok="t"/>
            </v:shape>
            <v:shape id="_x0000_s1453" style="position:absolute;left:2347;top:-252;width:7978;height:250" coordorigin="2347,-252" coordsize="7978,250" path="m2347,-252r,249l10325,-3r,-249l2347,-252xe" fillcolor="#d9d8d8" stroked="f">
              <v:path arrowok="t"/>
            </v:shape>
            <v:shape id="_x0000_s1452" style="position:absolute;left:2347;top:-3;width:7978;height:250" coordorigin="2347,-3" coordsize="7978,250" path="m2347,-3r,250l10325,247r,-250l2347,-3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proofErr w:type="gramEnd"/>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order_date</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6"/>
          <w:sz w:val="24"/>
          <w:szCs w:val="24"/>
        </w:rPr>
        <w:t xml:space="preserve"> </w:t>
      </w:r>
      <w:r w:rsidR="005E71DA" w:rsidRPr="009E3259">
        <w:rPr>
          <w:rFonts w:asciiTheme="majorHAnsi" w:eastAsia="Courier New" w:hAnsiTheme="majorHAnsi" w:cstheme="minorHAnsi"/>
          <w:spacing w:val="2"/>
          <w:w w:val="102"/>
          <w:sz w:val="24"/>
          <w:szCs w:val="24"/>
        </w:rPr>
        <w:t>sum(</w:t>
      </w:r>
      <w:proofErr w:type="spellStart"/>
      <w:r w:rsidR="005E71DA" w:rsidRPr="009E3259">
        <w:rPr>
          <w:rFonts w:asciiTheme="majorHAnsi" w:eastAsia="Courier New" w:hAnsiTheme="majorHAnsi" w:cstheme="minorHAnsi"/>
          <w:spacing w:val="2"/>
          <w:w w:val="102"/>
          <w:sz w:val="24"/>
          <w:szCs w:val="24"/>
        </w:rPr>
        <w:t>ordertotal</w:t>
      </w:r>
      <w:proofErr w:type="spellEnd"/>
      <w:r w:rsidR="005E71DA" w:rsidRPr="009E3259">
        <w:rPr>
          <w:rFonts w:asciiTheme="majorHAnsi" w:eastAsia="Courier New" w:hAnsiTheme="majorHAnsi" w:cstheme="minorHAnsi"/>
          <w:spacing w:val="2"/>
          <w:w w:val="102"/>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5E71DA" w:rsidP="004C1B71">
      <w:pPr>
        <w:ind w:firstLine="720"/>
        <w:rPr>
          <w:rFonts w:asciiTheme="majorHAnsi" w:eastAsia="Courier New" w:hAnsiTheme="majorHAnsi" w:cstheme="minorHAnsi"/>
          <w:sz w:val="24"/>
          <w:szCs w:val="24"/>
        </w:rPr>
      </w:pPr>
      <w:bookmarkStart w:id="7" w:name="_GoBack"/>
      <w:bookmarkEnd w:id="7"/>
      <w:r w:rsidRPr="009E3259">
        <w:rPr>
          <w:rFonts w:asciiTheme="majorHAnsi" w:eastAsia="Courier New" w:hAnsiTheme="majorHAnsi" w:cstheme="minorHAnsi"/>
          <w:spacing w:val="2"/>
          <w:sz w:val="24"/>
          <w:szCs w:val="24"/>
        </w:rPr>
        <w:t>GROU</w:t>
      </w:r>
      <w:r w:rsidRPr="009E3259">
        <w:rPr>
          <w:rFonts w:asciiTheme="majorHAnsi" w:eastAsia="Courier New" w:hAnsiTheme="majorHAnsi" w:cstheme="minorHAnsi"/>
          <w:sz w:val="24"/>
          <w:szCs w:val="24"/>
        </w:rPr>
        <w:t>P</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order_date</w:t>
      </w:r>
      <w:proofErr w:type="spellEnd"/>
      <w:r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above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tail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1481"/>
        <w:gridCol w:w="6497"/>
      </w:tblGrid>
      <w:tr w:rsidR="00CF6CB4" w:rsidRPr="009E3259">
        <w:trPr>
          <w:trHeight w:hRule="exact" w:val="252"/>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2013-07-28</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18362</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2013-07-29</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3233</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2013-07-30</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4468</w:t>
            </w:r>
          </w:p>
        </w:tc>
      </w:tr>
      <w:tr w:rsidR="00CF6CB4" w:rsidRPr="009E3259">
        <w:trPr>
          <w:trHeight w:hRule="exact" w:val="248"/>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4714</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8.2.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Suppose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includes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004A3079"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window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sums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along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with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004A3079" w:rsidRPr="009E3259">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curren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row:</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445" style="position:absolute;margin-left:107.6pt;margin-top:11.2pt;width:421.5pt;height:63.15pt;z-index:-9008;mso-position-horizontal-relative:page" coordorigin="2337,-512" coordsize="7998,1263">
            <v:shape id="_x0000_s1450" style="position:absolute;left:2347;top:-502;width:7978;height:250" coordorigin="2347,-502" coordsize="7978,250" path="m2347,-502r,250l10325,-252r,-250l2347,-502xe" fillcolor="#d9d8d8" stroked="f">
              <v:path arrowok="t"/>
            </v:shape>
            <v:shape id="_x0000_s1449" style="position:absolute;left:2347;top:-252;width:7978;height:250" coordorigin="2347,-252" coordsize="7978,250" path="m2347,-252r,249l10325,-3r,-249l2347,-252xe" fillcolor="#d9d8d8" stroked="f">
              <v:path arrowok="t"/>
            </v:shape>
            <v:shape id="_x0000_s1448" style="position:absolute;left:2347;top:-3;width:7978;height:245" coordorigin="2347,-3" coordsize="7978,245" path="m2347,-3r,245l10325,242r,-245l2347,-3xe" fillcolor="#d9d8d8" stroked="f">
              <v:path arrowok="t"/>
            </v:shape>
            <v:shape id="_x0000_s1447" style="position:absolute;left:2347;top:242;width:7978;height:250" coordorigin="2347,242" coordsize="7978,250" path="m2347,242r,250l10325,492r,-250l2347,242xe" fillcolor="#d9d8d8" stroked="f">
              <v:path arrowok="t"/>
            </v:shape>
            <v:shape id="_x0000_s1446" style="position:absolute;left:2347;top:492;width:7978;height:250" coordorigin="2347,492" coordsize="7978,250" path="m2347,492r,249l10325,741r,-249l2347,492xe" fillcolor="#d9d8d8" stroked="f">
              <v:path arrowok="t"/>
            </v:shape>
            <w10:wrap anchorx="page"/>
          </v:group>
        </w:pic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order_date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proofErr w:type="gramStart"/>
      <w:r w:rsidRPr="009E3259">
        <w:rPr>
          <w:rFonts w:asciiTheme="majorHAnsi" w:eastAsia="Courier New" w:hAnsiTheme="majorHAnsi" w:cstheme="minorHAnsi"/>
          <w:spacing w:val="2"/>
          <w:w w:val="102"/>
          <w:sz w:val="24"/>
          <w:szCs w:val="24"/>
        </w:rPr>
        <w:t>sum(</w:t>
      </w:r>
      <w:proofErr w:type="spellStart"/>
      <w:proofErr w:type="gramEnd"/>
      <w:r w:rsidRPr="009E3259">
        <w:rPr>
          <w:rFonts w:asciiTheme="majorHAnsi" w:eastAsia="Courier New" w:hAnsiTheme="majorHAnsi" w:cstheme="minorHAnsi"/>
          <w:spacing w:val="2"/>
          <w:w w:val="102"/>
          <w:sz w:val="24"/>
          <w:szCs w:val="24"/>
        </w:rPr>
        <w:t>ordertotal</w:t>
      </w:r>
      <w:proofErr w:type="spellEnd"/>
      <w:r w:rsidRPr="009E3259">
        <w:rPr>
          <w:rFonts w:asciiTheme="majorHAnsi" w:eastAsia="Courier New" w:hAnsiTheme="majorHAnsi" w:cstheme="minorHAnsi"/>
          <w:spacing w:val="2"/>
          <w:w w:val="102"/>
          <w:sz w:val="24"/>
          <w:szCs w:val="24"/>
        </w:rPr>
        <w:t>) OVER</w:t>
      </w:r>
    </w:p>
    <w:p w:rsidR="00CF6CB4" w:rsidRPr="009E3259" w:rsidRDefault="005E71DA" w:rsidP="004A307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PARTITIO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order_dat</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ROW</w:t>
      </w:r>
      <w:r w:rsidRPr="009E3259">
        <w:rPr>
          <w:rFonts w:asciiTheme="majorHAnsi" w:eastAsia="Courier New" w:hAnsiTheme="majorHAnsi" w:cstheme="minorHAnsi"/>
          <w:sz w:val="24"/>
          <w:szCs w:val="24"/>
        </w:rPr>
        <w:t>S</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BETWEE</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sz w:val="24"/>
          <w:szCs w:val="24"/>
        </w:rPr>
        <w:t>UNBOUNDE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 xml:space="preserve">PRECEDING </w:t>
      </w:r>
      <w:r w:rsidRPr="009E3259">
        <w:rPr>
          <w:rFonts w:asciiTheme="majorHAnsi" w:eastAsia="Courier New" w:hAnsiTheme="majorHAnsi" w:cstheme="minorHAnsi"/>
          <w:spacing w:val="2"/>
          <w:sz w:val="24"/>
          <w:szCs w:val="24"/>
        </w:rPr>
        <w:t>AN</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CURREN</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6"/>
          <w:sz w:val="24"/>
          <w:szCs w:val="24"/>
        </w:rPr>
        <w:t xml:space="preserve"> </w:t>
      </w:r>
      <w:r w:rsidRPr="009E3259">
        <w:rPr>
          <w:rFonts w:asciiTheme="majorHAnsi" w:eastAsia="Courier New" w:hAnsiTheme="majorHAnsi" w:cstheme="minorHAnsi"/>
          <w:spacing w:val="2"/>
          <w:w w:val="102"/>
          <w:sz w:val="24"/>
          <w:szCs w:val="24"/>
        </w:rPr>
        <w:t>ROW)</w: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To  verify</w:t>
      </w:r>
      <w:proofErr w:type="gramEnd"/>
      <w:r w:rsidRPr="009E3259">
        <w:rPr>
          <w:rFonts w:asciiTheme="majorHAnsi" w:eastAsia="Calibri" w:hAnsiTheme="majorHAnsi" w:cstheme="minorHAnsi"/>
          <w:sz w:val="24"/>
          <w:szCs w:val="24"/>
        </w:rPr>
        <w:t xml:space="preserve">    it    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your    tail    of    your    output    should    look    like:    </w:t>
      </w:r>
    </w:p>
    <w:p w:rsidR="00CF6CB4" w:rsidRPr="009E3259" w:rsidRDefault="004A3079"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tab/>
      </w:r>
    </w:p>
    <w:p w:rsidR="00CF6CB4" w:rsidRPr="009E3259" w:rsidRDefault="00CF6CB4" w:rsidP="00675E69">
      <w:pPr>
        <w:rPr>
          <w:rFonts w:asciiTheme="majorHAnsi" w:eastAsia="Calibri" w:hAnsiTheme="majorHAnsi" w:cstheme="minorHAnsi"/>
          <w:sz w:val="24"/>
          <w:szCs w:val="24"/>
        </w:rPr>
      </w:pPr>
    </w:p>
    <w:tbl>
      <w:tblPr>
        <w:tblW w:w="0" w:type="auto"/>
        <w:tblInd w:w="647" w:type="dxa"/>
        <w:tblLayout w:type="fixed"/>
        <w:tblCellMar>
          <w:left w:w="0" w:type="dxa"/>
          <w:right w:w="0" w:type="dxa"/>
        </w:tblCellMar>
        <w:tblLook w:val="01E0"/>
      </w:tblPr>
      <w:tblGrid>
        <w:gridCol w:w="1481"/>
        <w:gridCol w:w="6497"/>
      </w:tblGrid>
      <w:tr w:rsidR="00CF6CB4" w:rsidRPr="009E3259">
        <w:trPr>
          <w:trHeight w:hRule="exact" w:val="252"/>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3163</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3415</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3607</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4146</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4470</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4610</w:t>
            </w:r>
          </w:p>
        </w:tc>
      </w:tr>
      <w:tr w:rsidR="00CF6CB4" w:rsidRPr="009E3259">
        <w:trPr>
          <w:trHeight w:hRule="exact" w:val="248"/>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49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4714</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4A3079" w:rsidRPr="009E3259" w:rsidRDefault="004A3079" w:rsidP="00675E69">
      <w:pPr>
        <w:rPr>
          <w:rFonts w:asciiTheme="majorHAnsi" w:eastAsia="Calibri" w:hAnsiTheme="majorHAnsi" w:cstheme="minorHAnsi"/>
          <w:b/>
          <w:sz w:val="24"/>
          <w:szCs w:val="24"/>
        </w:rPr>
      </w:pPr>
    </w:p>
    <w:p w:rsidR="004A3079" w:rsidRPr="009E3259" w:rsidRDefault="004A3079" w:rsidP="00675E69">
      <w:pPr>
        <w:rPr>
          <w:rFonts w:asciiTheme="majorHAnsi" w:eastAsia="Calibri" w:hAnsiTheme="majorHAnsi" w:cstheme="minorHAnsi"/>
          <w:b/>
          <w:sz w:val="24"/>
          <w:szCs w:val="24"/>
        </w:rPr>
      </w:pPr>
    </w:p>
    <w:p w:rsidR="004A3079" w:rsidRPr="009E3259" w:rsidRDefault="004A3079" w:rsidP="00675E69">
      <w:pPr>
        <w:rPr>
          <w:rFonts w:asciiTheme="majorHAnsi" w:eastAsia="Calibri" w:hAnsiTheme="majorHAnsi" w:cstheme="minorHAnsi"/>
          <w:b/>
          <w:sz w:val="24"/>
          <w:szCs w:val="24"/>
        </w:rPr>
      </w:pPr>
    </w:p>
    <w:p w:rsidR="004A3079" w:rsidRPr="009E3259" w:rsidRDefault="004A3079" w:rsidP="00675E69">
      <w:pPr>
        <w:rPr>
          <w:rFonts w:asciiTheme="majorHAnsi" w:eastAsia="Calibri" w:hAnsiTheme="majorHAnsi" w:cstheme="minorHAnsi"/>
          <w:b/>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364372">
        <w:rPr>
          <w:rFonts w:asciiTheme="majorHAnsi" w:eastAsia="Calibri" w:hAnsiTheme="majorHAnsi" w:cstheme="minorHAnsi"/>
          <w:b/>
          <w:sz w:val="24"/>
          <w:szCs w:val="24"/>
        </w:rPr>
        <w:t>p    9:</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Using  the</w:t>
      </w:r>
      <w:proofErr w:type="gramEnd"/>
      <w:r w:rsidRPr="009E3259">
        <w:rPr>
          <w:rFonts w:asciiTheme="majorHAnsi" w:eastAsia="Calibri" w:hAnsiTheme="majorHAnsi" w:cstheme="minorHAnsi"/>
          <w:sz w:val="24"/>
          <w:szCs w:val="24"/>
        </w:rPr>
        <w:t xml:space="preserve">    Hive    Analytics    Functions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9.1.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displays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rank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day: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440" style="position:absolute;margin-left:116.85pt;margin-top:9.45pt;width:399.9pt;height:50.9pt;z-index:-9007;mso-position-horizontal-relative:page" coordorigin="2337,31" coordsize="7998,1018">
            <v:shape id="_x0000_s1444" style="position:absolute;left:2347;top:41;width:7978;height:250" coordorigin="2347,41" coordsize="7978,250" path="m2347,41r,250l10325,291r,-250l2347,41xe" fillcolor="#d9d8d8" stroked="f">
              <v:path arrowok="t"/>
            </v:shape>
            <v:shape id="_x0000_s1443" style="position:absolute;left:2347;top:291;width:7978;height:250" coordorigin="2347,291" coordsize="7978,250" path="m2347,291r,249l10325,540r,-249l2347,291xe" fillcolor="#d9d8d8" stroked="f">
              <v:path arrowok="t"/>
            </v:shape>
            <v:shape id="_x0000_s1442" style="position:absolute;left:2347;top:540;width:7978;height:250" coordorigin="2347,540" coordsize="7978,250" path="m2347,540r,250l10325,790r,-250l2347,540xe" fillcolor="#d9d8d8" stroked="f">
              <v:path arrowok="t"/>
            </v:shape>
            <v:shape id="_x0000_s1441" style="position:absolute;left:2347;top:790;width:7978;height:250" coordorigin="2347,790" coordsize="7978,250" path="m2347,790r,250l10325,1040r,-250l2347,790xe" fillcolor="#d9d8d8" stroked="f">
              <v:path arrowok="t"/>
            </v:shape>
            <w10:wrap anchorx="page"/>
          </v:group>
        </w:pict>
      </w:r>
    </w:p>
    <w:p w:rsidR="00CF6CB4" w:rsidRPr="009E3259" w:rsidRDefault="005E71DA" w:rsidP="000F77A4">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order_date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proofErr w:type="spellStart"/>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proofErr w:type="gramStart"/>
      <w:r w:rsidRPr="009E3259">
        <w:rPr>
          <w:rFonts w:asciiTheme="majorHAnsi" w:eastAsia="Courier New" w:hAnsiTheme="majorHAnsi" w:cstheme="minorHAnsi"/>
          <w:spacing w:val="2"/>
          <w:w w:val="102"/>
          <w:sz w:val="24"/>
          <w:szCs w:val="24"/>
        </w:rPr>
        <w:t>rank(</w:t>
      </w:r>
      <w:proofErr w:type="gramEnd"/>
      <w:r w:rsidRPr="009E3259">
        <w:rPr>
          <w:rFonts w:asciiTheme="majorHAnsi" w:eastAsia="Courier New" w:hAnsiTheme="majorHAnsi" w:cstheme="minorHAnsi"/>
          <w:spacing w:val="2"/>
          <w:w w:val="102"/>
          <w:sz w:val="24"/>
          <w:szCs w:val="24"/>
        </w:rPr>
        <w:t>) OVER</w:t>
      </w:r>
    </w:p>
    <w:p w:rsidR="004A3079" w:rsidRPr="009E3259" w:rsidRDefault="005E71DA" w:rsidP="004A3079">
      <w:pPr>
        <w:ind w:firstLine="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sz w:val="24"/>
          <w:szCs w:val="24"/>
        </w:rPr>
        <w:t>(PARTITIO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order_dat</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ORDE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ordertotal</w:t>
      </w:r>
      <w:proofErr w:type="spellEnd"/>
      <w:r w:rsidRPr="009E3259">
        <w:rPr>
          <w:rFonts w:asciiTheme="majorHAnsi" w:eastAsia="Courier New" w:hAnsiTheme="majorHAnsi" w:cstheme="minorHAnsi"/>
          <w:w w:val="102"/>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4A3079" w:rsidRPr="009E3259" w:rsidRDefault="004A3079" w:rsidP="004A3079">
      <w:pPr>
        <w:ind w:firstLine="720"/>
        <w:rPr>
          <w:rFonts w:asciiTheme="majorHAnsi" w:eastAsia="Courier New" w:hAnsiTheme="majorHAnsi" w:cstheme="minorHAnsi"/>
          <w:spacing w:val="2"/>
          <w:w w:val="102"/>
          <w:sz w:val="24"/>
          <w:szCs w:val="24"/>
        </w:rPr>
      </w:pPr>
    </w:p>
    <w:p w:rsidR="004A3079" w:rsidRPr="009E3259" w:rsidRDefault="004A3079" w:rsidP="004A3079">
      <w:pPr>
        <w:ind w:firstLine="720"/>
        <w:rPr>
          <w:rFonts w:asciiTheme="majorHAnsi" w:eastAsia="Courier New" w:hAnsiTheme="majorHAnsi" w:cstheme="minorHAnsi"/>
          <w:spacing w:val="2"/>
          <w:w w:val="102"/>
          <w:sz w:val="24"/>
          <w:szCs w:val="24"/>
        </w:rPr>
      </w:pPr>
    </w:p>
    <w:p w:rsidR="00CF6CB4" w:rsidRPr="009E3259" w:rsidRDefault="005E71DA" w:rsidP="004A307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9.2.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verify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worked,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July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31,</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2013,</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1481"/>
        <w:gridCol w:w="690"/>
        <w:gridCol w:w="5807"/>
      </w:tblGrid>
      <w:tr w:rsidR="00CF6CB4" w:rsidRPr="009E3259">
        <w:trPr>
          <w:trHeight w:hRule="exact" w:val="252"/>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48</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1</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104</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2</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119</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3</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130</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4</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133</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5</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135</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6</w:t>
            </w:r>
          </w:p>
        </w:tc>
      </w:tr>
      <w:tr w:rsidR="00CF6CB4" w:rsidRPr="009E3259">
        <w:trPr>
          <w:trHeight w:hRule="exact" w:val="247"/>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140</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7</w:t>
            </w:r>
          </w:p>
        </w:tc>
      </w:tr>
      <w:tr w:rsidR="00CF6CB4" w:rsidRPr="009E3259">
        <w:trPr>
          <w:trHeight w:hRule="exact" w:val="247"/>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2"/>
                <w:sz w:val="24"/>
                <w:szCs w:val="24"/>
              </w:rPr>
              <w:t>147</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position w:val="2"/>
                <w:sz w:val="24"/>
                <w:szCs w:val="24"/>
              </w:rPr>
              <w:t>8</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156</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9</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192</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192</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196</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12</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240</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13</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252</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14</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296</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15</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324</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16</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343</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17</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500</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18</w:t>
            </w:r>
          </w:p>
        </w:tc>
      </w:tr>
      <w:tr w:rsidR="00CF6CB4" w:rsidRPr="009E3259">
        <w:trPr>
          <w:trHeight w:hRule="exact" w:val="250"/>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528</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19</w:t>
            </w:r>
          </w:p>
        </w:tc>
      </w:tr>
      <w:tr w:rsidR="00CF6CB4" w:rsidRPr="009E3259">
        <w:trPr>
          <w:trHeight w:hRule="exact" w:val="243"/>
        </w:trPr>
        <w:tc>
          <w:tcPr>
            <w:tcW w:w="148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2013-07-31</w:t>
            </w:r>
          </w:p>
        </w:tc>
        <w:tc>
          <w:tcPr>
            <w:tcW w:w="69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539</w:t>
            </w:r>
          </w:p>
        </w:tc>
        <w:tc>
          <w:tcPr>
            <w:tcW w:w="580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9.3.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As  a</w:t>
      </w:r>
      <w:proofErr w:type="gramEnd"/>
      <w:r w:rsidRPr="009E3259">
        <w:rPr>
          <w:rFonts w:asciiTheme="majorHAnsi" w:eastAsia="Calibri" w:hAnsiTheme="majorHAnsi" w:cstheme="minorHAnsi"/>
          <w:sz w:val="24"/>
          <w:szCs w:val="24"/>
        </w:rPr>
        <w:t xml:space="preserve">    challenge,    see    if    you    can    run    a    query    similar    to    the    previous    one    except  compute  the    rank    over    months,    instead    of    each    day.    </w:t>
      </w:r>
    </w:p>
    <w:p w:rsidR="00CF6CB4" w:rsidRPr="009E3259" w:rsidRDefault="00CF6CB4" w:rsidP="00675E69">
      <w:pPr>
        <w:rPr>
          <w:rFonts w:asciiTheme="majorHAnsi" w:eastAsia="Calibr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364372">
        <w:rPr>
          <w:rFonts w:asciiTheme="majorHAnsi" w:eastAsia="Calibri" w:hAnsiTheme="majorHAnsi" w:cstheme="minorHAnsi"/>
          <w:b/>
          <w:sz w:val="24"/>
          <w:szCs w:val="24"/>
        </w:rPr>
        <w:t>p    10:</w:t>
      </w:r>
      <w:r w:rsidRPr="009E3259">
        <w:rPr>
          <w:rFonts w:asciiTheme="majorHAnsi" w:eastAsia="Calibri" w:hAnsiTheme="majorHAnsi" w:cstheme="minorHAnsi"/>
          <w:b/>
          <w:spacing w:val="27"/>
          <w:w w:val="75"/>
          <w:sz w:val="24"/>
          <w:szCs w:val="24"/>
        </w:rPr>
        <w:t xml:space="preserve"> </w:t>
      </w:r>
      <w:r w:rsidRPr="009E3259">
        <w:rPr>
          <w:rFonts w:asciiTheme="majorHAnsi" w:eastAsia="Calibri" w:hAnsiTheme="majorHAnsi" w:cstheme="minorHAnsi"/>
          <w:sz w:val="24"/>
          <w:szCs w:val="24"/>
        </w:rPr>
        <w:t>Histograms</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10.1.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Run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histogram_numeric</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compute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t>
      </w:r>
      <w:proofErr w:type="spellStart"/>
      <w:r w:rsidRPr="009E3259">
        <w:rPr>
          <w:rFonts w:asciiTheme="majorHAnsi" w:eastAsia="Calibri" w:hAnsiTheme="majorHAnsi" w:cstheme="minorHAnsi"/>
          <w:sz w:val="24"/>
          <w:szCs w:val="24"/>
        </w:rPr>
        <w:t>x,y</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pairs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frequency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distribution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total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amoun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purchased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microwave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4A3079" w:rsidRPr="009E3259" w:rsidRDefault="004A3079" w:rsidP="00675E69">
      <w:pPr>
        <w:rPr>
          <w:rFonts w:asciiTheme="majorHAnsi" w:hAnsiTheme="majorHAnsi" w:cstheme="minorHAnsi"/>
          <w:sz w:val="24"/>
          <w:szCs w:val="24"/>
        </w:rPr>
      </w:pPr>
    </w:p>
    <w:p w:rsidR="004A3079" w:rsidRPr="009E3259" w:rsidRDefault="004A3079"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rPr>
        <w:t>select</w:t>
      </w:r>
      <w:proofErr w:type="gramEnd"/>
    </w:p>
    <w:p w:rsidR="00CF6CB4" w:rsidRPr="009E3259" w:rsidRDefault="00802D0C" w:rsidP="000F77A4">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435" style="position:absolute;left:0;text-align:left;margin-left:116.85pt;margin-top:-12.55pt;width:399.9pt;height:50.7pt;z-index:-9006;mso-position-horizontal-relative:page" coordorigin="2337,-251" coordsize="7998,1014">
            <v:shape id="_x0000_s1439" style="position:absolute;left:2347;top:-241;width:7978;height:250" coordorigin="2347,-241" coordsize="7978,250" path="m2347,-241r,249l10325,8r,-249l2347,-241xe" fillcolor="#d9d8d8" stroked="f">
              <v:path arrowok="t"/>
            </v:shape>
            <v:shape id="_x0000_s1438" style="position:absolute;left:2347;top:8;width:7978;height:245" coordorigin="2347,8" coordsize="7978,245" path="m2347,8r,245l10325,253r,-245l2347,8xe" fillcolor="#d9d8d8" stroked="f">
              <v:path arrowok="t"/>
            </v:shape>
            <v:shape id="_x0000_s1437" style="position:absolute;left:2347;top:253;width:7978;height:250" coordorigin="2347,253" coordsize="7978,250" path="m2347,253r,250l10325,503r,-250l2347,253xe" fillcolor="#d9d8d8" stroked="f">
              <v:path arrowok="t"/>
            </v:shape>
            <v:shape id="_x0000_s1436" style="position:absolute;left:2347;top:503;width:7978;height:250" coordorigin="2347,503" coordsize="7978,250" path="m2347,503r,249l10325,752r,-249l2347,503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explode(</w:t>
      </w:r>
      <w:proofErr w:type="spellStart"/>
      <w:proofErr w:type="gramEnd"/>
      <w:r w:rsidR="005E71DA" w:rsidRPr="009E3259">
        <w:rPr>
          <w:rFonts w:asciiTheme="majorHAnsi" w:eastAsia="Courier New" w:hAnsiTheme="majorHAnsi" w:cstheme="minorHAnsi"/>
          <w:spacing w:val="2"/>
          <w:sz w:val="24"/>
          <w:szCs w:val="24"/>
        </w:rPr>
        <w:t>histogram_numeric</w:t>
      </w:r>
      <w:proofErr w:type="spellEnd"/>
      <w:r w:rsidR="005E71DA" w:rsidRPr="009E3259">
        <w:rPr>
          <w:rFonts w:asciiTheme="majorHAnsi" w:eastAsia="Courier New" w:hAnsiTheme="majorHAnsi" w:cstheme="minorHAnsi"/>
          <w:spacing w:val="2"/>
          <w:sz w:val="24"/>
          <w:szCs w:val="24"/>
        </w:rPr>
        <w:t>(ordertotal,20)</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1"/>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w w:val="102"/>
          <w:sz w:val="24"/>
          <w:szCs w:val="24"/>
        </w:rPr>
        <w:t xml:space="preserve">x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21"/>
          <w:sz w:val="24"/>
          <w:szCs w:val="24"/>
        </w:rPr>
        <w:t xml:space="preserve"> </w:t>
      </w:r>
      <w:proofErr w:type="spellStart"/>
      <w:r w:rsidRPr="009E3259">
        <w:rPr>
          <w:rFonts w:asciiTheme="majorHAnsi" w:eastAsia="Courier New" w:hAnsiTheme="majorHAnsi" w:cstheme="minorHAnsi"/>
          <w:spacing w:val="2"/>
          <w:sz w:val="24"/>
          <w:szCs w:val="24"/>
        </w:rPr>
        <w:t>itemlis</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pacing w:val="28"/>
          <w:sz w:val="24"/>
          <w:szCs w:val="24"/>
        </w:rPr>
        <w:t xml:space="preserve"> </w:t>
      </w:r>
      <w:r w:rsidRPr="009E3259">
        <w:rPr>
          <w:rFonts w:asciiTheme="majorHAnsi" w:eastAsia="Courier New" w:hAnsiTheme="majorHAnsi" w:cstheme="minorHAnsi"/>
          <w:spacing w:val="2"/>
          <w:sz w:val="24"/>
          <w:szCs w:val="24"/>
        </w:rPr>
        <w:t>LIK</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"%Microwave%";</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413" style="position:absolute;margin-left:110.15pt;margin-top:189.15pt;width:399.9pt;height:335.65pt;z-index:-9004;mso-position-horizontal-relative:page;mso-position-vertical-relative:page" coordorigin="2337,1432" coordsize="7998,2761">
            <v:shape id="_x0000_s1424" style="position:absolute;left:2347;top:1442;width:7978;height:250" coordorigin="2347,1442" coordsize="7978,250" path="m2347,1442r,249l10325,1691r,-249l2347,1442xe" fillcolor="#d9d8d8" stroked="f">
              <v:path arrowok="t"/>
            </v:shape>
            <v:shape id="_x0000_s1423" style="position:absolute;left:2347;top:1691;width:7978;height:250" coordorigin="2347,1691" coordsize="7978,250" path="m2347,1691r,250l10325,1941r,-250l2347,1691xe" fillcolor="#d9d8d8" stroked="f">
              <v:path arrowok="t"/>
            </v:shape>
            <v:shape id="_x0000_s1422" style="position:absolute;left:2347;top:1941;width:7978;height:250" coordorigin="2347,1941" coordsize="7978,250" path="m2347,1941r,249l10325,2190r,-249l2347,1941xe" fillcolor="#d9d8d8" stroked="f">
              <v:path arrowok="t"/>
            </v:shape>
            <v:shape id="_x0000_s1421" style="position:absolute;left:2347;top:2190;width:7978;height:250" coordorigin="2347,2190" coordsize="7978,250" path="m2347,2190r,250l10325,2440r,-250l2347,2190xe" fillcolor="#d9d8d8" stroked="f">
              <v:path arrowok="t"/>
            </v:shape>
            <v:shape id="_x0000_s1420" style="position:absolute;left:2347;top:2440;width:7978;height:250" coordorigin="2347,2440" coordsize="7978,250" path="m2347,2440r,250l10325,2690r,-250l2347,2440xe" fillcolor="#d9d8d8" stroked="f">
              <v:path arrowok="t"/>
            </v:shape>
            <v:shape id="_x0000_s1419" style="position:absolute;left:2347;top:2690;width:7978;height:250" coordorigin="2347,2690" coordsize="7978,250" path="m2347,2690r,249l10325,2939r,-249l2347,2690xe" fillcolor="#d9d8d8" stroked="f">
              <v:path arrowok="t"/>
            </v:shape>
            <v:shape id="_x0000_s1418" style="position:absolute;left:2347;top:2939;width:7978;height:245" coordorigin="2347,2939" coordsize="7978,245" path="m2347,2939r,245l10325,3184r,-245l2347,2939xe" fillcolor="#d9d8d8" stroked="f">
              <v:path arrowok="t"/>
            </v:shape>
            <v:shape id="_x0000_s1417" style="position:absolute;left:2347;top:3184;width:7978;height:250" coordorigin="2347,3184" coordsize="7978,250" path="m2347,3184r,250l10325,3434r,-250l2347,3184xe" fillcolor="#d9d8d8" stroked="f">
              <v:path arrowok="t"/>
            </v:shape>
            <v:shape id="_x0000_s1416" style="position:absolute;left:2347;top:3434;width:7978;height:250" coordorigin="2347,3434" coordsize="7978,250" path="m2347,3434r,249l10325,3683r,-249l2347,3434xe" fillcolor="#d9d8d8" stroked="f">
              <v:path arrowok="t"/>
            </v:shape>
            <v:shape id="_x0000_s1415" style="position:absolute;left:2347;top:3683;width:7978;height:250" coordorigin="2347,3683" coordsize="7978,250" path="m2347,3683r,250l10325,3933r,-250l2347,3683xe" fillcolor="#d9d8d8" stroked="f">
              <v:path arrowok="t"/>
            </v:shape>
            <v:shape id="_x0000_s1414" style="position:absolute;left:2347;top:3933;width:7978;height:250" coordorigin="2347,3933" coordsize="7978,250" path="m2347,3933r,249l10325,4182r,-249l2347,3933xe" fillcolor="#d9d8d8" stroked="f">
              <v:path arrowok="t"/>
            </v:shape>
            <w10:wrap anchorx="page" anchory="page"/>
          </v:group>
        </w:pic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{"x":14.333333333333332,"y":3.0}</w:t>
      </w:r>
    </w:p>
    <w:p w:rsidR="00CF6CB4" w:rsidRPr="009E3259" w:rsidRDefault="005E71DA" w:rsidP="004A3079">
      <w:pPr>
        <w:ind w:left="720"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{"x":33.87755102040816,"y":441.0</w:t>
      </w:r>
      <w:r w:rsidRPr="009E3259">
        <w:rPr>
          <w:rFonts w:asciiTheme="majorHAnsi" w:eastAsia="Courier New" w:hAnsiTheme="majorHAnsi" w:cstheme="minorHAnsi"/>
          <w:w w:val="102"/>
          <w:sz w:val="24"/>
          <w:szCs w:val="24"/>
        </w:rPr>
        <w:t>}</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{"x":62.52577319587637,"y":679.0}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{"x":89.37823834196874,"y":965.0}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{"x":115.1242236024843,"y":1127.0}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{"x":142.6468885672939,"y":1382.0}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{"x":174.07664233576656,"y":1370.0}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{"x":208.06909090909105,"y":1375.0}</w:t>
      </w:r>
    </w:p>
    <w:p w:rsidR="00CF6CB4" w:rsidRPr="009E3259" w:rsidRDefault="005E71DA" w:rsidP="004A3079">
      <w:pPr>
        <w:ind w:left="1440"/>
        <w:rPr>
          <w:rFonts w:asciiTheme="majorHAnsi" w:eastAsia="Courier New" w:hAnsiTheme="majorHAnsi" w:cstheme="minorHAnsi"/>
          <w:spacing w:val="2"/>
          <w:w w:val="102"/>
          <w:sz w:val="24"/>
          <w:szCs w:val="24"/>
        </w:rPr>
      </w:pPr>
      <w:r w:rsidRPr="009E3259">
        <w:rPr>
          <w:rFonts w:asciiTheme="majorHAnsi" w:eastAsia="Courier New" w:hAnsiTheme="majorHAnsi" w:cstheme="minorHAnsi"/>
          <w:spacing w:val="2"/>
          <w:w w:val="102"/>
          <w:sz w:val="24"/>
          <w:szCs w:val="24"/>
        </w:rPr>
        <w:t>{"x":242.55486381322928,"y":1285.0}</w:t>
      </w:r>
    </w:p>
    <w:p w:rsidR="007D034B" w:rsidRPr="009E3259" w:rsidRDefault="007D034B" w:rsidP="004A3079">
      <w:pPr>
        <w:ind w:left="1440"/>
        <w:rPr>
          <w:rFonts w:asciiTheme="majorHAnsi" w:eastAsia="Courier New" w:hAnsiTheme="majorHAnsi" w:cstheme="minorHAnsi"/>
          <w:spacing w:val="2"/>
          <w:w w:val="102"/>
          <w:sz w:val="24"/>
          <w:szCs w:val="24"/>
        </w:rPr>
      </w:pP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{"x":275.8625954198475,"y":1048.0}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{"x":304.71100917431284,"y":872.0}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{"x":333.1514423076924,"y":832.0}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{"x":363.7630208333335,"y":768.0}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{"x":397.51587301587364,"y":756.0}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{"x":430.9072847682117,"y":604.0}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{"x":461.68715083798895,"y":537.0}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{"x":494.1598360655734,"y":488.0}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{"x":528.5816326530613,"y":294.0}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{"x":555.5166666666672,"y":180.0}</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{"x":588.7979797979801,"y":198.0}</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Default="005E71DA" w:rsidP="004A3079">
      <w:pPr>
        <w:ind w:left="720"/>
        <w:jc w:val="both"/>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10.2.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Write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w:t>
      </w:r>
      <w:r w:rsidRPr="00364372">
        <w:rPr>
          <w:rFonts w:asciiTheme="majorHAnsi" w:eastAsia="Calibri" w:hAnsiTheme="majorHAnsi" w:cstheme="minorHAnsi"/>
          <w:sz w:val="24"/>
          <w:szCs w:val="24"/>
        </w:rPr>
        <w:t>a</w:t>
      </w:r>
      <w:proofErr w:type="gram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similar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Hive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364372">
        <w:rPr>
          <w:rFonts w:asciiTheme="majorHAnsi" w:eastAsia="Calibri" w:hAnsiTheme="majorHAnsi" w:cstheme="minorHAnsi"/>
          <w:sz w:val="24"/>
          <w:szCs w:val="24"/>
        </w:rPr>
        <w:t>at    </w:t>
      </w:r>
      <w:r w:rsidRPr="009E3259">
        <w:rPr>
          <w:rFonts w:asciiTheme="majorHAnsi" w:eastAsia="Calibri" w:hAnsiTheme="majorHAnsi" w:cstheme="minorHAnsi"/>
          <w:sz w:val="24"/>
          <w:szCs w:val="24"/>
        </w:rPr>
        <w:t>computes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10</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frequency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distribution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pairs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where</w:t>
      </w:r>
      <w:r w:rsidRPr="009E3259">
        <w:rPr>
          <w:rFonts w:asciiTheme="majorHAnsi" w:eastAsia="Calibri" w:hAnsiTheme="majorHAnsi" w:cstheme="minorHAnsi"/>
          <w:w w:val="25"/>
          <w:sz w:val="24"/>
          <w:szCs w:val="24"/>
        </w:rPr>
        <w:t xml:space="preserve">    </w:t>
      </w:r>
      <w:proofErr w:type="spellStart"/>
      <w:r w:rsidRPr="00364372">
        <w:rPr>
          <w:rFonts w:asciiTheme="majorHAnsi" w:eastAsia="Calibri" w:hAnsiTheme="majorHAnsi" w:cstheme="minorHAnsi"/>
          <w:b/>
          <w:sz w:val="24"/>
          <w:szCs w:val="24"/>
        </w:rPr>
        <w:t>ordertotal</w:t>
      </w:r>
      <w:proofErr w:type="spellEnd"/>
      <w:r w:rsidRPr="00364372">
        <w:rPr>
          <w:rFonts w:asciiTheme="majorHAnsi" w:eastAsia="Calibri" w:hAnsiTheme="majorHAnsi" w:cstheme="minorHAnsi"/>
          <w:sz w:val="24"/>
          <w:szCs w:val="24"/>
        </w:rPr>
        <w:t xml:space="preserve">    is</w:t>
      </w:r>
      <w:r w:rsidRPr="009E3259">
        <w:rPr>
          <w:rFonts w:asciiTheme="majorHAnsi" w:eastAsia="Calibri" w:hAnsiTheme="majorHAnsi" w:cstheme="minorHAnsi"/>
          <w:w w:val="55"/>
          <w:sz w:val="24"/>
          <w:szCs w:val="24"/>
        </w:rPr>
        <w:t xml:space="preserve">    </w:t>
      </w:r>
      <w:r w:rsidRPr="009E3259">
        <w:rPr>
          <w:rFonts w:asciiTheme="majorHAnsi" w:eastAsia="Calibri" w:hAnsiTheme="majorHAnsi" w:cstheme="minorHAnsi"/>
          <w:sz w:val="24"/>
          <w:szCs w:val="24"/>
        </w:rPr>
        <w:t>greater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$200.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outpu</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look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p>
    <w:p w:rsidR="00364372" w:rsidRPr="009E3259" w:rsidRDefault="00802D0C" w:rsidP="004A3079">
      <w:pPr>
        <w:ind w:left="720"/>
        <w:jc w:val="both"/>
        <w:rPr>
          <w:rFonts w:asciiTheme="majorHAnsi" w:hAnsiTheme="majorHAnsi" w:cstheme="minorHAnsi"/>
          <w:sz w:val="24"/>
          <w:szCs w:val="24"/>
        </w:rPr>
      </w:pPr>
      <w:r>
        <w:rPr>
          <w:rFonts w:asciiTheme="majorHAnsi" w:hAnsiTheme="majorHAnsi" w:cstheme="minorHAnsi"/>
          <w:sz w:val="24"/>
          <w:szCs w:val="24"/>
        </w:rPr>
        <w:pict>
          <v:group id="_x0000_s1402" style="position:absolute;left:0;text-align:left;margin-left:94.95pt;margin-top:8.8pt;width:427.95pt;height:110.65pt;z-index:-9003;mso-position-horizontal-relative:page" coordorigin="2337,-1250" coordsize="7998,2511">
            <v:shape id="_x0000_s1412" style="position:absolute;left:2347;top:-1240;width:7978;height:250" coordorigin="2347,-1240" coordsize="7978,250" path="m2347,-1240r,250l10325,-990r,-250l2347,-1240xe" fillcolor="#d9d8d8" stroked="f">
              <v:path arrowok="t"/>
            </v:shape>
            <v:shape id="_x0000_s1411" style="position:absolute;left:2347;top:-990;width:7978;height:250" coordorigin="2347,-990" coordsize="7978,250" path="m2347,-990r,249l10325,-741r,-249l2347,-990xe" fillcolor="#d9d8d8" stroked="f">
              <v:path arrowok="t"/>
            </v:shape>
            <v:shape id="_x0000_s1410" style="position:absolute;left:2347;top:-741;width:7978;height:250" coordorigin="2347,-741" coordsize="7978,250" path="m2347,-741r,250l10325,-491r,-250l2347,-741xe" fillcolor="#d9d8d8" stroked="f">
              <v:path arrowok="t"/>
            </v:shape>
            <v:shape id="_x0000_s1409" style="position:absolute;left:2347;top:-491;width:7978;height:250" coordorigin="2347,-491" coordsize="7978,250" path="m2347,-491r,250l10325,-241r,-250l2347,-491xe" fillcolor="#d9d8d8" stroked="f">
              <v:path arrowok="t"/>
            </v:shape>
            <v:shape id="_x0000_s1408" style="position:absolute;left:2347;top:-241;width:7978;height:250" coordorigin="2347,-241" coordsize="7978,250" path="m2347,-241r,249l10325,8r,-249l2347,-241xe" fillcolor="#d9d8d8" stroked="f">
              <v:path arrowok="t"/>
            </v:shape>
            <v:shape id="_x0000_s1407" style="position:absolute;left:2347;top:8;width:7978;height:250" coordorigin="2347,8" coordsize="7978,250" path="m2347,8r,250l10325,258r,-250l2347,8xe" fillcolor="#d9d8d8" stroked="f">
              <v:path arrowok="t"/>
            </v:shape>
            <v:shape id="_x0000_s1406" style="position:absolute;left:2347;top:258;width:7978;height:250" coordorigin="2347,258" coordsize="7978,250" path="m2347,258r,249l10325,507r,-249l2347,258xe" fillcolor="#d9d8d8" stroked="f">
              <v:path arrowok="t"/>
            </v:shape>
            <v:shape id="_x0000_s1405" style="position:absolute;left:2347;top:507;width:7978;height:250" coordorigin="2347,507" coordsize="7978,250" path="m2347,507r,250l10325,757r,-250l2347,507xe" fillcolor="#d9d8d8" stroked="f">
              <v:path arrowok="t"/>
            </v:shape>
            <v:shape id="_x0000_s1404" style="position:absolute;left:2347;top:757;width:7978;height:250" coordorigin="2347,757" coordsize="7978,250" path="m2347,757r,250l10325,1007r,-250l2347,757xe" fillcolor="#d9d8d8" stroked="f">
              <v:path arrowok="t"/>
            </v:shape>
            <v:shape id="_x0000_s1403" style="position:absolute;left:2347;top:1007;width:7978;height:245" coordorigin="2347,1007" coordsize="7978,245" path="m2347,1007r,244l10325,1251r,-244l2347,1007xe" fillcolor="#d9d8d8" stroked="f">
              <v:path arrowok="t"/>
            </v:shape>
            <w10:wrap anchorx="page"/>
          </v:group>
        </w:pic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{"x":218.8195174551819,"y":7419.0}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{"x":254.10237580993478,"y":6945.0}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{"x":293.4231618807192,"y":6338.0}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{"x":334.57302573203015,"y":5635.0}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{"x":379.79714934930786,"y":4841.0}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{"x":428.1165628891644,"y":4015.0}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{"x":473.1484734420741,"y":2391.0}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lastRenderedPageBreak/>
        <w:t>{"x":511.2576946288467,"y":1657.0}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{"x":549.0106899902812,"y":1029.0}</w:t>
      </w:r>
    </w:p>
    <w:p w:rsidR="00CF6CB4" w:rsidRPr="009E3259" w:rsidRDefault="005E71DA" w:rsidP="000E788D">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w w:val="102"/>
          <w:position w:val="1"/>
          <w:sz w:val="24"/>
          <w:szCs w:val="24"/>
        </w:rPr>
        <w:t>{"x":589.0761194029857,"y":670.0}</w:t>
      </w:r>
    </w:p>
    <w:p w:rsidR="00364372"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CF6CB4" w:rsidRPr="009E3259" w:rsidRDefault="005E71DA" w:rsidP="00364372">
      <w:pPr>
        <w:ind w:left="720"/>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RESULT</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comfortable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running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queries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more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advanced</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features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window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functions.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hAnsiTheme="majorHAnsi" w:cstheme="minorHAnsi"/>
          <w:sz w:val="24"/>
          <w:szCs w:val="24"/>
        </w:rPr>
      </w:pP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ANSWERS</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2.4:</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spen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$9,919,847</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women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spen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$9,787,324.</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3.5:</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Because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only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b/>
          <w:sz w:val="24"/>
          <w:szCs w:val="24"/>
        </w:rPr>
        <w:t>SELEC</w:t>
      </w:r>
      <w:r w:rsidRPr="009E3259">
        <w:rPr>
          <w:rFonts w:asciiTheme="majorHAnsi" w:eastAsia="Calibri" w:hAnsiTheme="majorHAnsi" w:cstheme="minorHAnsi"/>
          <w:b/>
          <w:w w:val="64"/>
          <w:sz w:val="24"/>
          <w:szCs w:val="24"/>
        </w:rPr>
        <w:t>T    *</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phase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was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needed.</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5.2:</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100</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unique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table.</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sz w:val="24"/>
          <w:szCs w:val="24"/>
        </w:rPr>
        <w:t>5.6:</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two</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jobs.</w:t>
      </w:r>
      <w:r w:rsidRPr="009E3259">
        <w:rPr>
          <w:rFonts w:asciiTheme="majorHAnsi" w:eastAsia="Calibri" w:hAnsiTheme="majorHAnsi" w:cstheme="minorHAnsi"/>
          <w:w w:val="25"/>
          <w:sz w:val="24"/>
          <w:szCs w:val="24"/>
        </w:rPr>
        <w:t xml:space="preserve">     </w:t>
      </w:r>
    </w:p>
    <w:p w:rsidR="00B73F8C" w:rsidRPr="009E3259" w:rsidRDefault="00B73F8C" w:rsidP="00675E69">
      <w:pPr>
        <w:rPr>
          <w:rFonts w:asciiTheme="majorHAnsi" w:eastAsia="Calibri" w:hAnsiTheme="majorHAnsi" w:cstheme="minorHAnsi"/>
          <w:w w:val="25"/>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SOLUTIONS</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Step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4.1</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2013_orders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CF6CB4" w:rsidP="004A3079">
      <w:pPr>
        <w:ind w:left="720"/>
        <w:rPr>
          <w:rFonts w:asciiTheme="majorHAnsi" w:hAnsiTheme="majorHAnsi" w:cstheme="minorHAnsi"/>
          <w:sz w:val="24"/>
          <w:szCs w:val="24"/>
        </w:rPr>
      </w:pPr>
    </w:p>
    <w:p w:rsidR="00CF6CB4" w:rsidRPr="009E3259" w:rsidRDefault="00802D0C" w:rsidP="004A3079">
      <w:pPr>
        <w:ind w:left="144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397" style="position:absolute;left:0;text-align:left;margin-left:139.3pt;margin-top:3.1pt;width:399.9pt;height:66.65pt;z-index:-9002;mso-position-horizontal-relative:page" coordorigin="2337,-501" coordsize="7998,1018">
            <v:shape id="_x0000_s1401" style="position:absolute;left:2347;top:-491;width:7978;height:250" coordorigin="2347,-491" coordsize="7978,250" path="m2347,-491r,250l10325,-241r,-250l2347,-491xe" fillcolor="#d9d8d8" stroked="f">
              <v:path arrowok="t"/>
            </v:shape>
            <v:shape id="_x0000_s1400" style="position:absolute;left:2347;top:-241;width:7978;height:250" coordorigin="2347,-241" coordsize="7978,250" path="m2347,-241r,249l10325,8r,-249l2347,-241xe" fillcolor="#d9d8d8" stroked="f">
              <v:path arrowok="t"/>
            </v:shape>
            <v:shape id="_x0000_s1399" style="position:absolute;left:2347;top:8;width:7978;height:250" coordorigin="2347,8" coordsize="7978,250" path="m2347,8r,250l10325,258r,-250l2347,8xe" fillcolor="#d9d8d8" stroked="f">
              <v:path arrowok="t"/>
            </v:shape>
            <v:shape id="_x0000_s1398" style="position:absolute;left:2347;top:258;width:7978;height:250" coordorigin="2347,258" coordsize="7978,250" path="m2347,258r,249l10325,507r,-249l2347,258xe" fillcolor="#d9d8d8" stroked="f">
              <v:path arrowok="t"/>
            </v:shape>
            <w10:wrap anchorx="page"/>
          </v:group>
        </w:pic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VIE</w:t>
      </w:r>
      <w:r w:rsidR="005E71DA" w:rsidRPr="009E3259">
        <w:rPr>
          <w:rFonts w:asciiTheme="majorHAnsi" w:eastAsia="Courier New" w:hAnsiTheme="majorHAnsi" w:cstheme="minorHAnsi"/>
          <w:sz w:val="24"/>
          <w:szCs w:val="24"/>
        </w:rPr>
        <w:t>W</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2013_order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36"/>
          <w:sz w:val="24"/>
          <w:szCs w:val="24"/>
        </w:rPr>
        <w:t xml:space="preserve"> </w:t>
      </w:r>
      <w:r w:rsidR="005E71DA" w:rsidRPr="009E3259">
        <w:rPr>
          <w:rFonts w:asciiTheme="majorHAnsi" w:eastAsia="Courier New" w:hAnsiTheme="majorHAnsi" w:cstheme="minorHAnsi"/>
          <w:spacing w:val="2"/>
          <w:w w:val="102"/>
          <w:sz w:val="24"/>
          <w:szCs w:val="24"/>
        </w:rPr>
        <w:t>AS</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orderid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8"/>
          <w:sz w:val="24"/>
          <w:szCs w:val="24"/>
        </w:rPr>
        <w:t xml:space="preserve"> </w:t>
      </w:r>
      <w:proofErr w:type="spellStart"/>
      <w:r w:rsidRPr="009E3259">
        <w:rPr>
          <w:rFonts w:asciiTheme="majorHAnsi" w:eastAsia="Courier New" w:hAnsiTheme="majorHAnsi" w:cstheme="minorHAnsi"/>
          <w:spacing w:val="2"/>
          <w:sz w:val="24"/>
          <w:szCs w:val="24"/>
        </w:rPr>
        <w:t>order_date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r w:rsidRPr="009E3259">
        <w:rPr>
          <w:rFonts w:asciiTheme="majorHAnsi" w:eastAsia="Courier New" w:hAnsiTheme="majorHAnsi" w:cstheme="minorHAnsi"/>
          <w:spacing w:val="2"/>
          <w:sz w:val="24"/>
          <w:szCs w:val="24"/>
        </w:rPr>
        <w:t>username</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proofErr w:type="spellStart"/>
      <w:r w:rsidRPr="009E3259">
        <w:rPr>
          <w:rFonts w:asciiTheme="majorHAnsi" w:eastAsia="Courier New" w:hAnsiTheme="majorHAnsi" w:cstheme="minorHAnsi"/>
          <w:spacing w:val="2"/>
          <w:w w:val="102"/>
          <w:sz w:val="24"/>
          <w:szCs w:val="24"/>
        </w:rPr>
        <w:t>itemlist</w:t>
      </w:r>
      <w:proofErr w:type="spellEnd"/>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WHER</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1"/>
          <w:sz w:val="24"/>
          <w:szCs w:val="24"/>
        </w:rPr>
        <w:t xml:space="preserve"> </w:t>
      </w:r>
      <w:proofErr w:type="gramStart"/>
      <w:r w:rsidRPr="009E3259">
        <w:rPr>
          <w:rFonts w:asciiTheme="majorHAnsi" w:eastAsia="Courier New" w:hAnsiTheme="majorHAnsi" w:cstheme="minorHAnsi"/>
          <w:spacing w:val="2"/>
          <w:sz w:val="24"/>
          <w:szCs w:val="24"/>
        </w:rPr>
        <w:t>year(</w:t>
      </w:r>
      <w:proofErr w:type="spellStart"/>
      <w:proofErr w:type="gramEnd"/>
      <w:r w:rsidRPr="009E3259">
        <w:rPr>
          <w:rFonts w:asciiTheme="majorHAnsi" w:eastAsia="Courier New" w:hAnsiTheme="majorHAnsi" w:cstheme="minorHAnsi"/>
          <w:spacing w:val="2"/>
          <w:sz w:val="24"/>
          <w:szCs w:val="24"/>
        </w:rPr>
        <w:t>order_date</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48"/>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r w:rsidRPr="009E3259">
        <w:rPr>
          <w:rFonts w:asciiTheme="majorHAnsi" w:eastAsia="Courier New" w:hAnsiTheme="majorHAnsi" w:cstheme="minorHAnsi"/>
          <w:spacing w:val="2"/>
          <w:w w:val="102"/>
          <w:sz w:val="24"/>
          <w:szCs w:val="24"/>
        </w:rPr>
        <w:t>'2013';</w:t>
      </w:r>
    </w:p>
    <w:p w:rsidR="00CF6CB4" w:rsidRPr="009E3259" w:rsidRDefault="00CF6CB4" w:rsidP="004A3079">
      <w:pPr>
        <w:ind w:left="720"/>
        <w:rPr>
          <w:rFonts w:asciiTheme="majorHAnsi" w:hAnsiTheme="majorHAnsi" w:cstheme="minorHAnsi"/>
          <w:sz w:val="24"/>
          <w:szCs w:val="24"/>
        </w:rPr>
      </w:pP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Step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9.3</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rank</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month:</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802D0C" w:rsidP="004A3079">
      <w:pPr>
        <w:ind w:left="720"/>
        <w:rPr>
          <w:rFonts w:asciiTheme="majorHAnsi" w:hAnsiTheme="majorHAnsi" w:cstheme="minorHAnsi"/>
          <w:sz w:val="24"/>
          <w:szCs w:val="24"/>
        </w:rPr>
      </w:pPr>
      <w:r>
        <w:rPr>
          <w:rFonts w:asciiTheme="majorHAnsi" w:hAnsiTheme="majorHAnsi" w:cstheme="minorHAnsi"/>
          <w:sz w:val="24"/>
          <w:szCs w:val="24"/>
        </w:rPr>
        <w:pict>
          <v:group id="_x0000_s1392" style="position:absolute;left:0;text-align:left;margin-left:140.3pt;margin-top:3.25pt;width:399.9pt;height:50.9pt;z-index:-9001;mso-position-horizontal-relative:page" coordorigin="2337,31" coordsize="7998,1018">
            <v:shape id="_x0000_s1396" style="position:absolute;left:2347;top:41;width:7978;height:250" coordorigin="2347,41" coordsize="7978,250" path="m2347,41r,250l10325,291r,-250l2347,41xe" fillcolor="#d9d8d8" stroked="f">
              <v:path arrowok="t"/>
            </v:shape>
            <v:shape id="_x0000_s1395" style="position:absolute;left:2347;top:291;width:7978;height:250" coordorigin="2347,291" coordsize="7978,250" path="m2347,291r,249l10325,540r,-249l2347,291xe" fillcolor="#d9d8d8" stroked="f">
              <v:path arrowok="t"/>
            </v:shape>
            <v:shape id="_x0000_s1394" style="position:absolute;left:2347;top:540;width:7978;height:250" coordorigin="2347,540" coordsize="7978,250" path="m2347,540r,250l10325,790r,-250l2347,540xe" fillcolor="#d9d8d8" stroked="f">
              <v:path arrowok="t"/>
            </v:shape>
            <v:shape id="_x0000_s1393" style="position:absolute;left:2347;top:790;width:7978;height:250" coordorigin="2347,790" coordsize="7978,250" path="m2347,790r,250l10325,1040r,-250l2347,790xe" fillcolor="#d9d8d8" stroked="f">
              <v:path arrowok="t"/>
            </v:shape>
            <w10:wrap anchorx="page"/>
          </v:group>
        </w:pict>
      </w:r>
    </w:p>
    <w:p w:rsidR="00CF6CB4" w:rsidRPr="009E3259" w:rsidRDefault="005E71DA" w:rsidP="004A3079">
      <w:pPr>
        <w:ind w:left="144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substr</w:t>
      </w:r>
      <w:proofErr w:type="spellEnd"/>
      <w:r w:rsidRPr="009E3259">
        <w:rPr>
          <w:rFonts w:asciiTheme="majorHAnsi" w:eastAsia="Courier New" w:hAnsiTheme="majorHAnsi" w:cstheme="minorHAnsi"/>
          <w:spacing w:val="2"/>
          <w:sz w:val="24"/>
          <w:szCs w:val="24"/>
        </w:rPr>
        <w:t>(order_date,0,7)</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66"/>
          <w:sz w:val="24"/>
          <w:szCs w:val="24"/>
        </w:rPr>
        <w:t xml:space="preserve"> </w:t>
      </w:r>
      <w:proofErr w:type="spellStart"/>
      <w:r w:rsidRPr="009E3259">
        <w:rPr>
          <w:rFonts w:asciiTheme="majorHAnsi" w:eastAsia="Courier New" w:hAnsiTheme="majorHAnsi" w:cstheme="minorHAnsi"/>
          <w:spacing w:val="2"/>
          <w:sz w:val="24"/>
          <w:szCs w:val="24"/>
        </w:rPr>
        <w:t>ordertotal</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6"/>
          <w:sz w:val="24"/>
          <w:szCs w:val="24"/>
        </w:rPr>
        <w:t xml:space="preserve"> </w:t>
      </w:r>
      <w:r w:rsidRPr="009E3259">
        <w:rPr>
          <w:rFonts w:asciiTheme="majorHAnsi" w:eastAsia="Courier New" w:hAnsiTheme="majorHAnsi" w:cstheme="minorHAnsi"/>
          <w:spacing w:val="2"/>
          <w:w w:val="102"/>
          <w:sz w:val="24"/>
          <w:szCs w:val="24"/>
        </w:rPr>
        <w:t>rank() OVER</w:t>
      </w:r>
    </w:p>
    <w:p w:rsidR="00CF6CB4" w:rsidRPr="009E3259" w:rsidRDefault="005E71DA" w:rsidP="004A3079">
      <w:pPr>
        <w:ind w:left="144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(PARTITIO</w:t>
      </w:r>
      <w:r w:rsidRPr="009E3259">
        <w:rPr>
          <w:rFonts w:asciiTheme="majorHAnsi" w:eastAsia="Courier New" w:hAnsiTheme="majorHAnsi" w:cstheme="minorHAnsi"/>
          <w:sz w:val="24"/>
          <w:szCs w:val="24"/>
        </w:rPr>
        <w:t>N</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proofErr w:type="gramStart"/>
      <w:r w:rsidRPr="009E3259">
        <w:rPr>
          <w:rFonts w:asciiTheme="majorHAnsi" w:eastAsia="Courier New" w:hAnsiTheme="majorHAnsi" w:cstheme="minorHAnsi"/>
          <w:spacing w:val="2"/>
          <w:sz w:val="24"/>
          <w:szCs w:val="24"/>
        </w:rPr>
        <w:t>substr</w:t>
      </w:r>
      <w:proofErr w:type="spellEnd"/>
      <w:r w:rsidRPr="009E3259">
        <w:rPr>
          <w:rFonts w:asciiTheme="majorHAnsi" w:eastAsia="Courier New" w:hAnsiTheme="majorHAnsi" w:cstheme="minorHAnsi"/>
          <w:spacing w:val="2"/>
          <w:sz w:val="24"/>
          <w:szCs w:val="24"/>
        </w:rPr>
        <w:t>(</w:t>
      </w:r>
      <w:proofErr w:type="gramEnd"/>
      <w:r w:rsidRPr="009E3259">
        <w:rPr>
          <w:rFonts w:asciiTheme="majorHAnsi" w:eastAsia="Courier New" w:hAnsiTheme="majorHAnsi" w:cstheme="minorHAnsi"/>
          <w:spacing w:val="2"/>
          <w:sz w:val="24"/>
          <w:szCs w:val="24"/>
        </w:rPr>
        <w:t>order_date,0,7</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63"/>
          <w:sz w:val="24"/>
          <w:szCs w:val="24"/>
        </w:rPr>
        <w:t xml:space="preserve"> </w:t>
      </w:r>
      <w:r w:rsidRPr="009E3259">
        <w:rPr>
          <w:rFonts w:asciiTheme="majorHAnsi" w:eastAsia="Courier New" w:hAnsiTheme="majorHAnsi" w:cstheme="minorHAnsi"/>
          <w:spacing w:val="2"/>
          <w:sz w:val="24"/>
          <w:szCs w:val="24"/>
        </w:rPr>
        <w:t>ORDE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ordertotal</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CF6CB4" w:rsidP="004A3079">
      <w:pPr>
        <w:ind w:left="720"/>
        <w:rPr>
          <w:rFonts w:asciiTheme="majorHAnsi" w:hAnsiTheme="majorHAnsi" w:cstheme="minorHAnsi"/>
          <w:sz w:val="24"/>
          <w:szCs w:val="24"/>
        </w:rPr>
      </w:pP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Step</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10.2</w:t>
      </w:r>
      <w:proofErr w:type="gram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144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rPr>
        <w:t>select</w:t>
      </w:r>
      <w:proofErr w:type="gramEnd"/>
    </w:p>
    <w:p w:rsidR="00CF6CB4" w:rsidRPr="009E3259" w:rsidRDefault="00802D0C" w:rsidP="004A3079">
      <w:pPr>
        <w:ind w:left="144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387" style="position:absolute;left:0;text-align:left;margin-left:116.85pt;margin-top:-12.55pt;width:399.9pt;height:50.7pt;z-index:-9000;mso-position-horizontal-relative:page" coordorigin="2337,-251" coordsize="7998,1014">
            <v:shape id="_x0000_s1391" style="position:absolute;left:2347;top:-241;width:7978;height:245" coordorigin="2347,-241" coordsize="7978,245" path="m2347,-241r,245l10325,4r,-245l2347,-241xe" fillcolor="#d9d8d8" stroked="f">
              <v:path arrowok="t"/>
            </v:shape>
            <v:shape id="_x0000_s1390" style="position:absolute;left:2347;top:4;width:7978;height:250" coordorigin="2347,4" coordsize="7978,250" path="m2347,4r,250l10325,254r,-250l2347,4xe" fillcolor="#d9d8d8" stroked="f">
              <v:path arrowok="t"/>
            </v:shape>
            <v:shape id="_x0000_s1389" style="position:absolute;left:2347;top:254;width:7978;height:250" coordorigin="2347,254" coordsize="7978,250" path="m2347,254r,249l10325,503r,-249l2347,254xe" fillcolor="#d9d8d8" stroked="f">
              <v:path arrowok="t"/>
            </v:shape>
            <v:shape id="_x0000_s1388" style="position:absolute;left:2347;top:503;width:7978;height:250" coordorigin="2347,503" coordsize="7978,250" path="m2347,503r,250l10325,753r,-250l2347,503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explode(</w:t>
      </w:r>
      <w:proofErr w:type="spellStart"/>
      <w:proofErr w:type="gramEnd"/>
      <w:r w:rsidR="005E71DA" w:rsidRPr="009E3259">
        <w:rPr>
          <w:rFonts w:asciiTheme="majorHAnsi" w:eastAsia="Courier New" w:hAnsiTheme="majorHAnsi" w:cstheme="minorHAnsi"/>
          <w:spacing w:val="2"/>
          <w:sz w:val="24"/>
          <w:szCs w:val="24"/>
        </w:rPr>
        <w:t>histogram_numeric</w:t>
      </w:r>
      <w:proofErr w:type="spellEnd"/>
      <w:r w:rsidR="005E71DA" w:rsidRPr="009E3259">
        <w:rPr>
          <w:rFonts w:asciiTheme="majorHAnsi" w:eastAsia="Courier New" w:hAnsiTheme="majorHAnsi" w:cstheme="minorHAnsi"/>
          <w:spacing w:val="2"/>
          <w:sz w:val="24"/>
          <w:szCs w:val="24"/>
        </w:rPr>
        <w:t>(ordertotal,10)</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1"/>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w w:val="102"/>
          <w:sz w:val="24"/>
          <w:szCs w:val="24"/>
        </w:rPr>
        <w:t xml:space="preserve">x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5E71DA" w:rsidP="00364372">
      <w:pPr>
        <w:ind w:left="1440"/>
        <w:rPr>
          <w:rFonts w:asciiTheme="majorHAnsi" w:eastAsia="Calibri" w:hAnsiTheme="majorHAnsi" w:cstheme="minorHAnsi"/>
          <w:sz w:val="24"/>
          <w:szCs w:val="24"/>
        </w:rPr>
        <w:sectPr w:rsidR="00CF6CB4" w:rsidRPr="009E3259">
          <w:pgSz w:w="12240" w:h="15840"/>
          <w:pgMar w:top="1380" w:right="1400" w:bottom="280" w:left="1700" w:header="0" w:footer="1008" w:gutter="0"/>
          <w:cols w:space="720"/>
        </w:sectPr>
      </w:pPr>
      <w:proofErr w:type="gramStart"/>
      <w:r w:rsidRPr="009E3259">
        <w:rPr>
          <w:rFonts w:asciiTheme="majorHAnsi" w:eastAsia="Courier New" w:hAnsiTheme="majorHAnsi" w:cstheme="minorHAnsi"/>
          <w:spacing w:val="2"/>
          <w:position w:val="1"/>
          <w:sz w:val="24"/>
          <w:szCs w:val="24"/>
        </w:rPr>
        <w:t>wher</w:t>
      </w:r>
      <w:r w:rsidRPr="009E3259">
        <w:rPr>
          <w:rFonts w:asciiTheme="majorHAnsi" w:eastAsia="Courier New" w:hAnsiTheme="majorHAnsi" w:cstheme="minorHAnsi"/>
          <w:position w:val="1"/>
          <w:sz w:val="24"/>
          <w:szCs w:val="24"/>
        </w:rPr>
        <w:t>e</w:t>
      </w:r>
      <w:proofErr w:type="gramEnd"/>
      <w:r w:rsidRPr="009E3259">
        <w:rPr>
          <w:rFonts w:asciiTheme="majorHAnsi" w:eastAsia="Courier New" w:hAnsiTheme="majorHAnsi" w:cstheme="minorHAnsi"/>
          <w:spacing w:val="21"/>
          <w:position w:val="1"/>
          <w:sz w:val="24"/>
          <w:szCs w:val="24"/>
        </w:rPr>
        <w:t xml:space="preserve"> </w:t>
      </w:r>
      <w:proofErr w:type="spellStart"/>
      <w:r w:rsidRPr="009E3259">
        <w:rPr>
          <w:rFonts w:asciiTheme="majorHAnsi" w:eastAsia="Courier New" w:hAnsiTheme="majorHAnsi" w:cstheme="minorHAnsi"/>
          <w:spacing w:val="2"/>
          <w:position w:val="1"/>
          <w:sz w:val="24"/>
          <w:szCs w:val="24"/>
        </w:rPr>
        <w:t>ordertota</w:t>
      </w:r>
      <w:r w:rsidRPr="009E3259">
        <w:rPr>
          <w:rFonts w:asciiTheme="majorHAnsi" w:eastAsia="Courier New" w:hAnsiTheme="majorHAnsi" w:cstheme="minorHAnsi"/>
          <w:position w:val="1"/>
          <w:sz w:val="24"/>
          <w:szCs w:val="24"/>
        </w:rPr>
        <w:t>l</w:t>
      </w:r>
      <w:proofErr w:type="spellEnd"/>
      <w:r w:rsidRPr="009E3259">
        <w:rPr>
          <w:rFonts w:asciiTheme="majorHAnsi" w:eastAsia="Courier New" w:hAnsiTheme="majorHAnsi" w:cstheme="minorHAnsi"/>
          <w:spacing w:val="33"/>
          <w:position w:val="1"/>
          <w:sz w:val="24"/>
          <w:szCs w:val="24"/>
        </w:rPr>
        <w:t xml:space="preserve"> </w:t>
      </w:r>
      <w:r w:rsidRPr="009E3259">
        <w:rPr>
          <w:rFonts w:asciiTheme="majorHAnsi" w:eastAsia="Courier New" w:hAnsiTheme="majorHAnsi" w:cstheme="minorHAnsi"/>
          <w:position w:val="1"/>
          <w:sz w:val="24"/>
          <w:szCs w:val="24"/>
        </w:rPr>
        <w:t>&gt;</w:t>
      </w:r>
      <w:r w:rsidRPr="009E3259">
        <w:rPr>
          <w:rFonts w:asciiTheme="majorHAnsi" w:eastAsia="Courier New" w:hAnsiTheme="majorHAnsi" w:cstheme="minorHAnsi"/>
          <w:spacing w:val="11"/>
          <w:position w:val="1"/>
          <w:sz w:val="24"/>
          <w:szCs w:val="24"/>
        </w:rPr>
        <w:t xml:space="preserve"> </w:t>
      </w:r>
      <w:r w:rsidRPr="009E3259">
        <w:rPr>
          <w:rFonts w:asciiTheme="majorHAnsi" w:eastAsia="Courier New" w:hAnsiTheme="majorHAnsi" w:cstheme="minorHAnsi"/>
          <w:spacing w:val="2"/>
          <w:w w:val="102"/>
          <w:position w:val="1"/>
          <w:sz w:val="24"/>
          <w:szCs w:val="24"/>
        </w:rPr>
        <w:t>200</w:t>
      </w:r>
      <w:r w:rsidR="00364372">
        <w:rPr>
          <w:rFonts w:asciiTheme="majorHAnsi" w:eastAsia="Courier New" w:hAnsiTheme="majorHAnsi" w:cstheme="minorHAnsi"/>
          <w:spacing w:val="2"/>
          <w:w w:val="102"/>
          <w:position w:val="1"/>
          <w:sz w:val="24"/>
          <w:szCs w:val="24"/>
        </w:rPr>
        <w:t>;</w:t>
      </w:r>
    </w:p>
    <w:p w:rsidR="00CF6CB4" w:rsidRPr="009E3259" w:rsidRDefault="00364372" w:rsidP="00364372">
      <w:pPr>
        <w:pStyle w:val="Heading1"/>
        <w:ind w:left="0" w:firstLine="0"/>
      </w:pPr>
      <w:bookmarkStart w:id="8" w:name="_Toc452037501"/>
      <w:proofErr w:type="gramStart"/>
      <w:r w:rsidRPr="00364372">
        <w:lastRenderedPageBreak/>
        <w:t>Lab  9</w:t>
      </w:r>
      <w:proofErr w:type="gramEnd"/>
      <w:r w:rsidR="008B0B27">
        <w:t xml:space="preserve"> </w:t>
      </w:r>
      <w:r w:rsidRPr="00364372">
        <w:t>:    Streaming    Data    with    Hive    and    Python</w:t>
      </w:r>
      <w:bookmarkEnd w:id="8"/>
    </w:p>
    <w:p w:rsidR="00CF6CB4" w:rsidRPr="009E3259" w:rsidRDefault="00CF6CB4" w:rsidP="00675E69">
      <w:pPr>
        <w:rPr>
          <w:rFonts w:asciiTheme="majorHAnsi" w:hAnsiTheme="majorHAnsi" w:cstheme="minorHAnsi"/>
          <w:sz w:val="24"/>
          <w:szCs w:val="24"/>
        </w:rPr>
      </w:pPr>
    </w:p>
    <w:tbl>
      <w:tblPr>
        <w:tblW w:w="9532" w:type="dxa"/>
        <w:tblInd w:w="99" w:type="dxa"/>
        <w:shd w:val="clear" w:color="auto" w:fill="F2DBDB" w:themeFill="accent2" w:themeFillTint="33"/>
        <w:tblLayout w:type="fixed"/>
        <w:tblCellMar>
          <w:left w:w="0" w:type="dxa"/>
          <w:right w:w="0" w:type="dxa"/>
        </w:tblCellMar>
        <w:tblLook w:val="01E0"/>
      </w:tblPr>
      <w:tblGrid>
        <w:gridCol w:w="3022"/>
        <w:gridCol w:w="6510"/>
      </w:tblGrid>
      <w:tr w:rsidR="00CF6CB4" w:rsidRPr="009E3259" w:rsidTr="0039048A">
        <w:trPr>
          <w:trHeight w:hRule="exact" w:val="819"/>
        </w:trPr>
        <w:tc>
          <w:tcPr>
            <w:tcW w:w="3022"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5E71DA" w:rsidP="000E788D">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Location  of Files:</w:t>
            </w:r>
            <w:r w:rsidRPr="009E3259">
              <w:rPr>
                <w:rFonts w:asciiTheme="majorHAnsi" w:eastAsia="Calibri" w:hAnsiTheme="majorHAnsi" w:cstheme="minorHAnsi"/>
                <w:b/>
                <w:w w:val="25"/>
                <w:sz w:val="24"/>
                <w:szCs w:val="24"/>
              </w:rPr>
              <w:t xml:space="preserve">    </w:t>
            </w:r>
          </w:p>
        </w:tc>
        <w:tc>
          <w:tcPr>
            <w:tcW w:w="6510"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CF6CB4" w:rsidRPr="009E3259" w:rsidRDefault="00CF6CB4" w:rsidP="00675E69">
            <w:pPr>
              <w:rPr>
                <w:rFonts w:asciiTheme="majorHAnsi" w:hAnsiTheme="majorHAnsi" w:cstheme="minorHAnsi"/>
                <w:sz w:val="24"/>
                <w:szCs w:val="24"/>
              </w:rPr>
            </w:pPr>
          </w:p>
          <w:p w:rsidR="00CF6CB4" w:rsidRPr="009E3259" w:rsidRDefault="000E788D"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 xml:space="preserve"> </w:t>
            </w:r>
            <w:r w:rsidR="005E71DA" w:rsidRPr="009E3259">
              <w:rPr>
                <w:rFonts w:asciiTheme="majorHAnsi" w:eastAsia="Calibri" w:hAnsiTheme="majorHAnsi" w:cstheme="minorHAnsi"/>
                <w:b/>
                <w:sz w:val="24"/>
                <w:szCs w:val="24"/>
              </w:rPr>
              <w:t>/root/labs</w:t>
            </w:r>
            <w:r w:rsidR="005E71DA" w:rsidRPr="009E3259">
              <w:rPr>
                <w:rFonts w:asciiTheme="majorHAnsi" w:eastAsia="Calibri" w:hAnsiTheme="majorHAnsi" w:cstheme="minorHAnsi"/>
                <w:b/>
                <w:spacing w:val="1"/>
                <w:sz w:val="24"/>
                <w:szCs w:val="24"/>
              </w:rPr>
              <w:t>/</w:t>
            </w:r>
            <w:r w:rsidR="005E71DA" w:rsidRPr="009E3259">
              <w:rPr>
                <w:rFonts w:asciiTheme="majorHAnsi" w:eastAsia="Calibri" w:hAnsiTheme="majorHAnsi" w:cstheme="minorHAnsi"/>
                <w:b/>
                <w:sz w:val="24"/>
                <w:szCs w:val="24"/>
              </w:rPr>
              <w:t>Lab9.2</w:t>
            </w:r>
            <w:r w:rsidR="005E71DA" w:rsidRPr="009E3259">
              <w:rPr>
                <w:rFonts w:asciiTheme="majorHAnsi" w:eastAsia="Calibri" w:hAnsiTheme="majorHAnsi" w:cstheme="minorHAnsi"/>
                <w:b/>
                <w:spacing w:val="-14"/>
                <w:sz w:val="24"/>
                <w:szCs w:val="24"/>
              </w:rPr>
              <w:t xml:space="preserve"> </w:t>
            </w:r>
            <w:r w:rsidR="005E71DA" w:rsidRPr="009E3259">
              <w:rPr>
                <w:rFonts w:asciiTheme="majorHAnsi" w:eastAsia="Calibri" w:hAnsiTheme="majorHAnsi" w:cstheme="minorHAnsi"/>
                <w:b/>
                <w:w w:val="25"/>
                <w:sz w:val="24"/>
                <w:szCs w:val="24"/>
              </w:rPr>
              <w:t> </w:t>
            </w:r>
          </w:p>
        </w:tc>
      </w:tr>
    </w:tbl>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position w:val="1"/>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xml:space="preserve">    </w:t>
      </w:r>
      <w:r w:rsidRPr="00364372">
        <w:rPr>
          <w:rFonts w:asciiTheme="majorHAnsi" w:eastAsia="Calibri" w:hAnsiTheme="majorHAnsi" w:cstheme="minorHAnsi"/>
          <w:b/>
          <w:sz w:val="24"/>
          <w:szCs w:val="24"/>
        </w:rPr>
        <w:t>Ste</w:t>
      </w:r>
      <w:r w:rsidRPr="00364372">
        <w:rPr>
          <w:rFonts w:asciiTheme="majorHAnsi" w:eastAsia="Calibri" w:hAnsiTheme="majorHAnsi" w:cstheme="minorHAnsi"/>
          <w:b/>
          <w:w w:val="69"/>
          <w:sz w:val="24"/>
          <w:szCs w:val="24"/>
        </w:rPr>
        <w:t>p    1:</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Create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max_ordertotal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1.1.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In</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named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max_ordertotal</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
    <w:p w:rsidR="00CF6CB4" w:rsidRPr="009E3259" w:rsidRDefault="003E6126"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 xml:space="preserve">  </w:t>
      </w:r>
      <w:r w:rsidR="004A3079" w:rsidRPr="009E3259">
        <w:rPr>
          <w:rFonts w:asciiTheme="majorHAnsi" w:eastAsia="Calibri" w:hAnsiTheme="majorHAnsi" w:cstheme="minorHAnsi"/>
          <w:b/>
          <w:sz w:val="24"/>
          <w:szCs w:val="24"/>
        </w:rPr>
        <w:tab/>
      </w:r>
      <w:r w:rsidRPr="009E3259">
        <w:rPr>
          <w:rFonts w:asciiTheme="majorHAnsi" w:eastAsia="Calibri" w:hAnsiTheme="majorHAnsi" w:cstheme="minorHAnsi"/>
          <w:b/>
          <w:sz w:val="24"/>
          <w:szCs w:val="24"/>
        </w:rPr>
        <w:t xml:space="preserve">     </w:t>
      </w:r>
      <w:proofErr w:type="gramStart"/>
      <w:r w:rsidR="005E71DA" w:rsidRPr="009E3259">
        <w:rPr>
          <w:rFonts w:asciiTheme="majorHAnsi" w:eastAsia="Calibri" w:hAnsiTheme="majorHAnsi" w:cstheme="minorHAnsi"/>
          <w:b/>
          <w:sz w:val="24"/>
          <w:szCs w:val="24"/>
        </w:rPr>
        <w:t>describe</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 command</w:t>
      </w:r>
      <w:proofErr w:type="gram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to</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verify:</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083" style="position:absolute;margin-left:109.3pt;margin-top:9.35pt;width:399.9pt;height:64.95pt;z-index:-8963;mso-position-horizontal-relative:page" coordorigin="2337,31" coordsize="7998,1018">
            <v:shape id="_x0000_s1087" style="position:absolute;left:2347;top:41;width:7978;height:250" coordorigin="2347,41" coordsize="7978,250" path="m2347,41r,250l10325,291r,-250l2347,41xe" fillcolor="#d9d8d8" stroked="f">
              <v:path arrowok="t"/>
            </v:shape>
            <v:shape id="_x0000_s1086" style="position:absolute;left:2347;top:291;width:7978;height:250" coordorigin="2347,291" coordsize="7978,250" path="m2347,291r,249l10325,540r,-249l2347,291xe" fillcolor="#d9d8d8" stroked="f">
              <v:path arrowok="t"/>
            </v:shape>
            <v:shape id="_x0000_s1085" style="position:absolute;left:2347;top:540;width:7978;height:250" coordorigin="2347,540" coordsize="7978,250" path="m2347,540r,250l10325,790r,-250l2347,540xe" fillcolor="#d9d8d8" stroked="f">
              <v:path arrowok="t"/>
            </v:shape>
            <v:shape id="_x0000_s1084" style="position:absolute;left:2347;top:790;width:7978;height:250" coordorigin="2347,790" coordsize="7978,250" path="m2347,790r,250l10325,1040r,-250l2347,790xe" fillcolor="#d9d8d8" stroked="f">
              <v:path arrowok="t"/>
            </v:shape>
            <w10:wrap anchorx="page"/>
          </v:group>
        </w:pict>
      </w:r>
    </w:p>
    <w:p w:rsidR="004A3079" w:rsidRPr="009E3259" w:rsidRDefault="005E71DA" w:rsidP="000E788D">
      <w:pPr>
        <w:ind w:firstLine="720"/>
        <w:rPr>
          <w:rFonts w:asciiTheme="majorHAnsi" w:eastAsia="Courier New" w:hAnsiTheme="majorHAnsi" w:cstheme="minorHAnsi"/>
          <w:spacing w:val="2"/>
          <w:w w:val="102"/>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describ</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8"/>
          <w:sz w:val="24"/>
          <w:szCs w:val="24"/>
        </w:rPr>
        <w:t xml:space="preserve"> </w:t>
      </w:r>
      <w:proofErr w:type="spellStart"/>
      <w:r w:rsidRPr="009E3259">
        <w:rPr>
          <w:rFonts w:asciiTheme="majorHAnsi" w:eastAsia="Courier New" w:hAnsiTheme="majorHAnsi" w:cstheme="minorHAnsi"/>
          <w:spacing w:val="2"/>
          <w:w w:val="102"/>
          <w:sz w:val="24"/>
          <w:szCs w:val="24"/>
        </w:rPr>
        <w:t>max_ordertotal</w:t>
      </w:r>
      <w:proofErr w:type="spellEnd"/>
      <w:r w:rsidRPr="009E3259">
        <w:rPr>
          <w:rFonts w:asciiTheme="majorHAnsi" w:eastAsia="Courier New" w:hAnsiTheme="majorHAnsi" w:cstheme="minorHAnsi"/>
          <w:spacing w:val="2"/>
          <w:w w:val="102"/>
          <w:sz w:val="24"/>
          <w:szCs w:val="24"/>
        </w:rPr>
        <w:t xml:space="preserve">; </w:t>
      </w:r>
    </w:p>
    <w:p w:rsidR="00CF6CB4" w:rsidRPr="009E3259" w:rsidRDefault="005E71DA"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OK</w:t>
      </w:r>
    </w:p>
    <w:p w:rsidR="004A3079" w:rsidRPr="009E3259" w:rsidRDefault="005E71DA" w:rsidP="000E788D">
      <w:pPr>
        <w:ind w:firstLine="720"/>
        <w:rPr>
          <w:rFonts w:asciiTheme="majorHAnsi" w:eastAsia="Courier New" w:hAnsiTheme="majorHAnsi" w:cstheme="minorHAnsi"/>
          <w:spacing w:val="2"/>
          <w:w w:val="102"/>
          <w:sz w:val="24"/>
          <w:szCs w:val="24"/>
        </w:rPr>
      </w:pPr>
      <w:proofErr w:type="spellStart"/>
      <w:proofErr w:type="gramStart"/>
      <w:r w:rsidRPr="009E3259">
        <w:rPr>
          <w:rFonts w:asciiTheme="majorHAnsi" w:eastAsia="Courier New" w:hAnsiTheme="majorHAnsi" w:cstheme="minorHAnsi"/>
          <w:spacing w:val="2"/>
          <w:sz w:val="24"/>
          <w:szCs w:val="24"/>
        </w:rPr>
        <w:t>maxtota</w:t>
      </w:r>
      <w:r w:rsidRPr="009E3259">
        <w:rPr>
          <w:rFonts w:asciiTheme="majorHAnsi" w:eastAsia="Courier New" w:hAnsiTheme="majorHAnsi" w:cstheme="minorHAnsi"/>
          <w:sz w:val="24"/>
          <w:szCs w:val="24"/>
        </w:rPr>
        <w:t>l</w:t>
      </w:r>
      <w:proofErr w:type="spellEnd"/>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00"/>
          <w:sz w:val="24"/>
          <w:szCs w:val="24"/>
        </w:rPr>
        <w:t xml:space="preserve"> </w:t>
      </w:r>
      <w:proofErr w:type="spellStart"/>
      <w:r w:rsidRPr="009E3259">
        <w:rPr>
          <w:rFonts w:asciiTheme="majorHAnsi" w:eastAsia="Courier New" w:hAnsiTheme="majorHAnsi" w:cstheme="minorHAnsi"/>
          <w:spacing w:val="2"/>
          <w:sz w:val="24"/>
          <w:szCs w:val="24"/>
        </w:rPr>
        <w:t>in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w w:val="102"/>
          <w:sz w:val="24"/>
          <w:szCs w:val="24"/>
        </w:rPr>
        <w:t xml:space="preserve">None </w:t>
      </w:r>
    </w:p>
    <w:p w:rsidR="00CF6CB4" w:rsidRPr="009E3259" w:rsidRDefault="005E71DA" w:rsidP="000E788D">
      <w:pPr>
        <w:ind w:firstLine="720"/>
        <w:rPr>
          <w:rFonts w:asciiTheme="majorHAnsi" w:eastAsia="Courier New" w:hAnsiTheme="majorHAnsi" w:cstheme="minorHAnsi"/>
          <w:spacing w:val="2"/>
          <w:w w:val="102"/>
          <w:sz w:val="24"/>
          <w:szCs w:val="24"/>
        </w:rPr>
      </w:pPr>
      <w:proofErr w:type="spellStart"/>
      <w:proofErr w:type="gramStart"/>
      <w:r w:rsidRPr="009E3259">
        <w:rPr>
          <w:rFonts w:asciiTheme="majorHAnsi" w:eastAsia="Courier New" w:hAnsiTheme="majorHAnsi" w:cstheme="minorHAnsi"/>
          <w:spacing w:val="2"/>
          <w:sz w:val="24"/>
          <w:szCs w:val="24"/>
        </w:rPr>
        <w:t>useri</w:t>
      </w:r>
      <w:r w:rsidRPr="009E3259">
        <w:rPr>
          <w:rFonts w:asciiTheme="majorHAnsi" w:eastAsia="Courier New" w:hAnsiTheme="majorHAnsi" w:cstheme="minorHAnsi"/>
          <w:sz w:val="24"/>
          <w:szCs w:val="24"/>
        </w:rPr>
        <w:t>d</w:t>
      </w:r>
      <w:proofErr w:type="spellEnd"/>
      <w:proofErr w:type="gram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07"/>
          <w:sz w:val="24"/>
          <w:szCs w:val="24"/>
        </w:rPr>
        <w:t xml:space="preserve"> </w:t>
      </w:r>
      <w:proofErr w:type="spellStart"/>
      <w:r w:rsidRPr="009E3259">
        <w:rPr>
          <w:rFonts w:asciiTheme="majorHAnsi" w:eastAsia="Courier New" w:hAnsiTheme="majorHAnsi" w:cstheme="minorHAnsi"/>
          <w:spacing w:val="2"/>
          <w:sz w:val="24"/>
          <w:szCs w:val="24"/>
        </w:rPr>
        <w:t>in</w:t>
      </w:r>
      <w:r w:rsidRPr="009E3259">
        <w:rPr>
          <w:rFonts w:asciiTheme="majorHAnsi" w:eastAsia="Courier New" w:hAnsiTheme="majorHAnsi" w:cstheme="minorHAnsi"/>
          <w:sz w:val="24"/>
          <w:szCs w:val="24"/>
        </w:rPr>
        <w:t>t</w:t>
      </w:r>
      <w:proofErr w:type="spellEnd"/>
      <w:r w:rsidRPr="009E3259">
        <w:rPr>
          <w:rFonts w:asciiTheme="majorHAnsi" w:eastAsia="Courier New" w:hAnsiTheme="majorHAnsi" w:cstheme="minorHAnsi"/>
          <w:sz w:val="24"/>
          <w:szCs w:val="24"/>
        </w:rPr>
        <w:t xml:space="preserve">                  </w:t>
      </w:r>
      <w:r w:rsidRPr="009E3259">
        <w:rPr>
          <w:rFonts w:asciiTheme="majorHAnsi" w:eastAsia="Courier New" w:hAnsiTheme="majorHAnsi" w:cstheme="minorHAnsi"/>
          <w:spacing w:val="100"/>
          <w:sz w:val="24"/>
          <w:szCs w:val="24"/>
        </w:rPr>
        <w:t xml:space="preserve"> </w:t>
      </w:r>
      <w:r w:rsidRPr="009E3259">
        <w:rPr>
          <w:rFonts w:asciiTheme="majorHAnsi" w:eastAsia="Courier New" w:hAnsiTheme="majorHAnsi" w:cstheme="minorHAnsi"/>
          <w:spacing w:val="2"/>
          <w:w w:val="102"/>
          <w:sz w:val="24"/>
          <w:szCs w:val="24"/>
        </w:rPr>
        <w:t>None</w:t>
      </w:r>
    </w:p>
    <w:p w:rsidR="004A3079" w:rsidRPr="009E3259" w:rsidRDefault="004A3079" w:rsidP="000E788D">
      <w:pPr>
        <w:ind w:firstLine="720"/>
        <w:rPr>
          <w:rFonts w:asciiTheme="majorHAnsi" w:eastAsia="Courier New" w:hAnsiTheme="majorHAnsi" w:cstheme="minorHAnsi"/>
          <w:sz w:val="24"/>
          <w:szCs w:val="24"/>
        </w:rPr>
      </w:pPr>
    </w:p>
    <w:p w:rsidR="000E788D" w:rsidRPr="009E3259" w:rsidRDefault="000E788D" w:rsidP="000E788D">
      <w:pPr>
        <w:ind w:firstLine="720"/>
        <w:rPr>
          <w:rFonts w:asciiTheme="majorHAnsi" w:eastAsia="Calibri" w:hAnsiTheme="majorHAnsi" w:cstheme="minorHAnsi"/>
          <w:sz w:val="24"/>
          <w:szCs w:val="24"/>
        </w:rPr>
      </w:pPr>
    </w:p>
    <w:p w:rsidR="00CF6CB4" w:rsidRPr="009E3259" w:rsidRDefault="005E71DA" w:rsidP="000E788D">
      <w:pPr>
        <w:ind w:firstLine="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If</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view,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define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now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079" style="position:absolute;left:0;text-align:left;margin-left:116.85pt;margin-top:2.1pt;width:399.9pt;height:47.95pt;z-index:-8962;mso-position-horizontal-relative:page" coordorigin="2337,-251" coordsize="7998,764">
            <v:shape id="_x0000_s1082" style="position:absolute;left:2347;top:-241;width:7978;height:250" coordorigin="2347,-241" coordsize="7978,250" path="m2347,-241r,249l10325,8r,-249l2347,-241xe" fillcolor="#d9d8d8" stroked="f">
              <v:path arrowok="t"/>
            </v:shape>
            <v:shape id="_x0000_s1081" style="position:absolute;left:2347;top:8;width:7978;height:250" coordorigin="2347,8" coordsize="7978,250" path="m2347,8r,250l10325,258r,-250l2347,8xe" fillcolor="#d9d8d8" stroked="f">
              <v:path arrowok="t"/>
            </v:shape>
            <v:shape id="_x0000_s1080" style="position:absolute;left:2347;top:258;width:7978;height:245" coordorigin="2347,258" coordsize="7978,245" path="m2347,258r,245l10325,503r,-245l2347,258xe" fillcolor="#d9d8d8" stroked="f">
              <v:path arrowok="t"/>
            </v:shape>
            <w10:wrap anchorx="page"/>
          </v:group>
        </w:pict>
      </w:r>
      <w:r w:rsidR="000E788D"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CREAT</w:t>
      </w:r>
      <w:r w:rsidR="005E71DA" w:rsidRPr="009E3259">
        <w:rPr>
          <w:rFonts w:asciiTheme="majorHAnsi" w:eastAsia="Courier New" w:hAnsiTheme="majorHAnsi" w:cstheme="minorHAnsi"/>
          <w:sz w:val="24"/>
          <w:szCs w:val="24"/>
        </w:rPr>
        <w:t>E</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VIE</w:t>
      </w:r>
      <w:r w:rsidR="005E71DA" w:rsidRPr="009E3259">
        <w:rPr>
          <w:rFonts w:asciiTheme="majorHAnsi" w:eastAsia="Courier New" w:hAnsiTheme="majorHAnsi" w:cstheme="minorHAnsi"/>
          <w:sz w:val="24"/>
          <w:szCs w:val="24"/>
        </w:rPr>
        <w:t>W</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sz w:val="24"/>
          <w:szCs w:val="24"/>
        </w:rPr>
        <w:t>max_ordertota</w:t>
      </w:r>
      <w:r w:rsidR="005E71DA" w:rsidRPr="009E3259">
        <w:rPr>
          <w:rFonts w:asciiTheme="majorHAnsi" w:eastAsia="Courier New" w:hAnsiTheme="majorHAnsi" w:cstheme="minorHAnsi"/>
          <w:sz w:val="24"/>
          <w:szCs w:val="24"/>
        </w:rPr>
        <w:t>l</w:t>
      </w:r>
      <w:proofErr w:type="spellEnd"/>
      <w:r w:rsidR="005E71DA" w:rsidRPr="009E3259">
        <w:rPr>
          <w:rFonts w:asciiTheme="majorHAnsi" w:eastAsia="Courier New" w:hAnsiTheme="majorHAnsi" w:cstheme="minorHAnsi"/>
          <w:spacing w:val="43"/>
          <w:sz w:val="24"/>
          <w:szCs w:val="24"/>
        </w:rPr>
        <w:t xml:space="preserve"> </w:t>
      </w:r>
      <w:r w:rsidR="005E71DA" w:rsidRPr="009E3259">
        <w:rPr>
          <w:rFonts w:asciiTheme="majorHAnsi" w:eastAsia="Courier New" w:hAnsiTheme="majorHAnsi" w:cstheme="minorHAnsi"/>
          <w:spacing w:val="2"/>
          <w:w w:val="102"/>
          <w:sz w:val="24"/>
          <w:szCs w:val="24"/>
        </w:rPr>
        <w:t>AS</w:t>
      </w:r>
    </w:p>
    <w:p w:rsidR="00CF6CB4" w:rsidRPr="009E3259" w:rsidRDefault="000E788D"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proofErr w:type="gramStart"/>
      <w:r w:rsidR="005E71DA" w:rsidRPr="009E3259">
        <w:rPr>
          <w:rFonts w:asciiTheme="majorHAnsi" w:eastAsia="Courier New" w:hAnsiTheme="majorHAnsi" w:cstheme="minorHAnsi"/>
          <w:spacing w:val="2"/>
          <w:sz w:val="24"/>
          <w:szCs w:val="24"/>
        </w:rPr>
        <w:t>max(</w:t>
      </w:r>
      <w:proofErr w:type="spellStart"/>
      <w:proofErr w:type="gramEnd"/>
      <w:r w:rsidR="005E71DA" w:rsidRPr="009E3259">
        <w:rPr>
          <w:rFonts w:asciiTheme="majorHAnsi" w:eastAsia="Courier New" w:hAnsiTheme="majorHAnsi" w:cstheme="minorHAnsi"/>
          <w:spacing w:val="2"/>
          <w:sz w:val="24"/>
          <w:szCs w:val="24"/>
        </w:rPr>
        <w:t>ordertotal</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6"/>
          <w:sz w:val="24"/>
          <w:szCs w:val="24"/>
        </w:rPr>
        <w:t xml:space="preserve"> </w:t>
      </w:r>
      <w:r w:rsidR="005E71DA" w:rsidRPr="009E3259">
        <w:rPr>
          <w:rFonts w:asciiTheme="majorHAnsi" w:eastAsia="Courier New" w:hAnsiTheme="majorHAnsi" w:cstheme="minorHAnsi"/>
          <w:spacing w:val="2"/>
          <w:sz w:val="24"/>
          <w:szCs w:val="24"/>
        </w:rPr>
        <w:t>A</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sz w:val="24"/>
          <w:szCs w:val="24"/>
        </w:rPr>
        <w:t>maxtotal</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1"/>
          <w:sz w:val="24"/>
          <w:szCs w:val="24"/>
        </w:rPr>
        <w:t xml:space="preserve"> </w:t>
      </w:r>
      <w:proofErr w:type="spellStart"/>
      <w:r w:rsidR="005E71DA" w:rsidRPr="009E3259">
        <w:rPr>
          <w:rFonts w:asciiTheme="majorHAnsi" w:eastAsia="Courier New" w:hAnsiTheme="majorHAnsi" w:cstheme="minorHAnsi"/>
          <w:spacing w:val="2"/>
          <w:w w:val="102"/>
          <w:sz w:val="24"/>
          <w:szCs w:val="24"/>
        </w:rPr>
        <w:t>userid</w:t>
      </w:r>
      <w:proofErr w:type="spellEnd"/>
    </w:p>
    <w:p w:rsidR="00CF6CB4" w:rsidRPr="009E3259" w:rsidRDefault="000E788D"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order</w:t>
      </w:r>
      <w:r w:rsidR="005E71DA" w:rsidRPr="009E3259">
        <w:rPr>
          <w:rFonts w:asciiTheme="majorHAnsi" w:eastAsia="Courier New" w:hAnsiTheme="majorHAnsi" w:cstheme="minorHAnsi"/>
          <w:sz w:val="24"/>
          <w:szCs w:val="24"/>
        </w:rPr>
        <w:t>s</w:t>
      </w:r>
      <w:r w:rsidR="005E71DA" w:rsidRPr="009E3259">
        <w:rPr>
          <w:rFonts w:asciiTheme="majorHAnsi" w:eastAsia="Courier New" w:hAnsiTheme="majorHAnsi" w:cstheme="minorHAnsi"/>
          <w:spacing w:val="23"/>
          <w:sz w:val="24"/>
          <w:szCs w:val="24"/>
        </w:rPr>
        <w:t xml:space="preserve"> </w:t>
      </w:r>
      <w:r w:rsidR="005E71DA" w:rsidRPr="009E3259">
        <w:rPr>
          <w:rFonts w:asciiTheme="majorHAnsi" w:eastAsia="Courier New" w:hAnsiTheme="majorHAnsi" w:cstheme="minorHAnsi"/>
          <w:spacing w:val="2"/>
          <w:sz w:val="24"/>
          <w:szCs w:val="24"/>
        </w:rPr>
        <w:t>GROU</w:t>
      </w:r>
      <w:r w:rsidR="005E71DA" w:rsidRPr="009E3259">
        <w:rPr>
          <w:rFonts w:asciiTheme="majorHAnsi" w:eastAsia="Courier New" w:hAnsiTheme="majorHAnsi" w:cstheme="minorHAnsi"/>
          <w:sz w:val="24"/>
          <w:szCs w:val="24"/>
        </w:rPr>
        <w:t>P</w:t>
      </w:r>
      <w:r w:rsidR="005E71DA" w:rsidRPr="009E3259">
        <w:rPr>
          <w:rFonts w:asciiTheme="majorHAnsi" w:eastAsia="Courier New" w:hAnsiTheme="majorHAnsi" w:cstheme="minorHAnsi"/>
          <w:spacing w:val="21"/>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w w:val="102"/>
          <w:sz w:val="24"/>
          <w:szCs w:val="24"/>
        </w:rPr>
        <w:t>userid</w:t>
      </w:r>
      <w:proofErr w:type="spellEnd"/>
      <w:r w:rsidR="005E71DA" w:rsidRPr="009E3259">
        <w:rPr>
          <w:rFonts w:asciiTheme="majorHAnsi" w:eastAsia="Courier New" w:hAnsiTheme="majorHAnsi" w:cstheme="minorHAnsi"/>
          <w:spacing w:val="2"/>
          <w:w w:val="102"/>
          <w:sz w:val="24"/>
          <w:szCs w:val="24"/>
        </w:rPr>
        <w:t>;</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364372">
        <w:rPr>
          <w:rFonts w:asciiTheme="majorHAnsi" w:eastAsia="Calibri" w:hAnsiTheme="majorHAnsi" w:cstheme="minorHAnsi"/>
          <w:b/>
          <w:sz w:val="24"/>
          <w:szCs w:val="24"/>
        </w:rPr>
        <w:t>Ste</w:t>
      </w:r>
      <w:r w:rsidRPr="00364372">
        <w:rPr>
          <w:rFonts w:asciiTheme="majorHAnsi" w:eastAsia="Calibri" w:hAnsiTheme="majorHAnsi" w:cstheme="minorHAnsi"/>
          <w:b/>
          <w:w w:val="69"/>
          <w:sz w:val="24"/>
          <w:szCs w:val="24"/>
        </w:rPr>
        <w:t>p    2:</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Think  in</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2.1.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Consider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statemen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previous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lab:</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0E788D"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SELEC</w:t>
      </w:r>
      <w:r w:rsidR="005E71DA" w:rsidRPr="009E3259">
        <w:rPr>
          <w:rFonts w:asciiTheme="majorHAnsi" w:eastAsia="Courier New" w:hAnsiTheme="majorHAnsi" w:cstheme="minorHAnsi"/>
          <w:sz w:val="24"/>
          <w:szCs w:val="24"/>
        </w:rPr>
        <w:t>T</w:t>
      </w:r>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ordertotal</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36"/>
          <w:sz w:val="24"/>
          <w:szCs w:val="24"/>
        </w:rPr>
        <w:t xml:space="preserve"> </w:t>
      </w:r>
      <w:proofErr w:type="spellStart"/>
      <w:r w:rsidR="005E71DA" w:rsidRPr="009E3259">
        <w:rPr>
          <w:rFonts w:asciiTheme="majorHAnsi" w:eastAsia="Courier New" w:hAnsiTheme="majorHAnsi" w:cstheme="minorHAnsi"/>
          <w:spacing w:val="2"/>
          <w:sz w:val="24"/>
          <w:szCs w:val="24"/>
        </w:rPr>
        <w:t>orders.userid</w:t>
      </w:r>
      <w:proofErr w:type="spellEnd"/>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43"/>
          <w:sz w:val="24"/>
          <w:szCs w:val="24"/>
        </w:rPr>
        <w:t xml:space="preserve"> </w:t>
      </w:r>
      <w:proofErr w:type="spellStart"/>
      <w:r w:rsidR="005E71DA" w:rsidRPr="009E3259">
        <w:rPr>
          <w:rFonts w:asciiTheme="majorHAnsi" w:eastAsia="Courier New" w:hAnsiTheme="majorHAnsi" w:cstheme="minorHAnsi"/>
          <w:spacing w:val="2"/>
          <w:w w:val="102"/>
          <w:sz w:val="24"/>
          <w:szCs w:val="24"/>
        </w:rPr>
        <w:t>itemlist</w:t>
      </w:r>
      <w:proofErr w:type="spellEnd"/>
    </w:p>
    <w:p w:rsidR="00CF6CB4" w:rsidRPr="009E3259" w:rsidRDefault="00802D0C" w:rsidP="000E788D">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072" style="position:absolute;left:0;text-align:left;margin-left:116.85pt;margin-top:-12.55pt;width:399.9pt;height:75.65pt;z-index:-8961;mso-position-horizontal-relative:page" coordorigin="2337,-251" coordsize="7998,1513">
            <v:shape id="_x0000_s1078" style="position:absolute;left:2347;top:-241;width:7978;height:245" coordorigin="2347,-241" coordsize="7978,245" path="m2347,-241r,245l10325,4r,-245l2347,-241xe" fillcolor="#d9d8d8" stroked="f">
              <v:path arrowok="t"/>
            </v:shape>
            <v:shape id="_x0000_s1077" style="position:absolute;left:2347;top:4;width:7978;height:250" coordorigin="2347,4" coordsize="7978,250" path="m2347,4r,250l10325,254r,-250l2347,4xe" fillcolor="#d9d8d8" stroked="f">
              <v:path arrowok="t"/>
            </v:shape>
            <v:shape id="_x0000_s1076" style="position:absolute;left:2347;top:254;width:7978;height:250" coordorigin="2347,254" coordsize="7978,250" path="m2347,254r,249l10325,503r,-249l2347,254xe" fillcolor="#d9d8d8" stroked="f">
              <v:path arrowok="t"/>
            </v:shape>
            <v:shape id="_x0000_s1075" style="position:absolute;left:2347;top:503;width:7978;height:250" coordorigin="2347,503" coordsize="7978,250" path="m2347,503r,250l10325,753r,-250l2347,503xe" fillcolor="#d9d8d8" stroked="f">
              <v:path arrowok="t"/>
            </v:shape>
            <v:shape id="_x0000_s1074" style="position:absolute;left:2347;top:753;width:7978;height:250" coordorigin="2347,753" coordsize="7978,250" path="m2347,753r,250l10325,1003r,-250l2347,753xe" fillcolor="#d9d8d8" stroked="f">
              <v:path arrowok="t"/>
            </v:shape>
            <v:shape id="_x0000_s1073" style="position:absolute;left:2347;top:1003;width:7978;height:250" coordorigin="2347,1003" coordsize="7978,250" path="m2347,1003r,249l10325,1252r,-249l2347,1003xe" fillcolor="#d9d8d8" stroked="f">
              <v:path arrowok="t"/>
            </v:shape>
            <w10:wrap anchorx="page"/>
          </v:group>
        </w:pict>
      </w:r>
      <w:r w:rsidR="000E788D"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FRO</w:t>
      </w:r>
      <w:r w:rsidR="005E71DA" w:rsidRPr="009E3259">
        <w:rPr>
          <w:rFonts w:asciiTheme="majorHAnsi" w:eastAsia="Courier New" w:hAnsiTheme="majorHAnsi" w:cstheme="minorHAnsi"/>
          <w:sz w:val="24"/>
          <w:szCs w:val="24"/>
        </w:rPr>
        <w:t>M</w:t>
      </w:r>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w w:val="102"/>
          <w:sz w:val="24"/>
          <w:szCs w:val="24"/>
        </w:rPr>
        <w:t>orders</w:t>
      </w:r>
    </w:p>
    <w:p w:rsidR="00CF6CB4" w:rsidRPr="009E3259" w:rsidRDefault="000E788D" w:rsidP="000E788D">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 xml:space="preserve"> </w:t>
      </w:r>
      <w:r w:rsidR="005E71DA" w:rsidRPr="009E3259">
        <w:rPr>
          <w:rFonts w:asciiTheme="majorHAnsi" w:eastAsia="Courier New" w:hAnsiTheme="majorHAnsi" w:cstheme="minorHAnsi"/>
          <w:spacing w:val="2"/>
          <w:sz w:val="24"/>
          <w:szCs w:val="24"/>
        </w:rPr>
        <w:t>JOI</w:t>
      </w:r>
      <w:r w:rsidR="005E71DA" w:rsidRPr="009E3259">
        <w:rPr>
          <w:rFonts w:asciiTheme="majorHAnsi" w:eastAsia="Courier New" w:hAnsiTheme="majorHAnsi" w:cstheme="minorHAnsi"/>
          <w:sz w:val="24"/>
          <w:szCs w:val="24"/>
        </w:rPr>
        <w:t>N</w:t>
      </w:r>
      <w:r w:rsidR="005E71DA" w:rsidRPr="009E3259">
        <w:rPr>
          <w:rFonts w:asciiTheme="majorHAnsi" w:eastAsia="Courier New" w:hAnsiTheme="majorHAnsi" w:cstheme="minorHAnsi"/>
          <w:spacing w:val="18"/>
          <w:sz w:val="24"/>
          <w:szCs w:val="24"/>
        </w:rPr>
        <w:t xml:space="preserve"> </w:t>
      </w:r>
      <w:proofErr w:type="spellStart"/>
      <w:r w:rsidR="005E71DA" w:rsidRPr="009E3259">
        <w:rPr>
          <w:rFonts w:asciiTheme="majorHAnsi" w:eastAsia="Courier New" w:hAnsiTheme="majorHAnsi" w:cstheme="minorHAnsi"/>
          <w:spacing w:val="2"/>
          <w:sz w:val="24"/>
          <w:szCs w:val="24"/>
        </w:rPr>
        <w:t>max_ordertota</w:t>
      </w:r>
      <w:r w:rsidR="005E71DA" w:rsidRPr="009E3259">
        <w:rPr>
          <w:rFonts w:asciiTheme="majorHAnsi" w:eastAsia="Courier New" w:hAnsiTheme="majorHAnsi" w:cstheme="minorHAnsi"/>
          <w:sz w:val="24"/>
          <w:szCs w:val="24"/>
        </w:rPr>
        <w:t>l</w:t>
      </w:r>
      <w:proofErr w:type="spellEnd"/>
      <w:r w:rsidR="005E71DA" w:rsidRPr="009E3259">
        <w:rPr>
          <w:rFonts w:asciiTheme="majorHAnsi" w:eastAsia="Courier New" w:hAnsiTheme="majorHAnsi" w:cstheme="minorHAnsi"/>
          <w:spacing w:val="43"/>
          <w:sz w:val="24"/>
          <w:szCs w:val="24"/>
        </w:rPr>
        <w:t xml:space="preserve"> </w:t>
      </w:r>
      <w:r w:rsidR="005E71DA" w:rsidRPr="009E3259">
        <w:rPr>
          <w:rFonts w:asciiTheme="majorHAnsi" w:eastAsia="Courier New" w:hAnsiTheme="majorHAnsi" w:cstheme="minorHAnsi"/>
          <w:spacing w:val="2"/>
          <w:w w:val="102"/>
          <w:sz w:val="24"/>
          <w:szCs w:val="24"/>
        </w:rPr>
        <w:t xml:space="preserve">ON </w:t>
      </w:r>
      <w:proofErr w:type="spellStart"/>
      <w:r w:rsidR="005E71DA" w:rsidRPr="009E3259">
        <w:rPr>
          <w:rFonts w:asciiTheme="majorHAnsi" w:eastAsia="Courier New" w:hAnsiTheme="majorHAnsi" w:cstheme="minorHAnsi"/>
          <w:spacing w:val="2"/>
          <w:sz w:val="24"/>
          <w:szCs w:val="24"/>
        </w:rPr>
        <w:t>max_ordertotal.useri</w:t>
      </w:r>
      <w:r w:rsidR="005E71DA" w:rsidRPr="009E3259">
        <w:rPr>
          <w:rFonts w:asciiTheme="majorHAnsi" w:eastAsia="Courier New" w:hAnsiTheme="majorHAnsi" w:cstheme="minorHAnsi"/>
          <w:sz w:val="24"/>
          <w:szCs w:val="24"/>
        </w:rPr>
        <w:t>d</w:t>
      </w:r>
      <w:proofErr w:type="spellEnd"/>
      <w:r w:rsidR="005E71DA" w:rsidRPr="009E3259">
        <w:rPr>
          <w:rFonts w:asciiTheme="majorHAnsi" w:eastAsia="Courier New" w:hAnsiTheme="majorHAnsi" w:cstheme="minorHAnsi"/>
          <w:spacing w:val="61"/>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proofErr w:type="spellStart"/>
      <w:r w:rsidR="005E71DA" w:rsidRPr="009E3259">
        <w:rPr>
          <w:rFonts w:asciiTheme="majorHAnsi" w:eastAsia="Courier New" w:hAnsiTheme="majorHAnsi" w:cstheme="minorHAnsi"/>
          <w:spacing w:val="2"/>
          <w:w w:val="102"/>
          <w:sz w:val="24"/>
          <w:szCs w:val="24"/>
        </w:rPr>
        <w:t>orders.userid</w:t>
      </w:r>
      <w:proofErr w:type="spellEnd"/>
      <w:r w:rsidR="005E71DA" w:rsidRPr="009E3259">
        <w:rPr>
          <w:rFonts w:asciiTheme="majorHAnsi" w:eastAsia="Courier New" w:hAnsiTheme="majorHAnsi" w:cstheme="minorHAnsi"/>
          <w:spacing w:val="2"/>
          <w:w w:val="102"/>
          <w:sz w:val="24"/>
          <w:szCs w:val="24"/>
        </w:rPr>
        <w:t xml:space="preserve"> AND</w:t>
      </w:r>
    </w:p>
    <w:p w:rsidR="00CF6CB4" w:rsidRPr="009E3259" w:rsidRDefault="000E788D" w:rsidP="000E788D">
      <w:pPr>
        <w:ind w:firstLine="720"/>
        <w:rPr>
          <w:rFonts w:asciiTheme="majorHAnsi" w:eastAsia="Courier New" w:hAnsiTheme="majorHAnsi" w:cstheme="minorHAnsi"/>
          <w:sz w:val="24"/>
          <w:szCs w:val="24"/>
        </w:rPr>
        <w:sectPr w:rsidR="00CF6CB4" w:rsidRPr="009E3259">
          <w:footerReference w:type="default" r:id="rId14"/>
          <w:pgSz w:w="12240" w:h="15840"/>
          <w:pgMar w:top="1420" w:right="1340" w:bottom="280" w:left="1580" w:header="0" w:footer="1008" w:gutter="0"/>
          <w:cols w:space="720"/>
        </w:sectPr>
      </w:pPr>
      <w:r w:rsidRPr="009E3259">
        <w:rPr>
          <w:rFonts w:asciiTheme="majorHAnsi" w:eastAsia="Courier New" w:hAnsiTheme="majorHAnsi" w:cstheme="minorHAnsi"/>
          <w:spacing w:val="2"/>
          <w:sz w:val="24"/>
          <w:szCs w:val="24"/>
        </w:rPr>
        <w:t xml:space="preserve"> </w:t>
      </w:r>
      <w:proofErr w:type="spellStart"/>
      <w:r w:rsidR="005E71DA" w:rsidRPr="009E3259">
        <w:rPr>
          <w:rFonts w:asciiTheme="majorHAnsi" w:eastAsia="Courier New" w:hAnsiTheme="majorHAnsi" w:cstheme="minorHAnsi"/>
          <w:spacing w:val="2"/>
          <w:sz w:val="24"/>
          <w:szCs w:val="24"/>
        </w:rPr>
        <w:t>max_ordertotal.maxtota</w:t>
      </w:r>
      <w:r w:rsidR="005E71DA" w:rsidRPr="009E3259">
        <w:rPr>
          <w:rFonts w:asciiTheme="majorHAnsi" w:eastAsia="Courier New" w:hAnsiTheme="majorHAnsi" w:cstheme="minorHAnsi"/>
          <w:sz w:val="24"/>
          <w:szCs w:val="24"/>
        </w:rPr>
        <w:t>l</w:t>
      </w:r>
      <w:proofErr w:type="spellEnd"/>
      <w:r w:rsidR="005E71DA" w:rsidRPr="009E3259">
        <w:rPr>
          <w:rFonts w:asciiTheme="majorHAnsi" w:eastAsia="Courier New" w:hAnsiTheme="majorHAnsi" w:cstheme="minorHAnsi"/>
          <w:spacing w:val="66"/>
          <w:sz w:val="24"/>
          <w:szCs w:val="24"/>
        </w:rPr>
        <w:t xml:space="preserve"> </w: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proofErr w:type="spellStart"/>
      <w:r w:rsidR="005E71DA" w:rsidRPr="009E3259">
        <w:rPr>
          <w:rFonts w:asciiTheme="majorHAnsi" w:eastAsia="Courier New" w:hAnsiTheme="majorHAnsi" w:cstheme="minorHAnsi"/>
          <w:spacing w:val="2"/>
          <w:w w:val="102"/>
          <w:sz w:val="24"/>
          <w:szCs w:val="24"/>
        </w:rPr>
        <w:t>orders.ordertotal</w:t>
      </w:r>
      <w:proofErr w:type="spellEnd"/>
      <w:r w:rsidR="005E71DA" w:rsidRPr="009E3259">
        <w:rPr>
          <w:rFonts w:asciiTheme="majorHAnsi" w:eastAsia="Courier New" w:hAnsiTheme="majorHAnsi" w:cstheme="minorHAnsi"/>
          <w:spacing w:val="2"/>
          <w:w w:val="102"/>
          <w:sz w:val="24"/>
          <w:szCs w:val="24"/>
        </w:rPr>
        <w:t>;</w:t>
      </w:r>
    </w:p>
    <w:p w:rsidR="00CF6CB4" w:rsidRPr="009E3259" w:rsidRDefault="004A3079" w:rsidP="00675E69">
      <w:pPr>
        <w:rPr>
          <w:rFonts w:asciiTheme="majorHAnsi" w:eastAsia="Calibri" w:hAnsiTheme="majorHAnsi" w:cstheme="minorHAnsi"/>
          <w:sz w:val="24"/>
          <w:szCs w:val="24"/>
        </w:rPr>
      </w:pPr>
      <w:r w:rsidRPr="009E3259">
        <w:rPr>
          <w:rFonts w:asciiTheme="majorHAnsi" w:eastAsia="Calibri" w:hAnsiTheme="majorHAnsi" w:cstheme="minorHAnsi"/>
          <w:sz w:val="24"/>
          <w:szCs w:val="24"/>
        </w:rPr>
        <w:lastRenderedPageBreak/>
        <w:t>Recall</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this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join</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statemen</w:t>
      </w:r>
      <w:r w:rsidR="005E71DA" w:rsidRPr="009E3259">
        <w:rPr>
          <w:rFonts w:asciiTheme="majorHAnsi" w:eastAsia="Calibri" w:hAnsiTheme="majorHAnsi" w:cstheme="minorHAnsi"/>
          <w:w w:val="45"/>
          <w:sz w:val="24"/>
          <w:szCs w:val="24"/>
        </w:rPr>
        <w:t>t    </w:t>
      </w:r>
      <w:r w:rsidR="005E71DA" w:rsidRPr="009E3259">
        <w:rPr>
          <w:rFonts w:asciiTheme="majorHAnsi" w:eastAsia="Calibri" w:hAnsiTheme="majorHAnsi" w:cstheme="minorHAnsi"/>
          <w:sz w:val="24"/>
          <w:szCs w:val="24"/>
        </w:rPr>
        <w:t>required</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two</w:t>
      </w:r>
      <w:r w:rsidR="005E71DA" w:rsidRPr="009E3259">
        <w:rPr>
          <w:rFonts w:asciiTheme="majorHAnsi" w:eastAsia="Calibri" w:hAnsiTheme="majorHAnsi" w:cstheme="minorHAnsi"/>
          <w:w w:val="25"/>
          <w:sz w:val="24"/>
          <w:szCs w:val="24"/>
        </w:rPr>
        <w:t xml:space="preserve">    </w:t>
      </w:r>
      <w:proofErr w:type="spellStart"/>
      <w:r w:rsidR="005E71DA" w:rsidRPr="009E3259">
        <w:rPr>
          <w:rFonts w:asciiTheme="majorHAnsi" w:eastAsia="Calibri" w:hAnsiTheme="majorHAnsi" w:cstheme="minorHAnsi"/>
          <w:sz w:val="24"/>
          <w:szCs w:val="24"/>
        </w:rPr>
        <w:t>MapReduce</w:t>
      </w:r>
      <w:proofErr w:type="spell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jobs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to</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execute.</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2.2.</w:t>
      </w:r>
      <w:r w:rsidRPr="009E3259">
        <w:rPr>
          <w:rFonts w:asciiTheme="majorHAnsi" w:eastAsia="Calibri" w:hAnsiTheme="majorHAnsi" w:cstheme="minorHAnsi"/>
          <w:b/>
          <w:spacing w:val="13"/>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by</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particular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same</w:t>
      </w:r>
      <w:r w:rsid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How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accomplish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pacing w:val="14"/>
          <w:w w:val="25"/>
          <w:sz w:val="24"/>
          <w:szCs w:val="24"/>
        </w:rPr>
        <w:t xml:space="preserve"> </w:t>
      </w:r>
      <w:r w:rsidRPr="009E3259">
        <w:rPr>
          <w:rFonts w:asciiTheme="majorHAnsi" w:eastAsia="Calibri" w:hAnsiTheme="majorHAnsi" w:cstheme="minorHAnsi"/>
          <w:w w:val="25"/>
          <w:sz w:val="24"/>
          <w:szCs w:val="24"/>
        </w:rPr>
        <w:t> </w:t>
      </w:r>
      <w:r w:rsidRPr="009E3259">
        <w:rPr>
          <w:rFonts w:asciiTheme="majorHAnsi" w:hAnsiTheme="majorHAnsi" w:cstheme="minorHAnsi"/>
          <w:w w:val="25"/>
          <w:sz w:val="24"/>
          <w:szCs w:val="24"/>
          <w:u w:val="single" w:color="000000"/>
        </w:rPr>
        <w:t xml:space="preserve">                                                                                                                                                                                                                                        </w:t>
      </w:r>
      <w:r w:rsidRPr="009E3259">
        <w:rPr>
          <w:rFonts w:asciiTheme="majorHAnsi" w:eastAsia="Calibri" w:hAnsiTheme="majorHAnsi" w:cstheme="minorHAnsi"/>
          <w:spacing w:val="12"/>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hAnsiTheme="majorHAnsi" w:cstheme="minorHAnsi"/>
          <w:sz w:val="24"/>
          <w:szCs w:val="24"/>
        </w:rPr>
      </w:pPr>
      <w:r w:rsidRPr="009E3259">
        <w:rPr>
          <w:rFonts w:asciiTheme="majorHAnsi" w:eastAsia="Calibri" w:hAnsiTheme="majorHAnsi" w:cstheme="minorHAnsi"/>
          <w:w w:val="25"/>
          <w:sz w:val="24"/>
          <w:szCs w:val="24"/>
        </w:rPr>
        <w:t xml:space="preserve">    </w:t>
      </w:r>
      <w:r w:rsidRPr="009E3259">
        <w:rPr>
          <w:rFonts w:asciiTheme="majorHAnsi" w:hAnsiTheme="majorHAnsi" w:cstheme="minorHAnsi"/>
          <w:w w:val="25"/>
          <w:sz w:val="24"/>
          <w:szCs w:val="24"/>
          <w:u w:val="single" w:color="000000"/>
        </w:rPr>
        <w:t xml:space="preserve">                                                                                 </w:t>
      </w:r>
    </w:p>
    <w:p w:rsidR="00CF6CB4" w:rsidRPr="009E3259" w:rsidRDefault="005E71DA" w:rsidP="004A307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2.3.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Suppose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distributed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know</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same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handles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from</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sor</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totalo</w:t>
      </w:r>
      <w:r w:rsidRPr="009E3259">
        <w:rPr>
          <w:rFonts w:asciiTheme="majorHAnsi" w:eastAsia="Calibri" w:hAnsiTheme="majorHAnsi" w:cstheme="minorHAnsi"/>
          <w:b/>
          <w:spacing w:val="1"/>
          <w:sz w:val="24"/>
          <w:szCs w:val="24"/>
        </w:rPr>
        <w:t>r</w:t>
      </w:r>
      <w:r w:rsidRPr="009E3259">
        <w:rPr>
          <w:rFonts w:asciiTheme="majorHAnsi" w:eastAsia="Calibri" w:hAnsiTheme="majorHAnsi" w:cstheme="minorHAnsi"/>
          <w:b/>
          <w:sz w:val="24"/>
          <w:szCs w:val="24"/>
        </w:rPr>
        <w:t>der</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descending,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their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maximum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Run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following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understand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logic</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here: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067" style="position:absolute;margin-left:115.85pt;margin-top:.1pt;width:399.9pt;height:50.9pt;z-index:-8960;mso-position-horizontal-relative:page" coordorigin="2337,-762" coordsize="7998,1018">
            <v:shape id="_x0000_s1071" style="position:absolute;left:2347;top:-752;width:7978;height:250" coordorigin="2347,-752" coordsize="7978,250" path="m2347,-752r,250l10325,-502r,-250l2347,-752xe" fillcolor="#d9d8d8" stroked="f">
              <v:path arrowok="t"/>
            </v:shape>
            <v:shape id="_x0000_s1070" style="position:absolute;left:2347;top:-502;width:7978;height:250" coordorigin="2347,-502" coordsize="7978,250" path="m2347,-502r,250l10325,-252r,-250l2347,-502xe" fillcolor="#d9d8d8" stroked="f">
              <v:path arrowok="t"/>
            </v:shape>
            <v:shape id="_x0000_s1069" style="position:absolute;left:2347;top:-252;width:7978;height:250" coordorigin="2347,-252" coordsize="7978,250" path="m2347,-252r,249l10325,-3r,-249l2347,-252xe" fillcolor="#d9d8d8" stroked="f">
              <v:path arrowok="t"/>
            </v:shape>
            <v:shape id="_x0000_s1068" style="position:absolute;left:2347;top:-3;width:7978;height:250" coordorigin="2347,-3" coordsize="7978,250" path="m2347,-3r,250l10325,247r,-250l2347,-3xe" fillcolor="#d9d8d8" stroked="f">
              <v:path arrowok="t"/>
            </v:shape>
            <w10:wrap anchorx="page"/>
          </v:group>
        </w:pict>
      </w:r>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5"/>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 xml:space="preserve">orders </w:t>
      </w:r>
      <w:r w:rsidRPr="009E3259">
        <w:rPr>
          <w:rFonts w:asciiTheme="majorHAnsi" w:eastAsia="Courier New" w:hAnsiTheme="majorHAnsi" w:cstheme="minorHAnsi"/>
          <w:spacing w:val="2"/>
          <w:sz w:val="24"/>
          <w:szCs w:val="24"/>
        </w:rPr>
        <w:t>DISTRIBUT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SOR</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sz w:val="24"/>
          <w:szCs w:val="24"/>
        </w:rPr>
        <w:t>userid</w:t>
      </w:r>
      <w:proofErr w:type="spellEnd"/>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26"/>
          <w:sz w:val="24"/>
          <w:szCs w:val="24"/>
        </w:rPr>
        <w:t xml:space="preserve"> </w:t>
      </w:r>
      <w:proofErr w:type="spellStart"/>
      <w:r w:rsidRPr="009E3259">
        <w:rPr>
          <w:rFonts w:asciiTheme="majorHAnsi" w:eastAsia="Courier New" w:hAnsiTheme="majorHAnsi" w:cstheme="minorHAnsi"/>
          <w:spacing w:val="2"/>
          <w:sz w:val="24"/>
          <w:szCs w:val="24"/>
        </w:rPr>
        <w:t>ordertota</w:t>
      </w:r>
      <w:r w:rsidRPr="009E3259">
        <w:rPr>
          <w:rFonts w:asciiTheme="majorHAnsi" w:eastAsia="Courier New" w:hAnsiTheme="majorHAnsi" w:cstheme="minorHAnsi"/>
          <w:sz w:val="24"/>
          <w:szCs w:val="24"/>
        </w:rPr>
        <w:t>l</w:t>
      </w:r>
      <w:proofErr w:type="spell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w w:val="102"/>
          <w:sz w:val="24"/>
          <w:szCs w:val="24"/>
        </w:rPr>
        <w:t>DESC;</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2.4.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Look  closely</w:t>
      </w:r>
      <w:proofErr w:type="gramEnd"/>
      <w:r w:rsidRPr="009E3259">
        <w:rPr>
          <w:rFonts w:asciiTheme="majorHAnsi" w:eastAsia="Calibri" w:hAnsiTheme="majorHAnsi" w:cstheme="minorHAnsi"/>
          <w:sz w:val="24"/>
          <w:szCs w:val="24"/>
        </w:rPr>
        <w:t xml:space="preserve">    at    the    output.    Each    customer’s    largest    order    should    appear    </w:t>
      </w:r>
      <w:proofErr w:type="gramStart"/>
      <w:r w:rsidRPr="009E3259">
        <w:rPr>
          <w:rFonts w:asciiTheme="majorHAnsi" w:eastAsia="Calibri" w:hAnsiTheme="majorHAnsi" w:cstheme="minorHAnsi"/>
          <w:sz w:val="24"/>
          <w:szCs w:val="24"/>
        </w:rPr>
        <w:t>first  in</w:t>
      </w:r>
      <w:proofErr w:type="gramEnd"/>
      <w:r w:rsidRPr="009E3259">
        <w:rPr>
          <w:rFonts w:asciiTheme="majorHAnsi" w:eastAsia="Calibri" w:hAnsiTheme="majorHAnsi" w:cstheme="minorHAnsi"/>
          <w:sz w:val="24"/>
          <w:szCs w:val="24"/>
        </w:rPr>
        <w:t xml:space="preserve">  his    or    her    respective    list    of    orders.    For    example,    Caitlin    F’s    largest    order    </w:t>
      </w:r>
      <w:proofErr w:type="gramStart"/>
      <w:r w:rsidRPr="009E3259">
        <w:rPr>
          <w:rFonts w:asciiTheme="majorHAnsi" w:eastAsia="Calibri" w:hAnsiTheme="majorHAnsi" w:cstheme="minorHAnsi"/>
          <w:sz w:val="24"/>
          <w:szCs w:val="24"/>
        </w:rPr>
        <w:t>was  $</w:t>
      </w:r>
      <w:proofErr w:type="gramEnd"/>
      <w:r w:rsidRPr="009E3259">
        <w:rPr>
          <w:rFonts w:asciiTheme="majorHAnsi" w:eastAsia="Calibri" w:hAnsiTheme="majorHAnsi" w:cstheme="minorHAnsi"/>
          <w:sz w:val="24"/>
          <w:szCs w:val="24"/>
        </w:rPr>
        <w:t>600   on   April    25,   2012: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tbl>
      <w:tblPr>
        <w:tblW w:w="0" w:type="auto"/>
        <w:tblInd w:w="647" w:type="dxa"/>
        <w:tblLayout w:type="fixed"/>
        <w:tblCellMar>
          <w:left w:w="0" w:type="dxa"/>
          <w:right w:w="0" w:type="dxa"/>
        </w:tblCellMar>
        <w:tblLook w:val="01E0"/>
      </w:tblPr>
      <w:tblGrid>
        <w:gridCol w:w="791"/>
        <w:gridCol w:w="1482"/>
        <w:gridCol w:w="618"/>
        <w:gridCol w:w="1344"/>
        <w:gridCol w:w="683"/>
        <w:gridCol w:w="757"/>
        <w:gridCol w:w="2303"/>
      </w:tblGrid>
      <w:tr w:rsidR="00CF6CB4" w:rsidRPr="009E3259">
        <w:trPr>
          <w:trHeight w:hRule="exact" w:val="252"/>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72094</w:t>
            </w:r>
          </w:p>
        </w:tc>
        <w:tc>
          <w:tcPr>
            <w:tcW w:w="148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2012-04-25</w:t>
            </w:r>
          </w:p>
        </w:tc>
        <w:tc>
          <w:tcPr>
            <w:tcW w:w="61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100</w:t>
            </w:r>
          </w:p>
        </w:tc>
        <w:tc>
          <w:tcPr>
            <w:tcW w:w="13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Caitlin</w:t>
            </w:r>
          </w:p>
        </w:tc>
        <w:tc>
          <w:tcPr>
            <w:tcW w:w="6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F</w:t>
            </w:r>
          </w:p>
        </w:tc>
        <w:tc>
          <w:tcPr>
            <w:tcW w:w="75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600</w:t>
            </w:r>
          </w:p>
        </w:tc>
        <w:tc>
          <w:tcPr>
            <w:tcW w:w="230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
        </w:tc>
      </w:tr>
      <w:tr w:rsidR="00CF6CB4" w:rsidRPr="009E3259">
        <w:trPr>
          <w:trHeight w:hRule="exact" w:val="250"/>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87194</w:t>
            </w:r>
          </w:p>
        </w:tc>
        <w:tc>
          <w:tcPr>
            <w:tcW w:w="148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2013-01-05</w:t>
            </w:r>
          </w:p>
        </w:tc>
        <w:tc>
          <w:tcPr>
            <w:tcW w:w="61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100</w:t>
            </w:r>
          </w:p>
        </w:tc>
        <w:tc>
          <w:tcPr>
            <w:tcW w:w="13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Caitlin</w:t>
            </w:r>
          </w:p>
        </w:tc>
        <w:tc>
          <w:tcPr>
            <w:tcW w:w="6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F</w:t>
            </w:r>
          </w:p>
        </w:tc>
        <w:tc>
          <w:tcPr>
            <w:tcW w:w="75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588</w:t>
            </w:r>
          </w:p>
        </w:tc>
        <w:tc>
          <w:tcPr>
            <w:tcW w:w="230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
        </w:tc>
      </w:tr>
      <w:tr w:rsidR="00CF6CB4" w:rsidRPr="009E3259">
        <w:trPr>
          <w:trHeight w:hRule="exact" w:val="250"/>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53034</w:t>
            </w:r>
          </w:p>
        </w:tc>
        <w:tc>
          <w:tcPr>
            <w:tcW w:w="148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2011-06-11</w:t>
            </w:r>
          </w:p>
        </w:tc>
        <w:tc>
          <w:tcPr>
            <w:tcW w:w="61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100</w:t>
            </w:r>
          </w:p>
        </w:tc>
        <w:tc>
          <w:tcPr>
            <w:tcW w:w="13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Caitlin</w:t>
            </w:r>
          </w:p>
        </w:tc>
        <w:tc>
          <w:tcPr>
            <w:tcW w:w="6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F</w:t>
            </w:r>
          </w:p>
        </w:tc>
        <w:tc>
          <w:tcPr>
            <w:tcW w:w="75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588</w:t>
            </w:r>
          </w:p>
        </w:tc>
        <w:tc>
          <w:tcPr>
            <w:tcW w:w="230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
        </w:tc>
      </w:tr>
      <w:tr w:rsidR="00CF6CB4" w:rsidRPr="009E3259">
        <w:trPr>
          <w:trHeight w:hRule="exact" w:val="248"/>
        </w:trPr>
        <w:tc>
          <w:tcPr>
            <w:tcW w:w="791"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56003</w:t>
            </w:r>
          </w:p>
        </w:tc>
        <w:tc>
          <w:tcPr>
            <w:tcW w:w="1482"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2011-07-30</w:t>
            </w:r>
          </w:p>
        </w:tc>
        <w:tc>
          <w:tcPr>
            <w:tcW w:w="61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100</w:t>
            </w:r>
          </w:p>
        </w:tc>
        <w:tc>
          <w:tcPr>
            <w:tcW w:w="1344"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Caitlin</w:t>
            </w:r>
          </w:p>
        </w:tc>
        <w:tc>
          <w:tcPr>
            <w:tcW w:w="68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w w:val="102"/>
                <w:sz w:val="24"/>
                <w:szCs w:val="24"/>
              </w:rPr>
              <w:t>F</w:t>
            </w:r>
          </w:p>
        </w:tc>
        <w:tc>
          <w:tcPr>
            <w:tcW w:w="757"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588</w:t>
            </w:r>
          </w:p>
        </w:tc>
        <w:tc>
          <w:tcPr>
            <w:tcW w:w="230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reducer</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gets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orders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receives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larges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(which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are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trying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nex</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step,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will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w w:val="50"/>
          <w:sz w:val="24"/>
          <w:szCs w:val="24"/>
        </w:rPr>
        <w:t>a    </w:t>
      </w:r>
      <w:r w:rsidRPr="009E3259">
        <w:rPr>
          <w:rFonts w:asciiTheme="majorHAnsi" w:eastAsia="Calibri" w:hAnsiTheme="majorHAnsi" w:cstheme="minorHAnsi"/>
          <w:sz w:val="24"/>
          <w:szCs w:val="24"/>
        </w:rPr>
        <w:t>custom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Python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pulls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top</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value.</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364372">
        <w:rPr>
          <w:rFonts w:asciiTheme="majorHAnsi" w:eastAsia="Calibri" w:hAnsiTheme="majorHAnsi" w:cstheme="minorHAnsi"/>
          <w:b/>
          <w:sz w:val="24"/>
          <w:szCs w:val="24"/>
        </w:rPr>
        <w:t>Ste</w:t>
      </w:r>
      <w:r w:rsidRPr="00364372">
        <w:rPr>
          <w:rFonts w:asciiTheme="majorHAnsi" w:eastAsia="Calibri" w:hAnsiTheme="majorHAnsi" w:cstheme="minorHAnsi"/>
          <w:b/>
          <w:w w:val="69"/>
          <w:sz w:val="24"/>
          <w:szCs w:val="24"/>
        </w:rPr>
        <w:t>p    3:</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Use  a</w:t>
      </w:r>
      <w:proofErr w:type="gramEnd"/>
      <w:r w:rsidRPr="009E3259">
        <w:rPr>
          <w:rFonts w:asciiTheme="majorHAnsi" w:eastAsia="Calibri" w:hAnsiTheme="majorHAnsi" w:cstheme="minorHAnsi"/>
          <w:sz w:val="24"/>
          <w:szCs w:val="24"/>
        </w:rPr>
        <w:t xml:space="preserve">    Custom    Reducer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4A307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Using</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w w:val="50"/>
          <w:sz w:val="24"/>
          <w:szCs w:val="24"/>
        </w:rPr>
        <w:t>a</w:t>
      </w:r>
      <w:proofErr w:type="gramEnd"/>
      <w:r w:rsidRPr="009E3259">
        <w:rPr>
          <w:rFonts w:asciiTheme="majorHAnsi" w:eastAsia="Calibri" w:hAnsiTheme="majorHAnsi" w:cstheme="minorHAnsi"/>
          <w:w w:val="50"/>
          <w:sz w:val="24"/>
          <w:szCs w:val="24"/>
        </w:rPr>
        <w:t xml:space="preserve">    </w:t>
      </w:r>
      <w:r w:rsidRPr="009E3259">
        <w:rPr>
          <w:rFonts w:asciiTheme="majorHAnsi" w:eastAsia="Calibri" w:hAnsiTheme="majorHAnsi" w:cstheme="minorHAnsi"/>
          <w:sz w:val="24"/>
          <w:szCs w:val="24"/>
        </w:rPr>
        <w:t>tex</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editor,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open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max_order.py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Lab9.2</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p>
    <w:p w:rsidR="00CF6CB4" w:rsidRPr="009E3259" w:rsidRDefault="00CF6CB4" w:rsidP="004A3079">
      <w:pPr>
        <w:ind w:left="720"/>
        <w:jc w:val="both"/>
        <w:rPr>
          <w:rFonts w:asciiTheme="majorHAnsi" w:hAnsiTheme="majorHAnsi" w:cstheme="minorHAnsi"/>
          <w:sz w:val="24"/>
          <w:szCs w:val="24"/>
        </w:rPr>
      </w:pPr>
    </w:p>
    <w:p w:rsidR="00CF6CB4" w:rsidRPr="009E3259" w:rsidRDefault="005E71DA" w:rsidP="004A307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this</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Python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scrip</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prints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firs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w:t>
      </w:r>
      <w:r w:rsidRPr="009E3259">
        <w:rPr>
          <w:rFonts w:asciiTheme="majorHAnsi" w:eastAsia="Calibri" w:hAnsiTheme="majorHAnsi" w:cstheme="minorHAnsi"/>
          <w:w w:val="60"/>
          <w:sz w:val="24"/>
          <w:szCs w:val="24"/>
        </w:rPr>
        <w:t>at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processes.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hangs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w:t>
      </w:r>
      <w:r w:rsidRPr="009E3259">
        <w:rPr>
          <w:rFonts w:asciiTheme="majorHAnsi" w:eastAsia="Calibri" w:hAnsiTheme="majorHAnsi" w:cstheme="minorHAnsi"/>
          <w:w w:val="25"/>
          <w:sz w:val="24"/>
          <w:szCs w:val="24"/>
        </w:rPr>
        <w:t xml:space="preserve">   </w:t>
      </w:r>
      <w:proofErr w:type="gramStart"/>
      <w:r w:rsidRPr="009E3259">
        <w:rPr>
          <w:rFonts w:asciiTheme="majorHAnsi" w:eastAsia="Calibri" w:hAnsiTheme="majorHAnsi" w:cstheme="minorHAnsi"/>
          <w:sz w:val="24"/>
          <w:szCs w:val="24"/>
        </w:rPr>
        <w:t>to</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userid</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skips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subsequen</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lines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until</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userid</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changes.</w:t>
      </w:r>
      <w:r w:rsidRPr="009E3259">
        <w:rPr>
          <w:rFonts w:asciiTheme="majorHAnsi" w:eastAsia="Calibri" w:hAnsiTheme="majorHAnsi" w:cstheme="minorHAnsi"/>
          <w:w w:val="25"/>
          <w:sz w:val="24"/>
          <w:szCs w:val="24"/>
        </w:rPr>
        <w:t xml:space="preserve">    </w:t>
      </w:r>
    </w:p>
    <w:p w:rsidR="00CF6CB4" w:rsidRPr="009E3259" w:rsidRDefault="00CF6CB4" w:rsidP="004A3079">
      <w:pPr>
        <w:ind w:left="720"/>
        <w:jc w:val="both"/>
        <w:rPr>
          <w:rFonts w:asciiTheme="majorHAnsi" w:hAnsiTheme="majorHAnsi" w:cstheme="minorHAnsi"/>
          <w:sz w:val="24"/>
          <w:szCs w:val="24"/>
        </w:rPr>
      </w:pPr>
    </w:p>
    <w:p w:rsidR="00CF6CB4" w:rsidRPr="009E3259" w:rsidRDefault="005E71DA" w:rsidP="004A3079">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3.3.</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Copy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max</w:t>
      </w:r>
      <w:proofErr w:type="gramEnd"/>
      <w:r w:rsidRPr="009E3259">
        <w:rPr>
          <w:rFonts w:asciiTheme="majorHAnsi" w:eastAsia="Calibri" w:hAnsiTheme="majorHAnsi" w:cstheme="minorHAnsi"/>
          <w:sz w:val="24"/>
          <w:szCs w:val="24"/>
        </w:rPr>
        <w:t>_order.py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t>
      </w:r>
      <w:proofErr w:type="spellStart"/>
      <w:r w:rsidRPr="009E3259">
        <w:rPr>
          <w:rFonts w:asciiTheme="majorHAnsi" w:eastAsia="Calibri" w:hAnsiTheme="majorHAnsi" w:cstheme="minorHAnsi"/>
          <w:sz w:val="24"/>
          <w:szCs w:val="24"/>
        </w:rPr>
        <w:t>tmp</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make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executable:</w:t>
      </w:r>
      <w:r w:rsidRPr="009E3259">
        <w:rPr>
          <w:rFonts w:asciiTheme="majorHAnsi" w:eastAsia="Calibri" w:hAnsiTheme="majorHAnsi" w:cstheme="minorHAnsi"/>
          <w:w w:val="25"/>
          <w:sz w:val="24"/>
          <w:szCs w:val="24"/>
        </w:rPr>
        <w:t xml:space="preserve">    </w:t>
      </w:r>
    </w:p>
    <w:p w:rsidR="00CF6CB4" w:rsidRPr="009E3259" w:rsidRDefault="00802D0C" w:rsidP="00675E69">
      <w:pPr>
        <w:rPr>
          <w:rFonts w:asciiTheme="majorHAnsi" w:hAnsiTheme="majorHAnsi" w:cstheme="minorHAnsi"/>
          <w:sz w:val="24"/>
          <w:szCs w:val="24"/>
        </w:rPr>
      </w:pPr>
      <w:r>
        <w:rPr>
          <w:rFonts w:asciiTheme="majorHAnsi" w:hAnsiTheme="majorHAnsi" w:cstheme="minorHAnsi"/>
          <w:sz w:val="24"/>
          <w:szCs w:val="24"/>
        </w:rPr>
        <w:pict>
          <v:group id="_x0000_s1064" style="position:absolute;margin-left:115.35pt;margin-top:12.6pt;width:399.9pt;height:47.8pt;z-index:-8959;mso-position-horizontal-relative:page" coordorigin="2337,-251" coordsize="7998,519">
            <v:shape id="_x0000_s1066" style="position:absolute;left:2347;top:-241;width:7978;height:250" coordorigin="2347,-241" coordsize="7978,250" path="m2347,-241r,249l10325,8r,-249l2347,-241xe" fillcolor="#d9d8d8" stroked="f">
              <v:path arrowok="t"/>
            </v:shape>
            <v:shape id="_x0000_s1065" style="position:absolute;left:2347;top:8;width:7978;height:250" coordorigin="2347,8" coordsize="7978,250" path="m2347,8r,250l10325,258r,-250l2347,8xe" fillcolor="#d9d8d8" stroked="f">
              <v:path arrowok="t"/>
            </v:shape>
            <w10:wrap anchorx="page"/>
          </v:group>
        </w:pict>
      </w:r>
    </w:p>
    <w:p w:rsidR="00364372" w:rsidRDefault="005E71DA" w:rsidP="007A5019">
      <w:pPr>
        <w:ind w:firstLine="720"/>
        <w:rPr>
          <w:rFonts w:asciiTheme="majorHAnsi" w:eastAsia="Courier New" w:hAnsiTheme="majorHAnsi" w:cstheme="minorHAnsi"/>
          <w:spacing w:val="2"/>
          <w:w w:val="102"/>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gramStart"/>
      <w:r w:rsidRPr="009E3259">
        <w:rPr>
          <w:rFonts w:asciiTheme="majorHAnsi" w:eastAsia="Courier New" w:hAnsiTheme="majorHAnsi" w:cstheme="minorHAnsi"/>
          <w:spacing w:val="2"/>
          <w:sz w:val="24"/>
          <w:szCs w:val="24"/>
        </w:rPr>
        <w:t>c</w:t>
      </w:r>
      <w:r w:rsidRPr="009E3259">
        <w:rPr>
          <w:rFonts w:asciiTheme="majorHAnsi" w:eastAsia="Courier New" w:hAnsiTheme="majorHAnsi" w:cstheme="minorHAnsi"/>
          <w:sz w:val="24"/>
          <w:szCs w:val="24"/>
        </w:rPr>
        <w:t>p</w:t>
      </w:r>
      <w:proofErr w:type="gramEnd"/>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max_order.p</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38"/>
          <w:sz w:val="24"/>
          <w:szCs w:val="24"/>
        </w:rPr>
        <w:t xml:space="preserve"> </w:t>
      </w: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tmp</w:t>
      </w:r>
      <w:proofErr w:type="spellEnd"/>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proofErr w:type="gramStart"/>
      <w:r w:rsidRPr="009E3259">
        <w:rPr>
          <w:rFonts w:asciiTheme="majorHAnsi" w:eastAsia="Courier New" w:hAnsiTheme="majorHAnsi" w:cstheme="minorHAnsi"/>
          <w:spacing w:val="2"/>
          <w:sz w:val="24"/>
          <w:szCs w:val="24"/>
        </w:rPr>
        <w:t>chmo</w:t>
      </w:r>
      <w:r w:rsidRPr="009E3259">
        <w:rPr>
          <w:rFonts w:asciiTheme="majorHAnsi" w:eastAsia="Courier New" w:hAnsiTheme="majorHAnsi" w:cstheme="minorHAnsi"/>
          <w:sz w:val="24"/>
          <w:szCs w:val="24"/>
        </w:rPr>
        <w:t>d</w:t>
      </w:r>
      <w:proofErr w:type="spellEnd"/>
      <w:proofErr w:type="gram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w:t>
      </w:r>
      <w:r w:rsidRPr="009E3259">
        <w:rPr>
          <w:rFonts w:asciiTheme="majorHAnsi" w:eastAsia="Courier New" w:hAnsiTheme="majorHAnsi" w:cstheme="minorHAnsi"/>
          <w:sz w:val="24"/>
          <w:szCs w:val="24"/>
        </w:rPr>
        <w:t>x</w:t>
      </w:r>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tmp</w:t>
      </w:r>
      <w:proofErr w:type="spellEnd"/>
      <w:r w:rsidRPr="009E3259">
        <w:rPr>
          <w:rFonts w:asciiTheme="majorHAnsi" w:eastAsia="Courier New" w:hAnsiTheme="majorHAnsi" w:cstheme="minorHAnsi"/>
          <w:spacing w:val="2"/>
          <w:w w:val="102"/>
          <w:sz w:val="24"/>
          <w:szCs w:val="24"/>
        </w:rPr>
        <w:t>/max_order.py</w:t>
      </w:r>
    </w:p>
    <w:p w:rsidR="00CF6CB4" w:rsidRPr="009E3259" w:rsidRDefault="005E71DA" w:rsidP="004A3079">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lastRenderedPageBreak/>
        <w:t>3.4.</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Start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Hive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shell.</w:t>
      </w:r>
      <w:r w:rsidRPr="009E3259">
        <w:rPr>
          <w:rFonts w:asciiTheme="majorHAnsi" w:eastAsia="Calibri" w:hAnsiTheme="majorHAnsi" w:cstheme="minorHAnsi"/>
          <w:w w:val="25"/>
          <w:sz w:val="24"/>
          <w:szCs w:val="24"/>
        </w:rPr>
        <w:t xml:space="preserve">    </w:t>
      </w:r>
    </w:p>
    <w:p w:rsidR="00CF6CB4" w:rsidRPr="009E3259" w:rsidRDefault="00CF6CB4" w:rsidP="004A3079">
      <w:pPr>
        <w:ind w:left="720"/>
        <w:rPr>
          <w:rFonts w:asciiTheme="majorHAnsi" w:hAnsiTheme="majorHAnsi" w:cstheme="minorHAnsi"/>
          <w:sz w:val="24"/>
          <w:szCs w:val="24"/>
        </w:rPr>
      </w:pPr>
    </w:p>
    <w:p w:rsidR="00CF6CB4" w:rsidRPr="009E3259" w:rsidRDefault="005E71DA" w:rsidP="004A3079">
      <w:pPr>
        <w:ind w:left="720"/>
        <w:rPr>
          <w:rFonts w:asciiTheme="majorHAnsi" w:eastAsia="Calibri" w:hAnsiTheme="majorHAnsi" w:cstheme="minorHAnsi"/>
          <w:w w:val="25"/>
          <w:sz w:val="24"/>
          <w:szCs w:val="24"/>
        </w:rPr>
      </w:pPr>
      <w:r w:rsidRPr="009E3259">
        <w:rPr>
          <w:rFonts w:asciiTheme="majorHAnsi" w:eastAsia="Calibri" w:hAnsiTheme="majorHAnsi" w:cstheme="minorHAnsi"/>
          <w:b/>
          <w:sz w:val="24"/>
          <w:szCs w:val="24"/>
        </w:rPr>
        <w:t>3.5.</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Add</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w:t>
      </w:r>
      <w:r w:rsidRPr="009E3259">
        <w:rPr>
          <w:rFonts w:asciiTheme="majorHAnsi" w:eastAsia="Calibri" w:hAnsiTheme="majorHAnsi" w:cstheme="minorHAnsi"/>
          <w:b/>
          <w:sz w:val="24"/>
          <w:szCs w:val="24"/>
        </w:rPr>
        <w:t>max</w:t>
      </w:r>
      <w:proofErr w:type="gramEnd"/>
      <w:r w:rsidRPr="009E3259">
        <w:rPr>
          <w:rFonts w:asciiTheme="majorHAnsi" w:eastAsia="Calibri" w:hAnsiTheme="majorHAnsi" w:cstheme="minorHAnsi"/>
          <w:b/>
          <w:sz w:val="24"/>
          <w:szCs w:val="24"/>
        </w:rPr>
        <w:t>_order.py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as a resource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using</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75"/>
          <w:sz w:val="24"/>
          <w:szCs w:val="24"/>
        </w:rPr>
        <w:t>add    f</w:t>
      </w:r>
      <w:r w:rsidRPr="009E3259">
        <w:rPr>
          <w:rFonts w:asciiTheme="majorHAnsi" w:eastAsia="Calibri" w:hAnsiTheme="majorHAnsi" w:cstheme="minorHAnsi"/>
          <w:b/>
          <w:sz w:val="24"/>
          <w:szCs w:val="24"/>
        </w:rPr>
        <w:t>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p>
    <w:p w:rsidR="005B1134" w:rsidRPr="009E3259" w:rsidRDefault="00802D0C" w:rsidP="00675E69">
      <w:pPr>
        <w:rPr>
          <w:rFonts w:asciiTheme="majorHAnsi" w:eastAsia="Calibri" w:hAnsiTheme="majorHAnsi" w:cstheme="minorHAnsi"/>
          <w:w w:val="25"/>
          <w:sz w:val="24"/>
          <w:szCs w:val="24"/>
        </w:rPr>
      </w:pPr>
      <w:r w:rsidRPr="00802D0C">
        <w:rPr>
          <w:rFonts w:asciiTheme="majorHAnsi" w:hAnsiTheme="majorHAnsi" w:cstheme="minorHAnsi"/>
          <w:sz w:val="24"/>
          <w:szCs w:val="24"/>
        </w:rPr>
        <w:pict>
          <v:group id="_x0000_s1061" style="position:absolute;margin-left:116.85pt;margin-top:11.85pt;width:399.9pt;height:25.95pt;z-index:-8958;mso-position-horizontal-relative:page" coordorigin="2337,71" coordsize="7998,519">
            <v:shape id="_x0000_s1063" style="position:absolute;left:2347;top:81;width:7978;height:250" coordorigin="2347,81" coordsize="7978,250" path="m2347,81r,250l10325,331r,-250l2347,81xe" fillcolor="#d9d8d8" stroked="f">
              <v:path arrowok="t"/>
            </v:shape>
            <v:shape id="_x0000_s1062" style="position:absolute;left:2347;top:331;width:7978;height:250" coordorigin="2347,331" coordsize="7978,250" path="m2347,331r,249l10325,580r,-249l2347,331xe" fillcolor="#d9d8d8" stroked="f">
              <v:path arrowok="t"/>
            </v:shape>
            <w10:wrap anchorx="page"/>
          </v:group>
        </w:pict>
      </w:r>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hive</w:t>
      </w:r>
      <w:proofErr w:type="gramEnd"/>
      <w:r w:rsidRPr="009E3259">
        <w:rPr>
          <w:rFonts w:asciiTheme="majorHAnsi" w:eastAsia="Courier New" w:hAnsiTheme="majorHAnsi" w:cstheme="minorHAnsi"/>
          <w:sz w:val="24"/>
          <w:szCs w:val="24"/>
        </w:rPr>
        <w:t>&gt;</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ad</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16"/>
          <w:sz w:val="24"/>
          <w:szCs w:val="24"/>
        </w:rPr>
        <w:t xml:space="preserve"> </w:t>
      </w:r>
      <w:r w:rsidRPr="009E3259">
        <w:rPr>
          <w:rFonts w:asciiTheme="majorHAnsi" w:eastAsia="Courier New" w:hAnsiTheme="majorHAnsi" w:cstheme="minorHAnsi"/>
          <w:spacing w:val="2"/>
          <w:sz w:val="24"/>
          <w:szCs w:val="24"/>
        </w:rPr>
        <w:t>fil</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tmp</w:t>
      </w:r>
      <w:proofErr w:type="spellEnd"/>
      <w:r w:rsidRPr="009E3259">
        <w:rPr>
          <w:rFonts w:asciiTheme="majorHAnsi" w:eastAsia="Courier New" w:hAnsiTheme="majorHAnsi" w:cstheme="minorHAnsi"/>
          <w:spacing w:val="2"/>
          <w:w w:val="102"/>
          <w:sz w:val="24"/>
          <w:szCs w:val="24"/>
        </w:rPr>
        <w:t xml:space="preserve">/max_order.py; </w:t>
      </w:r>
      <w:r w:rsidRPr="009E3259">
        <w:rPr>
          <w:rFonts w:asciiTheme="majorHAnsi" w:eastAsia="Courier New" w:hAnsiTheme="majorHAnsi" w:cstheme="minorHAnsi"/>
          <w:spacing w:val="2"/>
          <w:sz w:val="24"/>
          <w:szCs w:val="24"/>
        </w:rPr>
        <w:t>Adde</w:t>
      </w:r>
      <w:r w:rsidRPr="009E3259">
        <w:rPr>
          <w:rFonts w:asciiTheme="majorHAnsi" w:eastAsia="Courier New" w:hAnsiTheme="majorHAnsi" w:cstheme="minorHAnsi"/>
          <w:sz w:val="24"/>
          <w:szCs w:val="24"/>
        </w:rPr>
        <w:t>d</w:t>
      </w:r>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sz w:val="24"/>
          <w:szCs w:val="24"/>
        </w:rPr>
        <w:t>resource</w:t>
      </w: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max_order.py</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A5019">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NOTE</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w w:val="75"/>
          <w:sz w:val="24"/>
          <w:szCs w:val="24"/>
        </w:rPr>
        <w:t>add    f</w:t>
      </w:r>
      <w:r w:rsidRPr="009E3259">
        <w:rPr>
          <w:rFonts w:asciiTheme="majorHAnsi" w:eastAsia="Calibri" w:hAnsiTheme="majorHAnsi" w:cstheme="minorHAnsi"/>
          <w:b/>
          <w:sz w:val="24"/>
          <w:szCs w:val="24"/>
        </w:rPr>
        <w:t>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makes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available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all</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mappers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
    <w:p w:rsidR="00CF6CB4" w:rsidRPr="009E3259" w:rsidRDefault="00802D0C" w:rsidP="007A5019">
      <w:pPr>
        <w:ind w:firstLine="720"/>
        <w:rPr>
          <w:rFonts w:asciiTheme="majorHAnsi" w:eastAsia="Calibri" w:hAnsiTheme="majorHAnsi" w:cstheme="minorHAnsi"/>
          <w:sz w:val="24"/>
          <w:szCs w:val="24"/>
        </w:rPr>
      </w:pPr>
      <w:r w:rsidRPr="00802D0C">
        <w:rPr>
          <w:rFonts w:asciiTheme="majorHAnsi" w:hAnsiTheme="majorHAnsi" w:cstheme="minorHAnsi"/>
          <w:sz w:val="24"/>
          <w:szCs w:val="24"/>
        </w:rPr>
        <w:pict>
          <v:group id="_x0000_s1054" style="position:absolute;left:0;text-align:left;margin-left:111.05pt;margin-top:-28.95pt;width:404.25pt;height:57.7pt;z-index:-8957;mso-position-horizontal-relative:page" coordorigin="2221,-579" coordsize="8085,1154">
            <v:shape id="_x0000_s1060" style="position:absolute;left:2251;top:-535;width:8026;height:533" coordorigin="2251,-535" coordsize="8026,533" path="m2251,-535r,533l10277,-2r,-533l2251,-535xe" fillcolor="#d9d8d8" stroked="f">
              <v:path arrowok="t"/>
            </v:shape>
            <v:shape id="_x0000_s1059" style="position:absolute;left:2251;top:-549;width:8026;height:0" coordorigin="2251,-549" coordsize="8026,0" path="m2251,-549r8026,e" filled="f" strokeweight="1.54pt">
              <v:path arrowok="t"/>
            </v:shape>
            <v:shape id="_x0000_s1058" style="position:absolute;left:2251;top:-2;width:8026;height:533" coordorigin="2251,-2" coordsize="8026,533" path="m2251,-2r,533l10277,531r,-533l2251,-2xe" fillcolor="#d9d8d8" stroked="f">
              <v:path arrowok="t"/>
            </v:shape>
            <v:shape id="_x0000_s1057" style="position:absolute;left:2251;top:545;width:8026;height:0" coordorigin="2251,545" coordsize="8026,0" path="m2251,545r8026,e" filled="f" strokeweight="1.54pt">
              <v:path arrowok="t"/>
            </v:shape>
            <v:shape id="_x0000_s1056" style="position:absolute;left:2237;top:-564;width:0;height:1123" coordorigin="2237,-564" coordsize="0,1123" path="m2237,-564r,1124e" filled="f" strokeweight="1.54pt">
              <v:path arrowok="t"/>
            </v:shape>
            <v:shape id="_x0000_s1055" style="position:absolute;left:10291;top:-564;width:0;height:1123" coordorigin="10291,-564" coordsize="0,1123" path="m10291,-564r,1124e" filled="f" strokeweight="1.54pt">
              <v:path arrowok="t"/>
            </v:shape>
            <w10:wrap anchorx="page"/>
          </v:group>
        </w:pict>
      </w:r>
      <w:proofErr w:type="gramStart"/>
      <w:r w:rsidR="005E71DA" w:rsidRPr="009E3259">
        <w:rPr>
          <w:rFonts w:asciiTheme="majorHAnsi" w:eastAsia="Calibri" w:hAnsiTheme="majorHAnsi" w:cstheme="minorHAnsi"/>
          <w:sz w:val="24"/>
          <w:szCs w:val="24"/>
        </w:rPr>
        <w:t>reducers</w:t>
      </w:r>
      <w:r w:rsidR="005E71DA" w:rsidRPr="009E3259">
        <w:rPr>
          <w:rFonts w:asciiTheme="majorHAnsi" w:eastAsia="Calibri" w:hAnsiTheme="majorHAnsi" w:cstheme="minorHAnsi"/>
          <w:spacing w:val="-14"/>
          <w:sz w:val="24"/>
          <w:szCs w:val="24"/>
        </w:rPr>
        <w:t xml:space="preserve"> </w:t>
      </w:r>
      <w:r w:rsidR="005E71DA" w:rsidRPr="009E3259">
        <w:rPr>
          <w:rFonts w:asciiTheme="majorHAnsi" w:eastAsia="Calibri" w:hAnsiTheme="majorHAnsi" w:cstheme="minorHAnsi"/>
          <w:sz w:val="24"/>
          <w:szCs w:val="24"/>
        </w:rPr>
        <w:t> of</w:t>
      </w:r>
      <w:proofErr w:type="gramEnd"/>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this</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Hive</w:t>
      </w:r>
      <w:r w:rsidR="005E71DA" w:rsidRPr="009E3259">
        <w:rPr>
          <w:rFonts w:asciiTheme="majorHAnsi" w:eastAsia="Calibri" w:hAnsiTheme="majorHAnsi" w:cstheme="minorHAnsi"/>
          <w:w w:val="25"/>
          <w:sz w:val="24"/>
          <w:szCs w:val="24"/>
        </w:rPr>
        <w:t xml:space="preserve">    </w:t>
      </w:r>
      <w:r w:rsidR="005E71DA" w:rsidRPr="009E3259">
        <w:rPr>
          <w:rFonts w:asciiTheme="majorHAnsi" w:eastAsia="Calibri" w:hAnsiTheme="majorHAnsi" w:cstheme="minorHAnsi"/>
          <w:sz w:val="24"/>
          <w:szCs w:val="24"/>
        </w:rPr>
        <w:t>query.</w:t>
      </w:r>
      <w:r w:rsidR="005E71DA"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3.6.</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Specify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three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we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can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verify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logic</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our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query:</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0F77A4">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highlight w:val="lightGray"/>
        </w:rPr>
        <w:t>hive</w:t>
      </w:r>
      <w:proofErr w:type="gramEnd"/>
      <w:r w:rsidRPr="009E3259">
        <w:rPr>
          <w:rFonts w:asciiTheme="majorHAnsi" w:eastAsia="Courier New" w:hAnsiTheme="majorHAnsi" w:cstheme="minorHAnsi"/>
          <w:spacing w:val="2"/>
          <w:w w:val="102"/>
          <w:sz w:val="24"/>
          <w:szCs w:val="24"/>
          <w:highlight w:val="lightGray"/>
        </w:rPr>
        <w:t xml:space="preserve">&gt; set </w:t>
      </w:r>
      <w:proofErr w:type="spellStart"/>
      <w:r w:rsidRPr="009E3259">
        <w:rPr>
          <w:rFonts w:asciiTheme="majorHAnsi" w:eastAsia="Courier New" w:hAnsiTheme="majorHAnsi" w:cstheme="minorHAnsi"/>
          <w:spacing w:val="2"/>
          <w:w w:val="102"/>
          <w:sz w:val="24"/>
          <w:szCs w:val="24"/>
          <w:highlight w:val="lightGray"/>
        </w:rPr>
        <w:t>mapreduce.job.reduces</w:t>
      </w:r>
      <w:proofErr w:type="spellEnd"/>
      <w:r w:rsidRPr="009E3259">
        <w:rPr>
          <w:rFonts w:asciiTheme="majorHAnsi" w:eastAsia="Courier New" w:hAnsiTheme="majorHAnsi" w:cstheme="minorHAnsi"/>
          <w:spacing w:val="2"/>
          <w:w w:val="102"/>
          <w:sz w:val="24"/>
          <w:szCs w:val="24"/>
          <w:highlight w:val="lightGray"/>
        </w:rPr>
        <w:t>=3;</w:t>
      </w:r>
      <w:r w:rsidRPr="009E3259">
        <w:rPr>
          <w:rFonts w:asciiTheme="majorHAnsi" w:eastAsia="Courier New" w:hAnsiTheme="majorHAnsi" w:cstheme="minorHAnsi"/>
          <w:w w:val="102"/>
          <w:sz w:val="24"/>
          <w:szCs w:val="24"/>
          <w:highlight w:val="lightGray"/>
        </w:rPr>
        <w:t xml:space="preserve"> </w:t>
      </w:r>
      <w:r w:rsidRPr="009E3259">
        <w:rPr>
          <w:rFonts w:asciiTheme="majorHAnsi" w:eastAsia="Courier New" w:hAnsiTheme="majorHAnsi" w:cstheme="minorHAnsi"/>
          <w:sz w:val="24"/>
          <w:szCs w:val="24"/>
          <w:highlight w:val="lightGray"/>
        </w:rPr>
        <w:tab/>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3.7.</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Now</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 run</w:t>
      </w:r>
      <w:proofErr w:type="gram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following</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join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which</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uses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Python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script</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its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reducer.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may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wan</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type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this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tex</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file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can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rerun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easier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if</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have</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typo,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and</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make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sure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use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proper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path</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b/>
          <w:sz w:val="24"/>
          <w:szCs w:val="24"/>
        </w:rPr>
        <w:t>max_order.py</w:t>
      </w:r>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proofErr w:type="gramEnd"/>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w w:val="102"/>
          <w:sz w:val="24"/>
          <w:szCs w:val="24"/>
        </w:rPr>
        <w:t>(</w:t>
      </w:r>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selec</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w w:val="102"/>
          <w:sz w:val="24"/>
          <w:szCs w:val="24"/>
        </w:rPr>
        <w:t>userid,ordertotal,itemlist</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fro</w:t>
      </w:r>
      <w:r w:rsidRPr="009E3259">
        <w:rPr>
          <w:rFonts w:asciiTheme="majorHAnsi" w:eastAsia="Courier New" w:hAnsiTheme="majorHAnsi" w:cstheme="minorHAnsi"/>
          <w:sz w:val="24"/>
          <w:szCs w:val="24"/>
        </w:rPr>
        <w:t>m</w:t>
      </w:r>
      <w:r w:rsidRPr="009E3259">
        <w:rPr>
          <w:rFonts w:asciiTheme="majorHAnsi" w:eastAsia="Courier New" w:hAnsiTheme="majorHAnsi" w:cstheme="minorHAnsi"/>
          <w:spacing w:val="18"/>
          <w:sz w:val="24"/>
          <w:szCs w:val="24"/>
        </w:rPr>
        <w:t xml:space="preserve"> </w:t>
      </w:r>
      <w:r w:rsidRPr="009E3259">
        <w:rPr>
          <w:rFonts w:asciiTheme="majorHAnsi" w:eastAsia="Courier New" w:hAnsiTheme="majorHAnsi" w:cstheme="minorHAnsi"/>
          <w:spacing w:val="2"/>
          <w:w w:val="102"/>
          <w:sz w:val="24"/>
          <w:szCs w:val="24"/>
        </w:rPr>
        <w:t>orders</w:t>
      </w:r>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distribut</w:t>
      </w:r>
      <w:r w:rsidRPr="009E3259">
        <w:rPr>
          <w:rFonts w:asciiTheme="majorHAnsi" w:eastAsia="Courier New" w:hAnsiTheme="majorHAnsi" w:cstheme="minorHAnsi"/>
          <w:sz w:val="24"/>
          <w:szCs w:val="24"/>
        </w:rPr>
        <w:t>e</w:t>
      </w:r>
      <w:proofErr w:type="gramEnd"/>
      <w:r w:rsidRPr="009E3259">
        <w:rPr>
          <w:rFonts w:asciiTheme="majorHAnsi" w:eastAsia="Courier New" w:hAnsiTheme="majorHAnsi" w:cstheme="minorHAnsi"/>
          <w:spacing w:val="33"/>
          <w:sz w:val="24"/>
          <w:szCs w:val="24"/>
        </w:rPr>
        <w:t xml:space="preserve"> </w:t>
      </w:r>
      <w:r w:rsidRPr="009E3259">
        <w:rPr>
          <w:rFonts w:asciiTheme="majorHAnsi" w:eastAsia="Courier New" w:hAnsiTheme="majorHAnsi" w:cstheme="minorHAnsi"/>
          <w:spacing w:val="2"/>
          <w:sz w:val="24"/>
          <w:szCs w:val="24"/>
        </w:rPr>
        <w:t>b</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13"/>
          <w:sz w:val="24"/>
          <w:szCs w:val="24"/>
        </w:rPr>
        <w:t xml:space="preserve"> </w:t>
      </w:r>
      <w:proofErr w:type="spellStart"/>
      <w:r w:rsidRPr="009E3259">
        <w:rPr>
          <w:rFonts w:asciiTheme="majorHAnsi" w:eastAsia="Courier New" w:hAnsiTheme="majorHAnsi" w:cstheme="minorHAnsi"/>
          <w:spacing w:val="2"/>
          <w:w w:val="102"/>
          <w:sz w:val="24"/>
          <w:szCs w:val="24"/>
        </w:rPr>
        <w:t>userid</w:t>
      </w:r>
      <w:proofErr w:type="spellEnd"/>
    </w:p>
    <w:p w:rsidR="00CF6CB4" w:rsidRPr="009E3259" w:rsidRDefault="00802D0C" w:rsidP="007A501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044" style="position:absolute;left:0;text-align:left;margin-left:116.85pt;margin-top:-50pt;width:399.9pt;height:113.3pt;z-index:-8956;mso-position-horizontal-relative:page" coordorigin="2337,-1000" coordsize="7998,2266">
            <v:shape id="_x0000_s1053" style="position:absolute;left:2347;top:-990;width:7978;height:250" coordorigin="2347,-990" coordsize="7978,250" path="m2347,-990r,249l10325,-741r,-249l2347,-990xe" fillcolor="#d9d8d8" stroked="f">
              <v:path arrowok="t"/>
            </v:shape>
            <v:shape id="_x0000_s1052" style="position:absolute;left:2347;top:-741;width:7978;height:250" coordorigin="2347,-741" coordsize="7978,250" path="m2347,-741r,250l10325,-491r,-250l2347,-741xe" fillcolor="#d9d8d8" stroked="f">
              <v:path arrowok="t"/>
            </v:shape>
            <v:shape id="_x0000_s1051" style="position:absolute;left:2347;top:-491;width:7978;height:250" coordorigin="2347,-491" coordsize="7978,250" path="m2347,-491r,250l10325,-241r,-250l2347,-491xe" fillcolor="#d9d8d8" stroked="f">
              <v:path arrowok="t"/>
            </v:shape>
            <v:shape id="_x0000_s1050" style="position:absolute;left:2347;top:-241;width:7978;height:250" coordorigin="2347,-241" coordsize="7978,250" path="m2347,-241r,249l10325,8r,-249l2347,-241xe" fillcolor="#d9d8d8" stroked="f">
              <v:path arrowok="t"/>
            </v:shape>
            <v:shape id="_x0000_s1049" style="position:absolute;left:2347;top:8;width:7978;height:250" coordorigin="2347,8" coordsize="7978,250" path="m2347,8r,250l10325,258r,-250l2347,8xe" fillcolor="#d9d8d8" stroked="f">
              <v:path arrowok="t"/>
            </v:shape>
            <v:shape id="_x0000_s1048" style="position:absolute;left:2347;top:258;width:7978;height:250" coordorigin="2347,258" coordsize="7978,250" path="m2347,258r,249l10325,507r,-249l2347,258xe" fillcolor="#d9d8d8" stroked="f">
              <v:path arrowok="t"/>
            </v:shape>
            <v:shape id="_x0000_s1047" style="position:absolute;left:2347;top:507;width:7978;height:250" coordorigin="2347,507" coordsize="7978,250" path="m2347,507r,250l10325,757r,-250l2347,507xe" fillcolor="#d9d8d8" stroked="f">
              <v:path arrowok="t"/>
            </v:shape>
            <v:shape id="_x0000_s1046" style="position:absolute;left:2347;top:757;width:7978;height:250" coordorigin="2347,757" coordsize="7978,250" path="m2347,757r,250l10325,1007r,-250l2347,757xe" fillcolor="#d9d8d8" stroked="f">
              <v:path arrowok="t"/>
            </v:shape>
            <v:shape id="_x0000_s1045" style="position:absolute;left:2347;top:1007;width:7978;height:250" coordorigin="2347,1007" coordsize="7978,250" path="m2347,1007r,249l10325,1256r,-249l2347,1007xe" fillcolor="#d9d8d8" stroked="f">
              <v:path arrowok="t"/>
            </v:shape>
            <w10:wrap anchorx="page"/>
          </v:group>
        </w:pict>
      </w:r>
      <w:proofErr w:type="gramStart"/>
      <w:r w:rsidR="005E71DA" w:rsidRPr="009E3259">
        <w:rPr>
          <w:rFonts w:asciiTheme="majorHAnsi" w:eastAsia="Courier New" w:hAnsiTheme="majorHAnsi" w:cstheme="minorHAnsi"/>
          <w:spacing w:val="2"/>
          <w:sz w:val="24"/>
          <w:szCs w:val="24"/>
        </w:rPr>
        <w:t>sor</w:t>
      </w:r>
      <w:r w:rsidR="005E71DA" w:rsidRPr="009E3259">
        <w:rPr>
          <w:rFonts w:asciiTheme="majorHAnsi" w:eastAsia="Courier New" w:hAnsiTheme="majorHAnsi" w:cstheme="minorHAnsi"/>
          <w:sz w:val="24"/>
          <w:szCs w:val="24"/>
        </w:rPr>
        <w:t>t</w:t>
      </w:r>
      <w:proofErr w:type="gramEnd"/>
      <w:r w:rsidR="005E71DA" w:rsidRPr="009E3259">
        <w:rPr>
          <w:rFonts w:asciiTheme="majorHAnsi" w:eastAsia="Courier New" w:hAnsiTheme="majorHAnsi" w:cstheme="minorHAnsi"/>
          <w:spacing w:val="18"/>
          <w:sz w:val="24"/>
          <w:szCs w:val="24"/>
        </w:rPr>
        <w:t xml:space="preserve"> </w:t>
      </w:r>
      <w:r w:rsidR="005E71DA" w:rsidRPr="009E3259">
        <w:rPr>
          <w:rFonts w:asciiTheme="majorHAnsi" w:eastAsia="Courier New" w:hAnsiTheme="majorHAnsi" w:cstheme="minorHAnsi"/>
          <w:spacing w:val="2"/>
          <w:sz w:val="24"/>
          <w:szCs w:val="24"/>
        </w:rPr>
        <w:t>b</w:t>
      </w:r>
      <w:r w:rsidR="005E71DA" w:rsidRPr="009E3259">
        <w:rPr>
          <w:rFonts w:asciiTheme="majorHAnsi" w:eastAsia="Courier New" w:hAnsiTheme="majorHAnsi" w:cstheme="minorHAnsi"/>
          <w:sz w:val="24"/>
          <w:szCs w:val="24"/>
        </w:rPr>
        <w:t>y</w:t>
      </w:r>
      <w:r w:rsidR="005E71DA" w:rsidRPr="009E3259">
        <w:rPr>
          <w:rFonts w:asciiTheme="majorHAnsi" w:eastAsia="Courier New" w:hAnsiTheme="majorHAnsi" w:cstheme="minorHAnsi"/>
          <w:spacing w:val="13"/>
          <w:sz w:val="24"/>
          <w:szCs w:val="24"/>
        </w:rPr>
        <w:t xml:space="preserve"> </w:t>
      </w:r>
      <w:proofErr w:type="spellStart"/>
      <w:r w:rsidR="005E71DA" w:rsidRPr="009E3259">
        <w:rPr>
          <w:rFonts w:asciiTheme="majorHAnsi" w:eastAsia="Courier New" w:hAnsiTheme="majorHAnsi" w:cstheme="minorHAnsi"/>
          <w:spacing w:val="2"/>
          <w:sz w:val="24"/>
          <w:szCs w:val="24"/>
        </w:rPr>
        <w:t>userid,ordertota</w:t>
      </w:r>
      <w:r w:rsidR="005E71DA" w:rsidRPr="009E3259">
        <w:rPr>
          <w:rFonts w:asciiTheme="majorHAnsi" w:eastAsia="Courier New" w:hAnsiTheme="majorHAnsi" w:cstheme="minorHAnsi"/>
          <w:sz w:val="24"/>
          <w:szCs w:val="24"/>
        </w:rPr>
        <w:t>l</w:t>
      </w:r>
      <w:proofErr w:type="spellEnd"/>
      <w:r w:rsidR="005E71DA" w:rsidRPr="009E3259">
        <w:rPr>
          <w:rFonts w:asciiTheme="majorHAnsi" w:eastAsia="Courier New" w:hAnsiTheme="majorHAnsi" w:cstheme="minorHAnsi"/>
          <w:spacing w:val="51"/>
          <w:sz w:val="24"/>
          <w:szCs w:val="24"/>
        </w:rPr>
        <w:t xml:space="preserve"> </w:t>
      </w:r>
      <w:r w:rsidR="005E71DA" w:rsidRPr="009E3259">
        <w:rPr>
          <w:rFonts w:asciiTheme="majorHAnsi" w:eastAsia="Courier New" w:hAnsiTheme="majorHAnsi" w:cstheme="minorHAnsi"/>
          <w:spacing w:val="2"/>
          <w:w w:val="102"/>
          <w:sz w:val="24"/>
          <w:szCs w:val="24"/>
        </w:rPr>
        <w:t>DESC)</w:t>
      </w:r>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w w:val="102"/>
          <w:sz w:val="24"/>
          <w:szCs w:val="24"/>
        </w:rPr>
        <w:t>orders</w:t>
      </w:r>
      <w:proofErr w:type="gramEnd"/>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inser</w:t>
      </w:r>
      <w:r w:rsidRPr="009E3259">
        <w:rPr>
          <w:rFonts w:asciiTheme="majorHAnsi" w:eastAsia="Courier New" w:hAnsiTheme="majorHAnsi" w:cstheme="minorHAnsi"/>
          <w:sz w:val="24"/>
          <w:szCs w:val="24"/>
        </w:rPr>
        <w:t>t</w:t>
      </w:r>
      <w:proofErr w:type="gramEnd"/>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pacing w:val="2"/>
          <w:sz w:val="24"/>
          <w:szCs w:val="24"/>
        </w:rPr>
        <w:t>overwrit</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sz w:val="24"/>
          <w:szCs w:val="24"/>
        </w:rPr>
        <w:t>director</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31"/>
          <w:sz w:val="24"/>
          <w:szCs w:val="24"/>
        </w:rPr>
        <w:t xml:space="preserve"> </w:t>
      </w:r>
      <w:r w:rsidRPr="009E3259">
        <w:rPr>
          <w:rFonts w:asciiTheme="majorHAnsi" w:eastAsia="Courier New" w:hAnsiTheme="majorHAnsi" w:cstheme="minorHAnsi"/>
          <w:spacing w:val="2"/>
          <w:w w:val="102"/>
          <w:sz w:val="24"/>
          <w:szCs w:val="24"/>
        </w:rPr>
        <w:t>'</w:t>
      </w:r>
      <w:proofErr w:type="spellStart"/>
      <w:r w:rsidRPr="009E3259">
        <w:rPr>
          <w:rFonts w:asciiTheme="majorHAnsi" w:eastAsia="Courier New" w:hAnsiTheme="majorHAnsi" w:cstheme="minorHAnsi"/>
          <w:spacing w:val="2"/>
          <w:w w:val="102"/>
          <w:sz w:val="24"/>
          <w:szCs w:val="24"/>
        </w:rPr>
        <w:t>maxorders</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reduc</w:t>
      </w:r>
      <w:r w:rsidRPr="009E3259">
        <w:rPr>
          <w:rFonts w:asciiTheme="majorHAnsi" w:eastAsia="Courier New" w:hAnsiTheme="majorHAnsi" w:cstheme="minorHAnsi"/>
          <w:sz w:val="24"/>
          <w:szCs w:val="24"/>
        </w:rPr>
        <w:t>e</w:t>
      </w:r>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w w:val="102"/>
          <w:sz w:val="24"/>
          <w:szCs w:val="24"/>
        </w:rPr>
        <w:t>userid,ordertotal,itemlist</w:t>
      </w:r>
      <w:proofErr w:type="spellEnd"/>
    </w:p>
    <w:p w:rsidR="00CF6CB4" w:rsidRPr="009E3259" w:rsidRDefault="005E71DA" w:rsidP="007A5019">
      <w:pPr>
        <w:ind w:firstLine="720"/>
        <w:rPr>
          <w:rFonts w:asciiTheme="majorHAnsi" w:eastAsia="Courier New" w:hAnsiTheme="majorHAnsi" w:cstheme="minorHAnsi"/>
          <w:sz w:val="24"/>
          <w:szCs w:val="24"/>
        </w:rPr>
      </w:pPr>
      <w:proofErr w:type="gramStart"/>
      <w:r w:rsidRPr="009E3259">
        <w:rPr>
          <w:rFonts w:asciiTheme="majorHAnsi" w:eastAsia="Courier New" w:hAnsiTheme="majorHAnsi" w:cstheme="minorHAnsi"/>
          <w:spacing w:val="2"/>
          <w:sz w:val="24"/>
          <w:szCs w:val="24"/>
        </w:rPr>
        <w:t>usin</w:t>
      </w:r>
      <w:r w:rsidRPr="009E3259">
        <w:rPr>
          <w:rFonts w:asciiTheme="majorHAnsi" w:eastAsia="Courier New" w:hAnsiTheme="majorHAnsi" w:cstheme="minorHAnsi"/>
          <w:sz w:val="24"/>
          <w:szCs w:val="24"/>
        </w:rPr>
        <w:t>g</w:t>
      </w:r>
      <w:proofErr w:type="gramEnd"/>
      <w:r w:rsidRPr="009E3259">
        <w:rPr>
          <w:rFonts w:asciiTheme="majorHAnsi" w:eastAsia="Courier New" w:hAnsiTheme="majorHAnsi" w:cstheme="minorHAnsi"/>
          <w:spacing w:val="21"/>
          <w:sz w:val="24"/>
          <w:szCs w:val="24"/>
        </w:rPr>
        <w:t xml:space="preserve"> </w:t>
      </w:r>
      <w:r w:rsidRPr="009E3259">
        <w:rPr>
          <w:rFonts w:asciiTheme="majorHAnsi" w:eastAsia="Courier New" w:hAnsiTheme="majorHAnsi" w:cstheme="minorHAnsi"/>
          <w:spacing w:val="2"/>
          <w:w w:val="102"/>
          <w:sz w:val="24"/>
          <w:szCs w:val="24"/>
        </w:rPr>
        <w:t>'max_order.py';</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query</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execute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single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MapReduce</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job</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this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time,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also</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notice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three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b/>
          <w:sz w:val="24"/>
          <w:szCs w:val="24"/>
        </w:rPr>
        <w:t>Ste</w:t>
      </w:r>
      <w:r w:rsidRPr="009E3259">
        <w:rPr>
          <w:rFonts w:asciiTheme="majorHAnsi" w:eastAsia="Calibri" w:hAnsiTheme="majorHAnsi" w:cstheme="minorHAnsi"/>
          <w:b/>
          <w:w w:val="69"/>
          <w:sz w:val="24"/>
          <w:szCs w:val="24"/>
        </w:rPr>
        <w:t>p    4:</w:t>
      </w:r>
      <w:r w:rsidRPr="009E3259">
        <w:rPr>
          <w:rFonts w:asciiTheme="majorHAnsi" w:eastAsia="Calibri" w:hAnsiTheme="majorHAnsi" w:cstheme="minorHAnsi"/>
          <w:b/>
          <w:spacing w:val="30"/>
          <w:w w:val="69"/>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Results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5E71DA" w:rsidP="00364372">
      <w:pPr>
        <w:ind w:left="720"/>
        <w:rPr>
          <w:rFonts w:asciiTheme="majorHAnsi" w:eastAsia="Calibri" w:hAnsiTheme="majorHAnsi" w:cstheme="minorHAnsi"/>
          <w:sz w:val="24"/>
          <w:szCs w:val="24"/>
        </w:rPr>
      </w:pPr>
      <w:r w:rsidRPr="009E3259">
        <w:rPr>
          <w:rFonts w:asciiTheme="majorHAnsi" w:eastAsia="Calibri" w:hAnsiTheme="majorHAnsi" w:cstheme="minorHAnsi"/>
          <w:b/>
          <w:sz w:val="24"/>
          <w:szCs w:val="24"/>
        </w:rPr>
        <w:t>4.1.</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From</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command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lis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maxorders</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folder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in</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HDFS.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You</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should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see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three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from</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each</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reducer:</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802D0C" w:rsidP="007A5019">
      <w:pPr>
        <w:ind w:firstLine="720"/>
        <w:rPr>
          <w:rFonts w:asciiTheme="majorHAnsi" w:eastAsia="Courier New" w:hAnsiTheme="majorHAnsi" w:cstheme="minorHAnsi"/>
          <w:sz w:val="24"/>
          <w:szCs w:val="24"/>
        </w:rPr>
      </w:pPr>
      <w:r w:rsidRPr="00802D0C">
        <w:rPr>
          <w:rFonts w:asciiTheme="majorHAnsi" w:hAnsiTheme="majorHAnsi" w:cstheme="minorHAnsi"/>
          <w:sz w:val="24"/>
          <w:szCs w:val="24"/>
        </w:rPr>
        <w:pict>
          <v:group id="_x0000_s1041" style="position:absolute;left:0;text-align:left;margin-left:116.85pt;margin-top:2.6pt;width:399.9pt;height:35.6pt;z-index:-8955;mso-position-horizontal-relative:page" coordorigin="2337,-251" coordsize="7998,519">
            <v:shape id="_x0000_s1043" style="position:absolute;left:2347;top:-241;width:7978;height:250" coordorigin="2347,-241" coordsize="7978,250" path="m2347,-241r,249l10325,8r,-249l2347,-241xe" fillcolor="#d9d8d8" stroked="f">
              <v:path arrowok="t"/>
            </v:shape>
            <v:shape id="_x0000_s1042" style="position:absolute;left:2347;top:8;width:7978;height:250" coordorigin="2347,8" coordsize="7978,250" path="m2347,8r,250l10325,258r,-250l2347,8xe" fillcolor="#d9d8d8" stroked="f">
              <v:path arrowok="t"/>
            </v:shape>
            <w10:wrap anchorx="page"/>
          </v:group>
        </w:pict>
      </w:r>
      <w:r w:rsidR="005E71DA" w:rsidRPr="009E3259">
        <w:rPr>
          <w:rFonts w:asciiTheme="majorHAnsi" w:eastAsia="Courier New" w:hAnsiTheme="majorHAnsi" w:cstheme="minorHAnsi"/>
          <w:sz w:val="24"/>
          <w:szCs w:val="24"/>
        </w:rPr>
        <w:t>#</w:t>
      </w:r>
      <w:r w:rsidR="005E71DA" w:rsidRPr="009E3259">
        <w:rPr>
          <w:rFonts w:asciiTheme="majorHAnsi" w:eastAsia="Courier New" w:hAnsiTheme="majorHAnsi" w:cstheme="minorHAnsi"/>
          <w:spacing w:val="11"/>
          <w:sz w:val="24"/>
          <w:szCs w:val="24"/>
        </w:rPr>
        <w:t xml:space="preserve"> </w:t>
      </w:r>
      <w:proofErr w:type="spellStart"/>
      <w:proofErr w:type="gramStart"/>
      <w:r w:rsidR="005E71DA" w:rsidRPr="009E3259">
        <w:rPr>
          <w:rFonts w:asciiTheme="majorHAnsi" w:eastAsia="Courier New" w:hAnsiTheme="majorHAnsi" w:cstheme="minorHAnsi"/>
          <w:spacing w:val="2"/>
          <w:sz w:val="24"/>
          <w:szCs w:val="24"/>
        </w:rPr>
        <w:t>hadoo</w:t>
      </w:r>
      <w:r w:rsidR="005E71DA" w:rsidRPr="009E3259">
        <w:rPr>
          <w:rFonts w:asciiTheme="majorHAnsi" w:eastAsia="Courier New" w:hAnsiTheme="majorHAnsi" w:cstheme="minorHAnsi"/>
          <w:sz w:val="24"/>
          <w:szCs w:val="24"/>
        </w:rPr>
        <w:t>p</w:t>
      </w:r>
      <w:proofErr w:type="spellEnd"/>
      <w:proofErr w:type="gramEnd"/>
      <w:r w:rsidR="005E71DA" w:rsidRPr="009E3259">
        <w:rPr>
          <w:rFonts w:asciiTheme="majorHAnsi" w:eastAsia="Courier New" w:hAnsiTheme="majorHAnsi" w:cstheme="minorHAnsi"/>
          <w:spacing w:val="23"/>
          <w:sz w:val="24"/>
          <w:szCs w:val="24"/>
        </w:rPr>
        <w:t xml:space="preserve"> </w:t>
      </w:r>
      <w:proofErr w:type="spellStart"/>
      <w:r w:rsidR="005E71DA" w:rsidRPr="009E3259">
        <w:rPr>
          <w:rFonts w:asciiTheme="majorHAnsi" w:eastAsia="Courier New" w:hAnsiTheme="majorHAnsi" w:cstheme="minorHAnsi"/>
          <w:spacing w:val="2"/>
          <w:sz w:val="24"/>
          <w:szCs w:val="24"/>
        </w:rPr>
        <w:t>f</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3"/>
          <w:sz w:val="24"/>
          <w:szCs w:val="24"/>
        </w:rPr>
        <w:t xml:space="preserve"> </w:t>
      </w:r>
      <w:r w:rsidR="005E71DA" w:rsidRPr="009E3259">
        <w:rPr>
          <w:rFonts w:asciiTheme="majorHAnsi" w:eastAsia="Courier New" w:hAnsiTheme="majorHAnsi" w:cstheme="minorHAnsi"/>
          <w:spacing w:val="2"/>
          <w:sz w:val="24"/>
          <w:szCs w:val="24"/>
        </w:rPr>
        <w:t>-</w:t>
      </w:r>
      <w:proofErr w:type="spellStart"/>
      <w:r w:rsidR="005E71DA" w:rsidRPr="009E3259">
        <w:rPr>
          <w:rFonts w:asciiTheme="majorHAnsi" w:eastAsia="Courier New" w:hAnsiTheme="majorHAnsi" w:cstheme="minorHAnsi"/>
          <w:spacing w:val="2"/>
          <w:sz w:val="24"/>
          <w:szCs w:val="24"/>
        </w:rPr>
        <w:t>l</w:t>
      </w:r>
      <w:r w:rsidR="005E71DA" w:rsidRPr="009E3259">
        <w:rPr>
          <w:rFonts w:asciiTheme="majorHAnsi" w:eastAsia="Courier New" w:hAnsiTheme="majorHAnsi" w:cstheme="minorHAnsi"/>
          <w:sz w:val="24"/>
          <w:szCs w:val="24"/>
        </w:rPr>
        <w:t>s</w:t>
      </w:r>
      <w:proofErr w:type="spellEnd"/>
      <w:r w:rsidR="005E71DA" w:rsidRPr="009E3259">
        <w:rPr>
          <w:rFonts w:asciiTheme="majorHAnsi" w:eastAsia="Courier New" w:hAnsiTheme="majorHAnsi" w:cstheme="minorHAnsi"/>
          <w:spacing w:val="16"/>
          <w:sz w:val="24"/>
          <w:szCs w:val="24"/>
        </w:rPr>
        <w:t xml:space="preserve"> </w:t>
      </w:r>
      <w:proofErr w:type="spellStart"/>
      <w:r w:rsidR="005E71DA" w:rsidRPr="009E3259">
        <w:rPr>
          <w:rFonts w:asciiTheme="majorHAnsi" w:eastAsia="Courier New" w:hAnsiTheme="majorHAnsi" w:cstheme="minorHAnsi"/>
          <w:spacing w:val="2"/>
          <w:w w:val="102"/>
          <w:sz w:val="24"/>
          <w:szCs w:val="24"/>
        </w:rPr>
        <w:t>maxorders</w:t>
      </w:r>
      <w:proofErr w:type="spellEnd"/>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position w:val="1"/>
          <w:sz w:val="24"/>
          <w:szCs w:val="24"/>
        </w:rPr>
        <w:t>Foun</w:t>
      </w:r>
      <w:r w:rsidRPr="009E3259">
        <w:rPr>
          <w:rFonts w:asciiTheme="majorHAnsi" w:eastAsia="Courier New" w:hAnsiTheme="majorHAnsi" w:cstheme="minorHAnsi"/>
          <w:position w:val="1"/>
          <w:sz w:val="24"/>
          <w:szCs w:val="24"/>
        </w:rPr>
        <w:t>d</w:t>
      </w:r>
      <w:r w:rsidRPr="009E3259">
        <w:rPr>
          <w:rFonts w:asciiTheme="majorHAnsi" w:eastAsia="Courier New" w:hAnsiTheme="majorHAnsi" w:cstheme="minorHAnsi"/>
          <w:spacing w:val="21"/>
          <w:position w:val="1"/>
          <w:sz w:val="24"/>
          <w:szCs w:val="24"/>
        </w:rPr>
        <w:t xml:space="preserve"> </w:t>
      </w:r>
      <w:r w:rsidRPr="009E3259">
        <w:rPr>
          <w:rFonts w:asciiTheme="majorHAnsi" w:eastAsia="Courier New" w:hAnsiTheme="majorHAnsi" w:cstheme="minorHAnsi"/>
          <w:position w:val="1"/>
          <w:sz w:val="24"/>
          <w:szCs w:val="24"/>
        </w:rPr>
        <w:t>3</w:t>
      </w:r>
      <w:r w:rsidRPr="009E3259">
        <w:rPr>
          <w:rFonts w:asciiTheme="majorHAnsi" w:eastAsia="Courier New" w:hAnsiTheme="majorHAnsi" w:cstheme="minorHAnsi"/>
          <w:spacing w:val="11"/>
          <w:position w:val="1"/>
          <w:sz w:val="24"/>
          <w:szCs w:val="24"/>
        </w:rPr>
        <w:t xml:space="preserve"> </w:t>
      </w:r>
      <w:r w:rsidRPr="009E3259">
        <w:rPr>
          <w:rFonts w:asciiTheme="majorHAnsi" w:eastAsia="Courier New" w:hAnsiTheme="majorHAnsi" w:cstheme="minorHAnsi"/>
          <w:spacing w:val="2"/>
          <w:w w:val="102"/>
          <w:position w:val="1"/>
          <w:sz w:val="24"/>
          <w:szCs w:val="24"/>
        </w:rPr>
        <w:t>items</w:t>
      </w:r>
    </w:p>
    <w:tbl>
      <w:tblPr>
        <w:tblW w:w="0" w:type="auto"/>
        <w:tblInd w:w="647" w:type="dxa"/>
        <w:tblLayout w:type="fixed"/>
        <w:tblCellMar>
          <w:left w:w="0" w:type="dxa"/>
          <w:right w:w="0" w:type="dxa"/>
        </w:tblCellMar>
        <w:tblLook w:val="01E0"/>
      </w:tblPr>
      <w:tblGrid>
        <w:gridCol w:w="623"/>
        <w:gridCol w:w="1056"/>
        <w:gridCol w:w="1188"/>
        <w:gridCol w:w="5110"/>
      </w:tblGrid>
      <w:tr w:rsidR="00CF6CB4" w:rsidRPr="009E3259">
        <w:trPr>
          <w:trHeight w:hRule="exact" w:val="266"/>
        </w:trPr>
        <w:tc>
          <w:tcPr>
            <w:tcW w:w="62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root</w:t>
            </w:r>
          </w:p>
        </w:tc>
        <w:tc>
          <w:tcPr>
            <w:tcW w:w="105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hdfs</w:t>
            </w:r>
            <w:proofErr w:type="spellEnd"/>
          </w:p>
        </w:tc>
        <w:tc>
          <w:tcPr>
            <w:tcW w:w="118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3611</w:t>
            </w:r>
          </w:p>
        </w:tc>
        <w:tc>
          <w:tcPr>
            <w:tcW w:w="511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maxorders</w:t>
            </w:r>
            <w:proofErr w:type="spellEnd"/>
            <w:r w:rsidRPr="009E3259">
              <w:rPr>
                <w:rFonts w:asciiTheme="majorHAnsi" w:eastAsia="Courier New" w:hAnsiTheme="majorHAnsi" w:cstheme="minorHAnsi"/>
                <w:spacing w:val="2"/>
                <w:w w:val="102"/>
                <w:sz w:val="24"/>
                <w:szCs w:val="24"/>
              </w:rPr>
              <w:t>/000000_0</w:t>
            </w:r>
          </w:p>
        </w:tc>
      </w:tr>
      <w:tr w:rsidR="00CF6CB4" w:rsidRPr="009E3259">
        <w:trPr>
          <w:trHeight w:hRule="exact" w:val="250"/>
        </w:trPr>
        <w:tc>
          <w:tcPr>
            <w:tcW w:w="62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root</w:t>
            </w:r>
          </w:p>
        </w:tc>
        <w:tc>
          <w:tcPr>
            <w:tcW w:w="105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hdfs</w:t>
            </w:r>
            <w:proofErr w:type="spellEnd"/>
          </w:p>
        </w:tc>
        <w:tc>
          <w:tcPr>
            <w:tcW w:w="118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3708</w:t>
            </w:r>
          </w:p>
        </w:tc>
        <w:tc>
          <w:tcPr>
            <w:tcW w:w="511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maxorders</w:t>
            </w:r>
            <w:proofErr w:type="spellEnd"/>
            <w:r w:rsidRPr="009E3259">
              <w:rPr>
                <w:rFonts w:asciiTheme="majorHAnsi" w:eastAsia="Courier New" w:hAnsiTheme="majorHAnsi" w:cstheme="minorHAnsi"/>
                <w:spacing w:val="2"/>
                <w:w w:val="102"/>
                <w:sz w:val="24"/>
                <w:szCs w:val="24"/>
              </w:rPr>
              <w:t>/000001_0</w:t>
            </w:r>
          </w:p>
        </w:tc>
      </w:tr>
      <w:tr w:rsidR="00CF6CB4" w:rsidRPr="009E3259">
        <w:trPr>
          <w:trHeight w:hRule="exact" w:val="248"/>
        </w:trPr>
        <w:tc>
          <w:tcPr>
            <w:tcW w:w="623"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root</w:t>
            </w:r>
          </w:p>
        </w:tc>
        <w:tc>
          <w:tcPr>
            <w:tcW w:w="1056"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hdfs</w:t>
            </w:r>
            <w:proofErr w:type="spellEnd"/>
          </w:p>
        </w:tc>
        <w:tc>
          <w:tcPr>
            <w:tcW w:w="1188"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r w:rsidRPr="009E3259">
              <w:rPr>
                <w:rFonts w:asciiTheme="majorHAnsi" w:eastAsia="Courier New" w:hAnsiTheme="majorHAnsi" w:cstheme="minorHAnsi"/>
                <w:spacing w:val="2"/>
                <w:w w:val="102"/>
                <w:sz w:val="24"/>
                <w:szCs w:val="24"/>
              </w:rPr>
              <w:t>3714</w:t>
            </w:r>
          </w:p>
        </w:tc>
        <w:tc>
          <w:tcPr>
            <w:tcW w:w="5110" w:type="dxa"/>
            <w:tcBorders>
              <w:top w:val="nil"/>
              <w:left w:val="nil"/>
              <w:bottom w:val="nil"/>
              <w:right w:val="nil"/>
            </w:tcBorders>
            <w:shd w:val="clear" w:color="auto" w:fill="D9D8D8"/>
          </w:tcPr>
          <w:p w:rsidR="00CF6CB4" w:rsidRPr="009E3259" w:rsidRDefault="005E71DA" w:rsidP="00675E69">
            <w:pPr>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maxorders</w:t>
            </w:r>
            <w:proofErr w:type="spellEnd"/>
            <w:r w:rsidRPr="009E3259">
              <w:rPr>
                <w:rFonts w:asciiTheme="majorHAnsi" w:eastAsia="Courier New" w:hAnsiTheme="majorHAnsi" w:cstheme="minorHAnsi"/>
                <w:spacing w:val="2"/>
                <w:w w:val="102"/>
                <w:sz w:val="24"/>
                <w:szCs w:val="24"/>
              </w:rPr>
              <w:t>/000002_0</w:t>
            </w:r>
          </w:p>
        </w:tc>
      </w:tr>
    </w:tbl>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364372">
      <w:pPr>
        <w:ind w:firstLine="720"/>
        <w:rPr>
          <w:rFonts w:asciiTheme="majorHAnsi" w:eastAsia="Calibri" w:hAnsiTheme="majorHAnsi" w:cstheme="minorHAnsi"/>
          <w:sz w:val="24"/>
          <w:szCs w:val="24"/>
        </w:rPr>
      </w:pPr>
      <w:r w:rsidRPr="009E3259">
        <w:rPr>
          <w:rFonts w:asciiTheme="majorHAnsi" w:eastAsia="Calibri" w:hAnsiTheme="majorHAnsi" w:cstheme="minorHAnsi"/>
          <w:b/>
          <w:sz w:val="24"/>
          <w:szCs w:val="24"/>
        </w:rPr>
        <w:t>4.2.</w:t>
      </w:r>
      <w:r w:rsidRPr="009E3259">
        <w:rPr>
          <w:rFonts w:asciiTheme="majorHAnsi" w:eastAsia="Calibri" w:hAnsiTheme="majorHAnsi" w:cstheme="minorHAnsi"/>
          <w:b/>
          <w:spacing w:val="13"/>
          <w:sz w:val="24"/>
          <w:szCs w:val="24"/>
        </w:rPr>
        <w:t xml:space="preserve"> </w:t>
      </w:r>
      <w:proofErr w:type="gramStart"/>
      <w:r w:rsidRPr="009E3259">
        <w:rPr>
          <w:rFonts w:asciiTheme="majorHAnsi" w:eastAsia="Calibri" w:hAnsiTheme="majorHAnsi" w:cstheme="minorHAnsi"/>
          <w:sz w:val="24"/>
          <w:szCs w:val="24"/>
        </w:rPr>
        <w:t>View</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the</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contents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one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files:</w:t>
      </w:r>
      <w:r w:rsidRPr="009E3259">
        <w:rPr>
          <w:rFonts w:asciiTheme="majorHAnsi" w:eastAsia="Calibri" w:hAnsiTheme="majorHAnsi" w:cstheme="minorHAnsi"/>
          <w:w w:val="25"/>
          <w:sz w:val="24"/>
          <w:szCs w:val="24"/>
        </w:rPr>
        <w:t xml:space="preserve">    </w:t>
      </w:r>
    </w:p>
    <w:p w:rsidR="00CF6CB4" w:rsidRPr="009E3259" w:rsidRDefault="00CF6CB4" w:rsidP="00675E69">
      <w:pPr>
        <w:rPr>
          <w:rFonts w:asciiTheme="majorHAnsi" w:hAnsiTheme="majorHAnsi" w:cstheme="minorHAnsi"/>
          <w:sz w:val="24"/>
          <w:szCs w:val="24"/>
        </w:rPr>
      </w:pPr>
    </w:p>
    <w:p w:rsidR="00CF6CB4" w:rsidRPr="009E3259" w:rsidRDefault="00CF6CB4" w:rsidP="00675E69">
      <w:pPr>
        <w:rPr>
          <w:rFonts w:asciiTheme="majorHAnsi" w:hAnsiTheme="majorHAnsi" w:cstheme="minorHAnsi"/>
          <w:sz w:val="24"/>
          <w:szCs w:val="24"/>
        </w:rPr>
      </w:pPr>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z w:val="24"/>
          <w:szCs w:val="24"/>
        </w:rPr>
        <w:t>#</w:t>
      </w:r>
      <w:r w:rsidRPr="009E3259">
        <w:rPr>
          <w:rFonts w:asciiTheme="majorHAnsi" w:eastAsia="Courier New" w:hAnsiTheme="majorHAnsi" w:cstheme="minorHAnsi"/>
          <w:spacing w:val="11"/>
          <w:sz w:val="24"/>
          <w:szCs w:val="24"/>
        </w:rPr>
        <w:t xml:space="preserve"> </w:t>
      </w:r>
      <w:proofErr w:type="spellStart"/>
      <w:proofErr w:type="gramStart"/>
      <w:r w:rsidRPr="009E3259">
        <w:rPr>
          <w:rFonts w:asciiTheme="majorHAnsi" w:eastAsia="Courier New" w:hAnsiTheme="majorHAnsi" w:cstheme="minorHAnsi"/>
          <w:spacing w:val="2"/>
          <w:sz w:val="24"/>
          <w:szCs w:val="24"/>
        </w:rPr>
        <w:t>hadoo</w:t>
      </w:r>
      <w:r w:rsidRPr="009E3259">
        <w:rPr>
          <w:rFonts w:asciiTheme="majorHAnsi" w:eastAsia="Courier New" w:hAnsiTheme="majorHAnsi" w:cstheme="minorHAnsi"/>
          <w:sz w:val="24"/>
          <w:szCs w:val="24"/>
        </w:rPr>
        <w:t>p</w:t>
      </w:r>
      <w:proofErr w:type="spellEnd"/>
      <w:proofErr w:type="gramEnd"/>
      <w:r w:rsidRPr="009E3259">
        <w:rPr>
          <w:rFonts w:asciiTheme="majorHAnsi" w:eastAsia="Courier New" w:hAnsiTheme="majorHAnsi" w:cstheme="minorHAnsi"/>
          <w:spacing w:val="23"/>
          <w:sz w:val="24"/>
          <w:szCs w:val="24"/>
        </w:rPr>
        <w:t xml:space="preserve"> </w:t>
      </w:r>
      <w:proofErr w:type="spellStart"/>
      <w:r w:rsidRPr="009E3259">
        <w:rPr>
          <w:rFonts w:asciiTheme="majorHAnsi" w:eastAsia="Courier New" w:hAnsiTheme="majorHAnsi" w:cstheme="minorHAnsi"/>
          <w:spacing w:val="2"/>
          <w:sz w:val="24"/>
          <w:szCs w:val="24"/>
        </w:rPr>
        <w:t>f</w:t>
      </w:r>
      <w:r w:rsidRPr="009E3259">
        <w:rPr>
          <w:rFonts w:asciiTheme="majorHAnsi" w:eastAsia="Courier New" w:hAnsiTheme="majorHAnsi" w:cstheme="minorHAnsi"/>
          <w:sz w:val="24"/>
          <w:szCs w:val="24"/>
        </w:rPr>
        <w:t>s</w:t>
      </w:r>
      <w:proofErr w:type="spellEnd"/>
      <w:r w:rsidRPr="009E3259">
        <w:rPr>
          <w:rFonts w:asciiTheme="majorHAnsi" w:eastAsia="Courier New" w:hAnsiTheme="majorHAnsi" w:cstheme="minorHAnsi"/>
          <w:spacing w:val="13"/>
          <w:sz w:val="24"/>
          <w:szCs w:val="24"/>
        </w:rPr>
        <w:t xml:space="preserve"> </w:t>
      </w:r>
      <w:r w:rsidRPr="009E3259">
        <w:rPr>
          <w:rFonts w:asciiTheme="majorHAnsi" w:eastAsia="Courier New" w:hAnsiTheme="majorHAnsi" w:cstheme="minorHAnsi"/>
          <w:spacing w:val="2"/>
          <w:sz w:val="24"/>
          <w:szCs w:val="24"/>
        </w:rPr>
        <w:t>-ca</w:t>
      </w:r>
      <w:r w:rsidRPr="009E3259">
        <w:rPr>
          <w:rFonts w:asciiTheme="majorHAnsi" w:eastAsia="Courier New" w:hAnsiTheme="majorHAnsi" w:cstheme="minorHAnsi"/>
          <w:sz w:val="24"/>
          <w:szCs w:val="24"/>
        </w:rPr>
        <w:t>t</w:t>
      </w:r>
      <w:r w:rsidRPr="009E3259">
        <w:rPr>
          <w:rFonts w:asciiTheme="majorHAnsi" w:eastAsia="Courier New" w:hAnsiTheme="majorHAnsi" w:cstheme="minorHAnsi"/>
          <w:spacing w:val="18"/>
          <w:sz w:val="24"/>
          <w:szCs w:val="24"/>
        </w:rPr>
        <w:t xml:space="preserve"> </w:t>
      </w:r>
      <w:proofErr w:type="spellStart"/>
      <w:r w:rsidRPr="009E3259">
        <w:rPr>
          <w:rFonts w:asciiTheme="majorHAnsi" w:eastAsia="Courier New" w:hAnsiTheme="majorHAnsi" w:cstheme="minorHAnsi"/>
          <w:spacing w:val="2"/>
          <w:w w:val="102"/>
          <w:sz w:val="24"/>
          <w:szCs w:val="24"/>
        </w:rPr>
        <w:t>maxorders</w:t>
      </w:r>
      <w:proofErr w:type="spellEnd"/>
      <w:r w:rsidRPr="009E3259">
        <w:rPr>
          <w:rFonts w:asciiTheme="majorHAnsi" w:eastAsia="Courier New" w:hAnsiTheme="majorHAnsi" w:cstheme="minorHAnsi"/>
          <w:spacing w:val="2"/>
          <w:w w:val="102"/>
          <w:sz w:val="24"/>
          <w:szCs w:val="24"/>
        </w:rPr>
        <w:t>/000000_0</w:t>
      </w:r>
    </w:p>
    <w:p w:rsidR="00CF6CB4" w:rsidRPr="009E3259" w:rsidRDefault="00802D0C" w:rsidP="007A5019">
      <w:pPr>
        <w:ind w:firstLine="720"/>
        <w:rPr>
          <w:rFonts w:asciiTheme="majorHAnsi" w:eastAsia="Courier New" w:hAnsiTheme="majorHAnsi" w:cstheme="minorHAnsi"/>
          <w:spacing w:val="2"/>
          <w:w w:val="102"/>
          <w:sz w:val="24"/>
          <w:szCs w:val="24"/>
        </w:rPr>
      </w:pPr>
      <w:r w:rsidRPr="00802D0C">
        <w:rPr>
          <w:rFonts w:asciiTheme="majorHAnsi" w:hAnsiTheme="majorHAnsi" w:cstheme="minorHAnsi"/>
          <w:sz w:val="24"/>
          <w:szCs w:val="24"/>
        </w:rPr>
        <w:pict>
          <v:group id="_x0000_s1028" style="position:absolute;left:0;text-align:left;margin-left:116.85pt;margin-top:249.95pt;width:399.9pt;height:133.85pt;z-index:-8953;mso-position-horizontal-relative:page;mso-position-vertical-relative:page" coordorigin="2337,1432" coordsize="7998,2262">
            <v:shape id="_x0000_s1037" style="position:absolute;left:2347;top:1442;width:7978;height:250" coordorigin="2347,1442" coordsize="7978,250" path="m2347,1442r,249l10325,1691r,-249l2347,1442xe" fillcolor="#d9d8d8" stroked="f">
              <v:path arrowok="t"/>
            </v:shape>
            <v:shape id="_x0000_s1036" style="position:absolute;left:2347;top:1691;width:7978;height:250" coordorigin="2347,1691" coordsize="7978,250" path="m2347,1691r,250l10325,1941r,-250l2347,1691xe" fillcolor="#d9d8d8" stroked="f">
              <v:path arrowok="t"/>
            </v:shape>
            <v:shape id="_x0000_s1035" style="position:absolute;left:2347;top:1941;width:7978;height:250" coordorigin="2347,1941" coordsize="7978,250" path="m2347,1941r,249l10325,2190r,-249l2347,1941xe" fillcolor="#d9d8d8" stroked="f">
              <v:path arrowok="t"/>
            </v:shape>
            <v:shape id="_x0000_s1034" style="position:absolute;left:2347;top:2190;width:7978;height:250" coordorigin="2347,2190" coordsize="7978,250" path="m2347,2190r,250l10325,2440r,-250l2347,2190xe" fillcolor="#d9d8d8" stroked="f">
              <v:path arrowok="t"/>
            </v:shape>
            <v:shape id="_x0000_s1033" style="position:absolute;left:2347;top:2440;width:7978;height:250" coordorigin="2347,2440" coordsize="7978,250" path="m2347,2440r,250l10325,2690r,-250l2347,2440xe" fillcolor="#d9d8d8" stroked="f">
              <v:path arrowok="t"/>
            </v:shape>
            <v:shape id="_x0000_s1032" style="position:absolute;left:2347;top:2690;width:7978;height:250" coordorigin="2347,2690" coordsize="7978,250" path="m2347,2690r,249l10325,2939r,-249l2347,2690xe" fillcolor="#d9d8d8" stroked="f">
              <v:path arrowok="t"/>
            </v:shape>
            <v:shape id="_x0000_s1031" style="position:absolute;left:2347;top:2939;width:7978;height:245" coordorigin="2347,2939" coordsize="7978,245" path="m2347,2939r,245l10325,3184r,-245l2347,2939xe" fillcolor="#d9d8d8" stroked="f">
              <v:path arrowok="t"/>
            </v:shape>
            <v:shape id="_x0000_s1030" style="position:absolute;left:2347;top:3184;width:7978;height:250" coordorigin="2347,3184" coordsize="7978,250" path="m2347,3184r,250l10325,3434r,-250l2347,3184xe" fillcolor="#d9d8d8" stroked="f">
              <v:path arrowok="t"/>
            </v:shape>
            <v:shape id="_x0000_s1029" style="position:absolute;left:2347;top:3434;width:7978;height:250" coordorigin="2347,3434" coordsize="7978,250" path="m2347,3434r,249l10325,3683r,-249l2347,3434xe" fillcolor="#d9d8d8" stroked="f">
              <v:path arrowok="t"/>
            </v:shape>
            <w10:wrap anchorx="page" anchory="page"/>
          </v:group>
        </w:pict>
      </w:r>
      <w:r w:rsidRPr="00802D0C">
        <w:rPr>
          <w:rFonts w:asciiTheme="majorHAnsi" w:hAnsiTheme="majorHAnsi" w:cstheme="minorHAnsi"/>
          <w:sz w:val="24"/>
          <w:szCs w:val="24"/>
        </w:rPr>
        <w:pict>
          <v:group id="_x0000_s1038" style="position:absolute;left:0;text-align:left;margin-left:116.85pt;margin-top:-12.55pt;width:399.9pt;height:25.7pt;z-index:-8954;mso-position-horizontal-relative:page" coordorigin="2337,-251" coordsize="7998,514">
            <v:shape id="_x0000_s1040" style="position:absolute;left:2347;top:-241;width:7978;height:245" coordorigin="2347,-241" coordsize="7978,245" path="m2347,-241r,245l10325,4r,-245l2347,-241xe" fillcolor="#d9d8d8" stroked="f">
              <v:path arrowok="t"/>
            </v:shape>
            <v:shape id="_x0000_s1039" style="position:absolute;left:2347;top:4;width:7978;height:250" coordorigin="2347,4" coordsize="7978,250" path="m2347,4r,250l10325,254r,-250l2347,4xe" fillcolor="#d9d8d8" stroked="f">
              <v:path arrowok="t"/>
            </v:shape>
            <w10:wrap anchorx="page"/>
          </v:group>
        </w:pict>
      </w:r>
      <w:r w:rsidR="005E71DA" w:rsidRPr="009E3259">
        <w:rPr>
          <w:rFonts w:asciiTheme="majorHAnsi" w:eastAsia="Courier New" w:hAnsiTheme="majorHAnsi" w:cstheme="minorHAnsi"/>
          <w:spacing w:val="2"/>
          <w:w w:val="102"/>
          <w:sz w:val="24"/>
          <w:szCs w:val="24"/>
        </w:rPr>
        <w:t>...</w:t>
      </w:r>
    </w:p>
    <w:p w:rsidR="007D034B" w:rsidRPr="009E3259" w:rsidRDefault="007D034B" w:rsidP="00675E69">
      <w:pPr>
        <w:rPr>
          <w:rFonts w:asciiTheme="majorHAnsi" w:eastAsia="Courier New" w:hAnsiTheme="majorHAnsi" w:cstheme="minorHAnsi"/>
          <w:spacing w:val="2"/>
          <w:w w:val="102"/>
          <w:sz w:val="24"/>
          <w:szCs w:val="24"/>
        </w:rPr>
      </w:pPr>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9058</w:t>
      </w:r>
      <w:r w:rsidRPr="009E3259">
        <w:rPr>
          <w:rFonts w:asciiTheme="majorHAnsi" w:eastAsia="Courier New" w:hAnsiTheme="majorHAnsi" w:cstheme="minorHAnsi"/>
          <w:sz w:val="24"/>
          <w:szCs w:val="24"/>
        </w:rPr>
        <w:t>8</w:t>
      </w:r>
      <w:r w:rsidRPr="009E3259">
        <w:rPr>
          <w:rFonts w:asciiTheme="majorHAnsi" w:eastAsia="Courier New" w:hAnsiTheme="majorHAnsi" w:cstheme="minorHAnsi"/>
          <w:spacing w:val="93"/>
          <w:sz w:val="24"/>
          <w:szCs w:val="24"/>
        </w:rPr>
        <w:t xml:space="preserve"> </w:t>
      </w:r>
      <w:proofErr w:type="spellStart"/>
      <w:r w:rsidRPr="009E3259">
        <w:rPr>
          <w:rFonts w:asciiTheme="majorHAnsi" w:eastAsia="Courier New" w:hAnsiTheme="majorHAnsi" w:cstheme="minorHAnsi"/>
          <w:spacing w:val="2"/>
          <w:sz w:val="24"/>
          <w:szCs w:val="24"/>
        </w:rPr>
        <w:t>Boots</w:t>
      </w:r>
      <w:proofErr w:type="gramStart"/>
      <w:r w:rsidRPr="009E3259">
        <w:rPr>
          <w:rFonts w:asciiTheme="majorHAnsi" w:eastAsia="Courier New" w:hAnsiTheme="majorHAnsi" w:cstheme="minorHAnsi"/>
          <w:spacing w:val="2"/>
          <w:sz w:val="24"/>
          <w:szCs w:val="24"/>
        </w:rPr>
        <w:t>,Grill,Spar</w:t>
      </w:r>
      <w:r w:rsidRPr="009E3259">
        <w:rPr>
          <w:rFonts w:asciiTheme="majorHAnsi" w:eastAsia="Courier New" w:hAnsiTheme="majorHAnsi" w:cstheme="minorHAnsi"/>
          <w:sz w:val="24"/>
          <w:szCs w:val="24"/>
        </w:rPr>
        <w:t>k</w:t>
      </w:r>
      <w:proofErr w:type="spellEnd"/>
      <w:proofErr w:type="gramEnd"/>
      <w:r w:rsidRPr="009E3259">
        <w:rPr>
          <w:rFonts w:asciiTheme="majorHAnsi" w:eastAsia="Courier New" w:hAnsiTheme="majorHAnsi" w:cstheme="minorHAnsi"/>
          <w:spacing w:val="51"/>
          <w:sz w:val="24"/>
          <w:szCs w:val="24"/>
        </w:rPr>
        <w:t xml:space="preserve"> </w:t>
      </w:r>
      <w:proofErr w:type="spellStart"/>
      <w:r w:rsidRPr="009E3259">
        <w:rPr>
          <w:rFonts w:asciiTheme="majorHAnsi" w:eastAsia="Courier New" w:hAnsiTheme="majorHAnsi" w:cstheme="minorHAnsi"/>
          <w:spacing w:val="2"/>
          <w:sz w:val="24"/>
          <w:szCs w:val="24"/>
        </w:rPr>
        <w:t>Plugs,Vacuum,Coffe</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56"/>
          <w:sz w:val="24"/>
          <w:szCs w:val="24"/>
        </w:rPr>
        <w:t xml:space="preserve"> </w:t>
      </w:r>
      <w:r w:rsidRPr="009E3259">
        <w:rPr>
          <w:rFonts w:asciiTheme="majorHAnsi" w:eastAsia="Courier New" w:hAnsiTheme="majorHAnsi" w:cstheme="minorHAnsi"/>
          <w:spacing w:val="2"/>
          <w:w w:val="102"/>
          <w:sz w:val="24"/>
          <w:szCs w:val="24"/>
        </w:rPr>
        <w:t>Maker,DVD,2-Way</w:t>
      </w:r>
    </w:p>
    <w:p w:rsidR="00CF6CB4" w:rsidRPr="009E3259" w:rsidRDefault="005E71DA" w:rsidP="007A5019">
      <w:pPr>
        <w:ind w:firstLine="720"/>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w w:val="102"/>
          <w:sz w:val="24"/>
          <w:szCs w:val="24"/>
        </w:rPr>
        <w:t>Radio</w:t>
      </w:r>
      <w:proofErr w:type="gramStart"/>
      <w:r w:rsidRPr="009E3259">
        <w:rPr>
          <w:rFonts w:asciiTheme="majorHAnsi" w:eastAsia="Courier New" w:hAnsiTheme="majorHAnsi" w:cstheme="minorHAnsi"/>
          <w:spacing w:val="2"/>
          <w:w w:val="102"/>
          <w:sz w:val="24"/>
          <w:szCs w:val="24"/>
        </w:rPr>
        <w:t>,Dolls,Games,DVD,pillows,Pants</w:t>
      </w:r>
      <w:proofErr w:type="spellEnd"/>
      <w:proofErr w:type="gramEnd"/>
    </w:p>
    <w:p w:rsidR="00CF6CB4" w:rsidRPr="009E3259" w:rsidRDefault="005E71DA" w:rsidP="007A501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9360</w:t>
      </w:r>
      <w:r w:rsidRPr="009E3259">
        <w:rPr>
          <w:rFonts w:asciiTheme="majorHAnsi" w:eastAsia="Courier New" w:hAnsiTheme="majorHAnsi" w:cstheme="minorHAnsi"/>
          <w:sz w:val="24"/>
          <w:szCs w:val="24"/>
        </w:rPr>
        <w:t>0</w:t>
      </w:r>
      <w:r w:rsidRPr="009E3259">
        <w:rPr>
          <w:rFonts w:asciiTheme="majorHAnsi" w:eastAsia="Courier New" w:hAnsiTheme="majorHAnsi" w:cstheme="minorHAnsi"/>
          <w:spacing w:val="93"/>
          <w:sz w:val="24"/>
          <w:szCs w:val="24"/>
        </w:rPr>
        <w:t xml:space="preserve"> </w:t>
      </w:r>
      <w:proofErr w:type="spellStart"/>
      <w:r w:rsidRPr="009E3259">
        <w:rPr>
          <w:rFonts w:asciiTheme="majorHAnsi" w:eastAsia="Courier New" w:hAnsiTheme="majorHAnsi" w:cstheme="minorHAnsi"/>
          <w:spacing w:val="2"/>
          <w:w w:val="102"/>
          <w:sz w:val="24"/>
          <w:szCs w:val="24"/>
        </w:rPr>
        <w:t>Dishwasher,Table,Grill,DVD,DVD,DVD,Keychain,Dryer</w:t>
      </w:r>
      <w:proofErr w:type="spellEnd"/>
      <w:r w:rsidRPr="009E3259">
        <w:rPr>
          <w:rFonts w:asciiTheme="majorHAnsi" w:eastAsia="Courier New" w:hAnsiTheme="majorHAnsi" w:cstheme="minorHAnsi"/>
          <w:spacing w:val="2"/>
          <w:w w:val="102"/>
          <w:sz w:val="24"/>
          <w:szCs w:val="24"/>
        </w:rPr>
        <w:t xml:space="preserve">, </w:t>
      </w:r>
      <w:r w:rsidRPr="009E3259">
        <w:rPr>
          <w:rFonts w:asciiTheme="majorHAnsi" w:eastAsia="Courier New" w:hAnsiTheme="majorHAnsi" w:cstheme="minorHAnsi"/>
          <w:spacing w:val="2"/>
          <w:sz w:val="24"/>
          <w:szCs w:val="24"/>
        </w:rPr>
        <w:t>Washe</w:t>
      </w:r>
      <w:r w:rsidRPr="009E3259">
        <w:rPr>
          <w:rFonts w:asciiTheme="majorHAnsi" w:eastAsia="Courier New" w:hAnsiTheme="majorHAnsi" w:cstheme="minorHAnsi"/>
          <w:sz w:val="24"/>
          <w:szCs w:val="24"/>
        </w:rPr>
        <w:t>r</w:t>
      </w:r>
      <w:r w:rsidRPr="009E3259">
        <w:rPr>
          <w:rFonts w:asciiTheme="majorHAnsi" w:eastAsia="Courier New" w:hAnsiTheme="majorHAnsi" w:cstheme="minorHAnsi"/>
          <w:spacing w:val="23"/>
          <w:sz w:val="24"/>
          <w:szCs w:val="24"/>
        </w:rPr>
        <w:t xml:space="preserve"> </w:t>
      </w:r>
      <w:r w:rsidRPr="009E3259">
        <w:rPr>
          <w:rFonts w:asciiTheme="majorHAnsi" w:eastAsia="Courier New" w:hAnsiTheme="majorHAnsi" w:cstheme="minorHAnsi"/>
          <w:sz w:val="24"/>
          <w:szCs w:val="24"/>
        </w:rPr>
        <w:t>&amp;</w:t>
      </w:r>
      <w:r w:rsidRPr="009E3259">
        <w:rPr>
          <w:rFonts w:asciiTheme="majorHAnsi" w:eastAsia="Courier New" w:hAnsiTheme="majorHAnsi" w:cstheme="minorHAnsi"/>
          <w:spacing w:val="11"/>
          <w:sz w:val="24"/>
          <w:szCs w:val="24"/>
        </w:rPr>
        <w:t xml:space="preserve"> </w:t>
      </w:r>
      <w:proofErr w:type="spellStart"/>
      <w:r w:rsidRPr="009E3259">
        <w:rPr>
          <w:rFonts w:asciiTheme="majorHAnsi" w:eastAsia="Courier New" w:hAnsiTheme="majorHAnsi" w:cstheme="minorHAnsi"/>
          <w:spacing w:val="2"/>
          <w:sz w:val="24"/>
          <w:szCs w:val="24"/>
        </w:rPr>
        <w:t>Dryer,Grill,Coffe</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53"/>
          <w:sz w:val="24"/>
          <w:szCs w:val="24"/>
        </w:rPr>
        <w:t xml:space="preserve"> </w:t>
      </w:r>
      <w:proofErr w:type="spellStart"/>
      <w:r w:rsidRPr="009E3259">
        <w:rPr>
          <w:rFonts w:asciiTheme="majorHAnsi" w:eastAsia="Courier New" w:hAnsiTheme="majorHAnsi" w:cstheme="minorHAnsi"/>
          <w:spacing w:val="2"/>
          <w:w w:val="102"/>
          <w:sz w:val="24"/>
          <w:szCs w:val="24"/>
        </w:rPr>
        <w:t>Maker,pillows</w:t>
      </w:r>
      <w:proofErr w:type="spellEnd"/>
    </w:p>
    <w:p w:rsidR="00CF6CB4" w:rsidRPr="009E3259" w:rsidRDefault="005E71DA" w:rsidP="007A5019">
      <w:pPr>
        <w:ind w:firstLine="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9660</w:t>
      </w:r>
      <w:r w:rsidRPr="009E3259">
        <w:rPr>
          <w:rFonts w:asciiTheme="majorHAnsi" w:eastAsia="Courier New" w:hAnsiTheme="majorHAnsi" w:cstheme="minorHAnsi"/>
          <w:sz w:val="24"/>
          <w:szCs w:val="24"/>
        </w:rPr>
        <w:t>0</w:t>
      </w:r>
      <w:r w:rsidRPr="009E3259">
        <w:rPr>
          <w:rFonts w:asciiTheme="majorHAnsi" w:eastAsia="Courier New" w:hAnsiTheme="majorHAnsi" w:cstheme="minorHAnsi"/>
          <w:spacing w:val="93"/>
          <w:sz w:val="24"/>
          <w:szCs w:val="24"/>
        </w:rPr>
        <w:t xml:space="preserve"> </w:t>
      </w:r>
      <w:proofErr w:type="spellStart"/>
      <w:r w:rsidRPr="009E3259">
        <w:rPr>
          <w:rFonts w:asciiTheme="majorHAnsi" w:eastAsia="Courier New" w:hAnsiTheme="majorHAnsi" w:cstheme="minorHAnsi"/>
          <w:spacing w:val="2"/>
          <w:sz w:val="24"/>
          <w:szCs w:val="24"/>
        </w:rPr>
        <w:t>Table</w:t>
      </w:r>
      <w:proofErr w:type="gramStart"/>
      <w:r w:rsidRPr="009E3259">
        <w:rPr>
          <w:rFonts w:asciiTheme="majorHAnsi" w:eastAsia="Courier New" w:hAnsiTheme="majorHAnsi" w:cstheme="minorHAnsi"/>
          <w:spacing w:val="2"/>
          <w:sz w:val="24"/>
          <w:szCs w:val="24"/>
        </w:rPr>
        <w:t>,Jeans,Washer,Wrenc</w:t>
      </w:r>
      <w:r w:rsidRPr="009E3259">
        <w:rPr>
          <w:rFonts w:asciiTheme="majorHAnsi" w:eastAsia="Courier New" w:hAnsiTheme="majorHAnsi" w:cstheme="minorHAnsi"/>
          <w:sz w:val="24"/>
          <w:szCs w:val="24"/>
        </w:rPr>
        <w:t>h</w:t>
      </w:r>
      <w:proofErr w:type="spellEnd"/>
      <w:proofErr w:type="gramEnd"/>
      <w:r w:rsidRPr="009E3259">
        <w:rPr>
          <w:rFonts w:asciiTheme="majorHAnsi" w:eastAsia="Courier New" w:hAnsiTheme="majorHAnsi" w:cstheme="minorHAnsi"/>
          <w:spacing w:val="71"/>
          <w:sz w:val="24"/>
          <w:szCs w:val="24"/>
        </w:rPr>
        <w:t xml:space="preserve"> </w:t>
      </w:r>
      <w:proofErr w:type="spellStart"/>
      <w:r w:rsidRPr="009E3259">
        <w:rPr>
          <w:rFonts w:asciiTheme="majorHAnsi" w:eastAsia="Courier New" w:hAnsiTheme="majorHAnsi" w:cstheme="minorHAnsi"/>
          <w:spacing w:val="2"/>
          <w:sz w:val="24"/>
          <w:szCs w:val="24"/>
        </w:rPr>
        <w:t>Set,Grill,Colo</w:t>
      </w:r>
      <w:r w:rsidRPr="009E3259">
        <w:rPr>
          <w:rFonts w:asciiTheme="majorHAnsi" w:eastAsia="Courier New" w:hAnsiTheme="majorHAnsi" w:cstheme="minorHAnsi"/>
          <w:sz w:val="24"/>
          <w:szCs w:val="24"/>
        </w:rPr>
        <w:t>r</w:t>
      </w:r>
      <w:proofErr w:type="spellEnd"/>
      <w:r w:rsidRPr="009E3259">
        <w:rPr>
          <w:rFonts w:asciiTheme="majorHAnsi" w:eastAsia="Courier New" w:hAnsiTheme="majorHAnsi" w:cstheme="minorHAnsi"/>
          <w:spacing w:val="46"/>
          <w:sz w:val="24"/>
          <w:szCs w:val="24"/>
        </w:rPr>
        <w:t xml:space="preserve"> </w:t>
      </w:r>
      <w:r w:rsidRPr="009E3259">
        <w:rPr>
          <w:rFonts w:asciiTheme="majorHAnsi" w:eastAsia="Courier New" w:hAnsiTheme="majorHAnsi" w:cstheme="minorHAnsi"/>
          <w:spacing w:val="2"/>
          <w:w w:val="102"/>
          <w:sz w:val="24"/>
          <w:szCs w:val="24"/>
        </w:rPr>
        <w:t>Laser</w:t>
      </w:r>
    </w:p>
    <w:p w:rsidR="00CF6CB4" w:rsidRPr="009E3259" w:rsidRDefault="005E71DA" w:rsidP="007A5019">
      <w:pPr>
        <w:ind w:firstLine="720"/>
        <w:rPr>
          <w:rFonts w:asciiTheme="majorHAnsi" w:eastAsia="Courier New" w:hAnsiTheme="majorHAnsi" w:cstheme="minorHAnsi"/>
          <w:sz w:val="24"/>
          <w:szCs w:val="24"/>
        </w:rPr>
      </w:pPr>
      <w:proofErr w:type="spellStart"/>
      <w:r w:rsidRPr="009E3259">
        <w:rPr>
          <w:rFonts w:asciiTheme="majorHAnsi" w:eastAsia="Courier New" w:hAnsiTheme="majorHAnsi" w:cstheme="minorHAnsi"/>
          <w:spacing w:val="2"/>
          <w:sz w:val="24"/>
          <w:szCs w:val="24"/>
        </w:rPr>
        <w:t>Printer</w:t>
      </w:r>
      <w:proofErr w:type="gramStart"/>
      <w:r w:rsidRPr="009E3259">
        <w:rPr>
          <w:rFonts w:asciiTheme="majorHAnsi" w:eastAsia="Courier New" w:hAnsiTheme="majorHAnsi" w:cstheme="minorHAnsi"/>
          <w:spacing w:val="2"/>
          <w:sz w:val="24"/>
          <w:szCs w:val="24"/>
        </w:rPr>
        <w:t>,Dryer,Ai</w:t>
      </w:r>
      <w:r w:rsidRPr="009E3259">
        <w:rPr>
          <w:rFonts w:asciiTheme="majorHAnsi" w:eastAsia="Courier New" w:hAnsiTheme="majorHAnsi" w:cstheme="minorHAnsi"/>
          <w:sz w:val="24"/>
          <w:szCs w:val="24"/>
        </w:rPr>
        <w:t>r</w:t>
      </w:r>
      <w:proofErr w:type="spellEnd"/>
      <w:proofErr w:type="gramEnd"/>
      <w:r w:rsidRPr="009E3259">
        <w:rPr>
          <w:rFonts w:asciiTheme="majorHAnsi" w:eastAsia="Courier New" w:hAnsiTheme="majorHAnsi" w:cstheme="minorHAnsi"/>
          <w:spacing w:val="51"/>
          <w:sz w:val="24"/>
          <w:szCs w:val="24"/>
        </w:rPr>
        <w:t xml:space="preserve"> </w:t>
      </w:r>
      <w:r w:rsidRPr="009E3259">
        <w:rPr>
          <w:rFonts w:asciiTheme="majorHAnsi" w:eastAsia="Courier New" w:hAnsiTheme="majorHAnsi" w:cstheme="minorHAnsi"/>
          <w:spacing w:val="2"/>
          <w:sz w:val="24"/>
          <w:szCs w:val="24"/>
        </w:rPr>
        <w:t>Compressor,DVD,Dolls,2-Wa</w:t>
      </w:r>
      <w:r w:rsidRPr="009E3259">
        <w:rPr>
          <w:rFonts w:asciiTheme="majorHAnsi" w:eastAsia="Courier New" w:hAnsiTheme="majorHAnsi" w:cstheme="minorHAnsi"/>
          <w:sz w:val="24"/>
          <w:szCs w:val="24"/>
        </w:rPr>
        <w:t>y</w:t>
      </w:r>
      <w:r w:rsidRPr="009E3259">
        <w:rPr>
          <w:rFonts w:asciiTheme="majorHAnsi" w:eastAsia="Courier New" w:hAnsiTheme="majorHAnsi" w:cstheme="minorHAnsi"/>
          <w:spacing w:val="73"/>
          <w:sz w:val="24"/>
          <w:szCs w:val="24"/>
        </w:rPr>
        <w:t xml:space="preserve"> </w:t>
      </w:r>
      <w:proofErr w:type="spellStart"/>
      <w:r w:rsidRPr="009E3259">
        <w:rPr>
          <w:rFonts w:asciiTheme="majorHAnsi" w:eastAsia="Courier New" w:hAnsiTheme="majorHAnsi" w:cstheme="minorHAnsi"/>
          <w:spacing w:val="2"/>
          <w:w w:val="102"/>
          <w:sz w:val="24"/>
          <w:szCs w:val="24"/>
        </w:rPr>
        <w:t>Radio,Sweater</w:t>
      </w:r>
      <w:proofErr w:type="spellEnd"/>
    </w:p>
    <w:p w:rsidR="00CF6CB4" w:rsidRPr="009E3259" w:rsidRDefault="005E71DA" w:rsidP="007A5019">
      <w:pPr>
        <w:ind w:left="720"/>
        <w:rPr>
          <w:rFonts w:asciiTheme="majorHAnsi" w:eastAsia="Courier New" w:hAnsiTheme="majorHAnsi" w:cstheme="minorHAnsi"/>
          <w:sz w:val="24"/>
          <w:szCs w:val="24"/>
        </w:rPr>
      </w:pPr>
      <w:r w:rsidRPr="009E3259">
        <w:rPr>
          <w:rFonts w:asciiTheme="majorHAnsi" w:eastAsia="Courier New" w:hAnsiTheme="majorHAnsi" w:cstheme="minorHAnsi"/>
          <w:spacing w:val="2"/>
          <w:sz w:val="24"/>
          <w:szCs w:val="24"/>
        </w:rPr>
        <w:t>9960</w:t>
      </w:r>
      <w:r w:rsidRPr="009E3259">
        <w:rPr>
          <w:rFonts w:asciiTheme="majorHAnsi" w:eastAsia="Courier New" w:hAnsiTheme="majorHAnsi" w:cstheme="minorHAnsi"/>
          <w:sz w:val="24"/>
          <w:szCs w:val="24"/>
        </w:rPr>
        <w:t>0</w:t>
      </w:r>
      <w:r w:rsidRPr="009E3259">
        <w:rPr>
          <w:rFonts w:asciiTheme="majorHAnsi" w:eastAsia="Courier New" w:hAnsiTheme="majorHAnsi" w:cstheme="minorHAnsi"/>
          <w:spacing w:val="93"/>
          <w:sz w:val="24"/>
          <w:szCs w:val="24"/>
        </w:rPr>
        <w:t xml:space="preserve"> </w:t>
      </w:r>
      <w:r w:rsidRPr="009E3259">
        <w:rPr>
          <w:rFonts w:asciiTheme="majorHAnsi" w:eastAsia="Courier New" w:hAnsiTheme="majorHAnsi" w:cstheme="minorHAnsi"/>
          <w:spacing w:val="2"/>
          <w:w w:val="102"/>
          <w:sz w:val="24"/>
          <w:szCs w:val="24"/>
        </w:rPr>
        <w:t xml:space="preserve">Washer,Cookware,Vacuum,Freezer,2-Way </w:t>
      </w:r>
      <w:proofErr w:type="spellStart"/>
      <w:r w:rsidRPr="009E3259">
        <w:rPr>
          <w:rFonts w:asciiTheme="majorHAnsi" w:eastAsia="Courier New" w:hAnsiTheme="majorHAnsi" w:cstheme="minorHAnsi"/>
          <w:spacing w:val="2"/>
          <w:sz w:val="24"/>
          <w:szCs w:val="24"/>
        </w:rPr>
        <w:t>Radio,Bicycle,Washe</w:t>
      </w:r>
      <w:r w:rsidRPr="009E3259">
        <w:rPr>
          <w:rFonts w:asciiTheme="majorHAnsi" w:eastAsia="Courier New" w:hAnsiTheme="majorHAnsi" w:cstheme="minorHAnsi"/>
          <w:sz w:val="24"/>
          <w:szCs w:val="24"/>
        </w:rPr>
        <w:t>r</w:t>
      </w:r>
      <w:proofErr w:type="spellEnd"/>
      <w:r w:rsidRPr="009E3259">
        <w:rPr>
          <w:rFonts w:asciiTheme="majorHAnsi" w:eastAsia="Courier New" w:hAnsiTheme="majorHAnsi" w:cstheme="minorHAnsi"/>
          <w:spacing w:val="58"/>
          <w:sz w:val="24"/>
          <w:szCs w:val="24"/>
        </w:rPr>
        <w:t xml:space="preserve"> </w:t>
      </w:r>
      <w:r w:rsidRPr="009E3259">
        <w:rPr>
          <w:rFonts w:asciiTheme="majorHAnsi" w:eastAsia="Courier New" w:hAnsiTheme="majorHAnsi" w:cstheme="minorHAnsi"/>
          <w:sz w:val="24"/>
          <w:szCs w:val="24"/>
        </w:rPr>
        <w:t>&amp;</w:t>
      </w:r>
      <w:r w:rsidRPr="009E3259">
        <w:rPr>
          <w:rFonts w:asciiTheme="majorHAnsi" w:eastAsia="Courier New" w:hAnsiTheme="majorHAnsi" w:cstheme="minorHAnsi"/>
          <w:spacing w:val="11"/>
          <w:sz w:val="24"/>
          <w:szCs w:val="24"/>
        </w:rPr>
        <w:t xml:space="preserve"> </w:t>
      </w:r>
      <w:proofErr w:type="spellStart"/>
      <w:r w:rsidRPr="009E3259">
        <w:rPr>
          <w:rFonts w:asciiTheme="majorHAnsi" w:eastAsia="Courier New" w:hAnsiTheme="majorHAnsi" w:cstheme="minorHAnsi"/>
          <w:spacing w:val="2"/>
          <w:sz w:val="24"/>
          <w:szCs w:val="24"/>
        </w:rPr>
        <w:t>Dryer,Coffe</w:t>
      </w:r>
      <w:r w:rsidRPr="009E3259">
        <w:rPr>
          <w:rFonts w:asciiTheme="majorHAnsi" w:eastAsia="Courier New" w:hAnsiTheme="majorHAnsi" w:cstheme="minorHAnsi"/>
          <w:sz w:val="24"/>
          <w:szCs w:val="24"/>
        </w:rPr>
        <w:t>e</w:t>
      </w:r>
      <w:proofErr w:type="spellEnd"/>
      <w:r w:rsidRPr="009E3259">
        <w:rPr>
          <w:rFonts w:asciiTheme="majorHAnsi" w:eastAsia="Courier New" w:hAnsiTheme="majorHAnsi" w:cstheme="minorHAnsi"/>
          <w:spacing w:val="38"/>
          <w:sz w:val="24"/>
          <w:szCs w:val="24"/>
        </w:rPr>
        <w:t xml:space="preserve"> </w:t>
      </w:r>
      <w:proofErr w:type="spellStart"/>
      <w:r w:rsidRPr="009E3259">
        <w:rPr>
          <w:rFonts w:asciiTheme="majorHAnsi" w:eastAsia="Courier New" w:hAnsiTheme="majorHAnsi" w:cstheme="minorHAnsi"/>
          <w:spacing w:val="2"/>
          <w:w w:val="102"/>
          <w:sz w:val="24"/>
          <w:szCs w:val="24"/>
        </w:rPr>
        <w:t>Maker,Refrigerator</w:t>
      </w:r>
      <w:proofErr w:type="spellEnd"/>
      <w:r w:rsidRPr="009E3259">
        <w:rPr>
          <w:rFonts w:asciiTheme="majorHAnsi" w:eastAsia="Courier New" w:hAnsiTheme="majorHAnsi" w:cstheme="minorHAnsi"/>
          <w:spacing w:val="2"/>
          <w:w w:val="102"/>
          <w:sz w:val="24"/>
          <w:szCs w:val="24"/>
        </w:rPr>
        <w:t xml:space="preserve">, </w:t>
      </w:r>
      <w:proofErr w:type="spellStart"/>
      <w:r w:rsidRPr="009E3259">
        <w:rPr>
          <w:rFonts w:asciiTheme="majorHAnsi" w:eastAsia="Courier New" w:hAnsiTheme="majorHAnsi" w:cstheme="minorHAnsi"/>
          <w:spacing w:val="2"/>
          <w:w w:val="102"/>
          <w:sz w:val="24"/>
          <w:szCs w:val="24"/>
        </w:rPr>
        <w:t>DVD,Boots,DVD</w:t>
      </w:r>
      <w:proofErr w:type="spellEnd"/>
    </w:p>
    <w:p w:rsidR="00CF6CB4" w:rsidRPr="009E3259" w:rsidRDefault="00CF6CB4" w:rsidP="00675E69">
      <w:pPr>
        <w:rPr>
          <w:rFonts w:asciiTheme="majorHAnsi" w:hAnsiTheme="majorHAnsi" w:cstheme="minorHAnsi"/>
          <w:sz w:val="24"/>
          <w:szCs w:val="24"/>
        </w:rPr>
      </w:pPr>
    </w:p>
    <w:p w:rsidR="00364372" w:rsidRDefault="00364372" w:rsidP="009E3259">
      <w:pPr>
        <w:ind w:left="720"/>
        <w:jc w:val="both"/>
        <w:rPr>
          <w:rFonts w:asciiTheme="majorHAnsi" w:eastAsia="Calibri" w:hAnsiTheme="majorHAnsi" w:cstheme="minorHAnsi"/>
          <w:sz w:val="24"/>
          <w:szCs w:val="24"/>
        </w:rPr>
      </w:pPr>
    </w:p>
    <w:p w:rsidR="00364372" w:rsidRDefault="00364372" w:rsidP="009E3259">
      <w:pPr>
        <w:ind w:left="720"/>
        <w:jc w:val="both"/>
        <w:rPr>
          <w:rFonts w:asciiTheme="majorHAnsi" w:eastAsia="Calibri" w:hAnsiTheme="majorHAnsi" w:cstheme="minorHAnsi"/>
          <w:sz w:val="24"/>
          <w:szCs w:val="24"/>
        </w:rPr>
      </w:pPr>
    </w:p>
    <w:p w:rsidR="00CF6CB4" w:rsidRPr="009E3259" w:rsidRDefault="005E71DA" w:rsidP="009E3259">
      <w:pPr>
        <w:ind w:left="720"/>
        <w:jc w:val="both"/>
        <w:rPr>
          <w:rFonts w:asciiTheme="majorHAnsi" w:eastAsia="Calibri" w:hAnsiTheme="majorHAnsi" w:cstheme="minorHAnsi"/>
          <w:sz w:val="24"/>
          <w:szCs w:val="24"/>
        </w:rPr>
      </w:pPr>
      <w:proofErr w:type="gramStart"/>
      <w:r w:rsidRPr="009E3259">
        <w:rPr>
          <w:rFonts w:asciiTheme="majorHAnsi" w:eastAsia="Calibri" w:hAnsiTheme="majorHAnsi" w:cstheme="minorHAnsi"/>
          <w:sz w:val="24"/>
          <w:szCs w:val="24"/>
        </w:rPr>
        <w:t>The</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outpu</w:t>
      </w:r>
      <w:r w:rsidRPr="009E3259">
        <w:rPr>
          <w:rFonts w:asciiTheme="majorHAnsi" w:eastAsia="Calibri" w:hAnsiTheme="majorHAnsi" w:cstheme="minorHAnsi"/>
          <w:w w:val="45"/>
          <w:sz w:val="24"/>
          <w:szCs w:val="24"/>
        </w:rPr>
        <w:t>t</w:t>
      </w:r>
      <w:proofErr w:type="gram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shows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userid</w:t>
      </w:r>
      <w:proofErr w:type="spellEnd"/>
      <w:r w:rsidRPr="009E3259">
        <w:rPr>
          <w:rFonts w:asciiTheme="majorHAnsi" w:eastAsia="Calibri" w:hAnsiTheme="majorHAnsi" w:cstheme="minorHAnsi"/>
          <w:sz w:val="24"/>
          <w:szCs w:val="24"/>
        </w:rPr>
        <w:t>,</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ordertotal</w:t>
      </w:r>
      <w:proofErr w:type="spell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sz w:val="24"/>
          <w:szCs w:val="24"/>
        </w:rPr>
        <w:t>itemlis</w:t>
      </w:r>
      <w:r w:rsidRPr="009E3259">
        <w:rPr>
          <w:rFonts w:asciiTheme="majorHAnsi" w:eastAsia="Calibri" w:hAnsiTheme="majorHAnsi" w:cstheme="minorHAnsi"/>
          <w:w w:val="45"/>
          <w:sz w:val="24"/>
          <w:szCs w:val="24"/>
        </w:rPr>
        <w:t>t</w:t>
      </w:r>
      <w:proofErr w:type="spellEnd"/>
      <w:r w:rsidRPr="009E3259">
        <w:rPr>
          <w:rFonts w:asciiTheme="majorHAnsi" w:eastAsia="Calibri" w:hAnsiTheme="majorHAnsi" w:cstheme="minorHAnsi"/>
          <w:w w:val="45"/>
          <w:sz w:val="24"/>
          <w:szCs w:val="24"/>
        </w:rPr>
        <w:t xml:space="preserve">    </w:t>
      </w:r>
      <w:r w:rsidRPr="009E3259">
        <w:rPr>
          <w:rFonts w:asciiTheme="majorHAnsi" w:eastAsia="Calibri" w:hAnsiTheme="majorHAnsi" w:cstheme="minorHAnsi"/>
          <w:sz w:val="24"/>
          <w:szCs w:val="24"/>
        </w:rPr>
        <w:t>of</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larges</w:t>
      </w:r>
      <w:r w:rsidRPr="009E3259">
        <w:rPr>
          <w:rFonts w:asciiTheme="majorHAnsi" w:eastAsia="Calibri" w:hAnsiTheme="majorHAnsi" w:cstheme="minorHAnsi"/>
          <w:w w:val="45"/>
          <w:sz w:val="24"/>
          <w:szCs w:val="24"/>
        </w:rPr>
        <w:t>t    </w:t>
      </w:r>
      <w:r w:rsidRPr="009E3259">
        <w:rPr>
          <w:rFonts w:asciiTheme="majorHAnsi" w:eastAsia="Calibri" w:hAnsiTheme="majorHAnsi" w:cstheme="minorHAnsi"/>
          <w:sz w:val="24"/>
          <w:szCs w:val="24"/>
        </w:rPr>
        <w:t>order</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placed</w:t>
      </w:r>
      <w:r w:rsidRPr="009E3259">
        <w:rPr>
          <w:rFonts w:asciiTheme="majorHAnsi" w:eastAsia="Calibri" w:hAnsiTheme="majorHAnsi" w:cstheme="minorHAnsi"/>
          <w:w w:val="25"/>
          <w:sz w:val="24"/>
          <w:szCs w:val="24"/>
        </w:rPr>
        <w:t xml:space="preserve">    </w:t>
      </w:r>
    </w:p>
    <w:p w:rsidR="00CF6CB4" w:rsidRPr="009E3259" w:rsidRDefault="005E71DA" w:rsidP="009E3259">
      <w:pPr>
        <w:ind w:left="720"/>
        <w:jc w:val="both"/>
        <w:rPr>
          <w:rFonts w:asciiTheme="majorHAnsi" w:eastAsia="Calibri" w:hAnsiTheme="majorHAnsi" w:cstheme="minorHAnsi"/>
          <w:w w:val="25"/>
          <w:sz w:val="24"/>
          <w:szCs w:val="24"/>
        </w:rPr>
      </w:pPr>
      <w:proofErr w:type="gramStart"/>
      <w:r w:rsidRPr="009E3259">
        <w:rPr>
          <w:rFonts w:asciiTheme="majorHAnsi" w:eastAsia="Calibri" w:hAnsiTheme="majorHAnsi" w:cstheme="minorHAnsi"/>
          <w:sz w:val="24"/>
          <w:szCs w:val="24"/>
        </w:rPr>
        <w:t>by</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each</w:t>
      </w:r>
      <w:proofErr w:type="gramEnd"/>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customer.</w:t>
      </w:r>
      <w:r w:rsidRPr="009E3259">
        <w:rPr>
          <w:rFonts w:asciiTheme="majorHAnsi" w:eastAsia="Calibri" w:hAnsiTheme="majorHAnsi" w:cstheme="minorHAnsi"/>
          <w:w w:val="25"/>
          <w:sz w:val="24"/>
          <w:szCs w:val="24"/>
        </w:rPr>
        <w:t xml:space="preserve">    </w:t>
      </w:r>
    </w:p>
    <w:p w:rsidR="007D034B" w:rsidRPr="009E3259" w:rsidRDefault="007D034B" w:rsidP="009E3259">
      <w:pPr>
        <w:ind w:left="720"/>
        <w:jc w:val="both"/>
        <w:rPr>
          <w:rFonts w:asciiTheme="majorHAnsi" w:eastAsia="Calibri" w:hAnsiTheme="majorHAnsi" w:cstheme="minorHAnsi"/>
          <w:b/>
          <w:sz w:val="24"/>
          <w:szCs w:val="24"/>
        </w:rPr>
      </w:pPr>
    </w:p>
    <w:p w:rsidR="00CF6CB4" w:rsidRPr="009E3259" w:rsidRDefault="005E71DA" w:rsidP="00364372">
      <w:pPr>
        <w:ind w:left="720"/>
        <w:jc w:val="both"/>
        <w:rPr>
          <w:rFonts w:asciiTheme="majorHAnsi" w:eastAsia="Calibri" w:hAnsiTheme="majorHAnsi" w:cstheme="minorHAnsi"/>
          <w:sz w:val="24"/>
          <w:szCs w:val="24"/>
        </w:rPr>
      </w:pPr>
      <w:r w:rsidRPr="009E3259">
        <w:rPr>
          <w:rFonts w:asciiTheme="majorHAnsi" w:eastAsia="Calibri" w:hAnsiTheme="majorHAnsi" w:cstheme="minorHAnsi"/>
          <w:b/>
          <w:sz w:val="24"/>
          <w:szCs w:val="24"/>
        </w:rPr>
        <w:t>RESULT</w:t>
      </w:r>
      <w:r w:rsidRPr="009E3259">
        <w:rPr>
          <w:rFonts w:asciiTheme="majorHAnsi" w:eastAsia="Calibri" w:hAnsiTheme="majorHAnsi" w:cstheme="minorHAnsi"/>
          <w:sz w:val="24"/>
          <w:szCs w:val="24"/>
        </w:rPr>
        <w:t>:</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used</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custom</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reducer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w:t>
      </w:r>
      <w:r w:rsidRPr="00364372">
        <w:rPr>
          <w:rFonts w:asciiTheme="majorHAnsi" w:eastAsia="Calibri" w:hAnsiTheme="majorHAnsi" w:cstheme="minorHAnsi"/>
          <w:sz w:val="24"/>
          <w:szCs w:val="24"/>
        </w:rPr>
        <w:t>a    </w:t>
      </w:r>
      <w:r w:rsidRPr="009E3259">
        <w:rPr>
          <w:rFonts w:asciiTheme="majorHAnsi" w:eastAsia="Calibri" w:hAnsiTheme="majorHAnsi" w:cstheme="minorHAnsi"/>
          <w:sz w:val="24"/>
          <w:szCs w:val="24"/>
        </w:rPr>
        <w:t>Python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script)</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modify</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Hive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364372">
        <w:rPr>
          <w:rFonts w:asciiTheme="majorHAnsi" w:eastAsia="Calibri" w:hAnsiTheme="majorHAnsi" w:cstheme="minorHAnsi"/>
          <w:sz w:val="24"/>
          <w:szCs w:val="24"/>
        </w:rPr>
        <w:t>at    </w:t>
      </w:r>
      <w:r w:rsidRPr="009E3259">
        <w:rPr>
          <w:rFonts w:asciiTheme="majorHAnsi" w:eastAsia="Calibri" w:hAnsiTheme="majorHAnsi" w:cstheme="minorHAnsi"/>
          <w:sz w:val="24"/>
          <w:szCs w:val="24"/>
        </w:rPr>
        <w:t>originally</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took</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two</w:t>
      </w:r>
      <w:r w:rsidRPr="00364372">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MapReduce</w:t>
      </w:r>
      <w:proofErr w:type="spell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jobs</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execute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so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th</w:t>
      </w:r>
      <w:r w:rsidRPr="00364372">
        <w:rPr>
          <w:rFonts w:asciiTheme="majorHAnsi" w:eastAsia="Calibri" w:hAnsiTheme="majorHAnsi" w:cstheme="minorHAnsi"/>
          <w:sz w:val="24"/>
          <w:szCs w:val="24"/>
        </w:rPr>
        <w:t>at    </w:t>
      </w:r>
      <w:r w:rsidRPr="009E3259">
        <w:rPr>
          <w:rFonts w:asciiTheme="majorHAnsi" w:eastAsia="Calibri" w:hAnsiTheme="majorHAnsi" w:cstheme="minorHAnsi"/>
          <w:sz w:val="24"/>
          <w:szCs w:val="24"/>
        </w:rPr>
        <w:t>i</w:t>
      </w:r>
      <w:r w:rsidRPr="00364372">
        <w:rPr>
          <w:rFonts w:asciiTheme="majorHAnsi" w:eastAsia="Calibri" w:hAnsiTheme="majorHAnsi" w:cstheme="minorHAnsi"/>
          <w:sz w:val="24"/>
          <w:szCs w:val="24"/>
        </w:rPr>
        <w:t>t    </w:t>
      </w:r>
      <w:r w:rsidRPr="009E3259">
        <w:rPr>
          <w:rFonts w:asciiTheme="majorHAnsi" w:eastAsia="Calibri" w:hAnsiTheme="majorHAnsi" w:cstheme="minorHAnsi"/>
          <w:sz w:val="24"/>
          <w:szCs w:val="24"/>
        </w:rPr>
        <w:t>can</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now</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be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executed</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in</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single</w:t>
      </w:r>
      <w:r w:rsidRPr="00364372">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MapReduce</w:t>
      </w:r>
      <w:proofErr w:type="spellEnd"/>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job.</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You</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also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learned</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how</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assign</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custom</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reducer</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(or</w:t>
      </w:r>
      <w:r w:rsidRPr="00364372">
        <w:rPr>
          <w:rFonts w:asciiTheme="majorHAnsi" w:eastAsia="Calibri" w:hAnsiTheme="majorHAnsi" w:cstheme="minorHAnsi"/>
          <w:sz w:val="24"/>
          <w:szCs w:val="24"/>
        </w:rPr>
        <w:t xml:space="preserve">    </w:t>
      </w:r>
      <w:proofErr w:type="spellStart"/>
      <w:r w:rsidRPr="009E3259">
        <w:rPr>
          <w:rFonts w:asciiTheme="majorHAnsi" w:eastAsia="Calibri" w:hAnsiTheme="majorHAnsi" w:cstheme="minorHAnsi"/>
          <w:sz w:val="24"/>
          <w:szCs w:val="24"/>
        </w:rPr>
        <w:t>mapper</w:t>
      </w:r>
      <w:proofErr w:type="spellEnd"/>
      <w:r w:rsidRPr="009E3259">
        <w:rPr>
          <w:rFonts w:asciiTheme="majorHAnsi" w:eastAsia="Calibri" w:hAnsiTheme="majorHAnsi" w:cstheme="minorHAnsi"/>
          <w:sz w:val="24"/>
          <w:szCs w:val="24"/>
        </w:rPr>
        <w:t>)</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to</w:t>
      </w:r>
      <w:r w:rsidRPr="00364372">
        <w:rPr>
          <w:rFonts w:asciiTheme="majorHAnsi" w:eastAsia="Calibri" w:hAnsiTheme="majorHAnsi" w:cstheme="minorHAnsi"/>
          <w:sz w:val="24"/>
          <w:szCs w:val="24"/>
        </w:rPr>
        <w:t xml:space="preserve">    a    </w:t>
      </w:r>
      <w:r w:rsidRPr="009E3259">
        <w:rPr>
          <w:rFonts w:asciiTheme="majorHAnsi" w:eastAsia="Calibri" w:hAnsiTheme="majorHAnsi" w:cstheme="minorHAnsi"/>
          <w:sz w:val="24"/>
          <w:szCs w:val="24"/>
        </w:rPr>
        <w:t>Hive</w:t>
      </w:r>
      <w:r w:rsidRPr="00364372">
        <w:rPr>
          <w:rFonts w:asciiTheme="majorHAnsi" w:eastAsia="Calibri" w:hAnsiTheme="majorHAnsi" w:cstheme="minorHAnsi"/>
          <w:sz w:val="24"/>
          <w:szCs w:val="24"/>
        </w:rPr>
        <w:t xml:space="preserve">    </w:t>
      </w:r>
      <w:r w:rsidRPr="009E3259">
        <w:rPr>
          <w:rFonts w:asciiTheme="majorHAnsi" w:eastAsia="Calibri" w:hAnsiTheme="majorHAnsi" w:cstheme="minorHAnsi"/>
          <w:sz w:val="24"/>
          <w:szCs w:val="24"/>
        </w:rPr>
        <w:t>query.</w:t>
      </w:r>
      <w:r w:rsidRPr="00364372">
        <w:rPr>
          <w:rFonts w:asciiTheme="majorHAnsi" w:eastAsia="Calibri" w:hAnsiTheme="majorHAnsi" w:cstheme="minorHAnsi"/>
          <w:sz w:val="24"/>
          <w:szCs w:val="24"/>
        </w:rPr>
        <w:t xml:space="preserve">    </w:t>
      </w:r>
    </w:p>
    <w:p w:rsidR="00CF6CB4" w:rsidRPr="009E3259" w:rsidRDefault="00CF6CB4" w:rsidP="00675E69">
      <w:pPr>
        <w:rPr>
          <w:rFonts w:asciiTheme="majorHAnsi" w:hAnsiTheme="majorHAnsi" w:cstheme="minorHAnsi"/>
          <w:sz w:val="24"/>
          <w:szCs w:val="24"/>
        </w:rPr>
      </w:pPr>
    </w:p>
    <w:p w:rsidR="009E3259" w:rsidRPr="009E3259" w:rsidRDefault="005E71DA" w:rsidP="00675E69">
      <w:pPr>
        <w:rPr>
          <w:rFonts w:asciiTheme="majorHAnsi" w:eastAsia="Calibri" w:hAnsiTheme="majorHAnsi" w:cstheme="minorHAnsi"/>
          <w:w w:val="25"/>
          <w:sz w:val="24"/>
          <w:szCs w:val="24"/>
        </w:rPr>
      </w:pPr>
      <w:r w:rsidRPr="009E3259">
        <w:rPr>
          <w:rFonts w:asciiTheme="majorHAnsi" w:eastAsia="Calibri" w:hAnsiTheme="majorHAnsi" w:cstheme="minorHAnsi"/>
          <w:w w:val="25"/>
          <w:sz w:val="24"/>
          <w:szCs w:val="24"/>
        </w:rPr>
        <w:t xml:space="preserve">  </w:t>
      </w:r>
    </w:p>
    <w:p w:rsidR="00CF6CB4" w:rsidRPr="009E3259" w:rsidRDefault="005E71DA" w:rsidP="00675E69">
      <w:pPr>
        <w:rPr>
          <w:rFonts w:asciiTheme="majorHAnsi" w:eastAsia="Calibri" w:hAnsiTheme="majorHAnsi" w:cstheme="minorHAnsi"/>
          <w:sz w:val="24"/>
          <w:szCs w:val="24"/>
        </w:rPr>
      </w:pPr>
      <w:r w:rsidRPr="009E3259">
        <w:rPr>
          <w:rFonts w:asciiTheme="majorHAnsi" w:eastAsia="Calibri" w:hAnsiTheme="majorHAnsi" w:cstheme="minorHAnsi"/>
          <w:w w:val="25"/>
          <w:sz w:val="24"/>
          <w:szCs w:val="24"/>
        </w:rPr>
        <w:t> </w:t>
      </w:r>
      <w:r w:rsidRPr="009E3259">
        <w:rPr>
          <w:rFonts w:asciiTheme="majorHAnsi" w:eastAsia="Calibri" w:hAnsiTheme="majorHAnsi" w:cstheme="minorHAnsi"/>
          <w:b/>
          <w:sz w:val="24"/>
          <w:szCs w:val="24"/>
        </w:rPr>
        <w:t>ANSWERS:</w:t>
      </w:r>
      <w:r w:rsidRPr="009E3259">
        <w:rPr>
          <w:rFonts w:asciiTheme="majorHAnsi" w:eastAsia="Calibri" w:hAnsiTheme="majorHAnsi" w:cstheme="minorHAnsi"/>
          <w:b/>
          <w:spacing w:val="-14"/>
          <w:sz w:val="24"/>
          <w:szCs w:val="24"/>
        </w:rPr>
        <w:t xml:space="preserve"> </w:t>
      </w:r>
      <w:r w:rsidRPr="009E3259">
        <w:rPr>
          <w:rFonts w:asciiTheme="majorHAnsi" w:eastAsia="Calibri" w:hAnsiTheme="majorHAnsi" w:cstheme="minorHAnsi"/>
          <w:b/>
          <w:w w:val="25"/>
          <w:sz w:val="24"/>
          <w:szCs w:val="24"/>
        </w:rPr>
        <w:t> </w:t>
      </w:r>
    </w:p>
    <w:p w:rsidR="00CF6CB4" w:rsidRPr="009E3259" w:rsidRDefault="00CF6CB4" w:rsidP="00675E69">
      <w:pPr>
        <w:rPr>
          <w:rFonts w:asciiTheme="majorHAnsi" w:hAnsiTheme="majorHAnsi" w:cstheme="minorHAnsi"/>
          <w:sz w:val="24"/>
          <w:szCs w:val="24"/>
        </w:rPr>
      </w:pPr>
    </w:p>
    <w:p w:rsidR="00CF6CB4" w:rsidRPr="009E3259" w:rsidRDefault="005E71DA" w:rsidP="00364372">
      <w:pPr>
        <w:ind w:firstLine="720"/>
        <w:rPr>
          <w:rFonts w:asciiTheme="majorHAnsi" w:eastAsia="Calibri" w:hAnsiTheme="majorHAnsi" w:cstheme="minorHAnsi"/>
          <w:sz w:val="24"/>
          <w:szCs w:val="24"/>
        </w:rPr>
      </w:pPr>
      <w:r w:rsidRPr="009E3259">
        <w:rPr>
          <w:rFonts w:asciiTheme="majorHAnsi" w:eastAsia="Calibri" w:hAnsiTheme="majorHAnsi" w:cstheme="minorHAnsi"/>
          <w:sz w:val="24"/>
          <w:szCs w:val="24"/>
        </w:rPr>
        <w:t>2.2:</w:t>
      </w:r>
      <w:r w:rsidRPr="009E3259">
        <w:rPr>
          <w:rFonts w:asciiTheme="majorHAnsi" w:eastAsia="Calibri" w:hAnsiTheme="majorHAnsi" w:cstheme="minorHAnsi"/>
          <w:spacing w:val="-14"/>
          <w:sz w:val="24"/>
          <w:szCs w:val="24"/>
        </w:rPr>
        <w:t xml:space="preserve"> </w:t>
      </w:r>
      <w:r w:rsidRPr="009E3259">
        <w:rPr>
          <w:rFonts w:asciiTheme="majorHAnsi" w:eastAsia="Calibri" w:hAnsiTheme="majorHAnsi" w:cstheme="minorHAnsi"/>
          <w:sz w:val="24"/>
          <w:szCs w:val="24"/>
        </w:rPr>
        <w:t> 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b/>
          <w:sz w:val="24"/>
          <w:szCs w:val="24"/>
        </w:rPr>
        <w:t>DISTRIBUTE</w:t>
      </w:r>
      <w:r w:rsidRPr="009E3259">
        <w:rPr>
          <w:rFonts w:asciiTheme="majorHAnsi" w:eastAsia="Calibri" w:hAnsiTheme="majorHAnsi" w:cstheme="minorHAnsi"/>
          <w:b/>
          <w:w w:val="25"/>
          <w:sz w:val="24"/>
          <w:szCs w:val="24"/>
        </w:rPr>
        <w:t xml:space="preserve">    </w:t>
      </w:r>
      <w:r w:rsidRPr="009E3259">
        <w:rPr>
          <w:rFonts w:asciiTheme="majorHAnsi" w:eastAsia="Calibri" w:hAnsiTheme="majorHAnsi" w:cstheme="minorHAnsi"/>
          <w:b/>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clause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and</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distribute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records</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by</w:t>
      </w:r>
      <w:r w:rsidRPr="009E3259">
        <w:rPr>
          <w:rFonts w:asciiTheme="majorHAnsi" w:eastAsia="Calibri" w:hAnsiTheme="majorHAnsi" w:cstheme="minorHAnsi"/>
          <w:w w:val="25"/>
          <w:sz w:val="24"/>
          <w:szCs w:val="24"/>
        </w:rPr>
        <w:t xml:space="preserve">    </w:t>
      </w:r>
      <w:r w:rsidRPr="009E3259">
        <w:rPr>
          <w:rFonts w:asciiTheme="majorHAnsi" w:eastAsia="Calibri" w:hAnsiTheme="majorHAnsi" w:cstheme="minorHAnsi"/>
          <w:sz w:val="24"/>
          <w:szCs w:val="24"/>
        </w:rPr>
        <w:t>the</w:t>
      </w:r>
      <w:r w:rsidRPr="009E3259">
        <w:rPr>
          <w:rFonts w:asciiTheme="majorHAnsi" w:eastAsia="Calibri" w:hAnsiTheme="majorHAnsi" w:cstheme="minorHAnsi"/>
          <w:w w:val="25"/>
          <w:sz w:val="24"/>
          <w:szCs w:val="24"/>
        </w:rPr>
        <w:t xml:space="preserve">    </w:t>
      </w:r>
      <w:proofErr w:type="spellStart"/>
      <w:r w:rsidRPr="009E3259">
        <w:rPr>
          <w:rFonts w:asciiTheme="majorHAnsi" w:eastAsia="Calibri" w:hAnsiTheme="majorHAnsi" w:cstheme="minorHAnsi"/>
          <w:b/>
          <w:sz w:val="24"/>
          <w:szCs w:val="24"/>
        </w:rPr>
        <w:t>userid</w:t>
      </w:r>
      <w:proofErr w:type="spellEnd"/>
      <w:r w:rsidRPr="009E3259">
        <w:rPr>
          <w:rFonts w:asciiTheme="majorHAnsi" w:eastAsia="Calibri" w:hAnsiTheme="majorHAnsi" w:cstheme="minorHAnsi"/>
          <w:w w:val="25"/>
          <w:sz w:val="24"/>
          <w:szCs w:val="24"/>
        </w:rPr>
        <w:t xml:space="preserve">    </w:t>
      </w:r>
      <w:r w:rsidR="00364372">
        <w:rPr>
          <w:rFonts w:asciiTheme="majorHAnsi" w:eastAsia="Calibri" w:hAnsiTheme="majorHAnsi" w:cstheme="minorHAnsi"/>
          <w:w w:val="25"/>
          <w:sz w:val="24"/>
          <w:szCs w:val="24"/>
        </w:rPr>
        <w:tab/>
      </w:r>
      <w:r w:rsidRPr="009E3259">
        <w:rPr>
          <w:rFonts w:asciiTheme="majorHAnsi" w:eastAsia="Calibri" w:hAnsiTheme="majorHAnsi" w:cstheme="minorHAnsi"/>
          <w:sz w:val="24"/>
          <w:szCs w:val="24"/>
        </w:rPr>
        <w:t>column.</w:t>
      </w:r>
      <w:r w:rsidRPr="009E3259">
        <w:rPr>
          <w:rFonts w:asciiTheme="majorHAnsi" w:eastAsia="Calibri" w:hAnsiTheme="majorHAnsi" w:cstheme="minorHAnsi"/>
          <w:w w:val="25"/>
          <w:sz w:val="24"/>
          <w:szCs w:val="24"/>
        </w:rPr>
        <w:t xml:space="preserve">      </w:t>
      </w:r>
    </w:p>
    <w:sectPr w:rsidR="00CF6CB4" w:rsidRPr="009E3259" w:rsidSect="00B84959">
      <w:pgSz w:w="12240" w:h="15840"/>
      <w:pgMar w:top="1440" w:right="1640" w:bottom="280" w:left="1700" w:header="0"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87A" w:rsidRDefault="0000187A">
      <w:r>
        <w:separator/>
      </w:r>
    </w:p>
  </w:endnote>
  <w:endnote w:type="continuationSeparator" w:id="0">
    <w:p w:rsidR="0000187A" w:rsidRDefault="000018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7C6" w:rsidRPr="00E60C61" w:rsidRDefault="00EA37C6" w:rsidP="002D21C5">
    <w:pPr>
      <w:pStyle w:val="Footer"/>
      <w:tabs>
        <w:tab w:val="clear" w:pos="4680"/>
        <w:tab w:val="clear" w:pos="9360"/>
        <w:tab w:val="left" w:pos="1943"/>
      </w:tabs>
      <w:rPr>
        <w:noProof/>
        <w:color w:val="000000"/>
      </w:rPr>
    </w:pPr>
    <w:r>
      <w:rPr>
        <w:noProof/>
        <w:color w:val="000000"/>
      </w:rPr>
      <w:t>_________________________________________________________________________________________</w:t>
    </w:r>
    <w:r>
      <w:rPr>
        <w:noProof/>
        <w:color w:val="000000"/>
      </w:rPr>
      <w:drawing>
        <wp:inline distT="0" distB="0" distL="0" distR="0">
          <wp:extent cx="1461770" cy="492125"/>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1770" cy="492125"/>
                  </a:xfrm>
                  <a:prstGeom prst="rect">
                    <a:avLst/>
                  </a:prstGeom>
                  <a:noFill/>
                  <a:ln>
                    <a:noFill/>
                  </a:ln>
                </pic:spPr>
              </pic:pic>
            </a:graphicData>
          </a:graphic>
        </wp:inline>
      </w:drawing>
    </w:r>
    <w:r>
      <w:tab/>
    </w:r>
  </w:p>
  <w:p w:rsidR="00EA37C6" w:rsidRDefault="00EA37C6" w:rsidP="00205753">
    <w:pPr>
      <w:tabs>
        <w:tab w:val="right" w:pos="9140"/>
      </w:tabs>
      <w:spacing w:line="200" w:lineRule="exact"/>
    </w:pPr>
    <w:r>
      <w:pict>
        <v:shapetype id="_x0000_t202" coordsize="21600,21600" o:spt="202" path="m,l,21600r21600,l21600,xe">
          <v:stroke joinstyle="miter"/>
          <v:path gradientshapeok="t" o:connecttype="rect"/>
        </v:shapetype>
        <v:shape id="_x0000_s2072" type="#_x0000_t202" style="position:absolute;margin-left:88pt;margin-top:730.6pt;width:23.95pt;height:14pt;z-index:-9188;mso-position-horizontal-relative:page;mso-position-vertical-relative:page" filled="f" stroked="f">
          <v:textbox style="mso-next-textbox:#_x0000_s2072" inset="0,0,0,0">
            <w:txbxContent>
              <w:p w:rsidR="00EA37C6" w:rsidRDefault="00EA37C6">
                <w:pPr>
                  <w:spacing w:line="260" w:lineRule="exact"/>
                  <w:ind w:left="40" w:right="-36"/>
                  <w:rPr>
                    <w:rFonts w:ascii="Calibri" w:eastAsia="Calibri" w:hAnsi="Calibri" w:cs="Calibri"/>
                    <w:sz w:val="24"/>
                    <w:szCs w:val="24"/>
                  </w:rPr>
                </w:pPr>
              </w:p>
            </w:txbxContent>
          </v:textbox>
          <w10:wrap anchorx="page" anchory="page"/>
        </v:shape>
      </w:pict>
    </w:r>
    <w:r>
      <w:pict>
        <v:shape id="_x0000_s2071" type="#_x0000_t202" style="position:absolute;margin-left:358.25pt;margin-top:736.85pt;width:26.55pt;height:12.25pt;z-index:-9187;mso-position-horizontal-relative:page;mso-position-vertical-relative:page" filled="f" stroked="f">
          <v:textbox style="mso-next-textbox:#_x0000_s2071" inset="0,0,0,0">
            <w:txbxContent>
              <w:p w:rsidR="00EA37C6" w:rsidRDefault="00EA37C6">
                <w:pPr>
                  <w:spacing w:line="220" w:lineRule="exact"/>
                  <w:ind w:left="20" w:right="-31"/>
                  <w:rPr>
                    <w:rFonts w:ascii="Calibri" w:eastAsia="Calibri" w:hAnsi="Calibri" w:cs="Calibri"/>
                    <w:sz w:val="19"/>
                    <w:szCs w:val="19"/>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7C6" w:rsidRDefault="00EA37C6">
    <w:pPr>
      <w:spacing w:line="200" w:lineRule="exact"/>
    </w:pPr>
    <w:r>
      <w:pict>
        <v:shapetype id="_x0000_t202" coordsize="21600,21600" o:spt="202" path="m,l,21600r21600,l21600,xe">
          <v:stroke joinstyle="miter"/>
          <v:path gradientshapeok="t" o:connecttype="rect"/>
        </v:shapetype>
        <v:shape id="_x0000_s2068" type="#_x0000_t202" style="position:absolute;margin-left:88pt;margin-top:730.6pt;width:23.95pt;height:14pt;z-index:-9184;mso-position-horizontal-relative:page;mso-position-vertical-relative:page" filled="f" stroked="f">
          <v:textbox style="mso-next-textbox:#_x0000_s2068" inset="0,0,0,0">
            <w:txbxContent>
              <w:p w:rsidR="00EA37C6" w:rsidRDefault="00EA37C6">
                <w:pPr>
                  <w:spacing w:line="260" w:lineRule="exact"/>
                  <w:ind w:left="40" w:right="-36"/>
                  <w:rPr>
                    <w:rFonts w:ascii="Calibri" w:eastAsia="Calibri" w:hAnsi="Calibri" w:cs="Calibri"/>
                    <w:sz w:val="24"/>
                    <w:szCs w:val="24"/>
                  </w:rPr>
                </w:pPr>
              </w:p>
            </w:txbxContent>
          </v:textbox>
          <w10:wrap anchorx="page" anchory="page"/>
        </v:shape>
      </w:pict>
    </w:r>
  </w:p>
  <w:p w:rsidR="00EA37C6" w:rsidRDefault="00EA37C6" w:rsidP="009F19E4">
    <w:pPr>
      <w:tabs>
        <w:tab w:val="left" w:pos="8525"/>
      </w:tabs>
      <w:spacing w:line="200" w:lineRule="exact"/>
    </w:pPr>
    <w:r>
      <w:pict>
        <v:shape id="_x0000_s2069" type="#_x0000_t202" style="position:absolute;margin-left:501.75pt;margin-top:730.6pt;width:23.95pt;height:14pt;z-index:-9185;mso-position-horizontal-relative:page;mso-position-vertical-relative:page" filled="f" stroked="f">
          <v:textbox style="mso-next-textbox:#_x0000_s2069" inset="0,0,0,0">
            <w:txbxContent>
              <w:p w:rsidR="00EA37C6" w:rsidRDefault="00EA37C6">
                <w:pPr>
                  <w:spacing w:line="260" w:lineRule="exact"/>
                  <w:ind w:left="40" w:right="-36"/>
                  <w:rPr>
                    <w:rFonts w:ascii="Calibri" w:eastAsia="Calibri" w:hAnsi="Calibri" w:cs="Calibri"/>
                    <w:sz w:val="24"/>
                    <w:szCs w:val="24"/>
                  </w:rPr>
                </w:pPr>
                <w:r>
                  <w:rPr>
                    <w:rFonts w:ascii="Calibri" w:eastAsia="Calibri" w:hAnsi="Calibri" w:cs="Calibri"/>
                    <w:w w:val="25"/>
                    <w:position w:val="1"/>
                    <w:sz w:val="24"/>
                    <w:szCs w:val="24"/>
                  </w:rPr>
                  <w:t> </w:t>
                </w:r>
              </w:p>
            </w:txbxContent>
          </v:textbox>
          <w10:wrap anchorx="page" anchory="page"/>
        </v:shape>
      </w:pic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7C6" w:rsidRDefault="00EA37C6">
    <w:pPr>
      <w:spacing w:line="200" w:lineRule="exact"/>
    </w:pPr>
    <w:r>
      <w:pict>
        <v:shapetype id="_x0000_t202" coordsize="21600,21600" o:spt="202" path="m,l,21600r21600,l21600,xe">
          <v:stroke joinstyle="miter"/>
          <v:path gradientshapeok="t" o:connecttype="rect"/>
        </v:shapetype>
        <v:shape id="_x0000_s2064" type="#_x0000_t202" style="position:absolute;margin-left:88pt;margin-top:730.6pt;width:23.95pt;height:14pt;z-index:-9180;mso-position-horizontal-relative:page;mso-position-vertical-relative:page" filled="f" stroked="f">
          <v:textbox style="mso-next-textbox:#_x0000_s2064" inset="0,0,0,0">
            <w:txbxContent>
              <w:p w:rsidR="00EA37C6" w:rsidRDefault="00EA37C6">
                <w:pPr>
                  <w:spacing w:line="260" w:lineRule="exact"/>
                  <w:ind w:left="40" w:right="-36"/>
                  <w:rPr>
                    <w:rFonts w:ascii="Calibri" w:eastAsia="Calibri" w:hAnsi="Calibri" w:cs="Calibri"/>
                    <w:sz w:val="24"/>
                    <w:szCs w:val="24"/>
                  </w:rPr>
                </w:pPr>
              </w:p>
            </w:txbxContent>
          </v:textbox>
          <w10:wrap anchorx="page" anchory="page"/>
        </v:shape>
      </w:pict>
    </w:r>
  </w:p>
  <w:p w:rsidR="00EA37C6" w:rsidRDefault="00EA37C6" w:rsidP="00CF1EED">
    <w:pPr>
      <w:tabs>
        <w:tab w:val="right" w:pos="9140"/>
      </w:tabs>
      <w:spacing w:line="200" w:lineRule="exact"/>
    </w:pPr>
  </w:p>
  <w:p w:rsidR="00EA37C6" w:rsidRPr="00E60C61" w:rsidRDefault="00EA37C6" w:rsidP="0039048A">
    <w:pPr>
      <w:pStyle w:val="Footer"/>
      <w:tabs>
        <w:tab w:val="clear" w:pos="4680"/>
        <w:tab w:val="clear" w:pos="9360"/>
        <w:tab w:val="left" w:pos="1943"/>
      </w:tabs>
      <w:rPr>
        <w:noProof/>
        <w:color w:val="000000"/>
      </w:rPr>
    </w:pPr>
    <w:r>
      <w:rPr>
        <w:noProof/>
        <w:color w:val="000000"/>
      </w:rPr>
      <w:t>________________________________________________________________________</w:t>
    </w:r>
    <w:r>
      <w:rPr>
        <w:noProof/>
        <w:color w:val="000000"/>
      </w:rPr>
      <w:drawing>
        <wp:inline distT="0" distB="0" distL="0" distR="0">
          <wp:extent cx="1455420" cy="4902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5420" cy="490220"/>
                  </a:xfrm>
                  <a:prstGeom prst="rect">
                    <a:avLst/>
                  </a:prstGeom>
                  <a:noFill/>
                  <a:ln>
                    <a:noFill/>
                  </a:ln>
                </pic:spPr>
              </pic:pic>
            </a:graphicData>
          </a:graphic>
        </wp:inline>
      </w:drawing>
    </w:r>
    <w:r>
      <w:tab/>
    </w:r>
  </w:p>
  <w:p w:rsidR="00EA37C6" w:rsidRDefault="00EA37C6" w:rsidP="0039048A">
    <w:pPr>
      <w:tabs>
        <w:tab w:val="right" w:pos="9140"/>
      </w:tabs>
      <w:spacing w:line="200" w:lineRule="exac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7C6" w:rsidRDefault="00EA37C6">
    <w:pPr>
      <w:pBdr>
        <w:bottom w:val="single" w:sz="12" w:space="1" w:color="auto"/>
      </w:pBdr>
      <w:spacing w:line="200" w:lineRule="exact"/>
    </w:pPr>
    <w:r>
      <w:pict>
        <v:shapetype id="_x0000_t202" coordsize="21600,21600" o:spt="202" path="m,l,21600r21600,l21600,xe">
          <v:stroke joinstyle="miter"/>
          <v:path gradientshapeok="t" o:connecttype="rect"/>
        </v:shapetype>
        <v:shape id="_x0000_s2054" type="#_x0000_t202" style="position:absolute;margin-left:89pt;margin-top:730.6pt;width:232.95pt;height:14pt;z-index:-9170;mso-position-horizontal-relative:page;mso-position-vertical-relative:page" filled="f" stroked="f">
          <v:textbox style="mso-next-textbox:#_x0000_s2054" inset="0,0,0,0">
            <w:txbxContent>
              <w:p w:rsidR="00EA37C6" w:rsidRDefault="00EA37C6">
                <w:pPr>
                  <w:spacing w:line="260" w:lineRule="exact"/>
                  <w:ind w:left="20" w:right="-36"/>
                  <w:rPr>
                    <w:rFonts w:ascii="Calibri" w:eastAsia="Calibri" w:hAnsi="Calibri" w:cs="Calibri"/>
                    <w:sz w:val="24"/>
                    <w:szCs w:val="24"/>
                  </w:rPr>
                </w:pPr>
              </w:p>
            </w:txbxContent>
          </v:textbox>
          <w10:wrap anchorx="page" anchory="page"/>
        </v:shape>
      </w:pict>
    </w:r>
    <w:r>
      <w:pict>
        <v:shape id="_x0000_s2053" type="#_x0000_t202" style="position:absolute;margin-left:501.75pt;margin-top:730.6pt;width:23.95pt;height:14pt;z-index:-9169;mso-position-horizontal-relative:page;mso-position-vertical-relative:page" filled="f" stroked="f">
          <v:textbox style="mso-next-textbox:#_x0000_s2053" inset="0,0,0,0">
            <w:txbxContent>
              <w:p w:rsidR="00EA37C6" w:rsidRDefault="00EA37C6">
                <w:pPr>
                  <w:spacing w:line="260" w:lineRule="exact"/>
                  <w:ind w:left="40" w:right="-36"/>
                  <w:rPr>
                    <w:rFonts w:ascii="Calibri" w:eastAsia="Calibri" w:hAnsi="Calibri" w:cs="Calibri"/>
                    <w:sz w:val="24"/>
                    <w:szCs w:val="24"/>
                  </w:rPr>
                </w:pPr>
                <w:r>
                  <w:rPr>
                    <w:rFonts w:ascii="Calibri" w:eastAsia="Calibri" w:hAnsi="Calibri" w:cs="Calibri"/>
                    <w:w w:val="25"/>
                    <w:position w:val="1"/>
                    <w:sz w:val="24"/>
                    <w:szCs w:val="24"/>
                  </w:rPr>
                  <w:t> </w:t>
                </w:r>
              </w:p>
            </w:txbxContent>
          </v:textbox>
          <w10:wrap anchorx="page" anchory="page"/>
        </v:shape>
      </w:pict>
    </w:r>
  </w:p>
  <w:p w:rsidR="00EA37C6" w:rsidRDefault="00EA37C6" w:rsidP="006776E4">
    <w:r w:rsidRPr="006776E4">
      <w:rPr>
        <w:noProof/>
      </w:rPr>
      <w:drawing>
        <wp:inline distT="0" distB="0" distL="0" distR="0">
          <wp:extent cx="1455420" cy="490220"/>
          <wp:effectExtent l="0" t="0" r="0" b="508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5420" cy="490220"/>
                  </a:xfrm>
                  <a:prstGeom prst="rect">
                    <a:avLst/>
                  </a:prstGeom>
                  <a:noFill/>
                  <a:ln>
                    <a:noFill/>
                  </a:ln>
                </pic:spPr>
              </pic:pic>
            </a:graphicData>
          </a:graphic>
        </wp:inline>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7C6" w:rsidRDefault="00EA37C6">
    <w:pPr>
      <w:spacing w:line="200" w:lineRule="exact"/>
    </w:pPr>
    <w:r>
      <w:pict>
        <v:shapetype id="_x0000_t202" coordsize="21600,21600" o:spt="202" path="m,l,21600r21600,l21600,xe">
          <v:stroke joinstyle="miter"/>
          <v:path gradientshapeok="t" o:connecttype="rect"/>
        </v:shapetype>
        <v:shape id="_x0000_s2050" type="#_x0000_t202" style="position:absolute;margin-left:88pt;margin-top:730.6pt;width:23.95pt;height:14pt;z-index:-9166;mso-position-horizontal-relative:page;mso-position-vertical-relative:page" filled="f" stroked="f">
          <v:textbox style="mso-next-textbox:#_x0000_s2050" inset="0,0,0,0">
            <w:txbxContent>
              <w:p w:rsidR="00EA37C6" w:rsidRDefault="00EA37C6" w:rsidP="00BB07E7">
                <w:pPr>
                  <w:spacing w:line="260" w:lineRule="exact"/>
                  <w:ind w:right="-36"/>
                  <w:rPr>
                    <w:rFonts w:ascii="Calibri" w:eastAsia="Calibri" w:hAnsi="Calibri" w:cs="Calibri"/>
                    <w:sz w:val="24"/>
                    <w:szCs w:val="24"/>
                  </w:rPr>
                </w:pPr>
                <w:r>
                  <w:rPr>
                    <w:rFonts w:ascii="Calibri" w:eastAsia="Calibri" w:hAnsi="Calibri" w:cs="Calibri"/>
                    <w:w w:val="25"/>
                    <w:position w:val="1"/>
                    <w:sz w:val="24"/>
                    <w:szCs w:val="24"/>
                  </w:rPr>
                  <w:t> </w:t>
                </w:r>
              </w:p>
            </w:txbxContent>
          </v:textbox>
          <w10:wrap anchorx="page" anchory="page"/>
        </v:shape>
      </w:pict>
    </w:r>
    <w:r>
      <w:pict>
        <v:shape id="_x0000_s2049" type="#_x0000_t202" style="position:absolute;margin-left:305pt;margin-top:731.9pt;width:232.45pt;height:12.25pt;z-index:-9165;mso-position-horizontal-relative:page;mso-position-vertical-relative:page" filled="f" stroked="f">
          <v:textbox style="mso-next-textbox:#_x0000_s2049" inset="0,0,0,0">
            <w:txbxContent>
              <w:p w:rsidR="00EA37C6" w:rsidRDefault="00EA37C6">
                <w:pPr>
                  <w:spacing w:line="220" w:lineRule="exact"/>
                  <w:ind w:left="20" w:right="-31"/>
                  <w:rPr>
                    <w:rFonts w:ascii="Calibri" w:eastAsia="Calibri" w:hAnsi="Calibri" w:cs="Calibri"/>
                    <w:sz w:val="19"/>
                    <w:szCs w:val="19"/>
                  </w:rPr>
                </w:pPr>
              </w:p>
            </w:txbxContent>
          </v:textbox>
          <w10:wrap anchorx="page" anchory="page"/>
        </v:shape>
      </w:pict>
    </w:r>
    <w:r>
      <w:t>__________________________________________________</w:t>
    </w:r>
  </w:p>
  <w:p w:rsidR="00EA37C6" w:rsidRPr="00E60C61" w:rsidRDefault="00EA37C6" w:rsidP="00CD46F6">
    <w:pPr>
      <w:pStyle w:val="Footer"/>
      <w:tabs>
        <w:tab w:val="clear" w:pos="4680"/>
        <w:tab w:val="clear" w:pos="9360"/>
        <w:tab w:val="left" w:pos="1943"/>
      </w:tabs>
      <w:rPr>
        <w:noProof/>
        <w:color w:val="000000"/>
      </w:rPr>
    </w:pPr>
    <w:r>
      <w:rPr>
        <w:noProof/>
        <w:color w:val="000000"/>
      </w:rPr>
      <w:t>_____________________________________________________________________________________________</w:t>
    </w:r>
    <w:r>
      <w:rPr>
        <w:noProof/>
        <w:color w:val="000000"/>
      </w:rPr>
      <w:drawing>
        <wp:inline distT="0" distB="0" distL="0" distR="0">
          <wp:extent cx="1455420" cy="490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5420" cy="490220"/>
                  </a:xfrm>
                  <a:prstGeom prst="rect">
                    <a:avLst/>
                  </a:prstGeom>
                  <a:noFill/>
                  <a:ln>
                    <a:noFill/>
                  </a:ln>
                </pic:spPr>
              </pic:pic>
            </a:graphicData>
          </a:graphic>
        </wp:inline>
      </w:drawing>
    </w:r>
    <w:r>
      <w:tab/>
    </w:r>
  </w:p>
  <w:p w:rsidR="00EA37C6" w:rsidRDefault="00EA37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87A" w:rsidRDefault="0000187A">
      <w:r>
        <w:separator/>
      </w:r>
    </w:p>
  </w:footnote>
  <w:footnote w:type="continuationSeparator" w:id="0">
    <w:p w:rsidR="0000187A" w:rsidRDefault="000018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8083559"/>
      <w:dataBinding w:prefixMappings="xmlns:ns0='http://schemas.openxmlformats.org/package/2006/metadata/core-properties' xmlns:ns1='http://purl.org/dc/elements/1.1/'" w:xpath="/ns0:coreProperties[1]/ns1:title[1]" w:storeItemID="{6C3C8BC8-F283-45AE-878A-BAB7291924A1}"/>
      <w:text/>
    </w:sdtPr>
    <w:sdtContent>
      <w:p w:rsidR="00EA37C6" w:rsidRPr="00E140BE" w:rsidRDefault="00EA37C6" w:rsidP="00E140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Hive Programming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6BE"/>
    <w:multiLevelType w:val="hybridMultilevel"/>
    <w:tmpl w:val="683A1460"/>
    <w:lvl w:ilvl="0" w:tplc="44062882">
      <w:start w:val="1"/>
      <w:numFmt w:val="decimal"/>
      <w:lvlText w:val="%1."/>
      <w:lvlJc w:val="left"/>
      <w:pPr>
        <w:ind w:left="9180" w:hanging="360"/>
      </w:pPr>
      <w:rPr>
        <w:rFonts w:hint="default"/>
      </w:rPr>
    </w:lvl>
    <w:lvl w:ilvl="1" w:tplc="04090019" w:tentative="1">
      <w:start w:val="1"/>
      <w:numFmt w:val="lowerLetter"/>
      <w:lvlText w:val="%2."/>
      <w:lvlJc w:val="left"/>
      <w:pPr>
        <w:ind w:left="9900" w:hanging="360"/>
      </w:pPr>
    </w:lvl>
    <w:lvl w:ilvl="2" w:tplc="0409001B" w:tentative="1">
      <w:start w:val="1"/>
      <w:numFmt w:val="lowerRoman"/>
      <w:lvlText w:val="%3."/>
      <w:lvlJc w:val="right"/>
      <w:pPr>
        <w:ind w:left="10620" w:hanging="180"/>
      </w:pPr>
    </w:lvl>
    <w:lvl w:ilvl="3" w:tplc="0409000F" w:tentative="1">
      <w:start w:val="1"/>
      <w:numFmt w:val="decimal"/>
      <w:lvlText w:val="%4."/>
      <w:lvlJc w:val="left"/>
      <w:pPr>
        <w:ind w:left="11340" w:hanging="360"/>
      </w:pPr>
    </w:lvl>
    <w:lvl w:ilvl="4" w:tplc="04090019" w:tentative="1">
      <w:start w:val="1"/>
      <w:numFmt w:val="lowerLetter"/>
      <w:lvlText w:val="%5."/>
      <w:lvlJc w:val="left"/>
      <w:pPr>
        <w:ind w:left="12060" w:hanging="360"/>
      </w:pPr>
    </w:lvl>
    <w:lvl w:ilvl="5" w:tplc="0409001B" w:tentative="1">
      <w:start w:val="1"/>
      <w:numFmt w:val="lowerRoman"/>
      <w:lvlText w:val="%6."/>
      <w:lvlJc w:val="right"/>
      <w:pPr>
        <w:ind w:left="12780" w:hanging="180"/>
      </w:pPr>
    </w:lvl>
    <w:lvl w:ilvl="6" w:tplc="0409000F" w:tentative="1">
      <w:start w:val="1"/>
      <w:numFmt w:val="decimal"/>
      <w:lvlText w:val="%7."/>
      <w:lvlJc w:val="left"/>
      <w:pPr>
        <w:ind w:left="13500" w:hanging="360"/>
      </w:pPr>
    </w:lvl>
    <w:lvl w:ilvl="7" w:tplc="04090019" w:tentative="1">
      <w:start w:val="1"/>
      <w:numFmt w:val="lowerLetter"/>
      <w:lvlText w:val="%8."/>
      <w:lvlJc w:val="left"/>
      <w:pPr>
        <w:ind w:left="14220" w:hanging="360"/>
      </w:pPr>
    </w:lvl>
    <w:lvl w:ilvl="8" w:tplc="0409001B" w:tentative="1">
      <w:start w:val="1"/>
      <w:numFmt w:val="lowerRoman"/>
      <w:lvlText w:val="%9."/>
      <w:lvlJc w:val="right"/>
      <w:pPr>
        <w:ind w:left="14940" w:hanging="180"/>
      </w:pPr>
    </w:lvl>
  </w:abstractNum>
  <w:abstractNum w:abstractNumId="1">
    <w:nsid w:val="3AD539EC"/>
    <w:multiLevelType w:val="hybridMultilevel"/>
    <w:tmpl w:val="8E32A652"/>
    <w:lvl w:ilvl="0" w:tplc="1D34B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B1AED"/>
    <w:multiLevelType w:val="multilevel"/>
    <w:tmpl w:val="631CA8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A0B6FC1"/>
    <w:multiLevelType w:val="hybridMultilevel"/>
    <w:tmpl w:val="DE10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CF6CB4"/>
    <w:rsid w:val="0000187A"/>
    <w:rsid w:val="00031074"/>
    <w:rsid w:val="00036F14"/>
    <w:rsid w:val="000E788D"/>
    <w:rsid w:val="000F77A4"/>
    <w:rsid w:val="0016750F"/>
    <w:rsid w:val="001872E7"/>
    <w:rsid w:val="001C10A5"/>
    <w:rsid w:val="001F2E7F"/>
    <w:rsid w:val="00205753"/>
    <w:rsid w:val="002125DA"/>
    <w:rsid w:val="00234FC7"/>
    <w:rsid w:val="002B63F2"/>
    <w:rsid w:val="002D21C5"/>
    <w:rsid w:val="00315613"/>
    <w:rsid w:val="00364372"/>
    <w:rsid w:val="0039048A"/>
    <w:rsid w:val="003C7BEE"/>
    <w:rsid w:val="003E6126"/>
    <w:rsid w:val="00401DD0"/>
    <w:rsid w:val="00441EBD"/>
    <w:rsid w:val="00443AC4"/>
    <w:rsid w:val="00494689"/>
    <w:rsid w:val="004A3079"/>
    <w:rsid w:val="004A7025"/>
    <w:rsid w:val="004C1B71"/>
    <w:rsid w:val="004D095A"/>
    <w:rsid w:val="004E205E"/>
    <w:rsid w:val="004E3460"/>
    <w:rsid w:val="005418FB"/>
    <w:rsid w:val="005B1134"/>
    <w:rsid w:val="005B6553"/>
    <w:rsid w:val="005E71DA"/>
    <w:rsid w:val="00675E69"/>
    <w:rsid w:val="006776E4"/>
    <w:rsid w:val="006A04EC"/>
    <w:rsid w:val="006B018A"/>
    <w:rsid w:val="006C09F9"/>
    <w:rsid w:val="00700C62"/>
    <w:rsid w:val="00701414"/>
    <w:rsid w:val="0074110A"/>
    <w:rsid w:val="00771480"/>
    <w:rsid w:val="0078164F"/>
    <w:rsid w:val="00781A9D"/>
    <w:rsid w:val="007A5019"/>
    <w:rsid w:val="007D034B"/>
    <w:rsid w:val="00802D0C"/>
    <w:rsid w:val="00823897"/>
    <w:rsid w:val="00840ACA"/>
    <w:rsid w:val="0085354E"/>
    <w:rsid w:val="00875A29"/>
    <w:rsid w:val="00877E49"/>
    <w:rsid w:val="008B0B27"/>
    <w:rsid w:val="008F16CC"/>
    <w:rsid w:val="00942687"/>
    <w:rsid w:val="00972216"/>
    <w:rsid w:val="009E3259"/>
    <w:rsid w:val="009F19E4"/>
    <w:rsid w:val="00A13AB1"/>
    <w:rsid w:val="00A16D3E"/>
    <w:rsid w:val="00A57EFD"/>
    <w:rsid w:val="00A60170"/>
    <w:rsid w:val="00AB331A"/>
    <w:rsid w:val="00AF754A"/>
    <w:rsid w:val="00B156E3"/>
    <w:rsid w:val="00B73F8C"/>
    <w:rsid w:val="00B84959"/>
    <w:rsid w:val="00BB07E7"/>
    <w:rsid w:val="00BF1C65"/>
    <w:rsid w:val="00C10CA6"/>
    <w:rsid w:val="00C17E3F"/>
    <w:rsid w:val="00C2344C"/>
    <w:rsid w:val="00C84B39"/>
    <w:rsid w:val="00CD46F6"/>
    <w:rsid w:val="00CF1EED"/>
    <w:rsid w:val="00CF6CB4"/>
    <w:rsid w:val="00D17695"/>
    <w:rsid w:val="00DF02B5"/>
    <w:rsid w:val="00E140BE"/>
    <w:rsid w:val="00E35B64"/>
    <w:rsid w:val="00EA37C6"/>
    <w:rsid w:val="00F90BF3"/>
    <w:rsid w:val="00FA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B331A"/>
    <w:pPr>
      <w:tabs>
        <w:tab w:val="center" w:pos="4680"/>
        <w:tab w:val="right" w:pos="9360"/>
      </w:tabs>
    </w:pPr>
  </w:style>
  <w:style w:type="character" w:customStyle="1" w:styleId="HeaderChar">
    <w:name w:val="Header Char"/>
    <w:basedOn w:val="DefaultParagraphFont"/>
    <w:link w:val="Header"/>
    <w:uiPriority w:val="99"/>
    <w:rsid w:val="00AB331A"/>
  </w:style>
  <w:style w:type="paragraph" w:styleId="Footer">
    <w:name w:val="footer"/>
    <w:basedOn w:val="Normal"/>
    <w:link w:val="FooterChar"/>
    <w:uiPriority w:val="99"/>
    <w:unhideWhenUsed/>
    <w:rsid w:val="00AB331A"/>
    <w:pPr>
      <w:tabs>
        <w:tab w:val="center" w:pos="4680"/>
        <w:tab w:val="right" w:pos="9360"/>
      </w:tabs>
    </w:pPr>
  </w:style>
  <w:style w:type="character" w:customStyle="1" w:styleId="FooterChar">
    <w:name w:val="Footer Char"/>
    <w:basedOn w:val="DefaultParagraphFont"/>
    <w:link w:val="Footer"/>
    <w:uiPriority w:val="99"/>
    <w:rsid w:val="00AB331A"/>
  </w:style>
  <w:style w:type="paragraph" w:styleId="BalloonText">
    <w:name w:val="Balloon Text"/>
    <w:basedOn w:val="Normal"/>
    <w:link w:val="BalloonTextChar"/>
    <w:uiPriority w:val="99"/>
    <w:semiHidden/>
    <w:unhideWhenUsed/>
    <w:rsid w:val="005B1134"/>
    <w:rPr>
      <w:rFonts w:ascii="Tahoma" w:hAnsi="Tahoma" w:cs="Tahoma"/>
      <w:sz w:val="16"/>
      <w:szCs w:val="16"/>
    </w:rPr>
  </w:style>
  <w:style w:type="character" w:customStyle="1" w:styleId="BalloonTextChar">
    <w:name w:val="Balloon Text Char"/>
    <w:basedOn w:val="DefaultParagraphFont"/>
    <w:link w:val="BalloonText"/>
    <w:uiPriority w:val="99"/>
    <w:semiHidden/>
    <w:rsid w:val="005B1134"/>
    <w:rPr>
      <w:rFonts w:ascii="Tahoma" w:hAnsi="Tahoma" w:cs="Tahoma"/>
      <w:sz w:val="16"/>
      <w:szCs w:val="16"/>
    </w:rPr>
  </w:style>
  <w:style w:type="paragraph" w:styleId="TOCHeading">
    <w:name w:val="TOC Heading"/>
    <w:basedOn w:val="Heading1"/>
    <w:next w:val="Normal"/>
    <w:uiPriority w:val="39"/>
    <w:unhideWhenUsed/>
    <w:qFormat/>
    <w:rsid w:val="00675E69"/>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NoSpacing">
    <w:name w:val="No Spacing"/>
    <w:uiPriority w:val="1"/>
    <w:qFormat/>
    <w:rsid w:val="006A04EC"/>
  </w:style>
  <w:style w:type="paragraph" w:styleId="TOC1">
    <w:name w:val="toc 1"/>
    <w:basedOn w:val="Normal"/>
    <w:next w:val="Normal"/>
    <w:autoRedefine/>
    <w:uiPriority w:val="39"/>
    <w:unhideWhenUsed/>
    <w:qFormat/>
    <w:rsid w:val="00840ACA"/>
    <w:pPr>
      <w:spacing w:after="100"/>
    </w:pPr>
  </w:style>
  <w:style w:type="character" w:styleId="Hyperlink">
    <w:name w:val="Hyperlink"/>
    <w:basedOn w:val="DefaultParagraphFont"/>
    <w:uiPriority w:val="99"/>
    <w:unhideWhenUsed/>
    <w:rsid w:val="00840ACA"/>
    <w:rPr>
      <w:color w:val="0000FF" w:themeColor="hyperlink"/>
      <w:u w:val="single"/>
    </w:rPr>
  </w:style>
  <w:style w:type="paragraph" w:styleId="ListParagraph">
    <w:name w:val="List Paragraph"/>
    <w:basedOn w:val="Normal"/>
    <w:uiPriority w:val="34"/>
    <w:qFormat/>
    <w:rsid w:val="002B63F2"/>
    <w:pPr>
      <w:ind w:left="720"/>
      <w:contextualSpacing/>
    </w:pPr>
  </w:style>
  <w:style w:type="paragraph" w:styleId="TOC2">
    <w:name w:val="toc 2"/>
    <w:basedOn w:val="Normal"/>
    <w:next w:val="Normal"/>
    <w:autoRedefine/>
    <w:uiPriority w:val="39"/>
    <w:semiHidden/>
    <w:unhideWhenUsed/>
    <w:qFormat/>
    <w:rsid w:val="00E35B64"/>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E35B64"/>
    <w:pPr>
      <w:spacing w:after="100" w:line="276" w:lineRule="auto"/>
      <w:ind w:left="440"/>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B331A"/>
    <w:pPr>
      <w:tabs>
        <w:tab w:val="center" w:pos="4680"/>
        <w:tab w:val="right" w:pos="9360"/>
      </w:tabs>
    </w:pPr>
  </w:style>
  <w:style w:type="character" w:customStyle="1" w:styleId="HeaderChar">
    <w:name w:val="Header Char"/>
    <w:basedOn w:val="DefaultParagraphFont"/>
    <w:link w:val="Header"/>
    <w:uiPriority w:val="99"/>
    <w:rsid w:val="00AB331A"/>
  </w:style>
  <w:style w:type="paragraph" w:styleId="Footer">
    <w:name w:val="footer"/>
    <w:basedOn w:val="Normal"/>
    <w:link w:val="FooterChar"/>
    <w:uiPriority w:val="99"/>
    <w:unhideWhenUsed/>
    <w:rsid w:val="00AB331A"/>
    <w:pPr>
      <w:tabs>
        <w:tab w:val="center" w:pos="4680"/>
        <w:tab w:val="right" w:pos="9360"/>
      </w:tabs>
    </w:pPr>
  </w:style>
  <w:style w:type="character" w:customStyle="1" w:styleId="FooterChar">
    <w:name w:val="Footer Char"/>
    <w:basedOn w:val="DefaultParagraphFont"/>
    <w:link w:val="Footer"/>
    <w:uiPriority w:val="99"/>
    <w:rsid w:val="00AB331A"/>
  </w:style>
  <w:style w:type="paragraph" w:styleId="BalloonText">
    <w:name w:val="Balloon Text"/>
    <w:basedOn w:val="Normal"/>
    <w:link w:val="BalloonTextChar"/>
    <w:uiPriority w:val="99"/>
    <w:semiHidden/>
    <w:unhideWhenUsed/>
    <w:rsid w:val="005B1134"/>
    <w:rPr>
      <w:rFonts w:ascii="Tahoma" w:hAnsi="Tahoma" w:cs="Tahoma"/>
      <w:sz w:val="16"/>
      <w:szCs w:val="16"/>
    </w:rPr>
  </w:style>
  <w:style w:type="character" w:customStyle="1" w:styleId="BalloonTextChar">
    <w:name w:val="Balloon Text Char"/>
    <w:basedOn w:val="DefaultParagraphFont"/>
    <w:link w:val="BalloonText"/>
    <w:uiPriority w:val="99"/>
    <w:semiHidden/>
    <w:rsid w:val="005B1134"/>
    <w:rPr>
      <w:rFonts w:ascii="Tahoma" w:hAnsi="Tahoma" w:cs="Tahoma"/>
      <w:sz w:val="16"/>
      <w:szCs w:val="16"/>
    </w:rPr>
  </w:style>
  <w:style w:type="paragraph" w:styleId="TOCHeading">
    <w:name w:val="TOC Heading"/>
    <w:basedOn w:val="Heading1"/>
    <w:next w:val="Normal"/>
    <w:uiPriority w:val="39"/>
    <w:unhideWhenUsed/>
    <w:qFormat/>
    <w:rsid w:val="00675E69"/>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NoSpacing">
    <w:name w:val="No Spacing"/>
    <w:uiPriority w:val="1"/>
    <w:qFormat/>
    <w:rsid w:val="006A04EC"/>
  </w:style>
  <w:style w:type="paragraph" w:styleId="TOC1">
    <w:name w:val="toc 1"/>
    <w:basedOn w:val="Normal"/>
    <w:next w:val="Normal"/>
    <w:autoRedefine/>
    <w:uiPriority w:val="39"/>
    <w:unhideWhenUsed/>
    <w:qFormat/>
    <w:rsid w:val="00840ACA"/>
    <w:pPr>
      <w:spacing w:after="100"/>
    </w:pPr>
  </w:style>
  <w:style w:type="character" w:styleId="Hyperlink">
    <w:name w:val="Hyperlink"/>
    <w:basedOn w:val="DefaultParagraphFont"/>
    <w:uiPriority w:val="99"/>
    <w:unhideWhenUsed/>
    <w:rsid w:val="00840ACA"/>
    <w:rPr>
      <w:color w:val="0000FF" w:themeColor="hyperlink"/>
      <w:u w:val="single"/>
    </w:rPr>
  </w:style>
  <w:style w:type="paragraph" w:styleId="ListParagraph">
    <w:name w:val="List Paragraph"/>
    <w:basedOn w:val="Normal"/>
    <w:uiPriority w:val="34"/>
    <w:qFormat/>
    <w:rsid w:val="002B63F2"/>
    <w:pPr>
      <w:ind w:left="720"/>
      <w:contextualSpacing/>
    </w:pPr>
  </w:style>
  <w:style w:type="paragraph" w:styleId="TOC2">
    <w:name w:val="toc 2"/>
    <w:basedOn w:val="Normal"/>
    <w:next w:val="Normal"/>
    <w:autoRedefine/>
    <w:uiPriority w:val="39"/>
    <w:semiHidden/>
    <w:unhideWhenUsed/>
    <w:qFormat/>
    <w:rsid w:val="00E35B64"/>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E35B64"/>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paddress:1988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8115-1CB0-4FFF-BC8B-06FB1F5E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10478</Words>
  <Characters>59729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Hive Programming Guide</vt:lpstr>
    </vt:vector>
  </TitlesOfParts>
  <Company>Capgemini</Company>
  <LinksUpToDate>false</LinksUpToDate>
  <CharactersWithSpaces>70067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Hive Programming Guide</dc:title>
  <dc:creator>Raj Kumar</dc:creator>
  <cp:lastModifiedBy>ilalwani</cp:lastModifiedBy>
  <cp:revision>5</cp:revision>
  <dcterms:created xsi:type="dcterms:W3CDTF">2016-05-26T09:23:00Z</dcterms:created>
  <dcterms:modified xsi:type="dcterms:W3CDTF">2016-11-03T06:53:00Z</dcterms:modified>
</cp:coreProperties>
</file>